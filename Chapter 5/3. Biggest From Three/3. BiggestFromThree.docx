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36" w:rsidRDefault="004E6C36" w:rsidP="004E6C36">
      <w:pPr>
        <w:pStyle w:val="Heading1"/>
      </w:pPr>
      <w:bookmarkStart w:id="0" w:name="_Toc243587012"/>
      <w:bookmarkStart w:id="1" w:name="_Toc299460801"/>
      <w:bookmarkStart w:id="2" w:name="_Toc299628522"/>
      <w:bookmarkStart w:id="3" w:name="_Toc299628798"/>
    </w:p>
    <w:tbl>
      <w:tblPr>
        <w:tblStyle w:val="TableGrid"/>
        <w:tblW w:w="0" w:type="auto"/>
        <w:tblInd w:w="108" w:type="dxa"/>
        <w:tblLook w:val="04A0" w:firstRow="1" w:lastRow="0" w:firstColumn="1" w:lastColumn="0" w:noHBand="0" w:noVBand="1"/>
      </w:tblPr>
      <w:tblGrid>
        <w:gridCol w:w="5387"/>
        <w:gridCol w:w="5386"/>
      </w:tblGrid>
      <w:tr w:rsidR="00473AA8" w:rsidRPr="006B0528" w:rsidTr="003C55ED">
        <w:tc>
          <w:tcPr>
            <w:tcW w:w="10773" w:type="dxa"/>
            <w:gridSpan w:val="2"/>
            <w:vAlign w:val="center"/>
          </w:tcPr>
          <w:p w:rsidR="00473AA8" w:rsidRPr="00D95D36" w:rsidRDefault="00473AA8" w:rsidP="00105BA1">
            <w:pPr>
              <w:pStyle w:val="ProblemTitle"/>
            </w:pPr>
            <w:r w:rsidRPr="003675D9">
              <w:t xml:space="preserve">Задача </w:t>
            </w:r>
            <w:r w:rsidR="00CF19DA" w:rsidRPr="003675D9">
              <w:rPr>
                <w:lang w:val="en-US"/>
              </w:rPr>
              <w:t>3</w:t>
            </w:r>
            <w:r w:rsidRPr="003675D9">
              <w:t>.</w:t>
            </w:r>
            <w:r w:rsidRPr="003675D9">
              <w:rPr>
                <w:lang w:val="en-US"/>
              </w:rPr>
              <w:t xml:space="preserve"> </w:t>
            </w:r>
            <w:r w:rsidR="00105BA1" w:rsidRPr="003675D9">
              <w:t>Най</w:t>
            </w:r>
            <w:r w:rsidR="00105BA1">
              <w:t>-голямо число от три.</w:t>
            </w:r>
          </w:p>
        </w:tc>
      </w:tr>
      <w:tr w:rsidR="00473AA8" w:rsidTr="003C55ED">
        <w:tc>
          <w:tcPr>
            <w:tcW w:w="10773" w:type="dxa"/>
            <w:gridSpan w:val="2"/>
            <w:vAlign w:val="center"/>
          </w:tcPr>
          <w:p w:rsidR="00CF19DA" w:rsidRPr="00105BA1" w:rsidRDefault="002B5D4C" w:rsidP="00105BA1">
            <w:pPr>
              <w:spacing w:after="120"/>
              <w:jc w:val="left"/>
              <w:rPr>
                <w:b/>
                <w:lang w:val="en-US"/>
              </w:rPr>
            </w:pPr>
            <w:r>
              <w:rPr>
                <w:b/>
              </w:rPr>
              <w:t>Условие</w:t>
            </w:r>
          </w:p>
          <w:p w:rsidR="00473AA8" w:rsidRPr="00CF19DA" w:rsidRDefault="00CF19DA" w:rsidP="00F46490">
            <w:pPr>
              <w:pStyle w:val="Default"/>
              <w:rPr>
                <w:sz w:val="20"/>
                <w:szCs w:val="20"/>
              </w:rPr>
            </w:pPr>
            <w:r>
              <w:rPr>
                <w:sz w:val="20"/>
                <w:szCs w:val="20"/>
              </w:rPr>
              <w:t>Напишете програма, която намира най-голямото по стойност число, измежду три дадени числа.</w:t>
            </w:r>
            <w:r w:rsidR="001243BD">
              <w:rPr>
                <w:sz w:val="20"/>
                <w:szCs w:val="20"/>
                <w:lang w:val="en-US"/>
              </w:rPr>
              <w:br/>
            </w: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2C35D8" w:rsidRDefault="002B489D" w:rsidP="00154D0F">
            <w:pPr>
              <w:spacing w:after="120"/>
            </w:pPr>
            <w:r>
              <w:t>Входните данни се четат от конзолата. Всяко целочислено число се чете на отделен ред.</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3C0EE0" w:rsidRDefault="00C23855" w:rsidP="005A6745">
            <w:pPr>
              <w:spacing w:after="120"/>
              <w:rPr>
                <w:lang w:val="en-US"/>
              </w:rPr>
            </w:pPr>
            <w:r>
              <w:t>На изхода се извежда най-голямото от трите въведени числа.</w:t>
            </w:r>
            <w:r w:rsidR="00102001">
              <w:t xml:space="preserve"> Ако и трите въведени числа са равни на изхода да се изведе 0.</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473AA8" w:rsidRPr="0042402C" w:rsidRDefault="00D34068" w:rsidP="0042402C">
            <w:pPr>
              <w:spacing w:after="120"/>
            </w:pPr>
            <w:r>
              <w:t>Декларираме трите променливи, които ще ни съхраняват стойностите, които четем от конзолата.</w:t>
            </w:r>
            <w:r w:rsidR="007A4C16">
              <w:t xml:space="preserve"> </w:t>
            </w:r>
            <w:r w:rsidR="0042402C">
              <w:t xml:space="preserve">Чрез </w:t>
            </w:r>
            <w:r w:rsidR="0042402C" w:rsidRPr="0042402C">
              <w:rPr>
                <w:b/>
                <w:lang w:val="en-US"/>
              </w:rPr>
              <w:t>if</w:t>
            </w:r>
            <w:r w:rsidR="0042402C">
              <w:rPr>
                <w:lang w:val="en-US"/>
              </w:rPr>
              <w:t xml:space="preserve"> </w:t>
            </w:r>
            <w:r w:rsidR="0042402C">
              <w:t>условни конструкции и логически сравнения определяме кое от въведените числа е най-голямо. Ако всичките са със стойност 0 извеждаме резултат 0.</w:t>
            </w:r>
          </w:p>
        </w:tc>
      </w:tr>
      <w:tr w:rsidR="00C436ED" w:rsidTr="003C55ED">
        <w:tc>
          <w:tcPr>
            <w:tcW w:w="10773" w:type="dxa"/>
            <w:gridSpan w:val="2"/>
            <w:vAlign w:val="center"/>
          </w:tcPr>
          <w:p w:rsidR="00C436ED" w:rsidRPr="00C436ED" w:rsidRDefault="00C436ED" w:rsidP="003C55ED">
            <w:pPr>
              <w:spacing w:after="120"/>
              <w:jc w:val="left"/>
              <w:rPr>
                <w:b/>
                <w:lang w:val="en-US"/>
              </w:rPr>
            </w:pPr>
            <w:r>
              <w:rPr>
                <w:b/>
                <w:lang w:val="en-US"/>
              </w:rPr>
              <w:t xml:space="preserve">Time Limit: </w:t>
            </w:r>
            <w:r w:rsidR="004169FD">
              <w:rPr>
                <w:b/>
                <w:lang w:val="en-US"/>
              </w:rPr>
              <w:t>0,1 sec.</w:t>
            </w:r>
            <w:bookmarkStart w:id="4" w:name="_GoBack"/>
            <w:bookmarkEnd w:id="4"/>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D46CE" w:rsidRDefault="000D46CE" w:rsidP="000D46CE">
            <w:pPr>
              <w:autoSpaceDE w:val="0"/>
              <w:autoSpaceDN w:val="0"/>
              <w:adjustRightInd w:val="0"/>
              <w:spacing w:before="0"/>
              <w:jc w:val="left"/>
              <w:rPr>
                <w:rFonts w:ascii="Consolas" w:hAnsi="Consolas" w:cs="Consolas"/>
                <w:sz w:val="19"/>
                <w:szCs w:val="19"/>
                <w:lang w:eastAsia="en-US"/>
              </w:rPr>
            </w:pP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TaskThreeBiggerOfThreeNumbers</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D46CE" w:rsidRPr="008F71E9" w:rsidRDefault="000D46CE" w:rsidP="000D46CE">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sidR="00260C1D">
              <w:rPr>
                <w:rFonts w:ascii="Consolas" w:hAnsi="Consolas" w:cs="Consolas"/>
                <w:color w:val="2B91AF"/>
                <w:sz w:val="19"/>
                <w:szCs w:val="19"/>
                <w:lang w:val="en-US" w:eastAsia="en-US"/>
              </w:rPr>
              <w:t>CompareNumbers</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first, second, third;</w:t>
            </w:r>
          </w:p>
          <w:p w:rsidR="000D46CE" w:rsidRDefault="000D46CE" w:rsidP="000D46CE">
            <w:pPr>
              <w:autoSpaceDE w:val="0"/>
              <w:autoSpaceDN w:val="0"/>
              <w:adjustRightInd w:val="0"/>
              <w:spacing w:before="0"/>
              <w:jc w:val="left"/>
              <w:rPr>
                <w:rFonts w:ascii="Consolas" w:hAnsi="Consolas" w:cs="Consolas"/>
                <w:sz w:val="19"/>
                <w:szCs w:val="19"/>
                <w:lang w:eastAsia="en-US"/>
              </w:rPr>
            </w:pP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first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second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third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D46CE" w:rsidRDefault="000D46CE" w:rsidP="000D46CE">
            <w:pPr>
              <w:autoSpaceDE w:val="0"/>
              <w:autoSpaceDN w:val="0"/>
              <w:adjustRightInd w:val="0"/>
              <w:spacing w:before="0"/>
              <w:jc w:val="left"/>
              <w:rPr>
                <w:rFonts w:ascii="Consolas" w:hAnsi="Consolas" w:cs="Consolas"/>
                <w:sz w:val="19"/>
                <w:szCs w:val="19"/>
                <w:lang w:eastAsia="en-US"/>
              </w:rPr>
            </w:pP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&gt; second) &amp;&amp; (second &gt;= third))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.WriteLine(first);</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&gt; first) &amp;&amp; (first &gt;= third))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.WriteLine(second);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((third &gt; first) &amp;&amp; (first &gt;= second))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.WriteLine(third);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 second)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&lt; third)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.WriteLine(third);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.WriteLine(first);</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 third) &amp;&amp; (first &gt; second))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.WriteLine(first);</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 third)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&gt; first)</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.WriteLine(second);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.WriteLine(first);</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 second) &amp;&amp; (second == third))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.WriteLine(0);</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&lt; second) &amp;&amp; (second &lt;= third))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 third)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.WriteLine(second);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.WriteLine(third);</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73AA8" w:rsidRPr="000D46CE" w:rsidRDefault="000D46CE" w:rsidP="000D46CE">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473AA8" w:rsidTr="003C55ED">
        <w:tc>
          <w:tcPr>
            <w:tcW w:w="10773" w:type="dxa"/>
            <w:gridSpan w:val="2"/>
            <w:vAlign w:val="center"/>
          </w:tcPr>
          <w:p w:rsidR="00473AA8" w:rsidRPr="004E6C36" w:rsidRDefault="002B5D4C" w:rsidP="00473AA8">
            <w:pPr>
              <w:spacing w:after="120"/>
              <w:jc w:val="left"/>
              <w:rPr>
                <w:b/>
              </w:rPr>
            </w:pPr>
            <w:r>
              <w:rPr>
                <w:b/>
              </w:rPr>
              <w:lastRenderedPageBreak/>
              <w:t>Тестове</w:t>
            </w:r>
          </w:p>
          <w:p w:rsidR="00473AA8" w:rsidRPr="004E6C36" w:rsidRDefault="000A7EB7" w:rsidP="000A7EB7">
            <w:pPr>
              <w:spacing w:after="120"/>
              <w:jc w:val="left"/>
              <w:rPr>
                <w:b/>
              </w:rPr>
            </w:pPr>
            <w:r>
              <w:t>Провеждат се тестове с 3 отрицателни, 3 положителни, 2 отрицателни и 1 положително числа, докато се изтестват всички възможни комбинации.</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473AA8" w:rsidRDefault="00127BF3" w:rsidP="00EB7BD8">
            <w:pPr>
              <w:spacing w:after="120"/>
              <w:jc w:val="left"/>
              <w:rPr>
                <w:rFonts w:ascii="Consolas" w:hAnsi="Consolas" w:cs="Consolas"/>
                <w:noProof/>
              </w:rPr>
            </w:pPr>
            <w:r w:rsidRPr="00127BF3">
              <w:rPr>
                <w:rFonts w:ascii="Consolas" w:hAnsi="Consolas" w:cs="Consolas"/>
                <w:noProof/>
              </w:rPr>
              <w:t>-</w:t>
            </w:r>
            <w:r w:rsidR="00A433F1">
              <w:rPr>
                <w:rFonts w:ascii="Consolas" w:hAnsi="Consolas" w:cs="Consolas"/>
                <w:noProof/>
              </w:rPr>
              <w:t>2</w:t>
            </w:r>
          </w:p>
          <w:p w:rsidR="00127BF3" w:rsidRDefault="00127BF3" w:rsidP="00A433F1">
            <w:pPr>
              <w:spacing w:after="120"/>
              <w:jc w:val="left"/>
              <w:rPr>
                <w:rFonts w:ascii="Consolas" w:hAnsi="Consolas" w:cs="Consolas"/>
                <w:noProof/>
              </w:rPr>
            </w:pPr>
            <w:r w:rsidRPr="00127BF3">
              <w:rPr>
                <w:rFonts w:ascii="Consolas" w:hAnsi="Consolas" w:cs="Consolas"/>
                <w:noProof/>
              </w:rPr>
              <w:t>-</w:t>
            </w:r>
            <w:r w:rsidR="00A433F1">
              <w:rPr>
                <w:rFonts w:ascii="Consolas" w:hAnsi="Consolas" w:cs="Consolas"/>
                <w:noProof/>
              </w:rPr>
              <w:t>3</w:t>
            </w:r>
          </w:p>
          <w:p w:rsidR="00A433F1" w:rsidRPr="00EB7BD8" w:rsidRDefault="00A433F1" w:rsidP="00A433F1">
            <w:pPr>
              <w:spacing w:after="120"/>
              <w:jc w:val="left"/>
              <w:rPr>
                <w:rFonts w:ascii="Consolas" w:hAnsi="Consolas" w:cs="Consolas"/>
                <w:noProof/>
                <w:highlight w:val="yellow"/>
              </w:rPr>
            </w:pPr>
            <w:r>
              <w:rPr>
                <w:rFonts w:ascii="Consolas" w:hAnsi="Consolas" w:cs="Consolas"/>
                <w:noProof/>
              </w:rPr>
              <w:t>-4</w:t>
            </w:r>
          </w:p>
        </w:tc>
        <w:tc>
          <w:tcPr>
            <w:tcW w:w="5386" w:type="dxa"/>
          </w:tcPr>
          <w:p w:rsidR="00473AA8" w:rsidRPr="001636D5" w:rsidRDefault="009369B7" w:rsidP="00EB7BD8">
            <w:pPr>
              <w:spacing w:after="120"/>
              <w:jc w:val="left"/>
              <w:rPr>
                <w:rFonts w:ascii="Consolas" w:hAnsi="Consolas" w:cs="Consolas"/>
                <w:noProof/>
                <w:lang w:val="en-US"/>
              </w:rPr>
            </w:pPr>
            <w:r>
              <w:rPr>
                <w:rFonts w:ascii="Consolas" w:hAnsi="Consolas" w:cs="Consolas"/>
                <w:noProof/>
              </w:rPr>
              <w:t>-</w:t>
            </w:r>
            <w:r w:rsidR="0046433C">
              <w:rPr>
                <w:rFonts w:ascii="Consolas" w:hAnsi="Consolas" w:cs="Consolas"/>
                <w:noProof/>
                <w:lang w:val="en-US"/>
              </w:rPr>
              <w:t>2</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4617E7" w:rsidRDefault="001E52B6" w:rsidP="003C55ED">
            <w:pPr>
              <w:spacing w:after="120"/>
              <w:jc w:val="left"/>
              <w:rPr>
                <w:rFonts w:ascii="Consolas" w:hAnsi="Consolas" w:cs="Consolas"/>
                <w:noProof/>
              </w:rPr>
            </w:pPr>
            <w:r>
              <w:rPr>
                <w:rFonts w:ascii="Consolas" w:hAnsi="Consolas" w:cs="Consolas"/>
                <w:noProof/>
              </w:rPr>
              <w:t>1</w:t>
            </w:r>
          </w:p>
          <w:p w:rsidR="001E52B6" w:rsidRDefault="001E52B6" w:rsidP="003C55ED">
            <w:pPr>
              <w:spacing w:after="120"/>
              <w:jc w:val="left"/>
              <w:rPr>
                <w:rFonts w:ascii="Consolas" w:hAnsi="Consolas" w:cs="Consolas"/>
                <w:noProof/>
              </w:rPr>
            </w:pPr>
            <w:r>
              <w:rPr>
                <w:rFonts w:ascii="Consolas" w:hAnsi="Consolas" w:cs="Consolas"/>
                <w:noProof/>
              </w:rPr>
              <w:t>2</w:t>
            </w:r>
          </w:p>
          <w:p w:rsidR="001E52B6" w:rsidRPr="004617E7" w:rsidRDefault="001E52B6" w:rsidP="003C55ED">
            <w:pPr>
              <w:spacing w:after="120"/>
              <w:jc w:val="left"/>
              <w:rPr>
                <w:rFonts w:ascii="Consolas" w:hAnsi="Consolas" w:cs="Consolas"/>
                <w:noProof/>
              </w:rPr>
            </w:pPr>
            <w:r>
              <w:rPr>
                <w:rFonts w:ascii="Consolas" w:hAnsi="Consolas" w:cs="Consolas"/>
                <w:noProof/>
              </w:rPr>
              <w:t>3</w:t>
            </w:r>
          </w:p>
        </w:tc>
        <w:tc>
          <w:tcPr>
            <w:tcW w:w="5386" w:type="dxa"/>
          </w:tcPr>
          <w:p w:rsidR="00EB7BD8" w:rsidRPr="005D1783" w:rsidRDefault="005D1783" w:rsidP="000E3A9A">
            <w:pPr>
              <w:spacing w:after="120"/>
              <w:jc w:val="left"/>
              <w:rPr>
                <w:rFonts w:ascii="Consolas" w:hAnsi="Consolas" w:cs="Consolas"/>
                <w:noProof/>
                <w:lang w:val="en-US"/>
              </w:rPr>
            </w:pPr>
            <w:r>
              <w:rPr>
                <w:rFonts w:ascii="Consolas" w:hAnsi="Consolas" w:cs="Consolas"/>
                <w:noProof/>
                <w:lang w:val="en-US"/>
              </w:rPr>
              <w:t>3</w:t>
            </w:r>
          </w:p>
        </w:tc>
      </w:tr>
      <w:tr w:rsidR="00461704" w:rsidRPr="00F73CEF" w:rsidTr="00F17D07">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F17D07">
        <w:tc>
          <w:tcPr>
            <w:tcW w:w="5387" w:type="dxa"/>
          </w:tcPr>
          <w:p w:rsidR="00461704" w:rsidRDefault="00184934" w:rsidP="007F670A">
            <w:pPr>
              <w:spacing w:after="120"/>
              <w:jc w:val="left"/>
              <w:rPr>
                <w:rFonts w:ascii="Consolas" w:hAnsi="Consolas" w:cs="Consolas"/>
                <w:noProof/>
              </w:rPr>
            </w:pPr>
            <w:r>
              <w:rPr>
                <w:rFonts w:ascii="Consolas" w:hAnsi="Consolas" w:cs="Consolas"/>
                <w:noProof/>
              </w:rPr>
              <w:t>0</w:t>
            </w:r>
          </w:p>
          <w:p w:rsidR="00184934" w:rsidRDefault="00184934" w:rsidP="007F670A">
            <w:pPr>
              <w:spacing w:after="120"/>
              <w:jc w:val="left"/>
              <w:rPr>
                <w:rFonts w:ascii="Consolas" w:hAnsi="Consolas" w:cs="Consolas"/>
                <w:noProof/>
              </w:rPr>
            </w:pPr>
            <w:r>
              <w:rPr>
                <w:rFonts w:ascii="Consolas" w:hAnsi="Consolas" w:cs="Consolas"/>
                <w:noProof/>
              </w:rPr>
              <w:t>0</w:t>
            </w:r>
          </w:p>
          <w:p w:rsidR="00184934" w:rsidRPr="004617E7" w:rsidRDefault="00184934" w:rsidP="007F670A">
            <w:pPr>
              <w:spacing w:after="120"/>
              <w:jc w:val="left"/>
              <w:rPr>
                <w:rFonts w:ascii="Consolas" w:hAnsi="Consolas" w:cs="Consolas"/>
                <w:noProof/>
              </w:rPr>
            </w:pPr>
            <w:r>
              <w:rPr>
                <w:rFonts w:ascii="Consolas" w:hAnsi="Consolas" w:cs="Consolas"/>
                <w:noProof/>
              </w:rPr>
              <w:t>0</w:t>
            </w:r>
          </w:p>
        </w:tc>
        <w:tc>
          <w:tcPr>
            <w:tcW w:w="5386" w:type="dxa"/>
          </w:tcPr>
          <w:p w:rsidR="00461704" w:rsidRPr="00F73CEF" w:rsidRDefault="00461704" w:rsidP="007F670A">
            <w:pPr>
              <w:spacing w:after="120"/>
              <w:jc w:val="left"/>
              <w:rPr>
                <w:rFonts w:ascii="Consolas" w:hAnsi="Consolas" w:cs="Consolas"/>
                <w:noProof/>
              </w:rPr>
            </w:pPr>
            <w:r>
              <w:rPr>
                <w:rFonts w:ascii="Consolas" w:hAnsi="Consolas" w:cs="Consolas"/>
                <w:noProof/>
              </w:rPr>
              <w:t>0</w:t>
            </w:r>
          </w:p>
        </w:tc>
      </w:tr>
      <w:tr w:rsidR="00461704" w:rsidRPr="00F73CEF" w:rsidTr="00997AF8">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997AF8">
        <w:tc>
          <w:tcPr>
            <w:tcW w:w="5387" w:type="dxa"/>
          </w:tcPr>
          <w:p w:rsidR="00461704" w:rsidRDefault="00346944" w:rsidP="00461704">
            <w:pPr>
              <w:spacing w:after="120"/>
              <w:jc w:val="left"/>
              <w:rPr>
                <w:rFonts w:ascii="Consolas" w:hAnsi="Consolas" w:cs="Consolas"/>
                <w:noProof/>
              </w:rPr>
            </w:pPr>
            <w:r>
              <w:rPr>
                <w:rFonts w:ascii="Consolas" w:hAnsi="Consolas" w:cs="Consolas"/>
                <w:noProof/>
              </w:rPr>
              <w:t>-1</w:t>
            </w:r>
          </w:p>
          <w:p w:rsidR="00346944" w:rsidRDefault="00346944" w:rsidP="00346944">
            <w:pPr>
              <w:spacing w:after="120"/>
              <w:jc w:val="left"/>
              <w:rPr>
                <w:rFonts w:ascii="Consolas" w:hAnsi="Consolas" w:cs="Consolas"/>
                <w:noProof/>
              </w:rPr>
            </w:pPr>
            <w:r>
              <w:rPr>
                <w:rFonts w:ascii="Consolas" w:hAnsi="Consolas" w:cs="Consolas"/>
                <w:noProof/>
              </w:rPr>
              <w:t>2</w:t>
            </w:r>
          </w:p>
          <w:p w:rsidR="00F12858" w:rsidRPr="004617E7" w:rsidRDefault="00F12858" w:rsidP="00346944">
            <w:pPr>
              <w:spacing w:after="120"/>
              <w:jc w:val="left"/>
              <w:rPr>
                <w:rFonts w:ascii="Consolas" w:hAnsi="Consolas" w:cs="Consolas"/>
                <w:noProof/>
              </w:rPr>
            </w:pPr>
            <w:r>
              <w:rPr>
                <w:rFonts w:ascii="Consolas" w:hAnsi="Consolas" w:cs="Consolas"/>
                <w:noProof/>
              </w:rPr>
              <w:t>0</w:t>
            </w:r>
          </w:p>
        </w:tc>
        <w:tc>
          <w:tcPr>
            <w:tcW w:w="5386" w:type="dxa"/>
          </w:tcPr>
          <w:p w:rsidR="00F12858" w:rsidRPr="00093F41" w:rsidRDefault="00093F41" w:rsidP="007F670A">
            <w:pPr>
              <w:spacing w:after="120"/>
              <w:jc w:val="left"/>
              <w:rPr>
                <w:rFonts w:ascii="Consolas" w:hAnsi="Consolas" w:cs="Consolas"/>
                <w:noProof/>
                <w:lang w:val="en-US"/>
              </w:rPr>
            </w:pPr>
            <w:r>
              <w:rPr>
                <w:rFonts w:ascii="Consolas" w:hAnsi="Consolas" w:cs="Consolas"/>
                <w:noProof/>
                <w:lang w:val="en-US"/>
              </w:rPr>
              <w:t>2</w:t>
            </w:r>
          </w:p>
        </w:tc>
      </w:tr>
      <w:tr w:rsidR="00635D17" w:rsidRPr="00F73CEF" w:rsidTr="0075670B">
        <w:tc>
          <w:tcPr>
            <w:tcW w:w="5387" w:type="dxa"/>
            <w:vAlign w:val="center"/>
          </w:tcPr>
          <w:p w:rsidR="00635D17" w:rsidRPr="004E6C36" w:rsidRDefault="00635D17" w:rsidP="007F670A">
            <w:pPr>
              <w:spacing w:after="120"/>
              <w:jc w:val="left"/>
              <w:rPr>
                <w:b/>
              </w:rPr>
            </w:pPr>
            <w:r>
              <w:rPr>
                <w:b/>
              </w:rPr>
              <w:lastRenderedPageBreak/>
              <w:t>Вход</w:t>
            </w:r>
          </w:p>
        </w:tc>
        <w:tc>
          <w:tcPr>
            <w:tcW w:w="5386" w:type="dxa"/>
            <w:vAlign w:val="center"/>
          </w:tcPr>
          <w:p w:rsidR="00635D17" w:rsidRPr="004E6C36" w:rsidRDefault="00635D17" w:rsidP="007F670A">
            <w:pPr>
              <w:spacing w:after="120"/>
              <w:jc w:val="left"/>
              <w:rPr>
                <w:b/>
              </w:rPr>
            </w:pPr>
            <w:r>
              <w:rPr>
                <w:b/>
              </w:rPr>
              <w:t>Изход</w:t>
            </w:r>
          </w:p>
        </w:tc>
      </w:tr>
      <w:tr w:rsidR="00635D17" w:rsidRPr="00F73CEF" w:rsidTr="0075670B">
        <w:tc>
          <w:tcPr>
            <w:tcW w:w="5387" w:type="dxa"/>
          </w:tcPr>
          <w:p w:rsidR="00635D17" w:rsidRPr="004E52E0" w:rsidRDefault="004E52E0" w:rsidP="007F670A">
            <w:pPr>
              <w:spacing w:after="120"/>
              <w:jc w:val="left"/>
              <w:rPr>
                <w:rFonts w:ascii="Consolas" w:hAnsi="Consolas" w:cs="Consolas"/>
                <w:noProof/>
                <w:lang w:val="en-US"/>
              </w:rPr>
            </w:pPr>
            <w:r>
              <w:rPr>
                <w:rFonts w:ascii="Consolas" w:hAnsi="Consolas" w:cs="Consolas"/>
                <w:noProof/>
              </w:rPr>
              <w:t>-</w:t>
            </w:r>
            <w:r>
              <w:rPr>
                <w:rFonts w:ascii="Consolas" w:hAnsi="Consolas" w:cs="Consolas"/>
                <w:noProof/>
                <w:lang w:val="en-US"/>
              </w:rPr>
              <w:t>1</w:t>
            </w:r>
          </w:p>
          <w:p w:rsidR="00F2084A" w:rsidRPr="004E52E0" w:rsidRDefault="004E52E0" w:rsidP="007F670A">
            <w:pPr>
              <w:spacing w:after="120"/>
              <w:jc w:val="left"/>
              <w:rPr>
                <w:rFonts w:ascii="Consolas" w:hAnsi="Consolas" w:cs="Consolas"/>
                <w:noProof/>
                <w:lang w:val="en-US"/>
              </w:rPr>
            </w:pPr>
            <w:r>
              <w:rPr>
                <w:rFonts w:ascii="Consolas" w:hAnsi="Consolas" w:cs="Consolas"/>
                <w:noProof/>
              </w:rPr>
              <w:t>-</w:t>
            </w:r>
            <w:r>
              <w:rPr>
                <w:rFonts w:ascii="Consolas" w:hAnsi="Consolas" w:cs="Consolas"/>
                <w:noProof/>
                <w:lang w:val="en-US"/>
              </w:rPr>
              <w:t>2</w:t>
            </w:r>
          </w:p>
          <w:p w:rsidR="00F2084A" w:rsidRPr="004E52E0" w:rsidRDefault="004E52E0" w:rsidP="007F670A">
            <w:pPr>
              <w:spacing w:after="120"/>
              <w:jc w:val="left"/>
              <w:rPr>
                <w:rFonts w:ascii="Consolas" w:hAnsi="Consolas" w:cs="Consolas"/>
                <w:noProof/>
                <w:lang w:val="en-US"/>
              </w:rPr>
            </w:pPr>
            <w:r>
              <w:rPr>
                <w:rFonts w:ascii="Consolas" w:hAnsi="Consolas" w:cs="Consolas"/>
                <w:noProof/>
                <w:lang w:val="en-US"/>
              </w:rPr>
              <w:t>0</w:t>
            </w:r>
          </w:p>
        </w:tc>
        <w:tc>
          <w:tcPr>
            <w:tcW w:w="5386" w:type="dxa"/>
          </w:tcPr>
          <w:p w:rsidR="00635D17" w:rsidRPr="004E52E0" w:rsidRDefault="004E52E0" w:rsidP="007F670A">
            <w:pPr>
              <w:spacing w:after="120"/>
              <w:jc w:val="left"/>
              <w:rPr>
                <w:rFonts w:ascii="Consolas" w:hAnsi="Consolas" w:cs="Consolas"/>
                <w:noProof/>
                <w:lang w:val="en-US"/>
              </w:rPr>
            </w:pPr>
            <w:r>
              <w:rPr>
                <w:rFonts w:ascii="Consolas" w:hAnsi="Consolas" w:cs="Consolas"/>
                <w:noProof/>
                <w:lang w:val="en-US"/>
              </w:rPr>
              <w:t>0</w:t>
            </w:r>
          </w:p>
        </w:tc>
      </w:tr>
      <w:tr w:rsidR="00DF50D1" w:rsidRPr="00F73CEF" w:rsidTr="00811085">
        <w:tc>
          <w:tcPr>
            <w:tcW w:w="5387" w:type="dxa"/>
            <w:vAlign w:val="center"/>
          </w:tcPr>
          <w:p w:rsidR="00DF50D1" w:rsidRPr="004E6C36" w:rsidRDefault="00DF50D1" w:rsidP="007F670A">
            <w:pPr>
              <w:spacing w:after="120"/>
              <w:jc w:val="left"/>
              <w:rPr>
                <w:b/>
              </w:rPr>
            </w:pPr>
            <w:r>
              <w:rPr>
                <w:b/>
              </w:rPr>
              <w:t>Вход</w:t>
            </w:r>
          </w:p>
        </w:tc>
        <w:tc>
          <w:tcPr>
            <w:tcW w:w="5386" w:type="dxa"/>
            <w:vAlign w:val="center"/>
          </w:tcPr>
          <w:p w:rsidR="00DF50D1" w:rsidRPr="004E6C36" w:rsidRDefault="00DF50D1" w:rsidP="007F670A">
            <w:pPr>
              <w:spacing w:after="120"/>
              <w:jc w:val="left"/>
              <w:rPr>
                <w:b/>
              </w:rPr>
            </w:pPr>
            <w:r>
              <w:rPr>
                <w:b/>
              </w:rPr>
              <w:t>Изход</w:t>
            </w:r>
          </w:p>
        </w:tc>
      </w:tr>
      <w:tr w:rsidR="00DF50D1" w:rsidRPr="00F73CEF" w:rsidTr="00811085">
        <w:tc>
          <w:tcPr>
            <w:tcW w:w="5387" w:type="dxa"/>
          </w:tcPr>
          <w:p w:rsidR="00603928" w:rsidRDefault="008E1060" w:rsidP="007F670A">
            <w:pPr>
              <w:spacing w:after="120"/>
              <w:jc w:val="left"/>
              <w:rPr>
                <w:rFonts w:ascii="Consolas" w:hAnsi="Consolas" w:cs="Consolas"/>
                <w:noProof/>
                <w:lang w:val="en-US"/>
              </w:rPr>
            </w:pPr>
            <w:r>
              <w:rPr>
                <w:rFonts w:ascii="Consolas" w:hAnsi="Consolas" w:cs="Consolas"/>
                <w:noProof/>
                <w:lang w:val="en-US"/>
              </w:rPr>
              <w:t>-10</w:t>
            </w:r>
          </w:p>
          <w:p w:rsidR="008E1060" w:rsidRDefault="008E1060" w:rsidP="007F670A">
            <w:pPr>
              <w:spacing w:after="120"/>
              <w:jc w:val="left"/>
              <w:rPr>
                <w:rFonts w:ascii="Consolas" w:hAnsi="Consolas" w:cs="Consolas"/>
                <w:noProof/>
                <w:lang w:val="en-US"/>
              </w:rPr>
            </w:pPr>
            <w:r>
              <w:rPr>
                <w:rFonts w:ascii="Consolas" w:hAnsi="Consolas" w:cs="Consolas"/>
                <w:noProof/>
                <w:lang w:val="en-US"/>
              </w:rPr>
              <w:t>-11</w:t>
            </w:r>
          </w:p>
          <w:p w:rsidR="008E1060" w:rsidRPr="008E1060" w:rsidRDefault="008E1060" w:rsidP="007F670A">
            <w:pPr>
              <w:spacing w:after="120"/>
              <w:jc w:val="left"/>
              <w:rPr>
                <w:rFonts w:ascii="Consolas" w:hAnsi="Consolas" w:cs="Consolas"/>
                <w:noProof/>
                <w:lang w:val="en-US"/>
              </w:rPr>
            </w:pPr>
            <w:r>
              <w:rPr>
                <w:rFonts w:ascii="Consolas" w:hAnsi="Consolas" w:cs="Consolas"/>
                <w:noProof/>
                <w:lang w:val="en-US"/>
              </w:rPr>
              <w:t>-12</w:t>
            </w:r>
          </w:p>
        </w:tc>
        <w:tc>
          <w:tcPr>
            <w:tcW w:w="5386" w:type="dxa"/>
          </w:tcPr>
          <w:p w:rsidR="00E05A13" w:rsidRPr="00820D25" w:rsidRDefault="00820D25" w:rsidP="007F670A">
            <w:pPr>
              <w:spacing w:after="120"/>
              <w:jc w:val="left"/>
              <w:rPr>
                <w:rFonts w:ascii="Consolas" w:hAnsi="Consolas" w:cs="Consolas"/>
                <w:noProof/>
                <w:lang w:val="en-US"/>
              </w:rPr>
            </w:pPr>
            <w:r>
              <w:rPr>
                <w:rFonts w:ascii="Consolas" w:hAnsi="Consolas" w:cs="Consolas"/>
                <w:noProof/>
                <w:lang w:val="en-US"/>
              </w:rPr>
              <w:t>-10</w:t>
            </w:r>
          </w:p>
        </w:tc>
      </w:tr>
      <w:tr w:rsidR="00A87523" w:rsidRPr="00F73CEF" w:rsidTr="002D0455">
        <w:tc>
          <w:tcPr>
            <w:tcW w:w="5387" w:type="dxa"/>
            <w:vAlign w:val="center"/>
          </w:tcPr>
          <w:p w:rsidR="00A87523" w:rsidRPr="004E6C36" w:rsidRDefault="00A87523" w:rsidP="007F670A">
            <w:pPr>
              <w:spacing w:after="120"/>
              <w:jc w:val="left"/>
              <w:rPr>
                <w:b/>
              </w:rPr>
            </w:pPr>
            <w:r>
              <w:rPr>
                <w:b/>
              </w:rPr>
              <w:t>Вход</w:t>
            </w:r>
          </w:p>
        </w:tc>
        <w:tc>
          <w:tcPr>
            <w:tcW w:w="5386" w:type="dxa"/>
            <w:vAlign w:val="center"/>
          </w:tcPr>
          <w:p w:rsidR="00A87523" w:rsidRPr="004E6C36" w:rsidRDefault="00A87523" w:rsidP="007F670A">
            <w:pPr>
              <w:spacing w:after="120"/>
              <w:jc w:val="left"/>
              <w:rPr>
                <w:b/>
              </w:rPr>
            </w:pPr>
            <w:r>
              <w:rPr>
                <w:b/>
              </w:rPr>
              <w:t>Изход</w:t>
            </w:r>
          </w:p>
        </w:tc>
      </w:tr>
      <w:tr w:rsidR="00A87523" w:rsidRPr="00F73CEF" w:rsidTr="002D0455">
        <w:tc>
          <w:tcPr>
            <w:tcW w:w="5387" w:type="dxa"/>
          </w:tcPr>
          <w:p w:rsidR="00A87523" w:rsidRDefault="0056726C" w:rsidP="004D6A65">
            <w:pPr>
              <w:spacing w:after="120"/>
              <w:jc w:val="left"/>
              <w:rPr>
                <w:rFonts w:ascii="Consolas" w:hAnsi="Consolas" w:cs="Consolas"/>
                <w:noProof/>
                <w:lang w:val="en-US"/>
              </w:rPr>
            </w:pPr>
            <w:r w:rsidRPr="0056726C">
              <w:rPr>
                <w:rFonts w:ascii="Consolas" w:hAnsi="Consolas" w:cs="Consolas"/>
                <w:noProof/>
              </w:rPr>
              <w:t>-2147483648</w:t>
            </w:r>
          </w:p>
          <w:p w:rsidR="0056726C" w:rsidRDefault="0056726C" w:rsidP="004D6A65">
            <w:pPr>
              <w:spacing w:after="120"/>
              <w:jc w:val="left"/>
              <w:rPr>
                <w:rFonts w:ascii="Consolas" w:hAnsi="Consolas" w:cs="Consolas"/>
                <w:noProof/>
                <w:lang w:val="en-US"/>
              </w:rPr>
            </w:pPr>
            <w:r>
              <w:rPr>
                <w:rFonts w:ascii="Consolas" w:hAnsi="Consolas" w:cs="Consolas"/>
                <w:noProof/>
                <w:lang w:val="en-US"/>
              </w:rPr>
              <w:t>-2147483647</w:t>
            </w:r>
          </w:p>
          <w:p w:rsidR="0056726C" w:rsidRPr="0056726C" w:rsidRDefault="0056726C" w:rsidP="004D6A65">
            <w:pPr>
              <w:spacing w:after="120"/>
              <w:jc w:val="left"/>
              <w:rPr>
                <w:rFonts w:ascii="Consolas" w:hAnsi="Consolas" w:cs="Consolas"/>
                <w:noProof/>
                <w:lang w:val="en-US"/>
              </w:rPr>
            </w:pPr>
            <w:r w:rsidRPr="0056726C">
              <w:rPr>
                <w:rFonts w:ascii="Consolas" w:hAnsi="Consolas" w:cs="Consolas"/>
                <w:noProof/>
                <w:lang w:val="en-US"/>
              </w:rPr>
              <w:t>-214748364</w:t>
            </w:r>
            <w:r>
              <w:rPr>
                <w:rFonts w:ascii="Consolas" w:hAnsi="Consolas" w:cs="Consolas"/>
                <w:noProof/>
                <w:lang w:val="en-US"/>
              </w:rPr>
              <w:t>6</w:t>
            </w:r>
          </w:p>
        </w:tc>
        <w:tc>
          <w:tcPr>
            <w:tcW w:w="5386" w:type="dxa"/>
          </w:tcPr>
          <w:p w:rsidR="00A87523" w:rsidRPr="00327CA9" w:rsidRDefault="00327CA9" w:rsidP="007F670A">
            <w:pPr>
              <w:spacing w:after="120"/>
              <w:jc w:val="left"/>
              <w:rPr>
                <w:rFonts w:ascii="Consolas" w:hAnsi="Consolas" w:cs="Consolas"/>
                <w:noProof/>
                <w:lang w:val="en-US"/>
              </w:rPr>
            </w:pPr>
            <w:r w:rsidRPr="00327CA9">
              <w:rPr>
                <w:rFonts w:ascii="Consolas" w:hAnsi="Consolas" w:cs="Consolas"/>
                <w:noProof/>
                <w:lang w:val="en-US"/>
              </w:rPr>
              <w:t>-214748364</w:t>
            </w:r>
            <w:r>
              <w:rPr>
                <w:rFonts w:ascii="Consolas" w:hAnsi="Consolas" w:cs="Consolas"/>
                <w:noProof/>
                <w:lang w:val="en-US"/>
              </w:rPr>
              <w:t>6</w:t>
            </w:r>
          </w:p>
        </w:tc>
      </w:tr>
      <w:tr w:rsidR="00970CD4" w:rsidRPr="00F73CEF" w:rsidTr="00484021">
        <w:tc>
          <w:tcPr>
            <w:tcW w:w="5387" w:type="dxa"/>
            <w:vAlign w:val="center"/>
          </w:tcPr>
          <w:p w:rsidR="00970CD4" w:rsidRPr="004E6C36" w:rsidRDefault="00970CD4" w:rsidP="007F670A">
            <w:pPr>
              <w:spacing w:after="120"/>
              <w:jc w:val="left"/>
              <w:rPr>
                <w:b/>
              </w:rPr>
            </w:pPr>
            <w:r>
              <w:rPr>
                <w:b/>
              </w:rPr>
              <w:t>Вход</w:t>
            </w:r>
          </w:p>
        </w:tc>
        <w:tc>
          <w:tcPr>
            <w:tcW w:w="5386" w:type="dxa"/>
            <w:vAlign w:val="center"/>
          </w:tcPr>
          <w:p w:rsidR="00970CD4" w:rsidRPr="004E6C36" w:rsidRDefault="00970CD4" w:rsidP="007F670A">
            <w:pPr>
              <w:spacing w:after="120"/>
              <w:jc w:val="left"/>
              <w:rPr>
                <w:b/>
              </w:rPr>
            </w:pPr>
            <w:r>
              <w:rPr>
                <w:b/>
              </w:rPr>
              <w:t>Изход</w:t>
            </w:r>
          </w:p>
        </w:tc>
      </w:tr>
      <w:tr w:rsidR="00970CD4" w:rsidRPr="00F73CEF" w:rsidTr="00484021">
        <w:tc>
          <w:tcPr>
            <w:tcW w:w="5387" w:type="dxa"/>
          </w:tcPr>
          <w:p w:rsidR="00F63A6B" w:rsidRDefault="00C4303B" w:rsidP="00970CD4">
            <w:pPr>
              <w:spacing w:after="120"/>
              <w:jc w:val="left"/>
              <w:rPr>
                <w:rFonts w:ascii="Consolas" w:hAnsi="Consolas" w:cs="Consolas"/>
                <w:noProof/>
                <w:lang w:val="en-US"/>
              </w:rPr>
            </w:pPr>
            <w:r w:rsidRPr="00C4303B">
              <w:rPr>
                <w:rFonts w:ascii="Consolas" w:hAnsi="Consolas" w:cs="Consolas"/>
                <w:noProof/>
              </w:rPr>
              <w:t>2147483647</w:t>
            </w:r>
          </w:p>
          <w:p w:rsidR="00C4303B" w:rsidRDefault="00C4303B" w:rsidP="00970CD4">
            <w:pPr>
              <w:spacing w:after="120"/>
              <w:jc w:val="left"/>
              <w:rPr>
                <w:rFonts w:ascii="Consolas" w:hAnsi="Consolas" w:cs="Consolas"/>
                <w:noProof/>
                <w:lang w:val="en-US"/>
              </w:rPr>
            </w:pPr>
            <w:r>
              <w:rPr>
                <w:rFonts w:ascii="Consolas" w:hAnsi="Consolas" w:cs="Consolas"/>
                <w:noProof/>
                <w:lang w:val="en-US"/>
              </w:rPr>
              <w:t>2147483647</w:t>
            </w:r>
          </w:p>
          <w:p w:rsidR="00C4303B" w:rsidRPr="00C4303B" w:rsidRDefault="00C4303B" w:rsidP="00970CD4">
            <w:pPr>
              <w:spacing w:after="120"/>
              <w:jc w:val="left"/>
              <w:rPr>
                <w:rFonts w:ascii="Consolas" w:hAnsi="Consolas" w:cs="Consolas"/>
                <w:noProof/>
                <w:lang w:val="en-US"/>
              </w:rPr>
            </w:pPr>
            <w:r w:rsidRPr="00C4303B">
              <w:rPr>
                <w:rFonts w:ascii="Consolas" w:hAnsi="Consolas" w:cs="Consolas"/>
                <w:noProof/>
                <w:lang w:val="en-US"/>
              </w:rPr>
              <w:t>214748364</w:t>
            </w:r>
            <w:r>
              <w:rPr>
                <w:rFonts w:ascii="Consolas" w:hAnsi="Consolas" w:cs="Consolas"/>
                <w:noProof/>
                <w:lang w:val="en-US"/>
              </w:rPr>
              <w:t>6</w:t>
            </w:r>
          </w:p>
        </w:tc>
        <w:tc>
          <w:tcPr>
            <w:tcW w:w="5386" w:type="dxa"/>
          </w:tcPr>
          <w:p w:rsidR="000512FE" w:rsidRPr="0074027B" w:rsidRDefault="0074027B" w:rsidP="007F670A">
            <w:pPr>
              <w:spacing w:after="120"/>
              <w:jc w:val="left"/>
              <w:rPr>
                <w:rFonts w:ascii="Consolas" w:hAnsi="Consolas" w:cs="Consolas"/>
                <w:noProof/>
                <w:lang w:val="en-US"/>
              </w:rPr>
            </w:pPr>
            <w:r w:rsidRPr="0074027B">
              <w:rPr>
                <w:rFonts w:ascii="Consolas" w:hAnsi="Consolas" w:cs="Consolas"/>
                <w:noProof/>
                <w:lang w:val="en-US"/>
              </w:rPr>
              <w:t>2147483647</w:t>
            </w:r>
          </w:p>
        </w:tc>
      </w:tr>
      <w:tr w:rsidR="00371AF4" w:rsidRPr="00F73CEF" w:rsidTr="00B42CBC">
        <w:tc>
          <w:tcPr>
            <w:tcW w:w="5387" w:type="dxa"/>
            <w:vAlign w:val="center"/>
          </w:tcPr>
          <w:p w:rsidR="00371AF4" w:rsidRPr="004E6C36" w:rsidRDefault="00371AF4" w:rsidP="007F670A">
            <w:pPr>
              <w:spacing w:after="120"/>
              <w:jc w:val="left"/>
              <w:rPr>
                <w:b/>
              </w:rPr>
            </w:pPr>
            <w:r>
              <w:rPr>
                <w:b/>
              </w:rPr>
              <w:t>Вход</w:t>
            </w:r>
          </w:p>
        </w:tc>
        <w:tc>
          <w:tcPr>
            <w:tcW w:w="5386" w:type="dxa"/>
            <w:vAlign w:val="center"/>
          </w:tcPr>
          <w:p w:rsidR="00371AF4" w:rsidRPr="004E6C36" w:rsidRDefault="00371AF4" w:rsidP="007F670A">
            <w:pPr>
              <w:spacing w:after="120"/>
              <w:jc w:val="left"/>
              <w:rPr>
                <w:b/>
              </w:rPr>
            </w:pPr>
            <w:r>
              <w:rPr>
                <w:b/>
              </w:rPr>
              <w:t>Изход</w:t>
            </w:r>
          </w:p>
        </w:tc>
      </w:tr>
      <w:tr w:rsidR="00371AF4" w:rsidRPr="00F73CEF" w:rsidTr="00B42CBC">
        <w:tc>
          <w:tcPr>
            <w:tcW w:w="5387" w:type="dxa"/>
          </w:tcPr>
          <w:p w:rsidR="002A1957" w:rsidRDefault="0025155D" w:rsidP="007F670A">
            <w:pPr>
              <w:spacing w:after="120"/>
              <w:jc w:val="left"/>
              <w:rPr>
                <w:rFonts w:ascii="Consolas" w:hAnsi="Consolas" w:cs="Consolas"/>
                <w:noProof/>
                <w:lang w:val="en-US"/>
              </w:rPr>
            </w:pPr>
            <w:r>
              <w:rPr>
                <w:rFonts w:ascii="Consolas" w:hAnsi="Consolas" w:cs="Consolas"/>
                <w:noProof/>
                <w:lang w:val="en-US"/>
              </w:rPr>
              <w:t>-1</w:t>
            </w:r>
          </w:p>
          <w:p w:rsidR="0025155D" w:rsidRDefault="0025155D" w:rsidP="007F670A">
            <w:pPr>
              <w:spacing w:after="120"/>
              <w:jc w:val="left"/>
              <w:rPr>
                <w:rFonts w:ascii="Consolas" w:hAnsi="Consolas" w:cs="Consolas"/>
                <w:noProof/>
                <w:lang w:val="en-US"/>
              </w:rPr>
            </w:pPr>
            <w:r>
              <w:rPr>
                <w:rFonts w:ascii="Consolas" w:hAnsi="Consolas" w:cs="Consolas"/>
                <w:noProof/>
                <w:lang w:val="en-US"/>
              </w:rPr>
              <w:t>-1</w:t>
            </w:r>
          </w:p>
          <w:p w:rsidR="0025155D" w:rsidRPr="0025155D" w:rsidRDefault="0025155D" w:rsidP="007F670A">
            <w:pPr>
              <w:spacing w:after="120"/>
              <w:jc w:val="left"/>
              <w:rPr>
                <w:rFonts w:ascii="Consolas" w:hAnsi="Consolas" w:cs="Consolas"/>
                <w:noProof/>
                <w:lang w:val="en-US"/>
              </w:rPr>
            </w:pPr>
            <w:r>
              <w:rPr>
                <w:rFonts w:ascii="Consolas" w:hAnsi="Consolas" w:cs="Consolas"/>
                <w:noProof/>
                <w:lang w:val="en-US"/>
              </w:rPr>
              <w:t>-1</w:t>
            </w:r>
          </w:p>
        </w:tc>
        <w:tc>
          <w:tcPr>
            <w:tcW w:w="5386" w:type="dxa"/>
          </w:tcPr>
          <w:p w:rsidR="00371AF4" w:rsidRPr="0074027B" w:rsidRDefault="0025155D" w:rsidP="008F6711">
            <w:pPr>
              <w:spacing w:after="120"/>
              <w:jc w:val="left"/>
              <w:rPr>
                <w:rFonts w:ascii="Consolas" w:hAnsi="Consolas" w:cs="Consolas"/>
                <w:noProof/>
                <w:lang w:val="en-US"/>
              </w:rPr>
            </w:pPr>
            <w:r>
              <w:rPr>
                <w:rFonts w:ascii="Consolas" w:hAnsi="Consolas" w:cs="Consolas"/>
                <w:noProof/>
                <w:lang w:val="en-US"/>
              </w:rPr>
              <w:t>-1</w:t>
            </w:r>
          </w:p>
        </w:tc>
      </w:tr>
      <w:tr w:rsidR="009E2A3C" w:rsidRPr="00F73CEF" w:rsidTr="00355C7F">
        <w:tc>
          <w:tcPr>
            <w:tcW w:w="5387" w:type="dxa"/>
            <w:vAlign w:val="center"/>
          </w:tcPr>
          <w:p w:rsidR="009E2A3C" w:rsidRPr="004E6C36" w:rsidRDefault="009E2A3C" w:rsidP="007F670A">
            <w:pPr>
              <w:spacing w:after="120"/>
              <w:jc w:val="left"/>
              <w:rPr>
                <w:b/>
              </w:rPr>
            </w:pPr>
            <w:r>
              <w:rPr>
                <w:b/>
              </w:rPr>
              <w:t>Вход</w:t>
            </w:r>
          </w:p>
        </w:tc>
        <w:tc>
          <w:tcPr>
            <w:tcW w:w="5386" w:type="dxa"/>
            <w:vAlign w:val="center"/>
          </w:tcPr>
          <w:p w:rsidR="009E2A3C" w:rsidRPr="004E6C36" w:rsidRDefault="009E2A3C" w:rsidP="007F670A">
            <w:pPr>
              <w:spacing w:after="120"/>
              <w:jc w:val="left"/>
              <w:rPr>
                <w:b/>
              </w:rPr>
            </w:pPr>
            <w:r>
              <w:rPr>
                <w:b/>
              </w:rPr>
              <w:t>Изход</w:t>
            </w:r>
          </w:p>
        </w:tc>
      </w:tr>
      <w:tr w:rsidR="009E2A3C" w:rsidRPr="00F73CEF" w:rsidTr="00355C7F">
        <w:tc>
          <w:tcPr>
            <w:tcW w:w="5387" w:type="dxa"/>
          </w:tcPr>
          <w:p w:rsidR="00C0448D" w:rsidRDefault="006B2C29" w:rsidP="007F670A">
            <w:pPr>
              <w:spacing w:after="120"/>
              <w:jc w:val="left"/>
              <w:rPr>
                <w:rFonts w:ascii="Consolas" w:hAnsi="Consolas" w:cs="Consolas"/>
                <w:noProof/>
                <w:lang w:val="en-US"/>
              </w:rPr>
            </w:pPr>
            <w:r>
              <w:rPr>
                <w:rFonts w:ascii="Consolas" w:hAnsi="Consolas" w:cs="Consolas"/>
                <w:noProof/>
                <w:lang w:val="en-US"/>
              </w:rPr>
              <w:t>0</w:t>
            </w:r>
          </w:p>
          <w:p w:rsidR="006B2C29" w:rsidRDefault="006B2C29" w:rsidP="007F670A">
            <w:pPr>
              <w:spacing w:after="120"/>
              <w:jc w:val="left"/>
              <w:rPr>
                <w:rFonts w:ascii="Consolas" w:hAnsi="Consolas" w:cs="Consolas"/>
                <w:noProof/>
                <w:lang w:val="en-US"/>
              </w:rPr>
            </w:pPr>
            <w:r>
              <w:rPr>
                <w:rFonts w:ascii="Consolas" w:hAnsi="Consolas" w:cs="Consolas"/>
                <w:noProof/>
                <w:lang w:val="en-US"/>
              </w:rPr>
              <w:t>0</w:t>
            </w:r>
          </w:p>
          <w:p w:rsidR="006B2C29" w:rsidRPr="006B2C29" w:rsidRDefault="006B2C29" w:rsidP="007F670A">
            <w:pPr>
              <w:spacing w:after="120"/>
              <w:jc w:val="left"/>
              <w:rPr>
                <w:rFonts w:ascii="Consolas" w:hAnsi="Consolas" w:cs="Consolas"/>
                <w:noProof/>
                <w:lang w:val="en-US"/>
              </w:rPr>
            </w:pPr>
            <w:r>
              <w:rPr>
                <w:rFonts w:ascii="Consolas" w:hAnsi="Consolas" w:cs="Consolas"/>
                <w:noProof/>
                <w:lang w:val="en-US"/>
              </w:rPr>
              <w:t>-1</w:t>
            </w:r>
          </w:p>
        </w:tc>
        <w:tc>
          <w:tcPr>
            <w:tcW w:w="5386" w:type="dxa"/>
          </w:tcPr>
          <w:p w:rsidR="009E2A3C" w:rsidRPr="00480C5D" w:rsidRDefault="00480C5D" w:rsidP="007F670A">
            <w:pPr>
              <w:spacing w:after="120"/>
              <w:jc w:val="left"/>
              <w:rPr>
                <w:rFonts w:ascii="Consolas" w:hAnsi="Consolas" w:cs="Consolas"/>
                <w:noProof/>
                <w:lang w:val="en-US"/>
              </w:rPr>
            </w:pPr>
            <w:r>
              <w:rPr>
                <w:rFonts w:ascii="Consolas" w:hAnsi="Consolas" w:cs="Consolas"/>
                <w:noProof/>
                <w:lang w:val="en-US"/>
              </w:rPr>
              <w:t>0</w:t>
            </w:r>
          </w:p>
        </w:tc>
      </w:tr>
      <w:tr w:rsidR="00736081" w:rsidRPr="00F73CEF" w:rsidTr="00345E0D">
        <w:tc>
          <w:tcPr>
            <w:tcW w:w="5387" w:type="dxa"/>
            <w:vAlign w:val="center"/>
          </w:tcPr>
          <w:p w:rsidR="00736081" w:rsidRPr="004E6C36" w:rsidRDefault="00736081" w:rsidP="007F670A">
            <w:pPr>
              <w:spacing w:after="120"/>
              <w:jc w:val="left"/>
              <w:rPr>
                <w:b/>
              </w:rPr>
            </w:pPr>
            <w:r>
              <w:rPr>
                <w:b/>
              </w:rPr>
              <w:t>Вход</w:t>
            </w:r>
          </w:p>
        </w:tc>
        <w:tc>
          <w:tcPr>
            <w:tcW w:w="5386" w:type="dxa"/>
            <w:vAlign w:val="center"/>
          </w:tcPr>
          <w:p w:rsidR="00736081" w:rsidRPr="004E6C36" w:rsidRDefault="00736081" w:rsidP="007F670A">
            <w:pPr>
              <w:spacing w:after="120"/>
              <w:jc w:val="left"/>
              <w:rPr>
                <w:b/>
              </w:rPr>
            </w:pPr>
            <w:r>
              <w:rPr>
                <w:b/>
              </w:rPr>
              <w:t>Изход</w:t>
            </w:r>
          </w:p>
        </w:tc>
      </w:tr>
      <w:tr w:rsidR="00736081" w:rsidRPr="00F73CEF" w:rsidTr="00345E0D">
        <w:tc>
          <w:tcPr>
            <w:tcW w:w="5387" w:type="dxa"/>
          </w:tcPr>
          <w:p w:rsidR="007E33AD" w:rsidRDefault="00D876F3" w:rsidP="007F670A">
            <w:pPr>
              <w:spacing w:after="120"/>
              <w:jc w:val="left"/>
              <w:rPr>
                <w:rFonts w:ascii="Consolas" w:hAnsi="Consolas" w:cs="Consolas"/>
                <w:noProof/>
                <w:lang w:val="en-US"/>
              </w:rPr>
            </w:pPr>
            <w:r>
              <w:rPr>
                <w:rFonts w:ascii="Consolas" w:hAnsi="Consolas" w:cs="Consolas"/>
                <w:noProof/>
                <w:lang w:val="en-US"/>
              </w:rPr>
              <w:t>-1</w:t>
            </w:r>
          </w:p>
          <w:p w:rsidR="00D876F3" w:rsidRDefault="00D876F3" w:rsidP="007F670A">
            <w:pPr>
              <w:spacing w:after="120"/>
              <w:jc w:val="left"/>
              <w:rPr>
                <w:rFonts w:ascii="Consolas" w:hAnsi="Consolas" w:cs="Consolas"/>
                <w:noProof/>
                <w:lang w:val="en-US"/>
              </w:rPr>
            </w:pPr>
            <w:r>
              <w:rPr>
                <w:rFonts w:ascii="Consolas" w:hAnsi="Consolas" w:cs="Consolas"/>
                <w:noProof/>
                <w:lang w:val="en-US"/>
              </w:rPr>
              <w:t>-1</w:t>
            </w:r>
          </w:p>
          <w:p w:rsidR="00D876F3" w:rsidRPr="00D876F3" w:rsidRDefault="00D876F3" w:rsidP="007F670A">
            <w:pPr>
              <w:spacing w:after="120"/>
              <w:jc w:val="left"/>
              <w:rPr>
                <w:rFonts w:ascii="Consolas" w:hAnsi="Consolas" w:cs="Consolas"/>
                <w:noProof/>
                <w:lang w:val="en-US"/>
              </w:rPr>
            </w:pPr>
            <w:r>
              <w:rPr>
                <w:rFonts w:ascii="Consolas" w:hAnsi="Consolas" w:cs="Consolas"/>
                <w:noProof/>
                <w:lang w:val="en-US"/>
              </w:rPr>
              <w:t>0</w:t>
            </w:r>
          </w:p>
        </w:tc>
        <w:tc>
          <w:tcPr>
            <w:tcW w:w="5386" w:type="dxa"/>
          </w:tcPr>
          <w:p w:rsidR="00736081" w:rsidRPr="00505F72" w:rsidRDefault="00505F72" w:rsidP="007F670A">
            <w:pPr>
              <w:spacing w:after="120"/>
              <w:jc w:val="left"/>
              <w:rPr>
                <w:rFonts w:ascii="Consolas" w:hAnsi="Consolas" w:cs="Consolas"/>
                <w:noProof/>
                <w:lang w:val="en-US"/>
              </w:rPr>
            </w:pPr>
            <w:r>
              <w:rPr>
                <w:rFonts w:ascii="Consolas" w:hAnsi="Consolas" w:cs="Consolas"/>
                <w:noProof/>
                <w:lang w:val="en-US"/>
              </w:rPr>
              <w:t>0</w:t>
            </w:r>
          </w:p>
        </w:tc>
      </w:tr>
      <w:bookmarkEnd w:id="0"/>
      <w:bookmarkEnd w:id="1"/>
      <w:bookmarkEnd w:id="2"/>
      <w:bookmarkEnd w:id="3"/>
    </w:tbl>
    <w:p w:rsidR="00E834C2" w:rsidRDefault="00E834C2" w:rsidP="006567D9">
      <w:pPr>
        <w:spacing w:after="120"/>
        <w:rPr>
          <w:noProof/>
          <w:lang w:val="en-US"/>
        </w:rPr>
      </w:pPr>
    </w:p>
    <w:sectPr w:rsidR="00E834C2"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125" w:rsidRDefault="00721125">
      <w:r>
        <w:separator/>
      </w:r>
    </w:p>
    <w:p w:rsidR="00721125" w:rsidRDefault="00721125"/>
  </w:endnote>
  <w:endnote w:type="continuationSeparator" w:id="0">
    <w:p w:rsidR="00721125" w:rsidRDefault="00721125">
      <w:r>
        <w:continuationSeparator/>
      </w:r>
    </w:p>
    <w:p w:rsidR="00721125" w:rsidRDefault="00721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DD43B1" w:rsidRDefault="003C55ED"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125" w:rsidRDefault="00721125">
      <w:r>
        <w:separator/>
      </w:r>
    </w:p>
    <w:p w:rsidR="00721125" w:rsidRDefault="00721125"/>
  </w:footnote>
  <w:footnote w:type="continuationSeparator" w:id="0">
    <w:p w:rsidR="00721125" w:rsidRDefault="00721125">
      <w:r>
        <w:continuationSeparator/>
      </w:r>
    </w:p>
    <w:p w:rsidR="00721125" w:rsidRDefault="007211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6C2D"/>
    <w:rsid w:val="0004793E"/>
    <w:rsid w:val="000512F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368"/>
    <w:rsid w:val="00074974"/>
    <w:rsid w:val="00074CF2"/>
    <w:rsid w:val="00075604"/>
    <w:rsid w:val="000800AD"/>
    <w:rsid w:val="00080B39"/>
    <w:rsid w:val="00081622"/>
    <w:rsid w:val="00086C32"/>
    <w:rsid w:val="00087026"/>
    <w:rsid w:val="00091BA0"/>
    <w:rsid w:val="000923AE"/>
    <w:rsid w:val="00093614"/>
    <w:rsid w:val="00093F41"/>
    <w:rsid w:val="00094EF3"/>
    <w:rsid w:val="00095BD3"/>
    <w:rsid w:val="000A0592"/>
    <w:rsid w:val="000A0A1B"/>
    <w:rsid w:val="000A0DFF"/>
    <w:rsid w:val="000A1DD3"/>
    <w:rsid w:val="000A3304"/>
    <w:rsid w:val="000A7ADE"/>
    <w:rsid w:val="000A7EB7"/>
    <w:rsid w:val="000B0AA0"/>
    <w:rsid w:val="000B4BFB"/>
    <w:rsid w:val="000B54C0"/>
    <w:rsid w:val="000C18CB"/>
    <w:rsid w:val="000C22C6"/>
    <w:rsid w:val="000C2692"/>
    <w:rsid w:val="000C2F8A"/>
    <w:rsid w:val="000C3F48"/>
    <w:rsid w:val="000C4A5B"/>
    <w:rsid w:val="000C4E50"/>
    <w:rsid w:val="000C5338"/>
    <w:rsid w:val="000C5702"/>
    <w:rsid w:val="000C59EE"/>
    <w:rsid w:val="000C6119"/>
    <w:rsid w:val="000D0406"/>
    <w:rsid w:val="000D2399"/>
    <w:rsid w:val="000D271C"/>
    <w:rsid w:val="000D4454"/>
    <w:rsid w:val="000D46CE"/>
    <w:rsid w:val="000D666C"/>
    <w:rsid w:val="000E10BA"/>
    <w:rsid w:val="000E17ED"/>
    <w:rsid w:val="000E3523"/>
    <w:rsid w:val="000E3A9A"/>
    <w:rsid w:val="000E5410"/>
    <w:rsid w:val="000E6907"/>
    <w:rsid w:val="000F0DCE"/>
    <w:rsid w:val="000F1A2C"/>
    <w:rsid w:val="000F299F"/>
    <w:rsid w:val="000F4B39"/>
    <w:rsid w:val="000F5144"/>
    <w:rsid w:val="0010047B"/>
    <w:rsid w:val="00102001"/>
    <w:rsid w:val="00103F37"/>
    <w:rsid w:val="00104CF8"/>
    <w:rsid w:val="001054BB"/>
    <w:rsid w:val="00105BA1"/>
    <w:rsid w:val="0010657E"/>
    <w:rsid w:val="00106B76"/>
    <w:rsid w:val="00113F7D"/>
    <w:rsid w:val="0011563D"/>
    <w:rsid w:val="001162DC"/>
    <w:rsid w:val="00117792"/>
    <w:rsid w:val="001177AC"/>
    <w:rsid w:val="0012091F"/>
    <w:rsid w:val="0012298C"/>
    <w:rsid w:val="00122C36"/>
    <w:rsid w:val="00122D45"/>
    <w:rsid w:val="00123E2B"/>
    <w:rsid w:val="001243BD"/>
    <w:rsid w:val="00127155"/>
    <w:rsid w:val="0012724B"/>
    <w:rsid w:val="00127BF3"/>
    <w:rsid w:val="001308AC"/>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2CF3"/>
    <w:rsid w:val="00153FD5"/>
    <w:rsid w:val="00154D0F"/>
    <w:rsid w:val="00156A11"/>
    <w:rsid w:val="001607E2"/>
    <w:rsid w:val="0016115E"/>
    <w:rsid w:val="0016205D"/>
    <w:rsid w:val="001636D5"/>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4934"/>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52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55D"/>
    <w:rsid w:val="00251C41"/>
    <w:rsid w:val="00252E7C"/>
    <w:rsid w:val="00253580"/>
    <w:rsid w:val="002535E6"/>
    <w:rsid w:val="00255508"/>
    <w:rsid w:val="00255577"/>
    <w:rsid w:val="00260C1D"/>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1957"/>
    <w:rsid w:val="002A2E7E"/>
    <w:rsid w:val="002A3134"/>
    <w:rsid w:val="002A3A6F"/>
    <w:rsid w:val="002A6372"/>
    <w:rsid w:val="002A715E"/>
    <w:rsid w:val="002B047C"/>
    <w:rsid w:val="002B0864"/>
    <w:rsid w:val="002B15FD"/>
    <w:rsid w:val="002B29BC"/>
    <w:rsid w:val="002B30EE"/>
    <w:rsid w:val="002B489D"/>
    <w:rsid w:val="002B5A87"/>
    <w:rsid w:val="002B5D4C"/>
    <w:rsid w:val="002B6188"/>
    <w:rsid w:val="002B6863"/>
    <w:rsid w:val="002B6C36"/>
    <w:rsid w:val="002B6C4A"/>
    <w:rsid w:val="002B7D52"/>
    <w:rsid w:val="002B7F98"/>
    <w:rsid w:val="002C0584"/>
    <w:rsid w:val="002C3031"/>
    <w:rsid w:val="002C35D8"/>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27CA9"/>
    <w:rsid w:val="0033370D"/>
    <w:rsid w:val="00337DC7"/>
    <w:rsid w:val="0034041E"/>
    <w:rsid w:val="0034444F"/>
    <w:rsid w:val="00346944"/>
    <w:rsid w:val="00347159"/>
    <w:rsid w:val="00350A5F"/>
    <w:rsid w:val="00350EED"/>
    <w:rsid w:val="00351D62"/>
    <w:rsid w:val="0035532D"/>
    <w:rsid w:val="0035658B"/>
    <w:rsid w:val="00356DB6"/>
    <w:rsid w:val="00356E8D"/>
    <w:rsid w:val="003603F4"/>
    <w:rsid w:val="003675D9"/>
    <w:rsid w:val="00371A35"/>
    <w:rsid w:val="00371AF4"/>
    <w:rsid w:val="00373907"/>
    <w:rsid w:val="00374351"/>
    <w:rsid w:val="0037715F"/>
    <w:rsid w:val="00377274"/>
    <w:rsid w:val="0037759C"/>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0EE0"/>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169FD"/>
    <w:rsid w:val="00422B2E"/>
    <w:rsid w:val="00423337"/>
    <w:rsid w:val="004234C8"/>
    <w:rsid w:val="0042402C"/>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704"/>
    <w:rsid w:val="004617E7"/>
    <w:rsid w:val="00461F53"/>
    <w:rsid w:val="004620C1"/>
    <w:rsid w:val="00463993"/>
    <w:rsid w:val="00463CEC"/>
    <w:rsid w:val="0046433C"/>
    <w:rsid w:val="004675AA"/>
    <w:rsid w:val="00467D2D"/>
    <w:rsid w:val="00470221"/>
    <w:rsid w:val="00470C21"/>
    <w:rsid w:val="0047236A"/>
    <w:rsid w:val="00473AA8"/>
    <w:rsid w:val="00473D90"/>
    <w:rsid w:val="004774EE"/>
    <w:rsid w:val="004803F4"/>
    <w:rsid w:val="00480C5D"/>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6A65"/>
    <w:rsid w:val="004D7479"/>
    <w:rsid w:val="004E2FB3"/>
    <w:rsid w:val="004E47F4"/>
    <w:rsid w:val="004E4948"/>
    <w:rsid w:val="004E52E0"/>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5F72"/>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26C"/>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6745"/>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783"/>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3928"/>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57C"/>
    <w:rsid w:val="006247E2"/>
    <w:rsid w:val="0062556B"/>
    <w:rsid w:val="00625D4C"/>
    <w:rsid w:val="00632B3C"/>
    <w:rsid w:val="006338F8"/>
    <w:rsid w:val="00634F49"/>
    <w:rsid w:val="00635D17"/>
    <w:rsid w:val="00636E8D"/>
    <w:rsid w:val="0063768C"/>
    <w:rsid w:val="00641420"/>
    <w:rsid w:val="00650177"/>
    <w:rsid w:val="00652C00"/>
    <w:rsid w:val="00653007"/>
    <w:rsid w:val="0065573E"/>
    <w:rsid w:val="00655D4D"/>
    <w:rsid w:val="006567D9"/>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29"/>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125"/>
    <w:rsid w:val="00721480"/>
    <w:rsid w:val="0072246F"/>
    <w:rsid w:val="0072453D"/>
    <w:rsid w:val="00725575"/>
    <w:rsid w:val="00725955"/>
    <w:rsid w:val="00730CC4"/>
    <w:rsid w:val="00732E75"/>
    <w:rsid w:val="00733650"/>
    <w:rsid w:val="00734ED6"/>
    <w:rsid w:val="00735B13"/>
    <w:rsid w:val="00736081"/>
    <w:rsid w:val="007365DB"/>
    <w:rsid w:val="00736C13"/>
    <w:rsid w:val="0073709D"/>
    <w:rsid w:val="0074027B"/>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67149"/>
    <w:rsid w:val="007723B3"/>
    <w:rsid w:val="00773863"/>
    <w:rsid w:val="00775BDB"/>
    <w:rsid w:val="007761BB"/>
    <w:rsid w:val="00776F7B"/>
    <w:rsid w:val="007776CF"/>
    <w:rsid w:val="00780F92"/>
    <w:rsid w:val="007818EB"/>
    <w:rsid w:val="007826DF"/>
    <w:rsid w:val="00787362"/>
    <w:rsid w:val="00794FF5"/>
    <w:rsid w:val="00795612"/>
    <w:rsid w:val="00795FBD"/>
    <w:rsid w:val="0079772E"/>
    <w:rsid w:val="007A11B4"/>
    <w:rsid w:val="007A1A95"/>
    <w:rsid w:val="007A4C16"/>
    <w:rsid w:val="007A5119"/>
    <w:rsid w:val="007A588F"/>
    <w:rsid w:val="007A65DF"/>
    <w:rsid w:val="007A7DAB"/>
    <w:rsid w:val="007B3095"/>
    <w:rsid w:val="007B3AE0"/>
    <w:rsid w:val="007B3B57"/>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33AD"/>
    <w:rsid w:val="007E53E3"/>
    <w:rsid w:val="007E5DBE"/>
    <w:rsid w:val="007F0198"/>
    <w:rsid w:val="007F20D9"/>
    <w:rsid w:val="007F2E70"/>
    <w:rsid w:val="007F5DA1"/>
    <w:rsid w:val="007F64EC"/>
    <w:rsid w:val="007F6F07"/>
    <w:rsid w:val="0080092D"/>
    <w:rsid w:val="00802059"/>
    <w:rsid w:val="008028A7"/>
    <w:rsid w:val="00805F92"/>
    <w:rsid w:val="00806165"/>
    <w:rsid w:val="00806B9A"/>
    <w:rsid w:val="00807E7D"/>
    <w:rsid w:val="008139C2"/>
    <w:rsid w:val="00813DD5"/>
    <w:rsid w:val="008147B2"/>
    <w:rsid w:val="00814AC9"/>
    <w:rsid w:val="00814DF0"/>
    <w:rsid w:val="00820C8F"/>
    <w:rsid w:val="00820D25"/>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7CF"/>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B649F"/>
    <w:rsid w:val="008C0EF2"/>
    <w:rsid w:val="008C20E5"/>
    <w:rsid w:val="008C2BF7"/>
    <w:rsid w:val="008C3897"/>
    <w:rsid w:val="008C40B7"/>
    <w:rsid w:val="008C554D"/>
    <w:rsid w:val="008C66F4"/>
    <w:rsid w:val="008C783A"/>
    <w:rsid w:val="008C786F"/>
    <w:rsid w:val="008D0C2A"/>
    <w:rsid w:val="008D1FAD"/>
    <w:rsid w:val="008D26CF"/>
    <w:rsid w:val="008D41F8"/>
    <w:rsid w:val="008D5A15"/>
    <w:rsid w:val="008D76F8"/>
    <w:rsid w:val="008E0020"/>
    <w:rsid w:val="008E1060"/>
    <w:rsid w:val="008E144C"/>
    <w:rsid w:val="008E14ED"/>
    <w:rsid w:val="008E31F2"/>
    <w:rsid w:val="008E398F"/>
    <w:rsid w:val="008E39B1"/>
    <w:rsid w:val="008E7C50"/>
    <w:rsid w:val="008F0FDD"/>
    <w:rsid w:val="008F1293"/>
    <w:rsid w:val="008F12AA"/>
    <w:rsid w:val="008F15B9"/>
    <w:rsid w:val="008F3847"/>
    <w:rsid w:val="008F47A8"/>
    <w:rsid w:val="008F6711"/>
    <w:rsid w:val="008F71E9"/>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27C2B"/>
    <w:rsid w:val="00931C55"/>
    <w:rsid w:val="0093225F"/>
    <w:rsid w:val="009357A8"/>
    <w:rsid w:val="009369B7"/>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CD4"/>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2F4F"/>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2A3C"/>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33F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87523"/>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18D"/>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2BF"/>
    <w:rsid w:val="00AD3E6C"/>
    <w:rsid w:val="00AE0953"/>
    <w:rsid w:val="00AE14FE"/>
    <w:rsid w:val="00AE27AC"/>
    <w:rsid w:val="00AE31CC"/>
    <w:rsid w:val="00AE666F"/>
    <w:rsid w:val="00AE6ED5"/>
    <w:rsid w:val="00AE7773"/>
    <w:rsid w:val="00AF066F"/>
    <w:rsid w:val="00AF1BB9"/>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2D8E"/>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1AF7"/>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48D"/>
    <w:rsid w:val="00C04CA9"/>
    <w:rsid w:val="00C10430"/>
    <w:rsid w:val="00C10509"/>
    <w:rsid w:val="00C10520"/>
    <w:rsid w:val="00C120CF"/>
    <w:rsid w:val="00C149A1"/>
    <w:rsid w:val="00C14B3C"/>
    <w:rsid w:val="00C16CDA"/>
    <w:rsid w:val="00C1787C"/>
    <w:rsid w:val="00C17AAA"/>
    <w:rsid w:val="00C17C34"/>
    <w:rsid w:val="00C20C30"/>
    <w:rsid w:val="00C21B10"/>
    <w:rsid w:val="00C23774"/>
    <w:rsid w:val="00C23855"/>
    <w:rsid w:val="00C30229"/>
    <w:rsid w:val="00C30F8B"/>
    <w:rsid w:val="00C31C07"/>
    <w:rsid w:val="00C33083"/>
    <w:rsid w:val="00C33E69"/>
    <w:rsid w:val="00C35494"/>
    <w:rsid w:val="00C359AC"/>
    <w:rsid w:val="00C36C49"/>
    <w:rsid w:val="00C37331"/>
    <w:rsid w:val="00C40241"/>
    <w:rsid w:val="00C41E7C"/>
    <w:rsid w:val="00C4303B"/>
    <w:rsid w:val="00C436ED"/>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487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D7157"/>
    <w:rsid w:val="00CE00E1"/>
    <w:rsid w:val="00CE0A2F"/>
    <w:rsid w:val="00CE1B6D"/>
    <w:rsid w:val="00CE1C3E"/>
    <w:rsid w:val="00CE29F9"/>
    <w:rsid w:val="00CE4BDA"/>
    <w:rsid w:val="00CE5823"/>
    <w:rsid w:val="00CF19DA"/>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068"/>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93F"/>
    <w:rsid w:val="00D72ACF"/>
    <w:rsid w:val="00D73181"/>
    <w:rsid w:val="00D740D0"/>
    <w:rsid w:val="00D7454D"/>
    <w:rsid w:val="00D7467A"/>
    <w:rsid w:val="00D76306"/>
    <w:rsid w:val="00D766FA"/>
    <w:rsid w:val="00D7716F"/>
    <w:rsid w:val="00D82D7E"/>
    <w:rsid w:val="00D82E9F"/>
    <w:rsid w:val="00D84202"/>
    <w:rsid w:val="00D86229"/>
    <w:rsid w:val="00D876F3"/>
    <w:rsid w:val="00D87FCD"/>
    <w:rsid w:val="00D9065A"/>
    <w:rsid w:val="00D92874"/>
    <w:rsid w:val="00D95494"/>
    <w:rsid w:val="00D958A6"/>
    <w:rsid w:val="00D95D3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50D1"/>
    <w:rsid w:val="00DF651B"/>
    <w:rsid w:val="00E01F1F"/>
    <w:rsid w:val="00E024AF"/>
    <w:rsid w:val="00E03D43"/>
    <w:rsid w:val="00E04EFB"/>
    <w:rsid w:val="00E0534D"/>
    <w:rsid w:val="00E05A13"/>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2858"/>
    <w:rsid w:val="00F13888"/>
    <w:rsid w:val="00F142D5"/>
    <w:rsid w:val="00F15211"/>
    <w:rsid w:val="00F159CF"/>
    <w:rsid w:val="00F15A7A"/>
    <w:rsid w:val="00F2084A"/>
    <w:rsid w:val="00F214F2"/>
    <w:rsid w:val="00F235AD"/>
    <w:rsid w:val="00F23852"/>
    <w:rsid w:val="00F25DF0"/>
    <w:rsid w:val="00F2670C"/>
    <w:rsid w:val="00F2796E"/>
    <w:rsid w:val="00F318FF"/>
    <w:rsid w:val="00F32189"/>
    <w:rsid w:val="00F3233A"/>
    <w:rsid w:val="00F32946"/>
    <w:rsid w:val="00F349A6"/>
    <w:rsid w:val="00F368B6"/>
    <w:rsid w:val="00F369C2"/>
    <w:rsid w:val="00F37B9A"/>
    <w:rsid w:val="00F408BB"/>
    <w:rsid w:val="00F42469"/>
    <w:rsid w:val="00F44C97"/>
    <w:rsid w:val="00F46490"/>
    <w:rsid w:val="00F46B04"/>
    <w:rsid w:val="00F46F7A"/>
    <w:rsid w:val="00F50F52"/>
    <w:rsid w:val="00F5380C"/>
    <w:rsid w:val="00F55045"/>
    <w:rsid w:val="00F56789"/>
    <w:rsid w:val="00F56AB8"/>
    <w:rsid w:val="00F57C42"/>
    <w:rsid w:val="00F60701"/>
    <w:rsid w:val="00F61278"/>
    <w:rsid w:val="00F62348"/>
    <w:rsid w:val="00F63A6B"/>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32825-8024-4D2C-8389-0F3990E9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3007</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DJANO</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DJANO</cp:lastModifiedBy>
  <cp:revision>32</cp:revision>
  <cp:lastPrinted>2011-07-28T13:02:00Z</cp:lastPrinted>
  <dcterms:created xsi:type="dcterms:W3CDTF">2012-03-28T15:03:00Z</dcterms:created>
  <dcterms:modified xsi:type="dcterms:W3CDTF">2012-03-29T20:54:00Z</dcterms:modified>
</cp:coreProperties>
</file>