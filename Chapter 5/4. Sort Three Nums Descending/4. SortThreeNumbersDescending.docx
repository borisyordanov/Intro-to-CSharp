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2B009A" w:rsidRDefault="00473AA8" w:rsidP="00C65B86">
            <w:pPr>
              <w:pStyle w:val="ProblemTitle"/>
            </w:pPr>
            <w:r w:rsidRPr="002B009A">
              <w:t xml:space="preserve">Задача </w:t>
            </w:r>
            <w:r w:rsidR="00901D23" w:rsidRPr="002B009A">
              <w:t>4</w:t>
            </w:r>
            <w:r w:rsidRPr="002B009A">
              <w:t>.</w:t>
            </w:r>
            <w:r w:rsidRPr="002B009A">
              <w:rPr>
                <w:lang w:val="en-US"/>
              </w:rPr>
              <w:t xml:space="preserve"> </w:t>
            </w:r>
            <w:r w:rsidR="00C65B86" w:rsidRPr="002B009A">
              <w:t>Най-големите са първи.</w:t>
            </w:r>
          </w:p>
        </w:tc>
      </w:tr>
      <w:tr w:rsidR="00473AA8" w:rsidTr="003C55ED">
        <w:tc>
          <w:tcPr>
            <w:tcW w:w="10773" w:type="dxa"/>
            <w:gridSpan w:val="2"/>
            <w:vAlign w:val="center"/>
          </w:tcPr>
          <w:p w:rsidR="008D0B34" w:rsidRPr="008D0B34" w:rsidRDefault="002B5D4C" w:rsidP="008D0B34">
            <w:pPr>
              <w:spacing w:after="120"/>
              <w:jc w:val="left"/>
              <w:rPr>
                <w:b/>
                <w:lang w:val="en-US"/>
              </w:rPr>
            </w:pPr>
            <w:r>
              <w:rPr>
                <w:b/>
              </w:rPr>
              <w:t>Условие</w:t>
            </w:r>
          </w:p>
          <w:p w:rsidR="00473AA8" w:rsidRPr="00CF19DA" w:rsidRDefault="008D0B34" w:rsidP="00F46490">
            <w:pPr>
              <w:pStyle w:val="Default"/>
              <w:rPr>
                <w:sz w:val="20"/>
                <w:szCs w:val="20"/>
              </w:rPr>
            </w:pPr>
            <w:r>
              <w:rPr>
                <w:sz w:val="20"/>
                <w:szCs w:val="20"/>
              </w:rPr>
              <w:t xml:space="preserve">Сортирайте 3 реални числа в намаляващ ред. Използвайте вложени </w:t>
            </w:r>
            <w:r>
              <w:rPr>
                <w:rFonts w:ascii="Courier New" w:hAnsi="Courier New" w:cs="Courier New"/>
                <w:b/>
                <w:bCs/>
                <w:sz w:val="20"/>
                <w:szCs w:val="20"/>
              </w:rPr>
              <w:t xml:space="preserve">if </w:t>
            </w:r>
            <w:r>
              <w:rPr>
                <w:sz w:val="20"/>
                <w:szCs w:val="20"/>
              </w:rPr>
              <w:t xml:space="preserve">оператори. </w:t>
            </w:r>
            <w:r w:rsidR="001243BD">
              <w:rPr>
                <w:sz w:val="20"/>
                <w:szCs w:val="20"/>
                <w:lang w:val="en-US"/>
              </w:rPr>
              <w:br/>
            </w: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2C35D8" w:rsidRDefault="002B489D" w:rsidP="00154D0F">
            <w:pPr>
              <w:spacing w:after="120"/>
            </w:pPr>
            <w:r>
              <w:t>Входните данни се четат от конзолата. Всяко целочислено число се чете на отделен ред.</w:t>
            </w:r>
            <w:r w:rsidR="00141EE1">
              <w:t xml:space="preserve"> Трите въвеждани числа винаги са различни.</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3C0EE0" w:rsidRDefault="00C23855" w:rsidP="00C65B86">
            <w:pPr>
              <w:spacing w:after="120"/>
              <w:rPr>
                <w:lang w:val="en-US"/>
              </w:rPr>
            </w:pPr>
            <w:r>
              <w:t xml:space="preserve">На </w:t>
            </w:r>
            <w:r w:rsidR="00C65B86">
              <w:t>един ред</w:t>
            </w:r>
            <w:r>
              <w:t xml:space="preserve"> се извежда</w:t>
            </w:r>
            <w:r w:rsidR="00C65B86">
              <w:t>т трите числа сортирани в низходящ ред</w:t>
            </w:r>
            <w:r w:rsidR="00C35450">
              <w:t xml:space="preserve"> разделени с единично празно място (</w:t>
            </w:r>
            <w:r w:rsidR="00C35450">
              <w:rPr>
                <w:lang w:val="en-US"/>
              </w:rPr>
              <w:t>space</w:t>
            </w:r>
            <w:r w:rsidR="00C35450">
              <w:t>)</w:t>
            </w:r>
            <w:r w:rsidR="00C65B86">
              <w:t>.</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473AA8" w:rsidRPr="00B2081E" w:rsidRDefault="00D34068" w:rsidP="00B2081E">
            <w:pPr>
              <w:spacing w:after="120"/>
            </w:pPr>
            <w:r>
              <w:t xml:space="preserve">Декларираме </w:t>
            </w:r>
            <w:r w:rsidR="00B2081E">
              <w:t>шест</w:t>
            </w:r>
            <w:r>
              <w:t xml:space="preserve"> </w:t>
            </w:r>
            <w:r w:rsidR="00B2081E">
              <w:t xml:space="preserve">целочислени </w:t>
            </w:r>
            <w:r>
              <w:t>променливи</w:t>
            </w:r>
            <w:r w:rsidR="00B2081E">
              <w:t>. В първите три съхраняваме въведените от конзолата числа.</w:t>
            </w:r>
            <w:r w:rsidR="00C37561">
              <w:t xml:space="preserve"> На останалите три присвояваме стойности за най-голямо число, най-малко и средно.</w:t>
            </w:r>
            <w:r w:rsidR="00B2081E">
              <w:t xml:space="preserve"> </w:t>
            </w:r>
            <w:r w:rsidR="0042402C">
              <w:t xml:space="preserve">Чрез </w:t>
            </w:r>
            <w:r w:rsidR="0042402C" w:rsidRPr="0042402C">
              <w:rPr>
                <w:b/>
                <w:lang w:val="en-US"/>
              </w:rPr>
              <w:t>if</w:t>
            </w:r>
            <w:r w:rsidR="0042402C">
              <w:rPr>
                <w:lang w:val="en-US"/>
              </w:rPr>
              <w:t xml:space="preserve"> </w:t>
            </w:r>
            <w:r w:rsidR="0042402C">
              <w:t>условни конструкции и логически сравнения определяме кое от въведените числа е най-голямо</w:t>
            </w:r>
            <w:r w:rsidR="00B2081E">
              <w:rPr>
                <w:lang w:val="en-US"/>
              </w:rPr>
              <w:t xml:space="preserve">, </w:t>
            </w:r>
            <w:r w:rsidR="00B2081E">
              <w:t>най-малко и средно.</w:t>
            </w:r>
            <w:r w:rsidR="00C37561">
              <w:t xml:space="preserve"> След като определим тяхната подредба ги извеждаме на конзолата в низходящ ред.</w:t>
            </w:r>
          </w:p>
        </w:tc>
      </w:tr>
      <w:tr w:rsidR="006D1901" w:rsidTr="003C55ED">
        <w:tc>
          <w:tcPr>
            <w:tcW w:w="10773" w:type="dxa"/>
            <w:gridSpan w:val="2"/>
            <w:vAlign w:val="center"/>
          </w:tcPr>
          <w:p w:rsidR="006D1901" w:rsidRPr="006D1901" w:rsidRDefault="006D1901" w:rsidP="003C55ED">
            <w:pPr>
              <w:spacing w:after="120"/>
              <w:jc w:val="left"/>
              <w:rPr>
                <w:b/>
                <w:lang w:val="en-US"/>
              </w:rPr>
            </w:pPr>
            <w:r>
              <w:rPr>
                <w:b/>
                <w:lang w:val="en-US"/>
              </w:rPr>
              <w:t>Time Limit: 0,1 sec.</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A63C73" w:rsidRDefault="00A63C73" w:rsidP="00A63C73">
            <w:pPr>
              <w:autoSpaceDE w:val="0"/>
              <w:autoSpaceDN w:val="0"/>
              <w:adjustRightInd w:val="0"/>
              <w:spacing w:before="0"/>
              <w:jc w:val="left"/>
              <w:rPr>
                <w:rFonts w:ascii="Consolas" w:hAnsi="Consolas" w:cs="Consolas"/>
                <w:sz w:val="19"/>
                <w:szCs w:val="19"/>
                <w:lang w:eastAsia="en-US"/>
              </w:rPr>
            </w:pP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TaskFourSortThreeRealValues</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Program</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int</w:t>
            </w:r>
            <w:r>
              <w:rPr>
                <w:rFonts w:ascii="Consolas" w:hAnsi="Consolas" w:cs="Consolas"/>
                <w:sz w:val="19"/>
                <w:szCs w:val="19"/>
                <w:lang w:eastAsia="en-US"/>
              </w:rPr>
              <w:t xml:space="preserve"> first, second, third, smallest, middle, biggest;</w:t>
            </w:r>
          </w:p>
          <w:p w:rsidR="00A63C73" w:rsidRDefault="00A63C73" w:rsidP="00A63C73">
            <w:pPr>
              <w:autoSpaceDE w:val="0"/>
              <w:autoSpaceDN w:val="0"/>
              <w:adjustRightInd w:val="0"/>
              <w:spacing w:before="0"/>
              <w:jc w:val="left"/>
              <w:rPr>
                <w:rFonts w:ascii="Consolas" w:hAnsi="Consolas" w:cs="Consolas"/>
                <w:sz w:val="19"/>
                <w:szCs w:val="19"/>
                <w:lang w:eastAsia="en-US"/>
              </w:rPr>
            </w:pP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first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second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third = </w:t>
            </w:r>
            <w:r>
              <w:rPr>
                <w:rFonts w:ascii="Consolas" w:hAnsi="Consolas" w:cs="Consolas"/>
                <w:color w:val="0000FF"/>
                <w:sz w:val="19"/>
                <w:szCs w:val="19"/>
                <w:lang w:eastAsia="en-US"/>
              </w:rPr>
              <w:t>int</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A63C73" w:rsidRDefault="00A63C73" w:rsidP="00A63C73">
            <w:pPr>
              <w:autoSpaceDE w:val="0"/>
              <w:autoSpaceDN w:val="0"/>
              <w:adjustRightInd w:val="0"/>
              <w:spacing w:before="0"/>
              <w:jc w:val="left"/>
              <w:rPr>
                <w:rFonts w:ascii="Consolas" w:hAnsi="Consolas" w:cs="Consolas"/>
                <w:sz w:val="19"/>
                <w:szCs w:val="19"/>
                <w:lang w:eastAsia="en-US"/>
              </w:rPr>
            </w:pP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&lt;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&lt;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smallest = first;</w:t>
            </w:r>
          </w:p>
          <w:p w:rsidR="00A63C73" w:rsidRDefault="00A63C73" w:rsidP="00A63C73">
            <w:pPr>
              <w:autoSpaceDE w:val="0"/>
              <w:autoSpaceDN w:val="0"/>
              <w:adjustRightInd w:val="0"/>
              <w:spacing w:before="0"/>
              <w:jc w:val="left"/>
              <w:rPr>
                <w:rFonts w:ascii="Consolas" w:hAnsi="Consolas" w:cs="Consolas"/>
                <w:sz w:val="19"/>
                <w:szCs w:val="19"/>
                <w:lang w:eastAsia="en-US"/>
              </w:rPr>
            </w:pP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&gt;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&lt;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&lt;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&lt;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smallest =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&gt;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(first &lt;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(third &lt;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(third &lt;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smallest = third;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&gt;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(second &lt;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middle = second;</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biggest = first;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 {2}"</w:t>
            </w:r>
            <w:r>
              <w:rPr>
                <w:rFonts w:ascii="Consolas" w:hAnsi="Consolas" w:cs="Consolas"/>
                <w:sz w:val="19"/>
                <w:szCs w:val="19"/>
                <w:lang w:eastAsia="en-US"/>
              </w:rPr>
              <w:t>, biggest, middle, smallest);</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A63C73" w:rsidRDefault="00A63C73" w:rsidP="00A63C73">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A63C73" w:rsidRDefault="00A63C73" w:rsidP="00A63C73">
            <w:pPr>
              <w:autoSpaceDE w:val="0"/>
              <w:autoSpaceDN w:val="0"/>
              <w:adjustRightInd w:val="0"/>
              <w:spacing w:before="0"/>
              <w:jc w:val="left"/>
              <w:rPr>
                <w:rFonts w:ascii="Consolas" w:hAnsi="Consolas" w:cs="Consolas"/>
                <w:sz w:val="19"/>
                <w:szCs w:val="19"/>
                <w:lang w:eastAsia="en-US"/>
              </w:rPr>
            </w:pPr>
          </w:p>
          <w:p w:rsidR="00473AA8" w:rsidRPr="000D46CE" w:rsidRDefault="00473AA8" w:rsidP="00A63C73">
            <w:pPr>
              <w:autoSpaceDE w:val="0"/>
              <w:autoSpaceDN w:val="0"/>
              <w:adjustRightInd w:val="0"/>
              <w:spacing w:before="0"/>
              <w:jc w:val="left"/>
              <w:rPr>
                <w:rFonts w:ascii="Consolas" w:hAnsi="Consolas" w:cs="Consolas"/>
                <w:sz w:val="19"/>
                <w:szCs w:val="19"/>
                <w:lang w:eastAsia="en-US"/>
              </w:rPr>
            </w:pP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473AA8" w:rsidRPr="004E6C36" w:rsidRDefault="000A7EB7" w:rsidP="000A7EB7">
            <w:pPr>
              <w:spacing w:after="120"/>
              <w:jc w:val="left"/>
              <w:rPr>
                <w:b/>
              </w:rPr>
            </w:pPr>
            <w:r>
              <w:t>Провеждат се тестове с 3 отрицателни, 3 положителни, 2 отрицателни и 1 положително числа, докато се изтестват всички възможни комбинации.</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473AA8" w:rsidRDefault="00127BF3" w:rsidP="00EB7BD8">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2</w:t>
            </w:r>
          </w:p>
          <w:p w:rsidR="00127BF3" w:rsidRDefault="00127BF3" w:rsidP="00A433F1">
            <w:pPr>
              <w:spacing w:after="120"/>
              <w:jc w:val="left"/>
              <w:rPr>
                <w:rFonts w:ascii="Consolas" w:hAnsi="Consolas" w:cs="Consolas"/>
                <w:noProof/>
              </w:rPr>
            </w:pPr>
            <w:r w:rsidRPr="00127BF3">
              <w:rPr>
                <w:rFonts w:ascii="Consolas" w:hAnsi="Consolas" w:cs="Consolas"/>
                <w:noProof/>
              </w:rPr>
              <w:t>-</w:t>
            </w:r>
            <w:r w:rsidR="00A433F1">
              <w:rPr>
                <w:rFonts w:ascii="Consolas" w:hAnsi="Consolas" w:cs="Consolas"/>
                <w:noProof/>
              </w:rPr>
              <w:t>3</w:t>
            </w:r>
          </w:p>
          <w:p w:rsidR="00A433F1" w:rsidRPr="00EB7BD8" w:rsidRDefault="00A433F1" w:rsidP="00A433F1">
            <w:pPr>
              <w:spacing w:after="120"/>
              <w:jc w:val="left"/>
              <w:rPr>
                <w:rFonts w:ascii="Consolas" w:hAnsi="Consolas" w:cs="Consolas"/>
                <w:noProof/>
                <w:highlight w:val="yellow"/>
              </w:rPr>
            </w:pPr>
            <w:r>
              <w:rPr>
                <w:rFonts w:ascii="Consolas" w:hAnsi="Consolas" w:cs="Consolas"/>
                <w:noProof/>
              </w:rPr>
              <w:t>-4</w:t>
            </w:r>
          </w:p>
        </w:tc>
        <w:tc>
          <w:tcPr>
            <w:tcW w:w="5386" w:type="dxa"/>
          </w:tcPr>
          <w:p w:rsidR="00473AA8" w:rsidRPr="009355BC" w:rsidRDefault="009355BC" w:rsidP="00EB7BD8">
            <w:pPr>
              <w:spacing w:after="120"/>
              <w:jc w:val="left"/>
              <w:rPr>
                <w:rFonts w:ascii="Consolas" w:hAnsi="Consolas" w:cs="Consolas"/>
                <w:noProof/>
              </w:rPr>
            </w:pPr>
            <w:r>
              <w:rPr>
                <w:rFonts w:ascii="Consolas" w:hAnsi="Consolas" w:cs="Consolas"/>
                <w:noProof/>
              </w:rPr>
              <w:t>-2 -3 -4</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4617E7" w:rsidRDefault="001E52B6" w:rsidP="003C55ED">
            <w:pPr>
              <w:spacing w:after="120"/>
              <w:jc w:val="left"/>
              <w:rPr>
                <w:rFonts w:ascii="Consolas" w:hAnsi="Consolas" w:cs="Consolas"/>
                <w:noProof/>
              </w:rPr>
            </w:pPr>
            <w:r>
              <w:rPr>
                <w:rFonts w:ascii="Consolas" w:hAnsi="Consolas" w:cs="Consolas"/>
                <w:noProof/>
              </w:rPr>
              <w:t>1</w:t>
            </w:r>
          </w:p>
          <w:p w:rsidR="001E52B6" w:rsidRDefault="001E52B6" w:rsidP="003C55ED">
            <w:pPr>
              <w:spacing w:after="120"/>
              <w:jc w:val="left"/>
              <w:rPr>
                <w:rFonts w:ascii="Consolas" w:hAnsi="Consolas" w:cs="Consolas"/>
                <w:noProof/>
              </w:rPr>
            </w:pPr>
            <w:r>
              <w:rPr>
                <w:rFonts w:ascii="Consolas" w:hAnsi="Consolas" w:cs="Consolas"/>
                <w:noProof/>
              </w:rPr>
              <w:t>2</w:t>
            </w:r>
          </w:p>
          <w:p w:rsidR="001E52B6" w:rsidRPr="004617E7" w:rsidRDefault="001E52B6" w:rsidP="003C55ED">
            <w:pPr>
              <w:spacing w:after="120"/>
              <w:jc w:val="left"/>
              <w:rPr>
                <w:rFonts w:ascii="Consolas" w:hAnsi="Consolas" w:cs="Consolas"/>
                <w:noProof/>
              </w:rPr>
            </w:pPr>
            <w:r>
              <w:rPr>
                <w:rFonts w:ascii="Consolas" w:hAnsi="Consolas" w:cs="Consolas"/>
                <w:noProof/>
              </w:rPr>
              <w:t>3</w:t>
            </w:r>
          </w:p>
        </w:tc>
        <w:tc>
          <w:tcPr>
            <w:tcW w:w="5386" w:type="dxa"/>
          </w:tcPr>
          <w:p w:rsidR="00EB7BD8" w:rsidRPr="005D645D" w:rsidRDefault="005D1783" w:rsidP="000E3A9A">
            <w:pPr>
              <w:spacing w:after="120"/>
              <w:jc w:val="left"/>
              <w:rPr>
                <w:rFonts w:ascii="Consolas" w:hAnsi="Consolas" w:cs="Consolas"/>
                <w:noProof/>
              </w:rPr>
            </w:pPr>
            <w:r>
              <w:rPr>
                <w:rFonts w:ascii="Consolas" w:hAnsi="Consolas" w:cs="Consolas"/>
                <w:noProof/>
                <w:lang w:val="en-US"/>
              </w:rPr>
              <w:t>3</w:t>
            </w:r>
            <w:r w:rsidR="005D645D">
              <w:rPr>
                <w:rFonts w:ascii="Consolas" w:hAnsi="Consolas" w:cs="Consolas"/>
                <w:noProof/>
              </w:rPr>
              <w:t xml:space="preserve"> 2 1</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3670DC" w:rsidRDefault="003670DC" w:rsidP="003670DC">
            <w:pPr>
              <w:spacing w:after="120"/>
              <w:jc w:val="left"/>
              <w:rPr>
                <w:rFonts w:ascii="Consolas" w:hAnsi="Consolas" w:cs="Consolas"/>
                <w:noProof/>
                <w:lang w:val="en-US"/>
              </w:rPr>
            </w:pPr>
            <w:r w:rsidRPr="0056726C">
              <w:rPr>
                <w:rFonts w:ascii="Consolas" w:hAnsi="Consolas" w:cs="Consolas"/>
                <w:noProof/>
              </w:rPr>
              <w:lastRenderedPageBreak/>
              <w:t>-2147483648</w:t>
            </w:r>
          </w:p>
          <w:p w:rsidR="003670DC" w:rsidRDefault="00E06939" w:rsidP="003670DC">
            <w:pPr>
              <w:spacing w:after="120"/>
              <w:jc w:val="left"/>
              <w:rPr>
                <w:rFonts w:ascii="Consolas" w:hAnsi="Consolas" w:cs="Consolas"/>
                <w:noProof/>
                <w:lang w:val="en-US"/>
              </w:rPr>
            </w:pPr>
            <w:r>
              <w:rPr>
                <w:rFonts w:ascii="Consolas" w:hAnsi="Consolas" w:cs="Consolas"/>
                <w:noProof/>
              </w:rPr>
              <w:t>-2147483647</w:t>
            </w:r>
          </w:p>
          <w:p w:rsidR="00184934" w:rsidRPr="003670DC" w:rsidRDefault="003670DC" w:rsidP="007F670A">
            <w:pPr>
              <w:spacing w:after="120"/>
              <w:jc w:val="left"/>
              <w:rPr>
                <w:rFonts w:ascii="Consolas" w:hAnsi="Consolas" w:cs="Consolas"/>
                <w:noProof/>
              </w:rPr>
            </w:pPr>
            <w:r w:rsidRPr="0056726C">
              <w:rPr>
                <w:rFonts w:ascii="Consolas" w:hAnsi="Consolas" w:cs="Consolas"/>
                <w:noProof/>
              </w:rPr>
              <w:t>-214748364</w:t>
            </w:r>
            <w:r w:rsidR="00E06939">
              <w:rPr>
                <w:rFonts w:ascii="Consolas" w:hAnsi="Consolas" w:cs="Consolas"/>
                <w:noProof/>
              </w:rPr>
              <w:t>6</w:t>
            </w:r>
          </w:p>
        </w:tc>
        <w:tc>
          <w:tcPr>
            <w:tcW w:w="5386" w:type="dxa"/>
          </w:tcPr>
          <w:p w:rsidR="00461704" w:rsidRPr="007D686C" w:rsidRDefault="007D686C" w:rsidP="007F670A">
            <w:pPr>
              <w:spacing w:after="120"/>
              <w:jc w:val="left"/>
              <w:rPr>
                <w:rFonts w:ascii="Consolas" w:hAnsi="Consolas" w:cs="Consolas"/>
                <w:noProof/>
                <w:lang w:val="en-US"/>
              </w:rPr>
            </w:pPr>
            <w:r>
              <w:rPr>
                <w:rFonts w:ascii="Consolas" w:hAnsi="Consolas" w:cs="Consolas"/>
                <w:noProof/>
              </w:rPr>
              <w:t xml:space="preserve">-2147483646 -2147483647 </w:t>
            </w:r>
            <w:r w:rsidRPr="0056726C">
              <w:rPr>
                <w:rFonts w:ascii="Consolas" w:hAnsi="Consolas" w:cs="Consolas"/>
                <w:noProof/>
              </w:rPr>
              <w:t>-2147483648</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461704" w:rsidRDefault="00346944" w:rsidP="00461704">
            <w:pPr>
              <w:spacing w:after="120"/>
              <w:jc w:val="left"/>
              <w:rPr>
                <w:rFonts w:ascii="Consolas" w:hAnsi="Consolas" w:cs="Consolas"/>
                <w:noProof/>
              </w:rPr>
            </w:pPr>
            <w:r>
              <w:rPr>
                <w:rFonts w:ascii="Consolas" w:hAnsi="Consolas" w:cs="Consolas"/>
                <w:noProof/>
              </w:rPr>
              <w:t>-1</w:t>
            </w:r>
          </w:p>
          <w:p w:rsidR="00346944" w:rsidRDefault="00346944" w:rsidP="00346944">
            <w:pPr>
              <w:spacing w:after="120"/>
              <w:jc w:val="left"/>
              <w:rPr>
                <w:rFonts w:ascii="Consolas" w:hAnsi="Consolas" w:cs="Consolas"/>
                <w:noProof/>
              </w:rPr>
            </w:pPr>
            <w:r>
              <w:rPr>
                <w:rFonts w:ascii="Consolas" w:hAnsi="Consolas" w:cs="Consolas"/>
                <w:noProof/>
              </w:rPr>
              <w:t>2</w:t>
            </w:r>
          </w:p>
          <w:p w:rsidR="00F12858" w:rsidRPr="004617E7" w:rsidRDefault="00F12858" w:rsidP="00346944">
            <w:pPr>
              <w:spacing w:after="120"/>
              <w:jc w:val="left"/>
              <w:rPr>
                <w:rFonts w:ascii="Consolas" w:hAnsi="Consolas" w:cs="Consolas"/>
                <w:noProof/>
              </w:rPr>
            </w:pPr>
            <w:r>
              <w:rPr>
                <w:rFonts w:ascii="Consolas" w:hAnsi="Consolas" w:cs="Consolas"/>
                <w:noProof/>
              </w:rPr>
              <w:t>0</w:t>
            </w:r>
          </w:p>
        </w:tc>
        <w:tc>
          <w:tcPr>
            <w:tcW w:w="5386" w:type="dxa"/>
          </w:tcPr>
          <w:p w:rsidR="00F12858" w:rsidRPr="00452DEA" w:rsidRDefault="00093F41" w:rsidP="007F670A">
            <w:pPr>
              <w:spacing w:after="120"/>
              <w:jc w:val="left"/>
              <w:rPr>
                <w:rFonts w:ascii="Consolas" w:hAnsi="Consolas" w:cs="Consolas"/>
                <w:noProof/>
              </w:rPr>
            </w:pPr>
            <w:r>
              <w:rPr>
                <w:rFonts w:ascii="Consolas" w:hAnsi="Consolas" w:cs="Consolas"/>
                <w:noProof/>
                <w:lang w:val="en-US"/>
              </w:rPr>
              <w:t>2</w:t>
            </w:r>
            <w:r w:rsidR="00452DEA">
              <w:rPr>
                <w:rFonts w:ascii="Consolas" w:hAnsi="Consolas" w:cs="Consolas"/>
                <w:noProof/>
              </w:rPr>
              <w:t xml:space="preserve"> 0 -1</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635D17" w:rsidRPr="004E52E0" w:rsidRDefault="004E52E0" w:rsidP="007F670A">
            <w:pPr>
              <w:spacing w:after="120"/>
              <w:jc w:val="left"/>
              <w:rPr>
                <w:rFonts w:ascii="Consolas" w:hAnsi="Consolas" w:cs="Consolas"/>
                <w:noProof/>
                <w:lang w:val="en-US"/>
              </w:rPr>
            </w:pPr>
            <w:r>
              <w:rPr>
                <w:rFonts w:ascii="Consolas" w:hAnsi="Consolas" w:cs="Consolas"/>
                <w:noProof/>
              </w:rPr>
              <w:t>-</w:t>
            </w:r>
            <w:r>
              <w:rPr>
                <w:rFonts w:ascii="Consolas" w:hAnsi="Consolas" w:cs="Consolas"/>
                <w:noProof/>
                <w:lang w:val="en-US"/>
              </w:rPr>
              <w:t>1</w:t>
            </w:r>
          </w:p>
          <w:p w:rsidR="00F2084A" w:rsidRPr="004E52E0" w:rsidRDefault="004E52E0" w:rsidP="007F670A">
            <w:pPr>
              <w:spacing w:after="120"/>
              <w:jc w:val="left"/>
              <w:rPr>
                <w:rFonts w:ascii="Consolas" w:hAnsi="Consolas" w:cs="Consolas"/>
                <w:noProof/>
                <w:lang w:val="en-US"/>
              </w:rPr>
            </w:pPr>
            <w:r>
              <w:rPr>
                <w:rFonts w:ascii="Consolas" w:hAnsi="Consolas" w:cs="Consolas"/>
                <w:noProof/>
              </w:rPr>
              <w:t>-</w:t>
            </w:r>
            <w:r>
              <w:rPr>
                <w:rFonts w:ascii="Consolas" w:hAnsi="Consolas" w:cs="Consolas"/>
                <w:noProof/>
                <w:lang w:val="en-US"/>
              </w:rPr>
              <w:t>2</w:t>
            </w:r>
          </w:p>
          <w:p w:rsidR="00F2084A" w:rsidRPr="004E52E0" w:rsidRDefault="004E52E0" w:rsidP="007F670A">
            <w:pPr>
              <w:spacing w:after="120"/>
              <w:jc w:val="left"/>
              <w:rPr>
                <w:rFonts w:ascii="Consolas" w:hAnsi="Consolas" w:cs="Consolas"/>
                <w:noProof/>
                <w:lang w:val="en-US"/>
              </w:rPr>
            </w:pPr>
            <w:r>
              <w:rPr>
                <w:rFonts w:ascii="Consolas" w:hAnsi="Consolas" w:cs="Consolas"/>
                <w:noProof/>
                <w:lang w:val="en-US"/>
              </w:rPr>
              <w:t>0</w:t>
            </w:r>
          </w:p>
        </w:tc>
        <w:tc>
          <w:tcPr>
            <w:tcW w:w="5386" w:type="dxa"/>
          </w:tcPr>
          <w:p w:rsidR="00635D17" w:rsidRPr="00472EB8" w:rsidRDefault="00B41FA1" w:rsidP="007F670A">
            <w:pPr>
              <w:spacing w:after="120"/>
              <w:jc w:val="left"/>
              <w:rPr>
                <w:rFonts w:ascii="Consolas" w:hAnsi="Consolas" w:cs="Consolas"/>
                <w:noProof/>
              </w:rPr>
            </w:pPr>
            <w:r>
              <w:rPr>
                <w:rFonts w:ascii="Consolas" w:hAnsi="Consolas" w:cs="Consolas"/>
                <w:noProof/>
              </w:rPr>
              <w:t>0 -1 -2</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603928" w:rsidRDefault="008E1060" w:rsidP="007F670A">
            <w:pPr>
              <w:spacing w:after="120"/>
              <w:jc w:val="left"/>
              <w:rPr>
                <w:rFonts w:ascii="Consolas" w:hAnsi="Consolas" w:cs="Consolas"/>
                <w:noProof/>
                <w:lang w:val="en-US"/>
              </w:rPr>
            </w:pPr>
            <w:r>
              <w:rPr>
                <w:rFonts w:ascii="Consolas" w:hAnsi="Consolas" w:cs="Consolas"/>
                <w:noProof/>
                <w:lang w:val="en-US"/>
              </w:rPr>
              <w:t>-10</w:t>
            </w:r>
          </w:p>
          <w:p w:rsidR="008E1060" w:rsidRDefault="008E1060" w:rsidP="007F670A">
            <w:pPr>
              <w:spacing w:after="120"/>
              <w:jc w:val="left"/>
              <w:rPr>
                <w:rFonts w:ascii="Consolas" w:hAnsi="Consolas" w:cs="Consolas"/>
                <w:noProof/>
                <w:lang w:val="en-US"/>
              </w:rPr>
            </w:pPr>
            <w:r>
              <w:rPr>
                <w:rFonts w:ascii="Consolas" w:hAnsi="Consolas" w:cs="Consolas"/>
                <w:noProof/>
                <w:lang w:val="en-US"/>
              </w:rPr>
              <w:t>-11</w:t>
            </w:r>
          </w:p>
          <w:p w:rsidR="008E1060" w:rsidRPr="008E1060" w:rsidRDefault="008E1060" w:rsidP="007F670A">
            <w:pPr>
              <w:spacing w:after="120"/>
              <w:jc w:val="left"/>
              <w:rPr>
                <w:rFonts w:ascii="Consolas" w:hAnsi="Consolas" w:cs="Consolas"/>
                <w:noProof/>
                <w:lang w:val="en-US"/>
              </w:rPr>
            </w:pPr>
            <w:r>
              <w:rPr>
                <w:rFonts w:ascii="Consolas" w:hAnsi="Consolas" w:cs="Consolas"/>
                <w:noProof/>
                <w:lang w:val="en-US"/>
              </w:rPr>
              <w:t>-12</w:t>
            </w:r>
          </w:p>
        </w:tc>
        <w:tc>
          <w:tcPr>
            <w:tcW w:w="5386" w:type="dxa"/>
          </w:tcPr>
          <w:p w:rsidR="00E05A13" w:rsidRPr="003413BE" w:rsidRDefault="00820D25" w:rsidP="007F670A">
            <w:pPr>
              <w:spacing w:after="120"/>
              <w:jc w:val="left"/>
              <w:rPr>
                <w:rFonts w:ascii="Consolas" w:hAnsi="Consolas" w:cs="Consolas"/>
                <w:noProof/>
              </w:rPr>
            </w:pPr>
            <w:r>
              <w:rPr>
                <w:rFonts w:ascii="Consolas" w:hAnsi="Consolas" w:cs="Consolas"/>
                <w:noProof/>
                <w:lang w:val="en-US"/>
              </w:rPr>
              <w:t>-10</w:t>
            </w:r>
            <w:r w:rsidR="003413BE">
              <w:rPr>
                <w:rFonts w:ascii="Consolas" w:hAnsi="Consolas" w:cs="Consolas"/>
                <w:noProof/>
              </w:rPr>
              <w:t xml:space="preserve"> -11 -12</w:t>
            </w:r>
          </w:p>
        </w:tc>
      </w:tr>
      <w:tr w:rsidR="00A87523" w:rsidRPr="00F73CEF" w:rsidTr="002D0455">
        <w:tc>
          <w:tcPr>
            <w:tcW w:w="5387" w:type="dxa"/>
            <w:vAlign w:val="center"/>
          </w:tcPr>
          <w:p w:rsidR="00A87523" w:rsidRPr="004E6C36" w:rsidRDefault="00A87523" w:rsidP="007F670A">
            <w:pPr>
              <w:spacing w:after="120"/>
              <w:jc w:val="left"/>
              <w:rPr>
                <w:b/>
              </w:rPr>
            </w:pPr>
            <w:r>
              <w:rPr>
                <w:b/>
              </w:rPr>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A87523" w:rsidRDefault="0056726C" w:rsidP="004D6A65">
            <w:pPr>
              <w:spacing w:after="120"/>
              <w:jc w:val="left"/>
              <w:rPr>
                <w:rFonts w:ascii="Consolas" w:hAnsi="Consolas" w:cs="Consolas"/>
                <w:noProof/>
                <w:lang w:val="en-US"/>
              </w:rPr>
            </w:pPr>
            <w:r w:rsidRPr="0056726C">
              <w:rPr>
                <w:rFonts w:ascii="Consolas" w:hAnsi="Consolas" w:cs="Consolas"/>
                <w:noProof/>
              </w:rPr>
              <w:t>-2147483648</w:t>
            </w:r>
          </w:p>
          <w:p w:rsidR="0056726C" w:rsidRDefault="0056726C" w:rsidP="004D6A65">
            <w:pPr>
              <w:spacing w:after="120"/>
              <w:jc w:val="left"/>
              <w:rPr>
                <w:rFonts w:ascii="Consolas" w:hAnsi="Consolas" w:cs="Consolas"/>
                <w:noProof/>
                <w:lang w:val="en-US"/>
              </w:rPr>
            </w:pPr>
            <w:r>
              <w:rPr>
                <w:rFonts w:ascii="Consolas" w:hAnsi="Consolas" w:cs="Consolas"/>
                <w:noProof/>
                <w:lang w:val="en-US"/>
              </w:rPr>
              <w:t>-2147483647</w:t>
            </w:r>
          </w:p>
          <w:p w:rsidR="0056726C" w:rsidRPr="0056726C" w:rsidRDefault="0056726C" w:rsidP="004D6A65">
            <w:pPr>
              <w:spacing w:after="120"/>
              <w:jc w:val="left"/>
              <w:rPr>
                <w:rFonts w:ascii="Consolas" w:hAnsi="Consolas" w:cs="Consolas"/>
                <w:noProof/>
                <w:lang w:val="en-US"/>
              </w:rPr>
            </w:pPr>
            <w:r w:rsidRPr="0056726C">
              <w:rPr>
                <w:rFonts w:ascii="Consolas" w:hAnsi="Consolas" w:cs="Consolas"/>
                <w:noProof/>
                <w:lang w:val="en-US"/>
              </w:rPr>
              <w:t>-214748364</w:t>
            </w:r>
            <w:r>
              <w:rPr>
                <w:rFonts w:ascii="Consolas" w:hAnsi="Consolas" w:cs="Consolas"/>
                <w:noProof/>
                <w:lang w:val="en-US"/>
              </w:rPr>
              <w:t>6</w:t>
            </w:r>
          </w:p>
        </w:tc>
        <w:tc>
          <w:tcPr>
            <w:tcW w:w="5386" w:type="dxa"/>
          </w:tcPr>
          <w:p w:rsidR="00A87523" w:rsidRPr="003413BE" w:rsidRDefault="00327CA9" w:rsidP="007F670A">
            <w:pPr>
              <w:spacing w:after="120"/>
              <w:jc w:val="left"/>
              <w:rPr>
                <w:rFonts w:ascii="Consolas" w:hAnsi="Consolas" w:cs="Consolas"/>
                <w:noProof/>
              </w:rPr>
            </w:pPr>
            <w:r w:rsidRPr="00327CA9">
              <w:rPr>
                <w:rFonts w:ascii="Consolas" w:hAnsi="Consolas" w:cs="Consolas"/>
                <w:noProof/>
                <w:lang w:val="en-US"/>
              </w:rPr>
              <w:t>-214748364</w:t>
            </w:r>
            <w:r>
              <w:rPr>
                <w:rFonts w:ascii="Consolas" w:hAnsi="Consolas" w:cs="Consolas"/>
                <w:noProof/>
                <w:lang w:val="en-US"/>
              </w:rPr>
              <w:t>6</w:t>
            </w:r>
            <w:r w:rsidR="003413BE">
              <w:rPr>
                <w:rFonts w:ascii="Consolas" w:hAnsi="Consolas" w:cs="Consolas"/>
                <w:noProof/>
              </w:rPr>
              <w:t xml:space="preserve"> </w:t>
            </w:r>
            <w:r w:rsidR="003413BE">
              <w:rPr>
                <w:rFonts w:ascii="Consolas" w:hAnsi="Consolas" w:cs="Consolas"/>
                <w:noProof/>
                <w:lang w:val="en-US"/>
              </w:rPr>
              <w:t>-2147483647</w:t>
            </w:r>
            <w:r w:rsidR="003413BE">
              <w:rPr>
                <w:rFonts w:ascii="Consolas" w:hAnsi="Consolas" w:cs="Consolas"/>
                <w:noProof/>
              </w:rPr>
              <w:t xml:space="preserve"> </w:t>
            </w:r>
            <w:r w:rsidR="003413BE">
              <w:rPr>
                <w:rFonts w:ascii="Consolas" w:hAnsi="Consolas" w:cs="Consolas"/>
                <w:noProof/>
                <w:lang w:val="en-US"/>
              </w:rPr>
              <w:t>-214748364</w:t>
            </w:r>
            <w:r w:rsidR="003413BE">
              <w:rPr>
                <w:rFonts w:ascii="Consolas" w:hAnsi="Consolas" w:cs="Consolas"/>
                <w:noProof/>
              </w:rPr>
              <w:t>8</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F63A6B" w:rsidRDefault="00286961" w:rsidP="00970CD4">
            <w:pPr>
              <w:spacing w:after="120"/>
              <w:jc w:val="left"/>
              <w:rPr>
                <w:rFonts w:ascii="Consolas" w:hAnsi="Consolas" w:cs="Consolas"/>
                <w:noProof/>
                <w:lang w:val="en-US"/>
              </w:rPr>
            </w:pPr>
            <w:r>
              <w:rPr>
                <w:rFonts w:ascii="Consolas" w:hAnsi="Consolas" w:cs="Consolas"/>
                <w:noProof/>
              </w:rPr>
              <w:t>2147483648</w:t>
            </w:r>
          </w:p>
          <w:p w:rsidR="00C4303B" w:rsidRDefault="00C4303B" w:rsidP="00970CD4">
            <w:pPr>
              <w:spacing w:after="120"/>
              <w:jc w:val="left"/>
              <w:rPr>
                <w:rFonts w:ascii="Consolas" w:hAnsi="Consolas" w:cs="Consolas"/>
                <w:noProof/>
                <w:lang w:val="en-US"/>
              </w:rPr>
            </w:pPr>
            <w:r>
              <w:rPr>
                <w:rFonts w:ascii="Consolas" w:hAnsi="Consolas" w:cs="Consolas"/>
                <w:noProof/>
                <w:lang w:val="en-US"/>
              </w:rPr>
              <w:t>2147483647</w:t>
            </w:r>
          </w:p>
          <w:p w:rsidR="00C4303B" w:rsidRPr="00C4303B" w:rsidRDefault="00C4303B" w:rsidP="00970CD4">
            <w:pPr>
              <w:spacing w:after="120"/>
              <w:jc w:val="left"/>
              <w:rPr>
                <w:rFonts w:ascii="Consolas" w:hAnsi="Consolas" w:cs="Consolas"/>
                <w:noProof/>
                <w:lang w:val="en-US"/>
              </w:rPr>
            </w:pPr>
            <w:r w:rsidRPr="00C4303B">
              <w:rPr>
                <w:rFonts w:ascii="Consolas" w:hAnsi="Consolas" w:cs="Consolas"/>
                <w:noProof/>
                <w:lang w:val="en-US"/>
              </w:rPr>
              <w:t>214748364</w:t>
            </w:r>
            <w:r>
              <w:rPr>
                <w:rFonts w:ascii="Consolas" w:hAnsi="Consolas" w:cs="Consolas"/>
                <w:noProof/>
                <w:lang w:val="en-US"/>
              </w:rPr>
              <w:t>6</w:t>
            </w:r>
          </w:p>
        </w:tc>
        <w:tc>
          <w:tcPr>
            <w:tcW w:w="5386" w:type="dxa"/>
          </w:tcPr>
          <w:p w:rsidR="00706782" w:rsidRPr="00706782" w:rsidRDefault="0074027B" w:rsidP="00706782">
            <w:pPr>
              <w:spacing w:after="120"/>
              <w:jc w:val="left"/>
              <w:rPr>
                <w:rFonts w:ascii="Consolas" w:hAnsi="Consolas" w:cs="Consolas"/>
                <w:noProof/>
              </w:rPr>
            </w:pPr>
            <w:r w:rsidRPr="0074027B">
              <w:rPr>
                <w:rFonts w:ascii="Consolas" w:hAnsi="Consolas" w:cs="Consolas"/>
                <w:noProof/>
                <w:lang w:val="en-US"/>
              </w:rPr>
              <w:t>214748364</w:t>
            </w:r>
            <w:r w:rsidR="00706782">
              <w:rPr>
                <w:rFonts w:ascii="Consolas" w:hAnsi="Consolas" w:cs="Consolas"/>
                <w:noProof/>
              </w:rPr>
              <w:t xml:space="preserve">8 </w:t>
            </w:r>
            <w:r w:rsidR="00706782">
              <w:rPr>
                <w:rFonts w:ascii="Consolas" w:hAnsi="Consolas" w:cs="Consolas"/>
                <w:noProof/>
                <w:lang w:val="en-US"/>
              </w:rPr>
              <w:t>2147483647</w:t>
            </w:r>
            <w:r w:rsidR="00706782">
              <w:rPr>
                <w:rFonts w:ascii="Consolas" w:hAnsi="Consolas" w:cs="Consolas"/>
                <w:noProof/>
              </w:rPr>
              <w:t xml:space="preserve"> </w:t>
            </w:r>
            <w:r w:rsidR="00706782">
              <w:rPr>
                <w:rFonts w:ascii="Consolas" w:hAnsi="Consolas" w:cs="Consolas"/>
                <w:noProof/>
                <w:lang w:val="en-US"/>
              </w:rPr>
              <w:t>-214748364</w:t>
            </w:r>
            <w:r w:rsidR="00706782">
              <w:rPr>
                <w:rFonts w:ascii="Consolas" w:hAnsi="Consolas" w:cs="Consolas"/>
                <w:noProof/>
              </w:rPr>
              <w:t>6</w:t>
            </w:r>
          </w:p>
          <w:p w:rsidR="000512FE" w:rsidRPr="00706782" w:rsidRDefault="000512FE" w:rsidP="007F670A">
            <w:pPr>
              <w:spacing w:after="120"/>
              <w:jc w:val="left"/>
              <w:rPr>
                <w:rFonts w:ascii="Consolas" w:hAnsi="Consolas" w:cs="Consolas"/>
                <w:noProof/>
              </w:rPr>
            </w:pP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25155D" w:rsidRDefault="00456001" w:rsidP="007F670A">
            <w:pPr>
              <w:spacing w:after="120"/>
              <w:jc w:val="left"/>
              <w:rPr>
                <w:rFonts w:ascii="Consolas" w:hAnsi="Consolas" w:cs="Consolas"/>
                <w:noProof/>
              </w:rPr>
            </w:pPr>
            <w:r>
              <w:rPr>
                <w:rFonts w:ascii="Consolas" w:hAnsi="Consolas" w:cs="Consolas"/>
                <w:noProof/>
              </w:rPr>
              <w:t>19</w:t>
            </w:r>
          </w:p>
          <w:p w:rsidR="00456001" w:rsidRDefault="00456001" w:rsidP="007F670A">
            <w:pPr>
              <w:spacing w:after="120"/>
              <w:jc w:val="left"/>
              <w:rPr>
                <w:rFonts w:ascii="Consolas" w:hAnsi="Consolas" w:cs="Consolas"/>
                <w:noProof/>
              </w:rPr>
            </w:pPr>
            <w:r>
              <w:rPr>
                <w:rFonts w:ascii="Consolas" w:hAnsi="Consolas" w:cs="Consolas"/>
                <w:noProof/>
              </w:rPr>
              <w:t>18</w:t>
            </w:r>
          </w:p>
          <w:p w:rsidR="00456001" w:rsidRPr="00456001" w:rsidRDefault="00456001" w:rsidP="007F670A">
            <w:pPr>
              <w:spacing w:after="120"/>
              <w:jc w:val="left"/>
              <w:rPr>
                <w:rFonts w:ascii="Consolas" w:hAnsi="Consolas" w:cs="Consolas"/>
                <w:noProof/>
              </w:rPr>
            </w:pPr>
            <w:r>
              <w:rPr>
                <w:rFonts w:ascii="Consolas" w:hAnsi="Consolas" w:cs="Consolas"/>
                <w:noProof/>
              </w:rPr>
              <w:t>20</w:t>
            </w:r>
          </w:p>
        </w:tc>
        <w:tc>
          <w:tcPr>
            <w:tcW w:w="5386" w:type="dxa"/>
          </w:tcPr>
          <w:p w:rsidR="00371AF4" w:rsidRPr="00B31E49" w:rsidRDefault="00205437" w:rsidP="008F6711">
            <w:pPr>
              <w:spacing w:after="120"/>
              <w:jc w:val="left"/>
              <w:rPr>
                <w:rFonts w:ascii="Consolas" w:hAnsi="Consolas" w:cs="Consolas"/>
                <w:noProof/>
              </w:rPr>
            </w:pPr>
            <w:r>
              <w:rPr>
                <w:rFonts w:ascii="Consolas" w:hAnsi="Consolas" w:cs="Consolas"/>
                <w:noProof/>
              </w:rPr>
              <w:t>20 19 18</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6B2C29" w:rsidRDefault="00D170B7" w:rsidP="007F670A">
            <w:pPr>
              <w:spacing w:after="120"/>
              <w:jc w:val="left"/>
              <w:rPr>
                <w:rFonts w:ascii="Consolas" w:hAnsi="Consolas" w:cs="Consolas"/>
                <w:noProof/>
              </w:rPr>
            </w:pPr>
            <w:r>
              <w:rPr>
                <w:rFonts w:ascii="Consolas" w:hAnsi="Consolas" w:cs="Consolas"/>
                <w:noProof/>
              </w:rPr>
              <w:t>100</w:t>
            </w:r>
          </w:p>
          <w:p w:rsidR="00D170B7" w:rsidRDefault="00D170B7" w:rsidP="007F670A">
            <w:pPr>
              <w:spacing w:after="120"/>
              <w:jc w:val="left"/>
              <w:rPr>
                <w:rFonts w:ascii="Consolas" w:hAnsi="Consolas" w:cs="Consolas"/>
                <w:noProof/>
              </w:rPr>
            </w:pPr>
            <w:r>
              <w:rPr>
                <w:rFonts w:ascii="Consolas" w:hAnsi="Consolas" w:cs="Consolas"/>
                <w:noProof/>
              </w:rPr>
              <w:t>1000</w:t>
            </w:r>
          </w:p>
          <w:p w:rsidR="00D170B7" w:rsidRPr="00D170B7" w:rsidRDefault="00D170B7" w:rsidP="007F670A">
            <w:pPr>
              <w:spacing w:after="120"/>
              <w:jc w:val="left"/>
              <w:rPr>
                <w:rFonts w:ascii="Consolas" w:hAnsi="Consolas" w:cs="Consolas"/>
                <w:noProof/>
              </w:rPr>
            </w:pPr>
            <w:r>
              <w:rPr>
                <w:rFonts w:ascii="Consolas" w:hAnsi="Consolas" w:cs="Consolas"/>
                <w:noProof/>
              </w:rPr>
              <w:t>10000</w:t>
            </w:r>
          </w:p>
        </w:tc>
        <w:tc>
          <w:tcPr>
            <w:tcW w:w="5386" w:type="dxa"/>
          </w:tcPr>
          <w:p w:rsidR="009E2A3C" w:rsidRPr="00B31E49" w:rsidRDefault="009A741F" w:rsidP="007F670A">
            <w:pPr>
              <w:spacing w:after="120"/>
              <w:jc w:val="left"/>
              <w:rPr>
                <w:rFonts w:ascii="Consolas" w:hAnsi="Consolas" w:cs="Consolas"/>
                <w:noProof/>
              </w:rPr>
            </w:pPr>
            <w:r>
              <w:rPr>
                <w:rFonts w:ascii="Consolas" w:hAnsi="Consolas" w:cs="Consolas"/>
                <w:noProof/>
              </w:rPr>
              <w:t>10000 1000 100</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D876F3" w:rsidRDefault="00B80E36" w:rsidP="007F670A">
            <w:pPr>
              <w:spacing w:after="120"/>
              <w:jc w:val="left"/>
              <w:rPr>
                <w:rFonts w:ascii="Consolas" w:hAnsi="Consolas" w:cs="Consolas"/>
                <w:noProof/>
              </w:rPr>
            </w:pPr>
            <w:r>
              <w:rPr>
                <w:rFonts w:ascii="Consolas" w:hAnsi="Consolas" w:cs="Consolas"/>
                <w:noProof/>
              </w:rPr>
              <w:t>-123456</w:t>
            </w:r>
          </w:p>
          <w:p w:rsidR="00B80E36" w:rsidRDefault="00B80E36" w:rsidP="007F670A">
            <w:pPr>
              <w:spacing w:after="120"/>
              <w:jc w:val="left"/>
              <w:rPr>
                <w:rFonts w:ascii="Consolas" w:hAnsi="Consolas" w:cs="Consolas"/>
                <w:noProof/>
              </w:rPr>
            </w:pPr>
            <w:r>
              <w:rPr>
                <w:rFonts w:ascii="Consolas" w:hAnsi="Consolas" w:cs="Consolas"/>
                <w:noProof/>
              </w:rPr>
              <w:t>123456</w:t>
            </w:r>
          </w:p>
          <w:p w:rsidR="00B80E36" w:rsidRPr="00B80E36" w:rsidRDefault="00B80E36" w:rsidP="007F670A">
            <w:pPr>
              <w:spacing w:after="120"/>
              <w:jc w:val="left"/>
              <w:rPr>
                <w:rFonts w:ascii="Consolas" w:hAnsi="Consolas" w:cs="Consolas"/>
                <w:noProof/>
              </w:rPr>
            </w:pPr>
            <w:r>
              <w:rPr>
                <w:rFonts w:ascii="Consolas" w:hAnsi="Consolas" w:cs="Consolas"/>
                <w:noProof/>
              </w:rPr>
              <w:t>-123455</w:t>
            </w:r>
          </w:p>
        </w:tc>
        <w:tc>
          <w:tcPr>
            <w:tcW w:w="5386" w:type="dxa"/>
          </w:tcPr>
          <w:p w:rsidR="00736081" w:rsidRPr="00B31E49" w:rsidRDefault="009D3A4D" w:rsidP="007F670A">
            <w:pPr>
              <w:spacing w:after="120"/>
              <w:jc w:val="left"/>
              <w:rPr>
                <w:rFonts w:ascii="Consolas" w:hAnsi="Consolas" w:cs="Consolas"/>
                <w:noProof/>
              </w:rPr>
            </w:pPr>
            <w:r>
              <w:rPr>
                <w:rFonts w:ascii="Consolas" w:hAnsi="Consolas" w:cs="Consolas"/>
                <w:noProof/>
              </w:rPr>
              <w:t>123456 -123455 -123456</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507" w:rsidRDefault="00445507">
      <w:r>
        <w:separator/>
      </w:r>
    </w:p>
    <w:p w:rsidR="00445507" w:rsidRDefault="00445507"/>
  </w:endnote>
  <w:endnote w:type="continuationSeparator" w:id="0">
    <w:p w:rsidR="00445507" w:rsidRDefault="00445507">
      <w:r>
        <w:continuationSeparator/>
      </w:r>
    </w:p>
    <w:p w:rsidR="00445507" w:rsidRDefault="00445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507" w:rsidRDefault="00445507">
      <w:r>
        <w:separator/>
      </w:r>
    </w:p>
    <w:p w:rsidR="00445507" w:rsidRDefault="00445507"/>
  </w:footnote>
  <w:footnote w:type="continuationSeparator" w:id="0">
    <w:p w:rsidR="00445507" w:rsidRDefault="00445507">
      <w:r>
        <w:continuationSeparator/>
      </w:r>
    </w:p>
    <w:p w:rsidR="00445507" w:rsidRDefault="004455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3F41"/>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46CE"/>
    <w:rsid w:val="000D666C"/>
    <w:rsid w:val="000E10BA"/>
    <w:rsid w:val="000E17ED"/>
    <w:rsid w:val="000E3523"/>
    <w:rsid w:val="000E3A9A"/>
    <w:rsid w:val="000E5410"/>
    <w:rsid w:val="000E6907"/>
    <w:rsid w:val="000F0DCE"/>
    <w:rsid w:val="000F1A2C"/>
    <w:rsid w:val="000F299F"/>
    <w:rsid w:val="000F4B39"/>
    <w:rsid w:val="000F5144"/>
    <w:rsid w:val="0010047B"/>
    <w:rsid w:val="00102001"/>
    <w:rsid w:val="00103F37"/>
    <w:rsid w:val="00104CF8"/>
    <w:rsid w:val="001054BB"/>
    <w:rsid w:val="00105BA1"/>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713"/>
    <w:rsid w:val="00141EE1"/>
    <w:rsid w:val="00143707"/>
    <w:rsid w:val="00143B4B"/>
    <w:rsid w:val="00146065"/>
    <w:rsid w:val="00152CF3"/>
    <w:rsid w:val="00153FD5"/>
    <w:rsid w:val="00154D0F"/>
    <w:rsid w:val="00156A11"/>
    <w:rsid w:val="001607E2"/>
    <w:rsid w:val="0016115E"/>
    <w:rsid w:val="0016205D"/>
    <w:rsid w:val="001636D5"/>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F94"/>
    <w:rsid w:val="001D2888"/>
    <w:rsid w:val="001D450C"/>
    <w:rsid w:val="001D6043"/>
    <w:rsid w:val="001D6CCF"/>
    <w:rsid w:val="001D70DD"/>
    <w:rsid w:val="001E0243"/>
    <w:rsid w:val="001E1CEA"/>
    <w:rsid w:val="001E1EFE"/>
    <w:rsid w:val="001E4BF6"/>
    <w:rsid w:val="001E50B6"/>
    <w:rsid w:val="001E52B6"/>
    <w:rsid w:val="001E75A3"/>
    <w:rsid w:val="001F094F"/>
    <w:rsid w:val="001F1C30"/>
    <w:rsid w:val="001F27CA"/>
    <w:rsid w:val="001F3E5B"/>
    <w:rsid w:val="001F5B6B"/>
    <w:rsid w:val="001F6C92"/>
    <w:rsid w:val="001F7520"/>
    <w:rsid w:val="00200B14"/>
    <w:rsid w:val="00204334"/>
    <w:rsid w:val="00205437"/>
    <w:rsid w:val="0020632F"/>
    <w:rsid w:val="00211B14"/>
    <w:rsid w:val="002121AE"/>
    <w:rsid w:val="002156FF"/>
    <w:rsid w:val="00215D9E"/>
    <w:rsid w:val="00215DA7"/>
    <w:rsid w:val="002163A9"/>
    <w:rsid w:val="002210CF"/>
    <w:rsid w:val="002223E0"/>
    <w:rsid w:val="00222C2C"/>
    <w:rsid w:val="00222D99"/>
    <w:rsid w:val="00222F92"/>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55D"/>
    <w:rsid w:val="00251C41"/>
    <w:rsid w:val="00252E7C"/>
    <w:rsid w:val="00253580"/>
    <w:rsid w:val="002535E6"/>
    <w:rsid w:val="00255508"/>
    <w:rsid w:val="00255577"/>
    <w:rsid w:val="00260C1D"/>
    <w:rsid w:val="00260F4F"/>
    <w:rsid w:val="00261DD3"/>
    <w:rsid w:val="002634A9"/>
    <w:rsid w:val="00264144"/>
    <w:rsid w:val="002649D1"/>
    <w:rsid w:val="00264E30"/>
    <w:rsid w:val="00266217"/>
    <w:rsid w:val="00266C43"/>
    <w:rsid w:val="00266F0A"/>
    <w:rsid w:val="00267824"/>
    <w:rsid w:val="00270B03"/>
    <w:rsid w:val="00273BAE"/>
    <w:rsid w:val="00275709"/>
    <w:rsid w:val="00275CE1"/>
    <w:rsid w:val="00277FFB"/>
    <w:rsid w:val="00280942"/>
    <w:rsid w:val="00280BF8"/>
    <w:rsid w:val="00280ECC"/>
    <w:rsid w:val="00282606"/>
    <w:rsid w:val="00284B77"/>
    <w:rsid w:val="00285108"/>
    <w:rsid w:val="00286961"/>
    <w:rsid w:val="002937E7"/>
    <w:rsid w:val="0029579B"/>
    <w:rsid w:val="00295CFE"/>
    <w:rsid w:val="00296038"/>
    <w:rsid w:val="00296F50"/>
    <w:rsid w:val="002A1957"/>
    <w:rsid w:val="002A2E7E"/>
    <w:rsid w:val="002A3134"/>
    <w:rsid w:val="002A3A6F"/>
    <w:rsid w:val="002A6372"/>
    <w:rsid w:val="002A715E"/>
    <w:rsid w:val="002B009A"/>
    <w:rsid w:val="002B047C"/>
    <w:rsid w:val="002B0864"/>
    <w:rsid w:val="002B15FD"/>
    <w:rsid w:val="002B29BC"/>
    <w:rsid w:val="002B30EE"/>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27CA9"/>
    <w:rsid w:val="0033370D"/>
    <w:rsid w:val="00337DC7"/>
    <w:rsid w:val="0034041E"/>
    <w:rsid w:val="003413BE"/>
    <w:rsid w:val="0034444F"/>
    <w:rsid w:val="00346944"/>
    <w:rsid w:val="00347159"/>
    <w:rsid w:val="00350A5F"/>
    <w:rsid w:val="00350EED"/>
    <w:rsid w:val="00351D62"/>
    <w:rsid w:val="0035532D"/>
    <w:rsid w:val="0035658B"/>
    <w:rsid w:val="00356DB6"/>
    <w:rsid w:val="00356E8D"/>
    <w:rsid w:val="003603F4"/>
    <w:rsid w:val="003670DC"/>
    <w:rsid w:val="00371A35"/>
    <w:rsid w:val="00371AF4"/>
    <w:rsid w:val="00373907"/>
    <w:rsid w:val="00374351"/>
    <w:rsid w:val="0037715F"/>
    <w:rsid w:val="00377274"/>
    <w:rsid w:val="0037759C"/>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02C"/>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5507"/>
    <w:rsid w:val="00446BB4"/>
    <w:rsid w:val="00446D65"/>
    <w:rsid w:val="00447B8A"/>
    <w:rsid w:val="00447C8C"/>
    <w:rsid w:val="00447CBA"/>
    <w:rsid w:val="00452DEA"/>
    <w:rsid w:val="0045473A"/>
    <w:rsid w:val="00456001"/>
    <w:rsid w:val="004575BD"/>
    <w:rsid w:val="0046050C"/>
    <w:rsid w:val="0046055A"/>
    <w:rsid w:val="00460B50"/>
    <w:rsid w:val="00461704"/>
    <w:rsid w:val="004617E7"/>
    <w:rsid w:val="00461F53"/>
    <w:rsid w:val="004620C1"/>
    <w:rsid w:val="00463993"/>
    <w:rsid w:val="00463CEC"/>
    <w:rsid w:val="004675AA"/>
    <w:rsid w:val="00467D2D"/>
    <w:rsid w:val="00470221"/>
    <w:rsid w:val="00470C21"/>
    <w:rsid w:val="0047236A"/>
    <w:rsid w:val="00472EB8"/>
    <w:rsid w:val="00473AA8"/>
    <w:rsid w:val="00473D90"/>
    <w:rsid w:val="004774EE"/>
    <w:rsid w:val="004803F4"/>
    <w:rsid w:val="00480C5D"/>
    <w:rsid w:val="00480DC4"/>
    <w:rsid w:val="00481686"/>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5745"/>
    <w:rsid w:val="004C5FD8"/>
    <w:rsid w:val="004C640F"/>
    <w:rsid w:val="004D07F6"/>
    <w:rsid w:val="004D0BF2"/>
    <w:rsid w:val="004D1B75"/>
    <w:rsid w:val="004D347B"/>
    <w:rsid w:val="004D5A41"/>
    <w:rsid w:val="004D6A65"/>
    <w:rsid w:val="004D7479"/>
    <w:rsid w:val="004E2FB3"/>
    <w:rsid w:val="004E47F4"/>
    <w:rsid w:val="004E4948"/>
    <w:rsid w:val="004E52E0"/>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5F72"/>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26C"/>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4532"/>
    <w:rsid w:val="005A6579"/>
    <w:rsid w:val="005A6745"/>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783"/>
    <w:rsid w:val="005D1A59"/>
    <w:rsid w:val="005D22EF"/>
    <w:rsid w:val="005D3AD8"/>
    <w:rsid w:val="005D3BA6"/>
    <w:rsid w:val="005D553B"/>
    <w:rsid w:val="005D612D"/>
    <w:rsid w:val="005D645D"/>
    <w:rsid w:val="005D6AAB"/>
    <w:rsid w:val="005D78F5"/>
    <w:rsid w:val="005E05F8"/>
    <w:rsid w:val="005E4B9C"/>
    <w:rsid w:val="005E5827"/>
    <w:rsid w:val="005E7B2B"/>
    <w:rsid w:val="005F255D"/>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50177"/>
    <w:rsid w:val="00652C00"/>
    <w:rsid w:val="00653007"/>
    <w:rsid w:val="0065573E"/>
    <w:rsid w:val="00655D4D"/>
    <w:rsid w:val="006567D9"/>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29"/>
    <w:rsid w:val="006B2CD0"/>
    <w:rsid w:val="006B3EB7"/>
    <w:rsid w:val="006B4ECE"/>
    <w:rsid w:val="006B622D"/>
    <w:rsid w:val="006B6C4F"/>
    <w:rsid w:val="006B71F9"/>
    <w:rsid w:val="006C0E5C"/>
    <w:rsid w:val="006C27BB"/>
    <w:rsid w:val="006C2E4D"/>
    <w:rsid w:val="006C3440"/>
    <w:rsid w:val="006C7D83"/>
    <w:rsid w:val="006D0C59"/>
    <w:rsid w:val="006D1901"/>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6782"/>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027B"/>
    <w:rsid w:val="00742684"/>
    <w:rsid w:val="00742E0B"/>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18EB"/>
    <w:rsid w:val="007826DF"/>
    <w:rsid w:val="00787362"/>
    <w:rsid w:val="00794FF5"/>
    <w:rsid w:val="00795612"/>
    <w:rsid w:val="00795FBD"/>
    <w:rsid w:val="0079772E"/>
    <w:rsid w:val="007A11B4"/>
    <w:rsid w:val="007A1A95"/>
    <w:rsid w:val="007A4C16"/>
    <w:rsid w:val="007A5119"/>
    <w:rsid w:val="007A588F"/>
    <w:rsid w:val="007A65DF"/>
    <w:rsid w:val="007A7DAB"/>
    <w:rsid w:val="007B3095"/>
    <w:rsid w:val="007B3AE0"/>
    <w:rsid w:val="007B3B57"/>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D686C"/>
    <w:rsid w:val="007E1534"/>
    <w:rsid w:val="007E1A16"/>
    <w:rsid w:val="007E2619"/>
    <w:rsid w:val="007E31EC"/>
    <w:rsid w:val="007E33AD"/>
    <w:rsid w:val="007E53E3"/>
    <w:rsid w:val="007E5DBE"/>
    <w:rsid w:val="007F0198"/>
    <w:rsid w:val="007F20D9"/>
    <w:rsid w:val="007F2E70"/>
    <w:rsid w:val="007F5DA1"/>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0D25"/>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DE3"/>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B34"/>
    <w:rsid w:val="008D0C2A"/>
    <w:rsid w:val="008D1FAD"/>
    <w:rsid w:val="008D26CF"/>
    <w:rsid w:val="008D41F8"/>
    <w:rsid w:val="008D5A15"/>
    <w:rsid w:val="008D76F8"/>
    <w:rsid w:val="008E0020"/>
    <w:rsid w:val="008E1060"/>
    <w:rsid w:val="008E144C"/>
    <w:rsid w:val="008E14ED"/>
    <w:rsid w:val="008E31F2"/>
    <w:rsid w:val="008E398F"/>
    <w:rsid w:val="008E39B1"/>
    <w:rsid w:val="008E7C50"/>
    <w:rsid w:val="008F0FDD"/>
    <w:rsid w:val="008F1293"/>
    <w:rsid w:val="008F12AA"/>
    <w:rsid w:val="008F15B9"/>
    <w:rsid w:val="008F3847"/>
    <w:rsid w:val="008F47A8"/>
    <w:rsid w:val="008F6711"/>
    <w:rsid w:val="008F71E9"/>
    <w:rsid w:val="00901039"/>
    <w:rsid w:val="00901D23"/>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5BC"/>
    <w:rsid w:val="009357A8"/>
    <w:rsid w:val="009369B7"/>
    <w:rsid w:val="009378BE"/>
    <w:rsid w:val="00940116"/>
    <w:rsid w:val="0094285F"/>
    <w:rsid w:val="0094636B"/>
    <w:rsid w:val="00947101"/>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96CC4"/>
    <w:rsid w:val="009A261A"/>
    <w:rsid w:val="009A2FB5"/>
    <w:rsid w:val="009A37E5"/>
    <w:rsid w:val="009A41F7"/>
    <w:rsid w:val="009A4392"/>
    <w:rsid w:val="009A741F"/>
    <w:rsid w:val="009B0934"/>
    <w:rsid w:val="009B2F4F"/>
    <w:rsid w:val="009B3656"/>
    <w:rsid w:val="009B4FF5"/>
    <w:rsid w:val="009B559B"/>
    <w:rsid w:val="009B79D6"/>
    <w:rsid w:val="009B7FBA"/>
    <w:rsid w:val="009C0793"/>
    <w:rsid w:val="009C109E"/>
    <w:rsid w:val="009C27A5"/>
    <w:rsid w:val="009D11BA"/>
    <w:rsid w:val="009D1B45"/>
    <w:rsid w:val="009D3A4D"/>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7BFA"/>
    <w:rsid w:val="00A50D48"/>
    <w:rsid w:val="00A524C5"/>
    <w:rsid w:val="00A5303F"/>
    <w:rsid w:val="00A533CD"/>
    <w:rsid w:val="00A55539"/>
    <w:rsid w:val="00A55A70"/>
    <w:rsid w:val="00A568EF"/>
    <w:rsid w:val="00A6059F"/>
    <w:rsid w:val="00A63C5F"/>
    <w:rsid w:val="00A63C73"/>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618D"/>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2BF"/>
    <w:rsid w:val="00AD3E6C"/>
    <w:rsid w:val="00AE0953"/>
    <w:rsid w:val="00AE14FE"/>
    <w:rsid w:val="00AE27AC"/>
    <w:rsid w:val="00AE31CC"/>
    <w:rsid w:val="00AE666F"/>
    <w:rsid w:val="00AE6ED5"/>
    <w:rsid w:val="00AE7773"/>
    <w:rsid w:val="00AF066F"/>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81E"/>
    <w:rsid w:val="00B20AD6"/>
    <w:rsid w:val="00B21084"/>
    <w:rsid w:val="00B21F10"/>
    <w:rsid w:val="00B23021"/>
    <w:rsid w:val="00B23516"/>
    <w:rsid w:val="00B236C9"/>
    <w:rsid w:val="00B247B4"/>
    <w:rsid w:val="00B31E49"/>
    <w:rsid w:val="00B32173"/>
    <w:rsid w:val="00B321FE"/>
    <w:rsid w:val="00B32516"/>
    <w:rsid w:val="00B359D7"/>
    <w:rsid w:val="00B36311"/>
    <w:rsid w:val="00B368B7"/>
    <w:rsid w:val="00B40A9A"/>
    <w:rsid w:val="00B40D5C"/>
    <w:rsid w:val="00B4115E"/>
    <w:rsid w:val="00B416B3"/>
    <w:rsid w:val="00B41FA1"/>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129F"/>
    <w:rsid w:val="00B7366B"/>
    <w:rsid w:val="00B73DA5"/>
    <w:rsid w:val="00B742AD"/>
    <w:rsid w:val="00B7469E"/>
    <w:rsid w:val="00B76371"/>
    <w:rsid w:val="00B7764B"/>
    <w:rsid w:val="00B803BC"/>
    <w:rsid w:val="00B80E36"/>
    <w:rsid w:val="00B812E6"/>
    <w:rsid w:val="00B81AF7"/>
    <w:rsid w:val="00B829C6"/>
    <w:rsid w:val="00B83088"/>
    <w:rsid w:val="00B86711"/>
    <w:rsid w:val="00B872EF"/>
    <w:rsid w:val="00B913AB"/>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23855"/>
    <w:rsid w:val="00C30229"/>
    <w:rsid w:val="00C30F8B"/>
    <w:rsid w:val="00C31C07"/>
    <w:rsid w:val="00C33083"/>
    <w:rsid w:val="00C33E69"/>
    <w:rsid w:val="00C35450"/>
    <w:rsid w:val="00C35494"/>
    <w:rsid w:val="00C359AC"/>
    <w:rsid w:val="00C36C49"/>
    <w:rsid w:val="00C37331"/>
    <w:rsid w:val="00C37561"/>
    <w:rsid w:val="00C40241"/>
    <w:rsid w:val="00C41E7C"/>
    <w:rsid w:val="00C4303B"/>
    <w:rsid w:val="00C44D42"/>
    <w:rsid w:val="00C45834"/>
    <w:rsid w:val="00C47799"/>
    <w:rsid w:val="00C51605"/>
    <w:rsid w:val="00C53194"/>
    <w:rsid w:val="00C545AC"/>
    <w:rsid w:val="00C5495F"/>
    <w:rsid w:val="00C56AC8"/>
    <w:rsid w:val="00C57971"/>
    <w:rsid w:val="00C57C86"/>
    <w:rsid w:val="00C617B1"/>
    <w:rsid w:val="00C65B86"/>
    <w:rsid w:val="00C666D7"/>
    <w:rsid w:val="00C71973"/>
    <w:rsid w:val="00C722D9"/>
    <w:rsid w:val="00C72370"/>
    <w:rsid w:val="00C725CA"/>
    <w:rsid w:val="00C7487A"/>
    <w:rsid w:val="00C75153"/>
    <w:rsid w:val="00C7681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DC"/>
    <w:rsid w:val="00CD7157"/>
    <w:rsid w:val="00CE00E1"/>
    <w:rsid w:val="00CE0A2F"/>
    <w:rsid w:val="00CE1B6D"/>
    <w:rsid w:val="00CE1C3E"/>
    <w:rsid w:val="00CE29F9"/>
    <w:rsid w:val="00CE4BDA"/>
    <w:rsid w:val="00CE5823"/>
    <w:rsid w:val="00CF19DA"/>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170B7"/>
    <w:rsid w:val="00D2273F"/>
    <w:rsid w:val="00D258B8"/>
    <w:rsid w:val="00D2756F"/>
    <w:rsid w:val="00D305C0"/>
    <w:rsid w:val="00D31C36"/>
    <w:rsid w:val="00D34068"/>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6229"/>
    <w:rsid w:val="00D876F3"/>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939"/>
    <w:rsid w:val="00E06A7D"/>
    <w:rsid w:val="00E07C96"/>
    <w:rsid w:val="00E13B89"/>
    <w:rsid w:val="00E15A5A"/>
    <w:rsid w:val="00E1626C"/>
    <w:rsid w:val="00E17F6B"/>
    <w:rsid w:val="00E214D1"/>
    <w:rsid w:val="00E239A3"/>
    <w:rsid w:val="00E249EE"/>
    <w:rsid w:val="00E25522"/>
    <w:rsid w:val="00E25C48"/>
    <w:rsid w:val="00E301E3"/>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6DF4"/>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A726B-F42D-4C5C-B228-E34928EA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3905</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30</cp:revision>
  <cp:lastPrinted>2011-07-28T13:02:00Z</cp:lastPrinted>
  <dcterms:created xsi:type="dcterms:W3CDTF">2012-03-28T15:56:00Z</dcterms:created>
  <dcterms:modified xsi:type="dcterms:W3CDTF">2012-03-29T20:53:00Z</dcterms:modified>
</cp:coreProperties>
</file>