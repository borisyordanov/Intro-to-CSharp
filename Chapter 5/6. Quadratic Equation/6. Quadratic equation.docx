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C36" w:rsidRDefault="004E6C36" w:rsidP="004E6C36">
      <w:pPr>
        <w:pStyle w:val="Heading1"/>
      </w:pPr>
      <w:bookmarkStart w:id="0" w:name="_Toc243587012"/>
      <w:bookmarkStart w:id="1" w:name="_Toc299460801"/>
      <w:bookmarkStart w:id="2" w:name="_Toc299628522"/>
      <w:bookmarkStart w:id="3" w:name="_Toc299628798"/>
    </w:p>
    <w:tbl>
      <w:tblPr>
        <w:tblStyle w:val="TableGrid"/>
        <w:tblW w:w="0" w:type="auto"/>
        <w:tblInd w:w="108" w:type="dxa"/>
        <w:tblLook w:val="04A0" w:firstRow="1" w:lastRow="0" w:firstColumn="1" w:lastColumn="0" w:noHBand="0" w:noVBand="1"/>
      </w:tblPr>
      <w:tblGrid>
        <w:gridCol w:w="5387"/>
        <w:gridCol w:w="5386"/>
      </w:tblGrid>
      <w:tr w:rsidR="00473AA8" w:rsidRPr="006B0528" w:rsidTr="003C55ED">
        <w:tc>
          <w:tcPr>
            <w:tcW w:w="10773" w:type="dxa"/>
            <w:gridSpan w:val="2"/>
            <w:vAlign w:val="center"/>
          </w:tcPr>
          <w:p w:rsidR="00473AA8" w:rsidRPr="0066560B" w:rsidRDefault="00473AA8" w:rsidP="0066560B">
            <w:pPr>
              <w:pStyle w:val="ProblemTitle"/>
            </w:pPr>
            <w:r w:rsidRPr="00403691">
              <w:t>Задача</w:t>
            </w:r>
            <w:r w:rsidR="00403691" w:rsidRPr="00403691">
              <w:rPr>
                <w:lang w:val="en-US"/>
              </w:rPr>
              <w:t xml:space="preserve"> </w:t>
            </w:r>
            <w:r w:rsidR="0066560B">
              <w:rPr>
                <w:lang w:val="en-US"/>
              </w:rPr>
              <w:t xml:space="preserve">6. </w:t>
            </w:r>
            <w:r w:rsidR="0066560B">
              <w:t>Всички обичат математика.</w:t>
            </w:r>
          </w:p>
        </w:tc>
      </w:tr>
      <w:tr w:rsidR="00473AA8" w:rsidTr="003C55ED">
        <w:tc>
          <w:tcPr>
            <w:tcW w:w="10773" w:type="dxa"/>
            <w:gridSpan w:val="2"/>
            <w:vAlign w:val="center"/>
          </w:tcPr>
          <w:p w:rsidR="003E1BFD" w:rsidRPr="003E1BFD" w:rsidRDefault="002B5D4C" w:rsidP="003E1BFD">
            <w:pPr>
              <w:spacing w:after="120"/>
              <w:jc w:val="left"/>
              <w:rPr>
                <w:b/>
                <w:lang w:val="en-US"/>
              </w:rPr>
            </w:pPr>
            <w:r>
              <w:rPr>
                <w:b/>
              </w:rPr>
              <w:t>Условие</w:t>
            </w:r>
          </w:p>
          <w:p w:rsidR="00473AA8" w:rsidRDefault="003E1BFD" w:rsidP="003E1BFD">
            <w:pPr>
              <w:pStyle w:val="Default"/>
              <w:rPr>
                <w:sz w:val="20"/>
                <w:szCs w:val="20"/>
              </w:rPr>
            </w:pPr>
            <w:r>
              <w:rPr>
                <w:sz w:val="20"/>
                <w:szCs w:val="20"/>
              </w:rPr>
              <w:t>Напишете програма, която при въвеждане на коефициентите (</w:t>
            </w:r>
            <w:r>
              <w:rPr>
                <w:rFonts w:ascii="Courier New" w:hAnsi="Courier New" w:cs="Courier New"/>
                <w:b/>
                <w:bCs/>
                <w:sz w:val="20"/>
                <w:szCs w:val="20"/>
              </w:rPr>
              <w:t>a</w:t>
            </w:r>
            <w:r>
              <w:rPr>
                <w:sz w:val="20"/>
                <w:szCs w:val="20"/>
              </w:rPr>
              <w:t xml:space="preserve">, </w:t>
            </w:r>
            <w:r>
              <w:rPr>
                <w:rFonts w:ascii="Courier New" w:hAnsi="Courier New" w:cs="Courier New"/>
                <w:b/>
                <w:bCs/>
                <w:sz w:val="20"/>
                <w:szCs w:val="20"/>
              </w:rPr>
              <w:t xml:space="preserve">b </w:t>
            </w:r>
            <w:r>
              <w:rPr>
                <w:sz w:val="20"/>
                <w:szCs w:val="20"/>
              </w:rPr>
              <w:t xml:space="preserve">и </w:t>
            </w:r>
            <w:r>
              <w:rPr>
                <w:rFonts w:ascii="Courier New" w:hAnsi="Courier New" w:cs="Courier New"/>
                <w:b/>
                <w:bCs/>
                <w:sz w:val="20"/>
                <w:szCs w:val="20"/>
              </w:rPr>
              <w:t>c</w:t>
            </w:r>
            <w:r>
              <w:rPr>
                <w:sz w:val="20"/>
                <w:szCs w:val="20"/>
              </w:rPr>
              <w:t xml:space="preserve">) на квадратно уравнение: </w:t>
            </w:r>
            <w:r>
              <w:rPr>
                <w:rFonts w:ascii="Courier New" w:hAnsi="Courier New" w:cs="Courier New"/>
                <w:b/>
                <w:bCs/>
                <w:sz w:val="20"/>
                <w:szCs w:val="20"/>
              </w:rPr>
              <w:t>ax</w:t>
            </w:r>
            <w:r>
              <w:rPr>
                <w:rFonts w:ascii="Courier New" w:hAnsi="Courier New" w:cs="Courier New"/>
                <w:b/>
                <w:bCs/>
                <w:sz w:val="13"/>
                <w:szCs w:val="13"/>
              </w:rPr>
              <w:t>2</w:t>
            </w:r>
            <w:r>
              <w:rPr>
                <w:rFonts w:ascii="Courier New" w:hAnsi="Courier New" w:cs="Courier New"/>
                <w:b/>
                <w:bCs/>
                <w:sz w:val="20"/>
                <w:szCs w:val="20"/>
              </w:rPr>
              <w:t>+bx+c</w:t>
            </w:r>
            <w:r>
              <w:rPr>
                <w:sz w:val="20"/>
                <w:szCs w:val="20"/>
              </w:rPr>
              <w:t xml:space="preserve">, изчислява и извежда неговите реални корени (ако има такива). Квадратните уравнения могат да имат 0, 1 или 2 реални корена. </w:t>
            </w:r>
          </w:p>
          <w:p w:rsidR="003E1BFD" w:rsidRPr="003E1BFD" w:rsidRDefault="003E1BFD" w:rsidP="003E1BFD">
            <w:pPr>
              <w:pStyle w:val="Default"/>
              <w:rPr>
                <w:sz w:val="20"/>
                <w:szCs w:val="20"/>
              </w:rPr>
            </w:pPr>
          </w:p>
        </w:tc>
      </w:tr>
      <w:tr w:rsidR="0049078A" w:rsidTr="003C55ED">
        <w:tc>
          <w:tcPr>
            <w:tcW w:w="10773" w:type="dxa"/>
            <w:gridSpan w:val="2"/>
            <w:vAlign w:val="center"/>
          </w:tcPr>
          <w:p w:rsidR="0049078A" w:rsidRDefault="0049078A" w:rsidP="003C55ED">
            <w:pPr>
              <w:spacing w:after="120"/>
              <w:jc w:val="left"/>
              <w:rPr>
                <w:b/>
              </w:rPr>
            </w:pPr>
            <w:r>
              <w:rPr>
                <w:b/>
              </w:rPr>
              <w:t>Описание на входа</w:t>
            </w:r>
          </w:p>
          <w:p w:rsidR="0049078A" w:rsidRPr="006B4148" w:rsidRDefault="002B489D" w:rsidP="006B4148">
            <w:pPr>
              <w:spacing w:after="120"/>
              <w:rPr>
                <w:lang w:val="en-US"/>
              </w:rPr>
            </w:pPr>
            <w:r>
              <w:t xml:space="preserve">Входните данни се четат от конзолата. </w:t>
            </w:r>
            <w:r w:rsidR="006B4148">
              <w:t>На отделен ред се въвеждат трите коефициента на уравнението.</w:t>
            </w:r>
          </w:p>
        </w:tc>
      </w:tr>
      <w:tr w:rsidR="0049078A" w:rsidTr="003C55ED">
        <w:tc>
          <w:tcPr>
            <w:tcW w:w="10773" w:type="dxa"/>
            <w:gridSpan w:val="2"/>
            <w:vAlign w:val="center"/>
          </w:tcPr>
          <w:p w:rsidR="0049078A" w:rsidRDefault="0049078A" w:rsidP="003C55ED">
            <w:pPr>
              <w:spacing w:after="120"/>
              <w:jc w:val="left"/>
              <w:rPr>
                <w:b/>
              </w:rPr>
            </w:pPr>
            <w:r>
              <w:rPr>
                <w:b/>
              </w:rPr>
              <w:t>Описание на изхода</w:t>
            </w:r>
          </w:p>
          <w:p w:rsidR="0049078A" w:rsidRPr="00947530" w:rsidRDefault="002059A9" w:rsidP="002059A9">
            <w:pPr>
              <w:spacing w:after="120"/>
            </w:pPr>
            <w:r>
              <w:t>На изхода се очакват четири различни формата. Ако дискриминантата на уравнението е равна на (0) се извежда корена на уравнението.</w:t>
            </w:r>
            <w:r>
              <w:br/>
              <w:t xml:space="preserve">Ако дискриминантата е по-малка от (0) се извежда </w:t>
            </w:r>
            <w:r w:rsidR="00947530">
              <w:t>съобщение „</w:t>
            </w:r>
            <w:r w:rsidR="00947530">
              <w:rPr>
                <w:lang w:val="en-US"/>
              </w:rPr>
              <w:t>no roots</w:t>
            </w:r>
            <w:r w:rsidR="00947530">
              <w:t>“</w:t>
            </w:r>
            <w:r w:rsidR="00947530">
              <w:rPr>
                <w:lang w:val="en-US"/>
              </w:rPr>
              <w:t xml:space="preserve">. </w:t>
            </w:r>
            <w:r w:rsidR="00947530">
              <w:t>Друг възможен изход е, ако първия коефициент на уравнението е 0, в този случай се извежда съобщение „</w:t>
            </w:r>
            <w:r w:rsidR="00947530">
              <w:rPr>
                <w:lang w:val="en-US"/>
              </w:rPr>
              <w:t>Equation is linear</w:t>
            </w:r>
            <w:r w:rsidR="00947530">
              <w:t>“</w:t>
            </w:r>
            <w:r w:rsidR="00947530">
              <w:rPr>
                <w:lang w:val="en-US"/>
              </w:rPr>
              <w:t xml:space="preserve">. </w:t>
            </w:r>
            <w:r w:rsidR="00947530">
              <w:t>Последният вариант е, когато дискриминантата е по-голяма от нула, тогава се извеждат двата корена на уравнението.</w:t>
            </w:r>
          </w:p>
        </w:tc>
      </w:tr>
      <w:tr w:rsidR="00473AA8" w:rsidTr="003C55ED">
        <w:tc>
          <w:tcPr>
            <w:tcW w:w="10773" w:type="dxa"/>
            <w:gridSpan w:val="2"/>
            <w:vAlign w:val="center"/>
          </w:tcPr>
          <w:p w:rsidR="00473AA8" w:rsidRDefault="002B5D4C" w:rsidP="003C55ED">
            <w:pPr>
              <w:spacing w:after="120"/>
              <w:jc w:val="left"/>
              <w:rPr>
                <w:b/>
              </w:rPr>
            </w:pPr>
            <w:r>
              <w:rPr>
                <w:b/>
              </w:rPr>
              <w:t>Анализ на задачата</w:t>
            </w:r>
          </w:p>
          <w:p w:rsidR="005F459E" w:rsidRDefault="005F459E" w:rsidP="005F459E">
            <w:pPr>
              <w:autoSpaceDE w:val="0"/>
              <w:autoSpaceDN w:val="0"/>
              <w:adjustRightInd w:val="0"/>
              <w:spacing w:before="0"/>
              <w:jc w:val="left"/>
            </w:pPr>
            <w:r>
              <w:t xml:space="preserve">След като прочетем трите коефициента на уравнението изчисляваме дискриминантата по следната формула: </w:t>
            </w:r>
            <w:r>
              <w:rPr>
                <w:rFonts w:ascii="Consolas" w:hAnsi="Consolas" w:cs="Consolas"/>
                <w:sz w:val="19"/>
                <w:szCs w:val="19"/>
                <w:lang w:eastAsia="en-US"/>
              </w:rPr>
              <w:t xml:space="preserve">((b * b) - (4 * (a * c))). </w:t>
            </w:r>
            <w:r>
              <w:t xml:space="preserve">Ако дискриминантата е по-голяма от нула пресмятаме двата възможни корена на уравнението </w:t>
            </w:r>
            <w:r w:rsidR="004C3E5B">
              <w:t>по формулите (</w:t>
            </w:r>
            <w:r w:rsidR="004C3E5B">
              <w:rPr>
                <w:rFonts w:ascii="Consolas" w:hAnsi="Consolas" w:cs="Consolas"/>
                <w:sz w:val="19"/>
                <w:szCs w:val="19"/>
                <w:lang w:eastAsia="en-US"/>
              </w:rPr>
              <w:t>(((b * (-1)) + discriminant) / (2 * a)) и (((b * (-1)) - discriminant) / (2 * a))</w:t>
            </w:r>
            <w:r w:rsidR="004C3E5B">
              <w:t>) и ги извеждаме на конзолата.</w:t>
            </w:r>
          </w:p>
          <w:p w:rsidR="004C3E5B" w:rsidRPr="00B70AA7" w:rsidRDefault="004C3E5B" w:rsidP="00B70AA7">
            <w:pPr>
              <w:autoSpaceDE w:val="0"/>
              <w:autoSpaceDN w:val="0"/>
              <w:adjustRightInd w:val="0"/>
              <w:spacing w:before="0"/>
              <w:jc w:val="left"/>
              <w:rPr>
                <w:rFonts w:ascii="Consolas" w:hAnsi="Consolas" w:cs="Consolas"/>
                <w:sz w:val="19"/>
                <w:szCs w:val="19"/>
                <w:lang w:eastAsia="en-US"/>
              </w:rPr>
            </w:pPr>
            <w:r>
              <w:t>Ако дискриминантата е равна на (0) пресмятаме единствения корен на уравнението (</w:t>
            </w:r>
            <w:r>
              <w:rPr>
                <w:rFonts w:ascii="Consolas" w:hAnsi="Consolas" w:cs="Consolas"/>
                <w:sz w:val="19"/>
                <w:szCs w:val="19"/>
                <w:lang w:eastAsia="en-US"/>
              </w:rPr>
              <w:t>((-1) * (b / (2 * a)))</w:t>
            </w:r>
            <w:r>
              <w:t xml:space="preserve">) и го извеждаме на конзолата. В случайте, когато дискриминантата е по-малка от (0) се извежда съобщение </w:t>
            </w:r>
            <w:r>
              <w:rPr>
                <w:lang w:val="en-US"/>
              </w:rPr>
              <w:t>“no roots”.</w:t>
            </w:r>
          </w:p>
        </w:tc>
      </w:tr>
      <w:tr w:rsidR="00140324" w:rsidTr="003C55ED">
        <w:tc>
          <w:tcPr>
            <w:tcW w:w="10773" w:type="dxa"/>
            <w:gridSpan w:val="2"/>
            <w:vAlign w:val="center"/>
          </w:tcPr>
          <w:p w:rsidR="00140324" w:rsidRPr="00140324" w:rsidRDefault="00140324" w:rsidP="003C55ED">
            <w:pPr>
              <w:spacing w:after="120"/>
              <w:jc w:val="left"/>
              <w:rPr>
                <w:b/>
                <w:lang w:val="en-US"/>
              </w:rPr>
            </w:pPr>
            <w:r>
              <w:rPr>
                <w:b/>
                <w:lang w:val="en-US"/>
              </w:rPr>
              <w:t>Time Limit: 0,15 sec.</w:t>
            </w:r>
            <w:bookmarkStart w:id="4" w:name="_GoBack"/>
            <w:bookmarkEnd w:id="4"/>
          </w:p>
        </w:tc>
      </w:tr>
      <w:tr w:rsidR="00473AA8" w:rsidTr="003C55ED">
        <w:tc>
          <w:tcPr>
            <w:tcW w:w="10773" w:type="dxa"/>
            <w:gridSpan w:val="2"/>
            <w:vAlign w:val="center"/>
          </w:tcPr>
          <w:p w:rsidR="00473AA8" w:rsidRPr="004E6C36" w:rsidRDefault="00473AA8" w:rsidP="003C55ED">
            <w:pPr>
              <w:spacing w:after="120"/>
              <w:jc w:val="left"/>
              <w:rPr>
                <w:b/>
              </w:rPr>
            </w:pPr>
            <w:r w:rsidRPr="004E6C36">
              <w:rPr>
                <w:b/>
              </w:rPr>
              <w:t>Решение (сорс код)</w:t>
            </w:r>
          </w:p>
        </w:tc>
      </w:tr>
      <w:tr w:rsidR="00473AA8" w:rsidRPr="00473AA8" w:rsidTr="003C55ED">
        <w:tc>
          <w:tcPr>
            <w:tcW w:w="10773" w:type="dxa"/>
            <w:gridSpan w:val="2"/>
            <w:tcMar>
              <w:top w:w="113" w:type="dxa"/>
              <w:bottom w:w="113" w:type="dxa"/>
            </w:tcMar>
            <w:vAlign w:val="center"/>
          </w:tcPr>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using</w:t>
            </w:r>
            <w:r>
              <w:rPr>
                <w:rFonts w:ascii="Consolas" w:hAnsi="Consolas" w:cs="Consolas"/>
                <w:sz w:val="19"/>
                <w:szCs w:val="19"/>
                <w:lang w:eastAsia="en-US"/>
              </w:rPr>
              <w:t xml:space="preserve"> System;</w:t>
            </w:r>
          </w:p>
          <w:p w:rsidR="00FB4E91" w:rsidRDefault="00FB4E91" w:rsidP="00FB4E91">
            <w:pPr>
              <w:autoSpaceDE w:val="0"/>
              <w:autoSpaceDN w:val="0"/>
              <w:adjustRightInd w:val="0"/>
              <w:spacing w:before="0"/>
              <w:jc w:val="left"/>
              <w:rPr>
                <w:rFonts w:ascii="Consolas" w:hAnsi="Consolas" w:cs="Consolas"/>
                <w:sz w:val="19"/>
                <w:szCs w:val="19"/>
                <w:lang w:eastAsia="en-US"/>
              </w:rPr>
            </w:pP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color w:val="0000FF"/>
                <w:sz w:val="19"/>
                <w:szCs w:val="19"/>
                <w:lang w:eastAsia="en-US"/>
              </w:rPr>
              <w:t>namespace</w:t>
            </w:r>
            <w:r>
              <w:rPr>
                <w:rFonts w:ascii="Consolas" w:hAnsi="Consolas" w:cs="Consolas"/>
                <w:sz w:val="19"/>
                <w:szCs w:val="19"/>
                <w:lang w:eastAsia="en-US"/>
              </w:rPr>
              <w:t xml:space="preserve"> TaskSixQuadraticEquation</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class</w:t>
            </w:r>
            <w:r>
              <w:rPr>
                <w:rFonts w:ascii="Consolas" w:hAnsi="Consolas" w:cs="Consolas"/>
                <w:sz w:val="19"/>
                <w:szCs w:val="19"/>
                <w:lang w:eastAsia="en-US"/>
              </w:rPr>
              <w:t xml:space="preserve"> </w:t>
            </w:r>
            <w:r>
              <w:rPr>
                <w:rFonts w:ascii="Consolas" w:hAnsi="Consolas" w:cs="Consolas"/>
                <w:color w:val="2B91AF"/>
                <w:sz w:val="19"/>
                <w:szCs w:val="19"/>
                <w:lang w:eastAsia="en-US"/>
              </w:rPr>
              <w:t>QuadraticEquation</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static</w:t>
            </w:r>
            <w:r>
              <w:rPr>
                <w:rFonts w:ascii="Consolas" w:hAnsi="Consolas" w:cs="Consolas"/>
                <w:sz w:val="19"/>
                <w:szCs w:val="19"/>
                <w:lang w:eastAsia="en-US"/>
              </w:rPr>
              <w:t xml:space="preserve"> </w:t>
            </w:r>
            <w:r>
              <w:rPr>
                <w:rFonts w:ascii="Consolas" w:hAnsi="Consolas" w:cs="Consolas"/>
                <w:color w:val="0000FF"/>
                <w:sz w:val="19"/>
                <w:szCs w:val="19"/>
                <w:lang w:eastAsia="en-US"/>
              </w:rPr>
              <w:t>void</w:t>
            </w:r>
            <w:r>
              <w:rPr>
                <w:rFonts w:ascii="Consolas" w:hAnsi="Consolas" w:cs="Consolas"/>
                <w:sz w:val="19"/>
                <w:szCs w:val="19"/>
                <w:lang w:eastAsia="en-US"/>
              </w:rPr>
              <w:t xml:space="preserve"> Main(</w:t>
            </w:r>
            <w:r>
              <w:rPr>
                <w:rFonts w:ascii="Consolas" w:hAnsi="Consolas" w:cs="Consolas"/>
                <w:color w:val="0000FF"/>
                <w:sz w:val="19"/>
                <w:szCs w:val="19"/>
                <w:lang w:eastAsia="en-US"/>
              </w:rPr>
              <w:t>string</w:t>
            </w:r>
            <w:r>
              <w:rPr>
                <w:rFonts w:ascii="Consolas" w:hAnsi="Consolas" w:cs="Consolas"/>
                <w:sz w:val="19"/>
                <w:szCs w:val="19"/>
                <w:lang w:eastAsia="en-US"/>
              </w:rPr>
              <w:t>[] args)</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B4E91" w:rsidRDefault="00FB4E91" w:rsidP="00FB4E91">
            <w:pPr>
              <w:autoSpaceDE w:val="0"/>
              <w:autoSpaceDN w:val="0"/>
              <w:adjustRightInd w:val="0"/>
              <w:spacing w:before="0"/>
              <w:jc w:val="left"/>
              <w:rPr>
                <w:rFonts w:ascii="Consolas" w:hAnsi="Consolas" w:cs="Consolas"/>
                <w:sz w:val="19"/>
                <w:szCs w:val="19"/>
                <w:lang w:val="en-US"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double</w:t>
            </w:r>
            <w:r>
              <w:rPr>
                <w:rFonts w:ascii="Consolas" w:hAnsi="Consolas" w:cs="Consolas"/>
                <w:sz w:val="19"/>
                <w:szCs w:val="19"/>
                <w:lang w:eastAsia="en-US"/>
              </w:rPr>
              <w:t xml:space="preserve"> a, b, c, discriminant, root1, root2, x</w:t>
            </w:r>
            <w:r w:rsidR="00B22F78">
              <w:rPr>
                <w:rFonts w:ascii="Consolas" w:hAnsi="Consolas" w:cs="Consolas"/>
                <w:sz w:val="19"/>
                <w:szCs w:val="19"/>
                <w:lang w:eastAsia="en-US"/>
              </w:rPr>
              <w:t>;</w:t>
            </w:r>
          </w:p>
          <w:p w:rsidR="006436C0" w:rsidRPr="006436C0" w:rsidRDefault="006436C0" w:rsidP="00FB4E91">
            <w:pPr>
              <w:autoSpaceDE w:val="0"/>
              <w:autoSpaceDN w:val="0"/>
              <w:adjustRightInd w:val="0"/>
              <w:spacing w:before="0"/>
              <w:jc w:val="left"/>
              <w:rPr>
                <w:rFonts w:ascii="Consolas" w:hAnsi="Consolas" w:cs="Consolas"/>
                <w:sz w:val="19"/>
                <w:szCs w:val="19"/>
                <w:lang w:val="en-US" w:eastAsia="en-US"/>
              </w:rPr>
            </w:pP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a = </w:t>
            </w:r>
            <w:r>
              <w:rPr>
                <w:rFonts w:ascii="Consolas" w:hAnsi="Consolas" w:cs="Consolas"/>
                <w:color w:val="0000FF"/>
                <w:sz w:val="19"/>
                <w:szCs w:val="19"/>
                <w:lang w:eastAsia="en-US"/>
              </w:rPr>
              <w:t>double</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b = </w:t>
            </w:r>
            <w:r>
              <w:rPr>
                <w:rFonts w:ascii="Consolas" w:hAnsi="Consolas" w:cs="Consolas"/>
                <w:color w:val="0000FF"/>
                <w:sz w:val="19"/>
                <w:szCs w:val="19"/>
                <w:lang w:eastAsia="en-US"/>
              </w:rPr>
              <w:t>double</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c = </w:t>
            </w:r>
            <w:r>
              <w:rPr>
                <w:rFonts w:ascii="Consolas" w:hAnsi="Consolas" w:cs="Consolas"/>
                <w:color w:val="0000FF"/>
                <w:sz w:val="19"/>
                <w:szCs w:val="19"/>
                <w:lang w:eastAsia="en-US"/>
              </w:rPr>
              <w:t>double</w:t>
            </w:r>
            <w:r>
              <w:rPr>
                <w:rFonts w:ascii="Consolas" w:hAnsi="Consolas" w:cs="Consolas"/>
                <w:sz w:val="19"/>
                <w:szCs w:val="19"/>
                <w:lang w:eastAsia="en-US"/>
              </w:rPr>
              <w:t>.Parse(</w:t>
            </w:r>
            <w:r>
              <w:rPr>
                <w:rFonts w:ascii="Consolas" w:hAnsi="Consolas" w:cs="Consolas"/>
                <w:color w:val="2B91AF"/>
                <w:sz w:val="19"/>
                <w:szCs w:val="19"/>
                <w:lang w:eastAsia="en-US"/>
              </w:rPr>
              <w:t>Console</w:t>
            </w:r>
            <w:r>
              <w:rPr>
                <w:rFonts w:ascii="Consolas" w:hAnsi="Consolas" w:cs="Consolas"/>
                <w:sz w:val="19"/>
                <w:szCs w:val="19"/>
                <w:lang w:eastAsia="en-US"/>
              </w:rPr>
              <w:t>.ReadLine());</w:t>
            </w:r>
          </w:p>
          <w:p w:rsidR="00FB4E91" w:rsidRDefault="00FB4E91" w:rsidP="00FB4E91">
            <w:pPr>
              <w:autoSpaceDE w:val="0"/>
              <w:autoSpaceDN w:val="0"/>
              <w:adjustRightInd w:val="0"/>
              <w:spacing w:before="0"/>
              <w:jc w:val="left"/>
              <w:rPr>
                <w:rFonts w:ascii="Consolas" w:hAnsi="Consolas" w:cs="Consolas"/>
                <w:sz w:val="19"/>
                <w:szCs w:val="19"/>
                <w:lang w:eastAsia="en-US"/>
              </w:rPr>
            </w:pP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discriminant = ((b * b) - (4 * (a * c)));</w:t>
            </w:r>
          </w:p>
          <w:p w:rsidR="00FB4E91" w:rsidRDefault="00FB4E91" w:rsidP="00FB4E91">
            <w:pPr>
              <w:autoSpaceDE w:val="0"/>
              <w:autoSpaceDN w:val="0"/>
              <w:adjustRightInd w:val="0"/>
              <w:spacing w:before="0"/>
              <w:jc w:val="left"/>
              <w:rPr>
                <w:rFonts w:ascii="Consolas" w:hAnsi="Consolas" w:cs="Consolas"/>
                <w:sz w:val="19"/>
                <w:szCs w:val="19"/>
                <w:lang w:eastAsia="en-US"/>
              </w:rPr>
            </w:pP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 0)</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(discriminant &gt; 0)</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discriminant = </w:t>
            </w:r>
            <w:r>
              <w:rPr>
                <w:rFonts w:ascii="Consolas" w:hAnsi="Consolas" w:cs="Consolas"/>
                <w:color w:val="2B91AF"/>
                <w:sz w:val="19"/>
                <w:szCs w:val="19"/>
                <w:lang w:eastAsia="en-US"/>
              </w:rPr>
              <w:t>Math</w:t>
            </w:r>
            <w:r>
              <w:rPr>
                <w:rFonts w:ascii="Consolas" w:hAnsi="Consolas" w:cs="Consolas"/>
                <w:sz w:val="19"/>
                <w:szCs w:val="19"/>
                <w:lang w:eastAsia="en-US"/>
              </w:rPr>
              <w:t>.Sqrt(discriminant);</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root1 = (((b * (-1)) + discriminant) / (2 * a));</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root2 = (((b * (-1)) - discriminant) / (2 * a));</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 {1}"</w:t>
            </w:r>
            <w:r>
              <w:rPr>
                <w:rFonts w:ascii="Consolas" w:hAnsi="Consolas" w:cs="Consolas"/>
                <w:sz w:val="19"/>
                <w:szCs w:val="19"/>
                <w:lang w:eastAsia="en-US"/>
              </w:rPr>
              <w:t>, root1, root2);</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lastRenderedPageBreak/>
              <w:t xml:space="preserve">                }</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(discriminant == 0)</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x = ((-1) * (b / (2 * a)));</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"{0}"</w:t>
            </w:r>
            <w:r>
              <w:rPr>
                <w:rFonts w:ascii="Consolas" w:hAnsi="Consolas" w:cs="Consolas"/>
                <w:sz w:val="19"/>
                <w:szCs w:val="19"/>
                <w:lang w:eastAsia="en-US"/>
              </w:rPr>
              <w:t>, x);</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(discriminant &lt; 0)</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"no roots"</w:t>
            </w:r>
            <w:r>
              <w:rPr>
                <w:rFonts w:ascii="Consolas" w:hAnsi="Consolas" w:cs="Consolas"/>
                <w:sz w:val="19"/>
                <w:szCs w:val="19"/>
                <w:lang w:eastAsia="en-US"/>
              </w:rPr>
              <w:t>);</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0000FF"/>
                <w:sz w:val="19"/>
                <w:szCs w:val="19"/>
                <w:lang w:eastAsia="en-US"/>
              </w:rPr>
              <w:t>else</w:t>
            </w:r>
            <w:r>
              <w:rPr>
                <w:rFonts w:ascii="Consolas" w:hAnsi="Consolas" w:cs="Consolas"/>
                <w:sz w:val="19"/>
                <w:szCs w:val="19"/>
                <w:lang w:eastAsia="en-US"/>
              </w:rPr>
              <w:t xml:space="preserve"> </w:t>
            </w:r>
            <w:r>
              <w:rPr>
                <w:rFonts w:ascii="Consolas" w:hAnsi="Consolas" w:cs="Consolas"/>
                <w:color w:val="0000FF"/>
                <w:sz w:val="19"/>
                <w:szCs w:val="19"/>
                <w:lang w:eastAsia="en-US"/>
              </w:rPr>
              <w:t>if</w:t>
            </w:r>
            <w:r>
              <w:rPr>
                <w:rFonts w:ascii="Consolas" w:hAnsi="Consolas" w:cs="Consolas"/>
                <w:sz w:val="19"/>
                <w:szCs w:val="19"/>
                <w:lang w:eastAsia="en-US"/>
              </w:rPr>
              <w:t xml:space="preserve"> (a == 0)</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r>
              <w:rPr>
                <w:rFonts w:ascii="Consolas" w:hAnsi="Consolas" w:cs="Consolas"/>
                <w:color w:val="2B91AF"/>
                <w:sz w:val="19"/>
                <w:szCs w:val="19"/>
                <w:lang w:eastAsia="en-US"/>
              </w:rPr>
              <w:t>Console</w:t>
            </w:r>
            <w:r>
              <w:rPr>
                <w:rFonts w:ascii="Consolas" w:hAnsi="Consolas" w:cs="Consolas"/>
                <w:sz w:val="19"/>
                <w:szCs w:val="19"/>
                <w:lang w:eastAsia="en-US"/>
              </w:rPr>
              <w:t>.WriteLine(</w:t>
            </w:r>
            <w:r>
              <w:rPr>
                <w:rFonts w:ascii="Consolas" w:hAnsi="Consolas" w:cs="Consolas"/>
                <w:color w:val="A31515"/>
                <w:sz w:val="19"/>
                <w:szCs w:val="19"/>
                <w:lang w:eastAsia="en-US"/>
              </w:rPr>
              <w:t>"Equation is linear."</w:t>
            </w:r>
            <w:r>
              <w:rPr>
                <w:rFonts w:ascii="Consolas" w:hAnsi="Consolas" w:cs="Consolas"/>
                <w:sz w:val="19"/>
                <w:szCs w:val="19"/>
                <w:lang w:eastAsia="en-US"/>
              </w:rPr>
              <w:t>);</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FB4E91" w:rsidRDefault="00FB4E91" w:rsidP="00FB4E91">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 xml:space="preserve">    }</w:t>
            </w:r>
          </w:p>
          <w:p w:rsidR="00473AA8" w:rsidRPr="00481C5C" w:rsidRDefault="00FB4E91" w:rsidP="00C839F4">
            <w:pPr>
              <w:autoSpaceDE w:val="0"/>
              <w:autoSpaceDN w:val="0"/>
              <w:adjustRightInd w:val="0"/>
              <w:spacing w:before="0"/>
              <w:jc w:val="left"/>
              <w:rPr>
                <w:rFonts w:ascii="Consolas" w:hAnsi="Consolas" w:cs="Consolas"/>
                <w:sz w:val="19"/>
                <w:szCs w:val="19"/>
                <w:lang w:eastAsia="en-US"/>
              </w:rPr>
            </w:pPr>
            <w:r>
              <w:rPr>
                <w:rFonts w:ascii="Consolas" w:hAnsi="Consolas" w:cs="Consolas"/>
                <w:sz w:val="19"/>
                <w:szCs w:val="19"/>
                <w:lang w:eastAsia="en-US"/>
              </w:rPr>
              <w:t>}</w:t>
            </w:r>
          </w:p>
        </w:tc>
      </w:tr>
      <w:tr w:rsidR="00473AA8" w:rsidTr="003C55ED">
        <w:tc>
          <w:tcPr>
            <w:tcW w:w="10773" w:type="dxa"/>
            <w:gridSpan w:val="2"/>
            <w:vAlign w:val="center"/>
          </w:tcPr>
          <w:p w:rsidR="00473AA8" w:rsidRPr="004E6C36" w:rsidRDefault="002B5D4C" w:rsidP="00473AA8">
            <w:pPr>
              <w:spacing w:after="120"/>
              <w:jc w:val="left"/>
              <w:rPr>
                <w:b/>
              </w:rPr>
            </w:pPr>
            <w:r>
              <w:rPr>
                <w:b/>
              </w:rPr>
              <w:lastRenderedPageBreak/>
              <w:t>Тестове</w:t>
            </w:r>
          </w:p>
          <w:p w:rsidR="00473AA8" w:rsidRPr="00D84EC5" w:rsidRDefault="00D84EC5" w:rsidP="000A7EB7">
            <w:pPr>
              <w:spacing w:after="120"/>
              <w:jc w:val="left"/>
              <w:rPr>
                <w:b/>
              </w:rPr>
            </w:pPr>
            <w:r>
              <w:t>Провеждат се тестове за граничните случай, с отрицателни, положителни стойности за коефициентите на уравнението. Също така се тества и с дробни числа с положителен и отрицателен знак.</w:t>
            </w:r>
          </w:p>
        </w:tc>
      </w:tr>
      <w:tr w:rsidR="00E833FC" w:rsidTr="003C55ED">
        <w:tc>
          <w:tcPr>
            <w:tcW w:w="5387" w:type="dxa"/>
            <w:vAlign w:val="center"/>
          </w:tcPr>
          <w:p w:rsidR="00473AA8" w:rsidRPr="004E6C36" w:rsidRDefault="00473AA8" w:rsidP="003C55ED">
            <w:pPr>
              <w:spacing w:after="120"/>
              <w:jc w:val="left"/>
              <w:rPr>
                <w:b/>
              </w:rPr>
            </w:pPr>
            <w:r>
              <w:rPr>
                <w:b/>
              </w:rPr>
              <w:t>Вход</w:t>
            </w:r>
          </w:p>
        </w:tc>
        <w:tc>
          <w:tcPr>
            <w:tcW w:w="5386" w:type="dxa"/>
            <w:vAlign w:val="center"/>
          </w:tcPr>
          <w:p w:rsidR="00473AA8" w:rsidRPr="004E6C36" w:rsidRDefault="00473AA8" w:rsidP="003C55ED">
            <w:pPr>
              <w:spacing w:after="120"/>
              <w:jc w:val="left"/>
              <w:rPr>
                <w:b/>
              </w:rPr>
            </w:pPr>
            <w:r>
              <w:rPr>
                <w:b/>
              </w:rPr>
              <w:t>Изход</w:t>
            </w:r>
          </w:p>
        </w:tc>
      </w:tr>
      <w:tr w:rsidR="00E833FC" w:rsidRPr="00F73CEF" w:rsidTr="00EB7BD8">
        <w:tc>
          <w:tcPr>
            <w:tcW w:w="5387" w:type="dxa"/>
          </w:tcPr>
          <w:p w:rsidR="00A433F1" w:rsidRDefault="001E228F" w:rsidP="00A45DAB">
            <w:pPr>
              <w:spacing w:after="120"/>
              <w:jc w:val="left"/>
              <w:rPr>
                <w:rFonts w:ascii="Consolas" w:hAnsi="Consolas" w:cs="Consolas"/>
                <w:noProof/>
              </w:rPr>
            </w:pPr>
            <w:r>
              <w:rPr>
                <w:rFonts w:ascii="Consolas" w:hAnsi="Consolas" w:cs="Consolas"/>
                <w:noProof/>
              </w:rPr>
              <w:t>1</w:t>
            </w:r>
          </w:p>
          <w:p w:rsidR="001E228F" w:rsidRDefault="001E228F" w:rsidP="00A45DAB">
            <w:pPr>
              <w:spacing w:after="120"/>
              <w:jc w:val="left"/>
              <w:rPr>
                <w:rFonts w:ascii="Consolas" w:hAnsi="Consolas" w:cs="Consolas"/>
                <w:noProof/>
              </w:rPr>
            </w:pPr>
            <w:r>
              <w:rPr>
                <w:rFonts w:ascii="Consolas" w:hAnsi="Consolas" w:cs="Consolas"/>
                <w:noProof/>
              </w:rPr>
              <w:t>4</w:t>
            </w:r>
          </w:p>
          <w:p w:rsidR="001E228F" w:rsidRPr="00A45DAB" w:rsidRDefault="001E228F" w:rsidP="00A45DAB">
            <w:pPr>
              <w:spacing w:after="120"/>
              <w:jc w:val="left"/>
              <w:rPr>
                <w:rFonts w:ascii="Consolas" w:hAnsi="Consolas" w:cs="Consolas"/>
                <w:noProof/>
              </w:rPr>
            </w:pPr>
            <w:r>
              <w:rPr>
                <w:rFonts w:ascii="Consolas" w:hAnsi="Consolas" w:cs="Consolas"/>
                <w:noProof/>
              </w:rPr>
              <w:t>4</w:t>
            </w:r>
          </w:p>
        </w:tc>
        <w:tc>
          <w:tcPr>
            <w:tcW w:w="5386" w:type="dxa"/>
          </w:tcPr>
          <w:p w:rsidR="00473AA8" w:rsidRPr="00F73CEF" w:rsidRDefault="001E228F" w:rsidP="00EB7BD8">
            <w:pPr>
              <w:spacing w:after="120"/>
              <w:jc w:val="left"/>
              <w:rPr>
                <w:rFonts w:ascii="Consolas" w:hAnsi="Consolas" w:cs="Consolas"/>
                <w:noProof/>
              </w:rPr>
            </w:pPr>
            <w:r>
              <w:rPr>
                <w:rFonts w:ascii="Consolas" w:hAnsi="Consolas" w:cs="Consolas"/>
                <w:noProof/>
              </w:rPr>
              <w:t>-2</w:t>
            </w:r>
          </w:p>
        </w:tc>
      </w:tr>
      <w:tr w:rsidR="00E833FC" w:rsidTr="003C55ED">
        <w:tc>
          <w:tcPr>
            <w:tcW w:w="5387" w:type="dxa"/>
            <w:vAlign w:val="center"/>
          </w:tcPr>
          <w:p w:rsidR="00EB7BD8" w:rsidRPr="004E6C36" w:rsidRDefault="00EB7BD8" w:rsidP="003C55ED">
            <w:pPr>
              <w:spacing w:after="120"/>
              <w:jc w:val="left"/>
              <w:rPr>
                <w:b/>
              </w:rPr>
            </w:pPr>
            <w:r>
              <w:rPr>
                <w:b/>
              </w:rPr>
              <w:t>Вход</w:t>
            </w:r>
          </w:p>
        </w:tc>
        <w:tc>
          <w:tcPr>
            <w:tcW w:w="5386" w:type="dxa"/>
            <w:vAlign w:val="center"/>
          </w:tcPr>
          <w:p w:rsidR="00EB7BD8" w:rsidRPr="004E6C36" w:rsidRDefault="00EB7BD8" w:rsidP="003C55ED">
            <w:pPr>
              <w:spacing w:after="120"/>
              <w:jc w:val="left"/>
              <w:rPr>
                <w:b/>
              </w:rPr>
            </w:pPr>
            <w:r>
              <w:rPr>
                <w:b/>
              </w:rPr>
              <w:t>Изход</w:t>
            </w:r>
          </w:p>
        </w:tc>
      </w:tr>
      <w:tr w:rsidR="00E833FC" w:rsidRPr="00F73CEF" w:rsidTr="003C55ED">
        <w:tc>
          <w:tcPr>
            <w:tcW w:w="5387" w:type="dxa"/>
          </w:tcPr>
          <w:p w:rsidR="001E52B6" w:rsidRDefault="00E3081D" w:rsidP="003C55ED">
            <w:pPr>
              <w:spacing w:after="120"/>
              <w:jc w:val="left"/>
              <w:rPr>
                <w:rFonts w:ascii="Consolas" w:hAnsi="Consolas" w:cs="Consolas"/>
                <w:noProof/>
              </w:rPr>
            </w:pPr>
            <w:r>
              <w:rPr>
                <w:rFonts w:ascii="Consolas" w:hAnsi="Consolas" w:cs="Consolas"/>
                <w:noProof/>
              </w:rPr>
              <w:t>-1</w:t>
            </w:r>
          </w:p>
          <w:p w:rsidR="00E3081D" w:rsidRDefault="00E3081D" w:rsidP="003C55ED">
            <w:pPr>
              <w:spacing w:after="120"/>
              <w:jc w:val="left"/>
              <w:rPr>
                <w:rFonts w:ascii="Consolas" w:hAnsi="Consolas" w:cs="Consolas"/>
                <w:noProof/>
              </w:rPr>
            </w:pPr>
            <w:r>
              <w:rPr>
                <w:rFonts w:ascii="Consolas" w:hAnsi="Consolas" w:cs="Consolas"/>
                <w:noProof/>
              </w:rPr>
              <w:t>-2</w:t>
            </w:r>
          </w:p>
          <w:p w:rsidR="00E3081D" w:rsidRPr="004617E7" w:rsidRDefault="00E3081D" w:rsidP="003C55ED">
            <w:pPr>
              <w:spacing w:after="120"/>
              <w:jc w:val="left"/>
              <w:rPr>
                <w:rFonts w:ascii="Consolas" w:hAnsi="Consolas" w:cs="Consolas"/>
                <w:noProof/>
              </w:rPr>
            </w:pPr>
            <w:r>
              <w:rPr>
                <w:rFonts w:ascii="Consolas" w:hAnsi="Consolas" w:cs="Consolas"/>
                <w:noProof/>
              </w:rPr>
              <w:t>3</w:t>
            </w:r>
          </w:p>
        </w:tc>
        <w:tc>
          <w:tcPr>
            <w:tcW w:w="5386" w:type="dxa"/>
          </w:tcPr>
          <w:p w:rsidR="00EB7BD8" w:rsidRPr="00F73CEF" w:rsidRDefault="00E3081D" w:rsidP="000E3A9A">
            <w:pPr>
              <w:spacing w:after="120"/>
              <w:jc w:val="left"/>
              <w:rPr>
                <w:rFonts w:ascii="Consolas" w:hAnsi="Consolas" w:cs="Consolas"/>
                <w:noProof/>
              </w:rPr>
            </w:pPr>
            <w:r>
              <w:rPr>
                <w:rFonts w:ascii="Consolas" w:hAnsi="Consolas" w:cs="Consolas"/>
                <w:noProof/>
              </w:rPr>
              <w:t>-3 1</w:t>
            </w:r>
          </w:p>
        </w:tc>
      </w:tr>
      <w:tr w:rsidR="00461704" w:rsidRPr="00F73CEF" w:rsidTr="00F17D07">
        <w:tc>
          <w:tcPr>
            <w:tcW w:w="5387" w:type="dxa"/>
            <w:vAlign w:val="center"/>
          </w:tcPr>
          <w:p w:rsidR="00461704" w:rsidRPr="004E6C36" w:rsidRDefault="00461704" w:rsidP="007F670A">
            <w:pPr>
              <w:spacing w:after="120"/>
              <w:jc w:val="left"/>
              <w:rPr>
                <w:b/>
              </w:rPr>
            </w:pPr>
            <w:r>
              <w:rPr>
                <w:b/>
              </w:rPr>
              <w:t>Вход</w:t>
            </w:r>
          </w:p>
        </w:tc>
        <w:tc>
          <w:tcPr>
            <w:tcW w:w="5386" w:type="dxa"/>
            <w:vAlign w:val="center"/>
          </w:tcPr>
          <w:p w:rsidR="00461704" w:rsidRPr="004E6C36" w:rsidRDefault="00461704" w:rsidP="007F670A">
            <w:pPr>
              <w:spacing w:after="120"/>
              <w:jc w:val="left"/>
              <w:rPr>
                <w:b/>
              </w:rPr>
            </w:pPr>
            <w:r>
              <w:rPr>
                <w:b/>
              </w:rPr>
              <w:t>Изход</w:t>
            </w:r>
          </w:p>
        </w:tc>
      </w:tr>
      <w:tr w:rsidR="00461704" w:rsidRPr="00F73CEF" w:rsidTr="00F17D07">
        <w:tc>
          <w:tcPr>
            <w:tcW w:w="5387" w:type="dxa"/>
          </w:tcPr>
          <w:p w:rsidR="00184934" w:rsidRDefault="00AE17D2" w:rsidP="007F670A">
            <w:pPr>
              <w:spacing w:after="120"/>
              <w:jc w:val="left"/>
              <w:rPr>
                <w:rFonts w:ascii="Consolas" w:hAnsi="Consolas" w:cs="Consolas"/>
                <w:noProof/>
              </w:rPr>
            </w:pPr>
            <w:r>
              <w:rPr>
                <w:rFonts w:ascii="Consolas" w:hAnsi="Consolas" w:cs="Consolas"/>
                <w:noProof/>
              </w:rPr>
              <w:t>5</w:t>
            </w:r>
          </w:p>
          <w:p w:rsidR="00AE17D2" w:rsidRDefault="00AE17D2" w:rsidP="007F670A">
            <w:pPr>
              <w:spacing w:after="120"/>
              <w:jc w:val="left"/>
              <w:rPr>
                <w:rFonts w:ascii="Consolas" w:hAnsi="Consolas" w:cs="Consolas"/>
                <w:noProof/>
              </w:rPr>
            </w:pPr>
            <w:r>
              <w:rPr>
                <w:rFonts w:ascii="Consolas" w:hAnsi="Consolas" w:cs="Consolas"/>
                <w:noProof/>
              </w:rPr>
              <w:t>-2</w:t>
            </w:r>
          </w:p>
          <w:p w:rsidR="00AE17D2" w:rsidRPr="004617E7" w:rsidRDefault="00AE17D2" w:rsidP="007F670A">
            <w:pPr>
              <w:spacing w:after="120"/>
              <w:jc w:val="left"/>
              <w:rPr>
                <w:rFonts w:ascii="Consolas" w:hAnsi="Consolas" w:cs="Consolas"/>
                <w:noProof/>
              </w:rPr>
            </w:pPr>
            <w:r>
              <w:rPr>
                <w:rFonts w:ascii="Consolas" w:hAnsi="Consolas" w:cs="Consolas"/>
                <w:noProof/>
              </w:rPr>
              <w:t>10</w:t>
            </w:r>
          </w:p>
        </w:tc>
        <w:tc>
          <w:tcPr>
            <w:tcW w:w="5386" w:type="dxa"/>
          </w:tcPr>
          <w:p w:rsidR="00461704" w:rsidRPr="00AE17D2" w:rsidRDefault="00AE17D2" w:rsidP="007F670A">
            <w:pPr>
              <w:spacing w:after="120"/>
              <w:jc w:val="left"/>
              <w:rPr>
                <w:rFonts w:ascii="Consolas" w:hAnsi="Consolas" w:cs="Consolas"/>
                <w:noProof/>
                <w:lang w:val="en-US"/>
              </w:rPr>
            </w:pPr>
            <w:r>
              <w:rPr>
                <w:rFonts w:ascii="Consolas" w:hAnsi="Consolas" w:cs="Consolas"/>
                <w:noProof/>
                <w:lang w:val="en-US"/>
              </w:rPr>
              <w:t>no roots</w:t>
            </w:r>
          </w:p>
        </w:tc>
      </w:tr>
      <w:tr w:rsidR="00461704" w:rsidRPr="00F73CEF" w:rsidTr="00997AF8">
        <w:tc>
          <w:tcPr>
            <w:tcW w:w="5387" w:type="dxa"/>
            <w:vAlign w:val="center"/>
          </w:tcPr>
          <w:p w:rsidR="00461704" w:rsidRPr="004E6C36" w:rsidRDefault="00461704" w:rsidP="007F670A">
            <w:pPr>
              <w:spacing w:after="120"/>
              <w:jc w:val="left"/>
              <w:rPr>
                <w:b/>
              </w:rPr>
            </w:pPr>
            <w:r>
              <w:rPr>
                <w:b/>
              </w:rPr>
              <w:t>Вход</w:t>
            </w:r>
          </w:p>
        </w:tc>
        <w:tc>
          <w:tcPr>
            <w:tcW w:w="5386" w:type="dxa"/>
            <w:vAlign w:val="center"/>
          </w:tcPr>
          <w:p w:rsidR="00461704" w:rsidRPr="004E6C36" w:rsidRDefault="00461704" w:rsidP="007F670A">
            <w:pPr>
              <w:spacing w:after="120"/>
              <w:jc w:val="left"/>
              <w:rPr>
                <w:b/>
              </w:rPr>
            </w:pPr>
            <w:r>
              <w:rPr>
                <w:b/>
              </w:rPr>
              <w:t>Изход</w:t>
            </w:r>
          </w:p>
        </w:tc>
      </w:tr>
      <w:tr w:rsidR="00461704" w:rsidRPr="00F73CEF" w:rsidTr="00997AF8">
        <w:tc>
          <w:tcPr>
            <w:tcW w:w="5387" w:type="dxa"/>
          </w:tcPr>
          <w:p w:rsidR="00F12858" w:rsidRDefault="00A45DAB" w:rsidP="00346944">
            <w:pPr>
              <w:spacing w:after="120"/>
              <w:jc w:val="left"/>
              <w:rPr>
                <w:rFonts w:ascii="Consolas" w:hAnsi="Consolas" w:cs="Consolas"/>
                <w:noProof/>
                <w:lang w:val="en-US"/>
              </w:rPr>
            </w:pPr>
            <w:r>
              <w:rPr>
                <w:rFonts w:ascii="Consolas" w:hAnsi="Consolas" w:cs="Consolas"/>
                <w:noProof/>
              </w:rPr>
              <w:t>3</w:t>
            </w:r>
          </w:p>
          <w:p w:rsidR="00AE17D2" w:rsidRDefault="00AE17D2" w:rsidP="00346944">
            <w:pPr>
              <w:spacing w:after="120"/>
              <w:jc w:val="left"/>
              <w:rPr>
                <w:rFonts w:ascii="Consolas" w:hAnsi="Consolas" w:cs="Consolas"/>
                <w:noProof/>
                <w:lang w:val="en-US"/>
              </w:rPr>
            </w:pPr>
            <w:r>
              <w:rPr>
                <w:rFonts w:ascii="Consolas" w:hAnsi="Consolas" w:cs="Consolas"/>
                <w:noProof/>
                <w:lang w:val="en-US"/>
              </w:rPr>
              <w:t>2</w:t>
            </w:r>
          </w:p>
          <w:p w:rsidR="00AE17D2" w:rsidRPr="00AE17D2" w:rsidRDefault="00AE17D2" w:rsidP="00346944">
            <w:pPr>
              <w:spacing w:after="120"/>
              <w:jc w:val="left"/>
              <w:rPr>
                <w:rFonts w:ascii="Consolas" w:hAnsi="Consolas" w:cs="Consolas"/>
                <w:noProof/>
                <w:lang w:val="en-US"/>
              </w:rPr>
            </w:pPr>
            <w:r>
              <w:rPr>
                <w:rFonts w:ascii="Consolas" w:hAnsi="Consolas" w:cs="Consolas"/>
                <w:noProof/>
                <w:lang w:val="en-US"/>
              </w:rPr>
              <w:t>-4</w:t>
            </w:r>
          </w:p>
        </w:tc>
        <w:tc>
          <w:tcPr>
            <w:tcW w:w="5386" w:type="dxa"/>
          </w:tcPr>
          <w:p w:rsidR="00F12858" w:rsidRPr="00AE17D2" w:rsidRDefault="00AE17D2" w:rsidP="007F670A">
            <w:pPr>
              <w:spacing w:after="120"/>
              <w:jc w:val="left"/>
              <w:rPr>
                <w:rFonts w:ascii="Consolas" w:hAnsi="Consolas" w:cs="Consolas"/>
                <w:noProof/>
                <w:lang w:val="en-US"/>
              </w:rPr>
            </w:pPr>
            <w:r w:rsidRPr="00AE17D2">
              <w:rPr>
                <w:rFonts w:ascii="Consolas" w:hAnsi="Consolas" w:cs="Consolas"/>
                <w:noProof/>
                <w:lang w:val="en-US"/>
              </w:rPr>
              <w:t>0,86851709182133 -1,535183758488</w:t>
            </w:r>
          </w:p>
        </w:tc>
      </w:tr>
      <w:tr w:rsidR="00635D17" w:rsidRPr="00F73CEF" w:rsidTr="0075670B">
        <w:tc>
          <w:tcPr>
            <w:tcW w:w="5387" w:type="dxa"/>
            <w:vAlign w:val="center"/>
          </w:tcPr>
          <w:p w:rsidR="00635D17" w:rsidRPr="004E6C36" w:rsidRDefault="00635D17" w:rsidP="007F670A">
            <w:pPr>
              <w:spacing w:after="120"/>
              <w:jc w:val="left"/>
              <w:rPr>
                <w:b/>
              </w:rPr>
            </w:pPr>
            <w:r>
              <w:rPr>
                <w:b/>
              </w:rPr>
              <w:t>Вход</w:t>
            </w:r>
          </w:p>
        </w:tc>
        <w:tc>
          <w:tcPr>
            <w:tcW w:w="5386" w:type="dxa"/>
            <w:vAlign w:val="center"/>
          </w:tcPr>
          <w:p w:rsidR="00635D17" w:rsidRPr="004E6C36" w:rsidRDefault="00635D17" w:rsidP="007F670A">
            <w:pPr>
              <w:spacing w:after="120"/>
              <w:jc w:val="left"/>
              <w:rPr>
                <w:b/>
              </w:rPr>
            </w:pPr>
            <w:r>
              <w:rPr>
                <w:b/>
              </w:rPr>
              <w:t>Изход</w:t>
            </w:r>
          </w:p>
        </w:tc>
      </w:tr>
      <w:tr w:rsidR="00635D17" w:rsidRPr="00F73CEF" w:rsidTr="0075670B">
        <w:tc>
          <w:tcPr>
            <w:tcW w:w="5387" w:type="dxa"/>
          </w:tcPr>
          <w:p w:rsidR="00F2084A" w:rsidRDefault="00AE17D2" w:rsidP="007F670A">
            <w:pPr>
              <w:spacing w:after="120"/>
              <w:jc w:val="left"/>
              <w:rPr>
                <w:rFonts w:ascii="Consolas" w:hAnsi="Consolas" w:cs="Consolas"/>
                <w:noProof/>
                <w:lang w:val="en-US"/>
              </w:rPr>
            </w:pPr>
            <w:r>
              <w:rPr>
                <w:rFonts w:ascii="Consolas" w:hAnsi="Consolas" w:cs="Consolas"/>
                <w:noProof/>
                <w:lang w:val="en-US"/>
              </w:rPr>
              <w:t>1,4</w:t>
            </w:r>
          </w:p>
          <w:p w:rsidR="00AE17D2" w:rsidRDefault="00AE17D2" w:rsidP="007F670A">
            <w:pPr>
              <w:spacing w:after="120"/>
              <w:jc w:val="left"/>
              <w:rPr>
                <w:rFonts w:ascii="Consolas" w:hAnsi="Consolas" w:cs="Consolas"/>
                <w:noProof/>
                <w:lang w:val="en-US"/>
              </w:rPr>
            </w:pPr>
            <w:r>
              <w:rPr>
                <w:rFonts w:ascii="Consolas" w:hAnsi="Consolas" w:cs="Consolas"/>
                <w:noProof/>
                <w:lang w:val="en-US"/>
              </w:rPr>
              <w:t>2,6</w:t>
            </w:r>
          </w:p>
          <w:p w:rsidR="00AE17D2" w:rsidRPr="00AE17D2" w:rsidRDefault="00AE17D2" w:rsidP="007F670A">
            <w:pPr>
              <w:spacing w:after="120"/>
              <w:jc w:val="left"/>
              <w:rPr>
                <w:rFonts w:ascii="Consolas" w:hAnsi="Consolas" w:cs="Consolas"/>
                <w:noProof/>
                <w:lang w:val="en-US"/>
              </w:rPr>
            </w:pPr>
            <w:r>
              <w:rPr>
                <w:rFonts w:ascii="Consolas" w:hAnsi="Consolas" w:cs="Consolas"/>
                <w:noProof/>
                <w:lang w:val="en-US"/>
              </w:rPr>
              <w:t>39</w:t>
            </w:r>
          </w:p>
        </w:tc>
        <w:tc>
          <w:tcPr>
            <w:tcW w:w="5386" w:type="dxa"/>
          </w:tcPr>
          <w:p w:rsidR="00635D17" w:rsidRPr="00AE17D2" w:rsidRDefault="00AE17D2" w:rsidP="007F670A">
            <w:pPr>
              <w:spacing w:after="120"/>
              <w:jc w:val="left"/>
              <w:rPr>
                <w:rFonts w:ascii="Consolas" w:hAnsi="Consolas" w:cs="Consolas"/>
                <w:noProof/>
                <w:lang w:val="en-US"/>
              </w:rPr>
            </w:pPr>
            <w:r>
              <w:rPr>
                <w:rFonts w:ascii="Consolas" w:hAnsi="Consolas" w:cs="Consolas"/>
                <w:noProof/>
                <w:lang w:val="en-US"/>
              </w:rPr>
              <w:t>no roots</w:t>
            </w:r>
          </w:p>
        </w:tc>
      </w:tr>
      <w:tr w:rsidR="00DF50D1" w:rsidRPr="00F73CEF" w:rsidTr="00811085">
        <w:tc>
          <w:tcPr>
            <w:tcW w:w="5387" w:type="dxa"/>
            <w:vAlign w:val="center"/>
          </w:tcPr>
          <w:p w:rsidR="00DF50D1" w:rsidRPr="004E6C36" w:rsidRDefault="00DF50D1" w:rsidP="007F670A">
            <w:pPr>
              <w:spacing w:after="120"/>
              <w:jc w:val="left"/>
              <w:rPr>
                <w:b/>
              </w:rPr>
            </w:pPr>
            <w:r>
              <w:rPr>
                <w:b/>
              </w:rPr>
              <w:t>Вход</w:t>
            </w:r>
          </w:p>
        </w:tc>
        <w:tc>
          <w:tcPr>
            <w:tcW w:w="5386" w:type="dxa"/>
            <w:vAlign w:val="center"/>
          </w:tcPr>
          <w:p w:rsidR="00DF50D1" w:rsidRPr="004E6C36" w:rsidRDefault="00DF50D1" w:rsidP="007F670A">
            <w:pPr>
              <w:spacing w:after="120"/>
              <w:jc w:val="left"/>
              <w:rPr>
                <w:b/>
              </w:rPr>
            </w:pPr>
            <w:r>
              <w:rPr>
                <w:b/>
              </w:rPr>
              <w:t>Изход</w:t>
            </w:r>
          </w:p>
        </w:tc>
      </w:tr>
      <w:tr w:rsidR="00DF50D1" w:rsidRPr="00F73CEF" w:rsidTr="00811085">
        <w:tc>
          <w:tcPr>
            <w:tcW w:w="5387" w:type="dxa"/>
          </w:tcPr>
          <w:p w:rsidR="00603928" w:rsidRDefault="00267959" w:rsidP="007F670A">
            <w:pPr>
              <w:spacing w:after="120"/>
              <w:jc w:val="left"/>
              <w:rPr>
                <w:rFonts w:ascii="Consolas" w:hAnsi="Consolas" w:cs="Consolas"/>
                <w:noProof/>
                <w:lang w:val="en-US"/>
              </w:rPr>
            </w:pPr>
            <w:r>
              <w:rPr>
                <w:rFonts w:ascii="Consolas" w:hAnsi="Consolas" w:cs="Consolas"/>
                <w:noProof/>
                <w:lang w:val="en-US"/>
              </w:rPr>
              <w:t>-2,3</w:t>
            </w:r>
          </w:p>
          <w:p w:rsidR="00267959" w:rsidRDefault="00267959" w:rsidP="007F670A">
            <w:pPr>
              <w:spacing w:after="120"/>
              <w:jc w:val="left"/>
              <w:rPr>
                <w:rFonts w:ascii="Consolas" w:hAnsi="Consolas" w:cs="Consolas"/>
                <w:noProof/>
                <w:lang w:val="en-US"/>
              </w:rPr>
            </w:pPr>
            <w:r>
              <w:rPr>
                <w:rFonts w:ascii="Consolas" w:hAnsi="Consolas" w:cs="Consolas"/>
                <w:noProof/>
                <w:lang w:val="en-US"/>
              </w:rPr>
              <w:t>4</w:t>
            </w:r>
          </w:p>
          <w:p w:rsidR="00267959" w:rsidRPr="00267959" w:rsidRDefault="00267959" w:rsidP="007F670A">
            <w:pPr>
              <w:spacing w:after="120"/>
              <w:jc w:val="left"/>
              <w:rPr>
                <w:rFonts w:ascii="Consolas" w:hAnsi="Consolas" w:cs="Consolas"/>
                <w:noProof/>
                <w:lang w:val="en-US"/>
              </w:rPr>
            </w:pPr>
            <w:r>
              <w:rPr>
                <w:rFonts w:ascii="Consolas" w:hAnsi="Consolas" w:cs="Consolas"/>
                <w:noProof/>
                <w:lang w:val="en-US"/>
              </w:rPr>
              <w:lastRenderedPageBreak/>
              <w:t>7</w:t>
            </w:r>
          </w:p>
        </w:tc>
        <w:tc>
          <w:tcPr>
            <w:tcW w:w="5386" w:type="dxa"/>
          </w:tcPr>
          <w:p w:rsidR="00E05A13" w:rsidRPr="00F73CEF" w:rsidRDefault="00267959" w:rsidP="007F670A">
            <w:pPr>
              <w:spacing w:after="120"/>
              <w:jc w:val="left"/>
              <w:rPr>
                <w:rFonts w:ascii="Consolas" w:hAnsi="Consolas" w:cs="Consolas"/>
                <w:noProof/>
              </w:rPr>
            </w:pPr>
            <w:r w:rsidRPr="00267959">
              <w:rPr>
                <w:rFonts w:ascii="Consolas" w:hAnsi="Consolas" w:cs="Consolas"/>
                <w:noProof/>
              </w:rPr>
              <w:lastRenderedPageBreak/>
              <w:t>-1,07969667577912 2,81882711056173</w:t>
            </w:r>
          </w:p>
        </w:tc>
      </w:tr>
      <w:tr w:rsidR="00A87523" w:rsidRPr="00F73CEF" w:rsidTr="002D0455">
        <w:tc>
          <w:tcPr>
            <w:tcW w:w="5387" w:type="dxa"/>
            <w:vAlign w:val="center"/>
          </w:tcPr>
          <w:p w:rsidR="00A87523" w:rsidRPr="004E6C36" w:rsidRDefault="00A87523" w:rsidP="007F670A">
            <w:pPr>
              <w:spacing w:after="120"/>
              <w:jc w:val="left"/>
              <w:rPr>
                <w:b/>
              </w:rPr>
            </w:pPr>
            <w:r>
              <w:rPr>
                <w:b/>
              </w:rPr>
              <w:lastRenderedPageBreak/>
              <w:t>Вход</w:t>
            </w:r>
          </w:p>
        </w:tc>
        <w:tc>
          <w:tcPr>
            <w:tcW w:w="5386" w:type="dxa"/>
            <w:vAlign w:val="center"/>
          </w:tcPr>
          <w:p w:rsidR="00A87523" w:rsidRPr="004E6C36" w:rsidRDefault="00A87523" w:rsidP="007F670A">
            <w:pPr>
              <w:spacing w:after="120"/>
              <w:jc w:val="left"/>
              <w:rPr>
                <w:b/>
              </w:rPr>
            </w:pPr>
            <w:r>
              <w:rPr>
                <w:b/>
              </w:rPr>
              <w:t>Изход</w:t>
            </w:r>
          </w:p>
        </w:tc>
      </w:tr>
      <w:tr w:rsidR="00A87523" w:rsidRPr="00F73CEF" w:rsidTr="002D0455">
        <w:tc>
          <w:tcPr>
            <w:tcW w:w="5387" w:type="dxa"/>
          </w:tcPr>
          <w:p w:rsidR="00A87523" w:rsidRDefault="00D21E5D" w:rsidP="004D6A65">
            <w:pPr>
              <w:spacing w:after="120"/>
              <w:jc w:val="left"/>
              <w:rPr>
                <w:rFonts w:ascii="Consolas" w:hAnsi="Consolas" w:cs="Consolas"/>
                <w:noProof/>
                <w:lang w:val="en-US"/>
              </w:rPr>
            </w:pPr>
            <w:r>
              <w:rPr>
                <w:rFonts w:ascii="Consolas" w:hAnsi="Consolas" w:cs="Consolas"/>
                <w:noProof/>
                <w:lang w:val="en-US"/>
              </w:rPr>
              <w:t>-2</w:t>
            </w:r>
          </w:p>
          <w:p w:rsidR="00D21E5D" w:rsidRDefault="00D21E5D" w:rsidP="004D6A65">
            <w:pPr>
              <w:spacing w:after="120"/>
              <w:jc w:val="left"/>
              <w:rPr>
                <w:rFonts w:ascii="Consolas" w:hAnsi="Consolas" w:cs="Consolas"/>
                <w:noProof/>
                <w:lang w:val="en-US"/>
              </w:rPr>
            </w:pPr>
            <w:r>
              <w:rPr>
                <w:rFonts w:ascii="Consolas" w:hAnsi="Consolas" w:cs="Consolas"/>
                <w:noProof/>
                <w:lang w:val="en-US"/>
              </w:rPr>
              <w:t>3,7</w:t>
            </w:r>
          </w:p>
          <w:p w:rsidR="00D21E5D" w:rsidRPr="00D21E5D" w:rsidRDefault="00D21E5D" w:rsidP="004D6A65">
            <w:pPr>
              <w:spacing w:after="120"/>
              <w:jc w:val="left"/>
              <w:rPr>
                <w:rFonts w:ascii="Consolas" w:hAnsi="Consolas" w:cs="Consolas"/>
                <w:noProof/>
                <w:lang w:val="en-US"/>
              </w:rPr>
            </w:pPr>
            <w:r>
              <w:rPr>
                <w:rFonts w:ascii="Consolas" w:hAnsi="Consolas" w:cs="Consolas"/>
                <w:noProof/>
                <w:lang w:val="en-US"/>
              </w:rPr>
              <w:t>70</w:t>
            </w:r>
          </w:p>
        </w:tc>
        <w:tc>
          <w:tcPr>
            <w:tcW w:w="5386" w:type="dxa"/>
          </w:tcPr>
          <w:p w:rsidR="00A87523" w:rsidRPr="00F73CEF" w:rsidRDefault="00D21E5D" w:rsidP="007F670A">
            <w:pPr>
              <w:spacing w:after="120"/>
              <w:jc w:val="left"/>
              <w:rPr>
                <w:rFonts w:ascii="Consolas" w:hAnsi="Consolas" w:cs="Consolas"/>
                <w:noProof/>
              </w:rPr>
            </w:pPr>
            <w:r w:rsidRPr="00D21E5D">
              <w:rPr>
                <w:rFonts w:ascii="Consolas" w:hAnsi="Consolas" w:cs="Consolas"/>
                <w:noProof/>
              </w:rPr>
              <w:t>-5,06295666316983 6,91295666316983</w:t>
            </w:r>
          </w:p>
        </w:tc>
      </w:tr>
      <w:tr w:rsidR="00970CD4" w:rsidRPr="00F73CEF" w:rsidTr="00484021">
        <w:tc>
          <w:tcPr>
            <w:tcW w:w="5387" w:type="dxa"/>
            <w:vAlign w:val="center"/>
          </w:tcPr>
          <w:p w:rsidR="00970CD4" w:rsidRPr="004E6C36" w:rsidRDefault="00970CD4" w:rsidP="007F670A">
            <w:pPr>
              <w:spacing w:after="120"/>
              <w:jc w:val="left"/>
              <w:rPr>
                <w:b/>
              </w:rPr>
            </w:pPr>
            <w:r>
              <w:rPr>
                <w:b/>
              </w:rPr>
              <w:t>Вход</w:t>
            </w:r>
          </w:p>
        </w:tc>
        <w:tc>
          <w:tcPr>
            <w:tcW w:w="5386" w:type="dxa"/>
            <w:vAlign w:val="center"/>
          </w:tcPr>
          <w:p w:rsidR="00970CD4" w:rsidRPr="004E6C36" w:rsidRDefault="00970CD4" w:rsidP="007F670A">
            <w:pPr>
              <w:spacing w:after="120"/>
              <w:jc w:val="left"/>
              <w:rPr>
                <w:b/>
              </w:rPr>
            </w:pPr>
            <w:r>
              <w:rPr>
                <w:b/>
              </w:rPr>
              <w:t>Изход</w:t>
            </w:r>
          </w:p>
        </w:tc>
      </w:tr>
      <w:tr w:rsidR="00970CD4" w:rsidRPr="00F73CEF" w:rsidTr="00484021">
        <w:tc>
          <w:tcPr>
            <w:tcW w:w="5387" w:type="dxa"/>
          </w:tcPr>
          <w:p w:rsidR="00F63A6B" w:rsidRDefault="00AA5139" w:rsidP="00970CD4">
            <w:pPr>
              <w:spacing w:after="120"/>
              <w:jc w:val="left"/>
              <w:rPr>
                <w:rFonts w:ascii="Consolas" w:hAnsi="Consolas" w:cs="Consolas"/>
                <w:noProof/>
                <w:lang w:val="en-US"/>
              </w:rPr>
            </w:pPr>
            <w:r>
              <w:rPr>
                <w:rFonts w:ascii="Consolas" w:hAnsi="Consolas" w:cs="Consolas"/>
                <w:noProof/>
                <w:lang w:val="en-US"/>
              </w:rPr>
              <w:t>5</w:t>
            </w:r>
          </w:p>
          <w:p w:rsidR="00AA5139" w:rsidRDefault="00AA5139" w:rsidP="00970CD4">
            <w:pPr>
              <w:spacing w:after="120"/>
              <w:jc w:val="left"/>
              <w:rPr>
                <w:rFonts w:ascii="Consolas" w:hAnsi="Consolas" w:cs="Consolas"/>
                <w:noProof/>
                <w:lang w:val="en-US"/>
              </w:rPr>
            </w:pPr>
            <w:r>
              <w:rPr>
                <w:rFonts w:ascii="Consolas" w:hAnsi="Consolas" w:cs="Consolas"/>
                <w:noProof/>
                <w:lang w:val="en-US"/>
              </w:rPr>
              <w:t>2</w:t>
            </w:r>
          </w:p>
          <w:p w:rsidR="00AA5139" w:rsidRPr="00AA5139" w:rsidRDefault="00AA5139" w:rsidP="00970CD4">
            <w:pPr>
              <w:spacing w:after="120"/>
              <w:jc w:val="left"/>
              <w:rPr>
                <w:rFonts w:ascii="Consolas" w:hAnsi="Consolas" w:cs="Consolas"/>
                <w:noProof/>
                <w:lang w:val="en-US"/>
              </w:rPr>
            </w:pPr>
            <w:r>
              <w:rPr>
                <w:rFonts w:ascii="Consolas" w:hAnsi="Consolas" w:cs="Consolas"/>
                <w:noProof/>
                <w:lang w:val="en-US"/>
              </w:rPr>
              <w:t>-3</w:t>
            </w:r>
          </w:p>
        </w:tc>
        <w:tc>
          <w:tcPr>
            <w:tcW w:w="5386" w:type="dxa"/>
          </w:tcPr>
          <w:p w:rsidR="000512FE" w:rsidRPr="00F73CEF" w:rsidRDefault="00AA5139" w:rsidP="007F670A">
            <w:pPr>
              <w:spacing w:after="120"/>
              <w:jc w:val="left"/>
              <w:rPr>
                <w:rFonts w:ascii="Consolas" w:hAnsi="Consolas" w:cs="Consolas"/>
                <w:noProof/>
              </w:rPr>
            </w:pPr>
            <w:r w:rsidRPr="00AA5139">
              <w:rPr>
                <w:rFonts w:ascii="Consolas" w:hAnsi="Consolas" w:cs="Consolas"/>
                <w:noProof/>
              </w:rPr>
              <w:t>0,6 -1</w:t>
            </w:r>
          </w:p>
        </w:tc>
      </w:tr>
      <w:tr w:rsidR="00371AF4" w:rsidRPr="00F73CEF" w:rsidTr="00B42CBC">
        <w:tc>
          <w:tcPr>
            <w:tcW w:w="5387" w:type="dxa"/>
            <w:vAlign w:val="center"/>
          </w:tcPr>
          <w:p w:rsidR="00371AF4" w:rsidRPr="004E6C36" w:rsidRDefault="00371AF4" w:rsidP="007F670A">
            <w:pPr>
              <w:spacing w:after="120"/>
              <w:jc w:val="left"/>
              <w:rPr>
                <w:b/>
              </w:rPr>
            </w:pPr>
            <w:r>
              <w:rPr>
                <w:b/>
              </w:rPr>
              <w:t>Вход</w:t>
            </w:r>
          </w:p>
        </w:tc>
        <w:tc>
          <w:tcPr>
            <w:tcW w:w="5386" w:type="dxa"/>
            <w:vAlign w:val="center"/>
          </w:tcPr>
          <w:p w:rsidR="00371AF4" w:rsidRPr="004E6C36" w:rsidRDefault="00371AF4" w:rsidP="007F670A">
            <w:pPr>
              <w:spacing w:after="120"/>
              <w:jc w:val="left"/>
              <w:rPr>
                <w:b/>
              </w:rPr>
            </w:pPr>
            <w:r>
              <w:rPr>
                <w:b/>
              </w:rPr>
              <w:t>Изход</w:t>
            </w:r>
          </w:p>
        </w:tc>
      </w:tr>
      <w:tr w:rsidR="00371AF4" w:rsidRPr="00F73CEF" w:rsidTr="00B42CBC">
        <w:tc>
          <w:tcPr>
            <w:tcW w:w="5387" w:type="dxa"/>
          </w:tcPr>
          <w:p w:rsidR="00AA5139" w:rsidRPr="00AA5139" w:rsidRDefault="00AA5139" w:rsidP="00AA5139">
            <w:pPr>
              <w:spacing w:after="120"/>
              <w:jc w:val="left"/>
              <w:rPr>
                <w:rFonts w:ascii="Consolas" w:hAnsi="Consolas" w:cs="Consolas"/>
                <w:noProof/>
              </w:rPr>
            </w:pPr>
            <w:r w:rsidRPr="00AA5139">
              <w:rPr>
                <w:rFonts w:ascii="Consolas" w:hAnsi="Consolas" w:cs="Consolas"/>
                <w:noProof/>
              </w:rPr>
              <w:t>-999999999999999999</w:t>
            </w:r>
          </w:p>
          <w:p w:rsidR="00AA5139" w:rsidRPr="00AA5139" w:rsidRDefault="00AA5139" w:rsidP="00AA5139">
            <w:pPr>
              <w:spacing w:after="120"/>
              <w:jc w:val="left"/>
              <w:rPr>
                <w:rFonts w:ascii="Consolas" w:hAnsi="Consolas" w:cs="Consolas"/>
                <w:noProof/>
              </w:rPr>
            </w:pPr>
            <w:r w:rsidRPr="00AA5139">
              <w:rPr>
                <w:rFonts w:ascii="Consolas" w:hAnsi="Consolas" w:cs="Consolas"/>
                <w:noProof/>
              </w:rPr>
              <w:t>3</w:t>
            </w:r>
          </w:p>
          <w:p w:rsidR="002A1957" w:rsidRPr="004617E7" w:rsidRDefault="00AA5139" w:rsidP="00AA5139">
            <w:pPr>
              <w:spacing w:after="120"/>
              <w:jc w:val="left"/>
              <w:rPr>
                <w:rFonts w:ascii="Consolas" w:hAnsi="Consolas" w:cs="Consolas"/>
                <w:noProof/>
              </w:rPr>
            </w:pPr>
            <w:r w:rsidRPr="00AA5139">
              <w:rPr>
                <w:rFonts w:ascii="Consolas" w:hAnsi="Consolas" w:cs="Consolas"/>
                <w:noProof/>
              </w:rPr>
              <w:t>2</w:t>
            </w:r>
          </w:p>
        </w:tc>
        <w:tc>
          <w:tcPr>
            <w:tcW w:w="5386" w:type="dxa"/>
          </w:tcPr>
          <w:p w:rsidR="00371AF4" w:rsidRPr="00F73CEF" w:rsidRDefault="00AA5139" w:rsidP="008F6711">
            <w:pPr>
              <w:spacing w:after="120"/>
              <w:jc w:val="left"/>
              <w:rPr>
                <w:rFonts w:ascii="Consolas" w:hAnsi="Consolas" w:cs="Consolas"/>
                <w:noProof/>
              </w:rPr>
            </w:pPr>
            <w:r w:rsidRPr="00AA5139">
              <w:rPr>
                <w:rFonts w:ascii="Consolas" w:hAnsi="Consolas" w:cs="Consolas"/>
                <w:noProof/>
              </w:rPr>
              <w:t>-1,4142135608731E-09 1,4142135638731E-09</w:t>
            </w:r>
          </w:p>
        </w:tc>
      </w:tr>
      <w:tr w:rsidR="009E2A3C" w:rsidRPr="00F73CEF" w:rsidTr="00355C7F">
        <w:tc>
          <w:tcPr>
            <w:tcW w:w="5387" w:type="dxa"/>
            <w:vAlign w:val="center"/>
          </w:tcPr>
          <w:p w:rsidR="009E2A3C" w:rsidRPr="004E6C36" w:rsidRDefault="009E2A3C" w:rsidP="007F670A">
            <w:pPr>
              <w:spacing w:after="120"/>
              <w:jc w:val="left"/>
              <w:rPr>
                <w:b/>
              </w:rPr>
            </w:pPr>
            <w:r>
              <w:rPr>
                <w:b/>
              </w:rPr>
              <w:t>Вход</w:t>
            </w:r>
          </w:p>
        </w:tc>
        <w:tc>
          <w:tcPr>
            <w:tcW w:w="5386" w:type="dxa"/>
            <w:vAlign w:val="center"/>
          </w:tcPr>
          <w:p w:rsidR="009E2A3C" w:rsidRPr="004E6C36" w:rsidRDefault="009E2A3C" w:rsidP="007F670A">
            <w:pPr>
              <w:spacing w:after="120"/>
              <w:jc w:val="left"/>
              <w:rPr>
                <w:b/>
              </w:rPr>
            </w:pPr>
            <w:r>
              <w:rPr>
                <w:b/>
              </w:rPr>
              <w:t>Изход</w:t>
            </w:r>
          </w:p>
        </w:tc>
      </w:tr>
      <w:tr w:rsidR="009E2A3C" w:rsidRPr="00F73CEF" w:rsidTr="00355C7F">
        <w:tc>
          <w:tcPr>
            <w:tcW w:w="5387" w:type="dxa"/>
          </w:tcPr>
          <w:p w:rsidR="00745A2A" w:rsidRPr="00745A2A" w:rsidRDefault="00745A2A" w:rsidP="00745A2A">
            <w:pPr>
              <w:spacing w:after="120"/>
              <w:jc w:val="left"/>
              <w:rPr>
                <w:rFonts w:ascii="Consolas" w:hAnsi="Consolas" w:cs="Consolas"/>
                <w:noProof/>
                <w:lang w:val="en-US"/>
              </w:rPr>
            </w:pPr>
            <w:r w:rsidRPr="00745A2A">
              <w:rPr>
                <w:rFonts w:ascii="Consolas" w:hAnsi="Consolas" w:cs="Consolas"/>
                <w:noProof/>
                <w:lang w:val="en-US"/>
              </w:rPr>
              <w:t>9999999999999999999</w:t>
            </w:r>
          </w:p>
          <w:p w:rsidR="00745A2A" w:rsidRPr="00745A2A" w:rsidRDefault="00745A2A" w:rsidP="00745A2A">
            <w:pPr>
              <w:spacing w:after="120"/>
              <w:jc w:val="left"/>
              <w:rPr>
                <w:rFonts w:ascii="Consolas" w:hAnsi="Consolas" w:cs="Consolas"/>
                <w:noProof/>
                <w:lang w:val="en-US"/>
              </w:rPr>
            </w:pPr>
            <w:r w:rsidRPr="00745A2A">
              <w:rPr>
                <w:rFonts w:ascii="Consolas" w:hAnsi="Consolas" w:cs="Consolas"/>
                <w:noProof/>
                <w:lang w:val="en-US"/>
              </w:rPr>
              <w:t>2</w:t>
            </w:r>
          </w:p>
          <w:p w:rsidR="00C0448D" w:rsidRPr="00745A2A" w:rsidRDefault="00745A2A" w:rsidP="00745A2A">
            <w:pPr>
              <w:spacing w:after="120"/>
              <w:jc w:val="left"/>
              <w:rPr>
                <w:rFonts w:ascii="Consolas" w:hAnsi="Consolas" w:cs="Consolas"/>
                <w:noProof/>
                <w:lang w:val="en-US"/>
              </w:rPr>
            </w:pPr>
            <w:r w:rsidRPr="00745A2A">
              <w:rPr>
                <w:rFonts w:ascii="Consolas" w:hAnsi="Consolas" w:cs="Consolas"/>
                <w:noProof/>
                <w:lang w:val="en-US"/>
              </w:rPr>
              <w:t>2</w:t>
            </w:r>
          </w:p>
        </w:tc>
        <w:tc>
          <w:tcPr>
            <w:tcW w:w="5386" w:type="dxa"/>
          </w:tcPr>
          <w:p w:rsidR="009E2A3C" w:rsidRPr="00745A2A" w:rsidRDefault="00745A2A" w:rsidP="007F670A">
            <w:pPr>
              <w:spacing w:after="120"/>
              <w:jc w:val="left"/>
              <w:rPr>
                <w:rFonts w:ascii="Consolas" w:hAnsi="Consolas" w:cs="Consolas"/>
                <w:noProof/>
                <w:lang w:val="en-US"/>
              </w:rPr>
            </w:pPr>
            <w:r>
              <w:rPr>
                <w:rFonts w:ascii="Consolas" w:hAnsi="Consolas" w:cs="Consolas"/>
                <w:noProof/>
                <w:lang w:val="en-US"/>
              </w:rPr>
              <w:t>no roots</w:t>
            </w:r>
          </w:p>
        </w:tc>
      </w:tr>
      <w:tr w:rsidR="00736081" w:rsidRPr="00F73CEF" w:rsidTr="00345E0D">
        <w:tc>
          <w:tcPr>
            <w:tcW w:w="5387" w:type="dxa"/>
            <w:vAlign w:val="center"/>
          </w:tcPr>
          <w:p w:rsidR="00736081" w:rsidRPr="004E6C36" w:rsidRDefault="00736081" w:rsidP="007F670A">
            <w:pPr>
              <w:spacing w:after="120"/>
              <w:jc w:val="left"/>
              <w:rPr>
                <w:b/>
              </w:rPr>
            </w:pPr>
            <w:r>
              <w:rPr>
                <w:b/>
              </w:rPr>
              <w:t>Вход</w:t>
            </w:r>
          </w:p>
        </w:tc>
        <w:tc>
          <w:tcPr>
            <w:tcW w:w="5386" w:type="dxa"/>
            <w:vAlign w:val="center"/>
          </w:tcPr>
          <w:p w:rsidR="00736081" w:rsidRPr="004E6C36" w:rsidRDefault="00736081" w:rsidP="007F670A">
            <w:pPr>
              <w:spacing w:after="120"/>
              <w:jc w:val="left"/>
              <w:rPr>
                <w:b/>
              </w:rPr>
            </w:pPr>
            <w:r>
              <w:rPr>
                <w:b/>
              </w:rPr>
              <w:t>Изход</w:t>
            </w:r>
          </w:p>
        </w:tc>
      </w:tr>
      <w:tr w:rsidR="00736081" w:rsidRPr="00F73CEF" w:rsidTr="00345E0D">
        <w:tc>
          <w:tcPr>
            <w:tcW w:w="5387" w:type="dxa"/>
          </w:tcPr>
          <w:p w:rsidR="008647CA" w:rsidRPr="008647CA" w:rsidRDefault="008647CA" w:rsidP="008647CA">
            <w:pPr>
              <w:spacing w:after="120"/>
              <w:jc w:val="left"/>
              <w:rPr>
                <w:rFonts w:ascii="Consolas" w:hAnsi="Consolas" w:cs="Consolas"/>
                <w:noProof/>
              </w:rPr>
            </w:pPr>
            <w:r w:rsidRPr="008647CA">
              <w:rPr>
                <w:rFonts w:ascii="Consolas" w:hAnsi="Consolas" w:cs="Consolas"/>
                <w:noProof/>
              </w:rPr>
              <w:t>99999999999999</w:t>
            </w:r>
          </w:p>
          <w:p w:rsidR="008647CA" w:rsidRPr="008647CA" w:rsidRDefault="008647CA" w:rsidP="008647CA">
            <w:pPr>
              <w:spacing w:after="120"/>
              <w:jc w:val="left"/>
              <w:rPr>
                <w:rFonts w:ascii="Consolas" w:hAnsi="Consolas" w:cs="Consolas"/>
                <w:noProof/>
              </w:rPr>
            </w:pPr>
            <w:r w:rsidRPr="008647CA">
              <w:rPr>
                <w:rFonts w:ascii="Consolas" w:hAnsi="Consolas" w:cs="Consolas"/>
                <w:noProof/>
              </w:rPr>
              <w:t>99999999999999</w:t>
            </w:r>
          </w:p>
          <w:p w:rsidR="007E33AD" w:rsidRPr="004617E7" w:rsidRDefault="008647CA" w:rsidP="008647CA">
            <w:pPr>
              <w:spacing w:after="120"/>
              <w:jc w:val="left"/>
              <w:rPr>
                <w:rFonts w:ascii="Consolas" w:hAnsi="Consolas" w:cs="Consolas"/>
                <w:noProof/>
              </w:rPr>
            </w:pPr>
            <w:r w:rsidRPr="008647CA">
              <w:rPr>
                <w:rFonts w:ascii="Consolas" w:hAnsi="Consolas" w:cs="Consolas"/>
                <w:noProof/>
              </w:rPr>
              <w:t>99999999999999</w:t>
            </w:r>
          </w:p>
        </w:tc>
        <w:tc>
          <w:tcPr>
            <w:tcW w:w="5386" w:type="dxa"/>
          </w:tcPr>
          <w:p w:rsidR="00736081" w:rsidRPr="008647CA" w:rsidRDefault="008647CA" w:rsidP="007F670A">
            <w:pPr>
              <w:spacing w:after="120"/>
              <w:jc w:val="left"/>
              <w:rPr>
                <w:rFonts w:ascii="Consolas" w:hAnsi="Consolas" w:cs="Consolas"/>
                <w:noProof/>
                <w:lang w:val="en-US"/>
              </w:rPr>
            </w:pPr>
            <w:r>
              <w:rPr>
                <w:rFonts w:ascii="Consolas" w:hAnsi="Consolas" w:cs="Consolas"/>
                <w:noProof/>
                <w:lang w:val="en-US"/>
              </w:rPr>
              <w:t>no roots</w:t>
            </w:r>
          </w:p>
        </w:tc>
      </w:tr>
      <w:tr w:rsidR="006436C0" w:rsidRPr="00F73CEF" w:rsidTr="00AE14F9">
        <w:tc>
          <w:tcPr>
            <w:tcW w:w="5387" w:type="dxa"/>
            <w:vAlign w:val="center"/>
          </w:tcPr>
          <w:p w:rsidR="006436C0" w:rsidRPr="004E6C36" w:rsidRDefault="006436C0" w:rsidP="00990447">
            <w:pPr>
              <w:spacing w:after="120"/>
              <w:jc w:val="left"/>
              <w:rPr>
                <w:b/>
              </w:rPr>
            </w:pPr>
            <w:r>
              <w:rPr>
                <w:b/>
              </w:rPr>
              <w:t>Вход</w:t>
            </w:r>
          </w:p>
        </w:tc>
        <w:tc>
          <w:tcPr>
            <w:tcW w:w="5386" w:type="dxa"/>
            <w:vAlign w:val="center"/>
          </w:tcPr>
          <w:p w:rsidR="006436C0" w:rsidRPr="004E6C36" w:rsidRDefault="006436C0" w:rsidP="00990447">
            <w:pPr>
              <w:spacing w:after="120"/>
              <w:jc w:val="left"/>
              <w:rPr>
                <w:b/>
              </w:rPr>
            </w:pPr>
            <w:r>
              <w:rPr>
                <w:b/>
              </w:rPr>
              <w:t>Изход</w:t>
            </w:r>
          </w:p>
        </w:tc>
      </w:tr>
      <w:tr w:rsidR="006436C0" w:rsidRPr="00F73CEF" w:rsidTr="00AE14F9">
        <w:tc>
          <w:tcPr>
            <w:tcW w:w="5387" w:type="dxa"/>
          </w:tcPr>
          <w:p w:rsidR="006436C0" w:rsidRPr="006436C0" w:rsidRDefault="006436C0" w:rsidP="006436C0">
            <w:pPr>
              <w:spacing w:after="120"/>
              <w:jc w:val="left"/>
              <w:rPr>
                <w:rFonts w:ascii="Consolas" w:hAnsi="Consolas" w:cs="Consolas"/>
                <w:noProof/>
              </w:rPr>
            </w:pPr>
            <w:r w:rsidRPr="006436C0">
              <w:rPr>
                <w:rFonts w:ascii="Consolas" w:hAnsi="Consolas" w:cs="Consolas"/>
                <w:noProof/>
              </w:rPr>
              <w:t>9,9</w:t>
            </w:r>
          </w:p>
          <w:p w:rsidR="006436C0" w:rsidRPr="006436C0" w:rsidRDefault="006436C0" w:rsidP="006436C0">
            <w:pPr>
              <w:spacing w:after="120"/>
              <w:jc w:val="left"/>
              <w:rPr>
                <w:rFonts w:ascii="Consolas" w:hAnsi="Consolas" w:cs="Consolas"/>
                <w:noProof/>
              </w:rPr>
            </w:pPr>
            <w:r w:rsidRPr="006436C0">
              <w:rPr>
                <w:rFonts w:ascii="Consolas" w:hAnsi="Consolas" w:cs="Consolas"/>
                <w:noProof/>
              </w:rPr>
              <w:t>0,3</w:t>
            </w:r>
          </w:p>
          <w:p w:rsidR="006436C0" w:rsidRPr="004617E7" w:rsidRDefault="006436C0" w:rsidP="006436C0">
            <w:pPr>
              <w:spacing w:after="120"/>
              <w:jc w:val="left"/>
              <w:rPr>
                <w:rFonts w:ascii="Consolas" w:hAnsi="Consolas" w:cs="Consolas"/>
                <w:noProof/>
              </w:rPr>
            </w:pPr>
            <w:r w:rsidRPr="006436C0">
              <w:rPr>
                <w:rFonts w:ascii="Consolas" w:hAnsi="Consolas" w:cs="Consolas"/>
                <w:noProof/>
              </w:rPr>
              <w:t>-0,5</w:t>
            </w:r>
          </w:p>
        </w:tc>
        <w:tc>
          <w:tcPr>
            <w:tcW w:w="5386" w:type="dxa"/>
          </w:tcPr>
          <w:p w:rsidR="006436C0" w:rsidRPr="008647CA" w:rsidRDefault="006436C0" w:rsidP="00990447">
            <w:pPr>
              <w:spacing w:after="120"/>
              <w:jc w:val="left"/>
              <w:rPr>
                <w:rFonts w:ascii="Consolas" w:hAnsi="Consolas" w:cs="Consolas"/>
                <w:noProof/>
                <w:lang w:val="en-US"/>
              </w:rPr>
            </w:pPr>
            <w:r w:rsidRPr="006436C0">
              <w:rPr>
                <w:rFonts w:ascii="Consolas" w:hAnsi="Consolas" w:cs="Consolas"/>
                <w:noProof/>
                <w:lang w:val="en-US"/>
              </w:rPr>
              <w:t>0,210091950716947 -0,240394981019977</w:t>
            </w:r>
          </w:p>
        </w:tc>
      </w:tr>
      <w:tr w:rsidR="00CD5255" w:rsidRPr="00F73CEF" w:rsidTr="008619A8">
        <w:tc>
          <w:tcPr>
            <w:tcW w:w="5387" w:type="dxa"/>
            <w:vAlign w:val="center"/>
          </w:tcPr>
          <w:p w:rsidR="00CD5255" w:rsidRPr="004E6C36" w:rsidRDefault="00CD5255" w:rsidP="00990447">
            <w:pPr>
              <w:spacing w:after="120"/>
              <w:jc w:val="left"/>
              <w:rPr>
                <w:b/>
              </w:rPr>
            </w:pPr>
            <w:r>
              <w:rPr>
                <w:b/>
              </w:rPr>
              <w:t>Вход</w:t>
            </w:r>
          </w:p>
        </w:tc>
        <w:tc>
          <w:tcPr>
            <w:tcW w:w="5386" w:type="dxa"/>
            <w:vAlign w:val="center"/>
          </w:tcPr>
          <w:p w:rsidR="00CD5255" w:rsidRPr="004E6C36" w:rsidRDefault="00CD5255" w:rsidP="00990447">
            <w:pPr>
              <w:spacing w:after="120"/>
              <w:jc w:val="left"/>
              <w:rPr>
                <w:b/>
              </w:rPr>
            </w:pPr>
            <w:r>
              <w:rPr>
                <w:b/>
              </w:rPr>
              <w:t>Изход</w:t>
            </w:r>
          </w:p>
        </w:tc>
      </w:tr>
      <w:tr w:rsidR="00CD5255" w:rsidRPr="00F73CEF" w:rsidTr="00AE14F9">
        <w:tc>
          <w:tcPr>
            <w:tcW w:w="5387" w:type="dxa"/>
          </w:tcPr>
          <w:p w:rsidR="00CD5255" w:rsidRPr="00CD5255" w:rsidRDefault="00CD5255" w:rsidP="00CD5255">
            <w:pPr>
              <w:spacing w:after="120"/>
              <w:jc w:val="left"/>
              <w:rPr>
                <w:rFonts w:ascii="Consolas" w:hAnsi="Consolas" w:cs="Consolas"/>
                <w:noProof/>
              </w:rPr>
            </w:pPr>
            <w:r w:rsidRPr="00CD5255">
              <w:rPr>
                <w:rFonts w:ascii="Consolas" w:hAnsi="Consolas" w:cs="Consolas"/>
                <w:noProof/>
              </w:rPr>
              <w:t>-99999999999999999999999999,9</w:t>
            </w:r>
          </w:p>
          <w:p w:rsidR="00CD5255" w:rsidRPr="00CD5255" w:rsidRDefault="00CD5255" w:rsidP="00CD5255">
            <w:pPr>
              <w:spacing w:after="120"/>
              <w:jc w:val="left"/>
              <w:rPr>
                <w:rFonts w:ascii="Consolas" w:hAnsi="Consolas" w:cs="Consolas"/>
                <w:noProof/>
              </w:rPr>
            </w:pPr>
            <w:r w:rsidRPr="00CD5255">
              <w:rPr>
                <w:rFonts w:ascii="Consolas" w:hAnsi="Consolas" w:cs="Consolas"/>
                <w:noProof/>
              </w:rPr>
              <w:t>10</w:t>
            </w:r>
          </w:p>
          <w:p w:rsidR="00CD5255" w:rsidRPr="004617E7" w:rsidRDefault="00CD5255" w:rsidP="00CD5255">
            <w:pPr>
              <w:spacing w:after="120"/>
              <w:jc w:val="left"/>
              <w:rPr>
                <w:rFonts w:ascii="Consolas" w:hAnsi="Consolas" w:cs="Consolas"/>
                <w:noProof/>
              </w:rPr>
            </w:pPr>
            <w:r w:rsidRPr="00CD5255">
              <w:rPr>
                <w:rFonts w:ascii="Consolas" w:hAnsi="Consolas" w:cs="Consolas"/>
                <w:noProof/>
              </w:rPr>
              <w:t>99999999999999999999999999,9</w:t>
            </w:r>
          </w:p>
        </w:tc>
        <w:tc>
          <w:tcPr>
            <w:tcW w:w="5386" w:type="dxa"/>
          </w:tcPr>
          <w:p w:rsidR="00CD5255" w:rsidRPr="008647CA" w:rsidRDefault="00CD5255" w:rsidP="00990447">
            <w:pPr>
              <w:spacing w:after="120"/>
              <w:jc w:val="left"/>
              <w:rPr>
                <w:rFonts w:ascii="Consolas" w:hAnsi="Consolas" w:cs="Consolas"/>
                <w:noProof/>
                <w:lang w:val="en-US"/>
              </w:rPr>
            </w:pPr>
            <w:r w:rsidRPr="00CD5255">
              <w:rPr>
                <w:rFonts w:ascii="Consolas" w:hAnsi="Consolas" w:cs="Consolas"/>
                <w:noProof/>
                <w:lang w:val="en-US"/>
              </w:rPr>
              <w:t>-1 1</w:t>
            </w:r>
          </w:p>
        </w:tc>
      </w:tr>
      <w:bookmarkEnd w:id="0"/>
      <w:bookmarkEnd w:id="1"/>
      <w:bookmarkEnd w:id="2"/>
      <w:bookmarkEnd w:id="3"/>
    </w:tbl>
    <w:p w:rsidR="00E834C2" w:rsidRDefault="00E834C2" w:rsidP="006567D9">
      <w:pPr>
        <w:spacing w:after="120"/>
        <w:rPr>
          <w:noProof/>
          <w:lang w:val="en-US"/>
        </w:rPr>
      </w:pPr>
    </w:p>
    <w:sectPr w:rsidR="00E834C2" w:rsidSect="00E834C2">
      <w:headerReference w:type="default" r:id="rId9"/>
      <w:headerReference w:type="first" r:id="rId10"/>
      <w:footerReference w:type="first" r:id="rId11"/>
      <w:pgSz w:w="11907" w:h="16839" w:code="9"/>
      <w:pgMar w:top="567" w:right="567" w:bottom="567" w:left="567" w:header="482" w:footer="4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593" w:rsidRDefault="00BE1593">
      <w:r>
        <w:separator/>
      </w:r>
    </w:p>
    <w:p w:rsidR="00BE1593" w:rsidRDefault="00BE1593"/>
  </w:endnote>
  <w:endnote w:type="continuationSeparator" w:id="0">
    <w:p w:rsidR="00BE1593" w:rsidRDefault="00BE1593">
      <w:r>
        <w:continuationSeparator/>
      </w:r>
    </w:p>
    <w:p w:rsidR="00BE1593" w:rsidRDefault="00BE15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altName w:val="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DD43B1" w:rsidRDefault="003C55ED" w:rsidP="00DD4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593" w:rsidRDefault="00BE1593">
      <w:r>
        <w:separator/>
      </w:r>
    </w:p>
    <w:p w:rsidR="00BE1593" w:rsidRDefault="00BE1593"/>
  </w:footnote>
  <w:footnote w:type="continuationSeparator" w:id="0">
    <w:p w:rsidR="00BE1593" w:rsidRDefault="00BE1593">
      <w:r>
        <w:continuationSeparator/>
      </w:r>
    </w:p>
    <w:p w:rsidR="00BE1593" w:rsidRDefault="00BE15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5ED" w:rsidRPr="000E3523" w:rsidRDefault="003C55ED" w:rsidP="000E3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52F1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2"/>
    <w:lvl w:ilvl="0">
      <w:start w:val="1"/>
      <w:numFmt w:val="decimal"/>
      <w:lvlText w:val="%1."/>
      <w:lvlJc w:val="left"/>
      <w:pPr>
        <w:tabs>
          <w:tab w:val="num" w:pos="930"/>
        </w:tabs>
        <w:ind w:left="930" w:hanging="360"/>
      </w:pPr>
    </w:lvl>
  </w:abstractNum>
  <w:abstractNum w:abstractNumId="2">
    <w:nsid w:val="00000004"/>
    <w:multiLevelType w:val="singleLevel"/>
    <w:tmpl w:val="00000004"/>
    <w:name w:val="WW8Num3"/>
    <w:lvl w:ilvl="0">
      <w:start w:val="1"/>
      <w:numFmt w:val="decimal"/>
      <w:lvlText w:val="%1."/>
      <w:lvlJc w:val="left"/>
      <w:pPr>
        <w:tabs>
          <w:tab w:val="num" w:pos="644"/>
        </w:tabs>
        <w:ind w:left="644" w:hanging="360"/>
      </w:pPr>
    </w:lvl>
  </w:abstractNum>
  <w:abstractNum w:abstractNumId="3">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4">
    <w:nsid w:val="00000007"/>
    <w:multiLevelType w:val="singleLevel"/>
    <w:tmpl w:val="00000007"/>
    <w:name w:val="WW8Num6"/>
    <w:lvl w:ilvl="0">
      <w:start w:val="1"/>
      <w:numFmt w:val="bullet"/>
      <w:lvlText w:val="-"/>
      <w:lvlJc w:val="left"/>
      <w:pPr>
        <w:tabs>
          <w:tab w:val="num" w:pos="568"/>
        </w:tabs>
        <w:ind w:left="568" w:hanging="284"/>
      </w:pPr>
      <w:rPr>
        <w:rFonts w:ascii="Arial" w:hAnsi="Arial"/>
      </w:rPr>
    </w:lvl>
  </w:abstractNum>
  <w:abstractNum w:abstractNumId="5">
    <w:nsid w:val="00000009"/>
    <w:multiLevelType w:val="singleLevel"/>
    <w:tmpl w:val="00000009"/>
    <w:name w:val="WW8Num8"/>
    <w:lvl w:ilvl="0">
      <w:start w:val="1"/>
      <w:numFmt w:val="bullet"/>
      <w:lvlText w:val="-"/>
      <w:lvlJc w:val="left"/>
      <w:pPr>
        <w:tabs>
          <w:tab w:val="num" w:pos="720"/>
        </w:tabs>
        <w:ind w:left="720" w:hanging="360"/>
      </w:pPr>
      <w:rPr>
        <w:rFonts w:ascii="Arial" w:hAnsi="Arial"/>
      </w:rPr>
    </w:lvl>
  </w:abstractNum>
  <w:abstractNum w:abstractNumId="6">
    <w:nsid w:val="0000000A"/>
    <w:multiLevelType w:val="singleLevel"/>
    <w:tmpl w:val="0000000A"/>
    <w:name w:val="WW8Num32"/>
    <w:lvl w:ilvl="0">
      <w:start w:val="1"/>
      <w:numFmt w:val="bullet"/>
      <w:lvlText w:val="-"/>
      <w:lvlJc w:val="left"/>
      <w:pPr>
        <w:tabs>
          <w:tab w:val="num" w:pos="568"/>
        </w:tabs>
        <w:ind w:left="568" w:hanging="284"/>
      </w:pPr>
      <w:rPr>
        <w:rFonts w:ascii="Arial" w:hAnsi="Arial"/>
      </w:rPr>
    </w:lvl>
  </w:abstractNum>
  <w:abstractNum w:abstractNumId="7">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8">
    <w:nsid w:val="010D7750"/>
    <w:multiLevelType w:val="hybridMultilevel"/>
    <w:tmpl w:val="37D65BE2"/>
    <w:lvl w:ilvl="0" w:tplc="5ED0B3E8">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9">
    <w:nsid w:val="026464AF"/>
    <w:multiLevelType w:val="hybridMultilevel"/>
    <w:tmpl w:val="B914B00C"/>
    <w:lvl w:ilvl="0" w:tplc="28ACACCA">
      <w:start w:val="1"/>
      <w:numFmt w:val="bullet"/>
      <w:lvlText w:val="-"/>
      <w:lvlJc w:val="left"/>
      <w:pPr>
        <w:tabs>
          <w:tab w:val="num" w:pos="928"/>
        </w:tabs>
        <w:ind w:left="928" w:hanging="360"/>
      </w:pPr>
      <w:rPr>
        <w:rFonts w:ascii="Verdana" w:hAnsi="Verdana" w:hint="default"/>
      </w:rPr>
    </w:lvl>
    <w:lvl w:ilvl="1" w:tplc="04020003" w:tentative="1">
      <w:start w:val="1"/>
      <w:numFmt w:val="bullet"/>
      <w:lvlText w:val="o"/>
      <w:lvlJc w:val="left"/>
      <w:pPr>
        <w:tabs>
          <w:tab w:val="num" w:pos="2008"/>
        </w:tabs>
        <w:ind w:left="2008" w:hanging="360"/>
      </w:pPr>
      <w:rPr>
        <w:rFonts w:ascii="Courier New" w:hAnsi="Courier New" w:cs="Courier New" w:hint="default"/>
      </w:rPr>
    </w:lvl>
    <w:lvl w:ilvl="2" w:tplc="04020005" w:tentative="1">
      <w:start w:val="1"/>
      <w:numFmt w:val="bullet"/>
      <w:lvlText w:val=""/>
      <w:lvlJc w:val="left"/>
      <w:pPr>
        <w:tabs>
          <w:tab w:val="num" w:pos="2728"/>
        </w:tabs>
        <w:ind w:left="2728" w:hanging="360"/>
      </w:pPr>
      <w:rPr>
        <w:rFonts w:ascii="Wingdings" w:hAnsi="Wingdings" w:hint="default"/>
      </w:rPr>
    </w:lvl>
    <w:lvl w:ilvl="3" w:tplc="04020001" w:tentative="1">
      <w:start w:val="1"/>
      <w:numFmt w:val="bullet"/>
      <w:lvlText w:val=""/>
      <w:lvlJc w:val="left"/>
      <w:pPr>
        <w:tabs>
          <w:tab w:val="num" w:pos="3448"/>
        </w:tabs>
        <w:ind w:left="3448" w:hanging="360"/>
      </w:pPr>
      <w:rPr>
        <w:rFonts w:ascii="Symbol" w:hAnsi="Symbol" w:hint="default"/>
      </w:rPr>
    </w:lvl>
    <w:lvl w:ilvl="4" w:tplc="04020003" w:tentative="1">
      <w:start w:val="1"/>
      <w:numFmt w:val="bullet"/>
      <w:lvlText w:val="o"/>
      <w:lvlJc w:val="left"/>
      <w:pPr>
        <w:tabs>
          <w:tab w:val="num" w:pos="4168"/>
        </w:tabs>
        <w:ind w:left="4168" w:hanging="360"/>
      </w:pPr>
      <w:rPr>
        <w:rFonts w:ascii="Courier New" w:hAnsi="Courier New" w:cs="Courier New" w:hint="default"/>
      </w:rPr>
    </w:lvl>
    <w:lvl w:ilvl="5" w:tplc="04020005" w:tentative="1">
      <w:start w:val="1"/>
      <w:numFmt w:val="bullet"/>
      <w:lvlText w:val=""/>
      <w:lvlJc w:val="left"/>
      <w:pPr>
        <w:tabs>
          <w:tab w:val="num" w:pos="4888"/>
        </w:tabs>
        <w:ind w:left="4888" w:hanging="360"/>
      </w:pPr>
      <w:rPr>
        <w:rFonts w:ascii="Wingdings" w:hAnsi="Wingdings" w:hint="default"/>
      </w:rPr>
    </w:lvl>
    <w:lvl w:ilvl="6" w:tplc="04020001" w:tentative="1">
      <w:start w:val="1"/>
      <w:numFmt w:val="bullet"/>
      <w:lvlText w:val=""/>
      <w:lvlJc w:val="left"/>
      <w:pPr>
        <w:tabs>
          <w:tab w:val="num" w:pos="5608"/>
        </w:tabs>
        <w:ind w:left="5608" w:hanging="360"/>
      </w:pPr>
      <w:rPr>
        <w:rFonts w:ascii="Symbol" w:hAnsi="Symbol" w:hint="default"/>
      </w:rPr>
    </w:lvl>
    <w:lvl w:ilvl="7" w:tplc="04020003" w:tentative="1">
      <w:start w:val="1"/>
      <w:numFmt w:val="bullet"/>
      <w:lvlText w:val="o"/>
      <w:lvlJc w:val="left"/>
      <w:pPr>
        <w:tabs>
          <w:tab w:val="num" w:pos="6328"/>
        </w:tabs>
        <w:ind w:left="6328" w:hanging="360"/>
      </w:pPr>
      <w:rPr>
        <w:rFonts w:ascii="Courier New" w:hAnsi="Courier New" w:cs="Courier New" w:hint="default"/>
      </w:rPr>
    </w:lvl>
    <w:lvl w:ilvl="8" w:tplc="04020005" w:tentative="1">
      <w:start w:val="1"/>
      <w:numFmt w:val="bullet"/>
      <w:lvlText w:val=""/>
      <w:lvlJc w:val="left"/>
      <w:pPr>
        <w:tabs>
          <w:tab w:val="num" w:pos="7048"/>
        </w:tabs>
        <w:ind w:left="7048" w:hanging="360"/>
      </w:pPr>
      <w:rPr>
        <w:rFonts w:ascii="Wingdings" w:hAnsi="Wingdings" w:hint="default"/>
      </w:rPr>
    </w:lvl>
  </w:abstractNum>
  <w:abstractNum w:abstractNumId="10">
    <w:nsid w:val="0A993F34"/>
    <w:multiLevelType w:val="hybridMultilevel"/>
    <w:tmpl w:val="CD6AD920"/>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1">
    <w:nsid w:val="10A94E2C"/>
    <w:multiLevelType w:val="hybridMultilevel"/>
    <w:tmpl w:val="260E3A20"/>
    <w:lvl w:ilvl="0" w:tplc="34F4EED0">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12">
    <w:nsid w:val="132C2C7B"/>
    <w:multiLevelType w:val="hybridMultilevel"/>
    <w:tmpl w:val="344A4796"/>
    <w:lvl w:ilvl="0" w:tplc="28ACACCA">
      <w:start w:val="1"/>
      <w:numFmt w:val="bullet"/>
      <w:lvlText w:val="-"/>
      <w:lvlJc w:val="left"/>
      <w:pPr>
        <w:tabs>
          <w:tab w:val="num" w:pos="1496"/>
        </w:tabs>
        <w:ind w:left="1496" w:hanging="360"/>
      </w:pPr>
      <w:rPr>
        <w:rFonts w:ascii="Verdana" w:hAnsi="Verdana" w:hint="default"/>
      </w:rPr>
    </w:lvl>
    <w:lvl w:ilvl="1" w:tplc="04020003" w:tentative="1">
      <w:start w:val="1"/>
      <w:numFmt w:val="bullet"/>
      <w:lvlText w:val="o"/>
      <w:lvlJc w:val="left"/>
      <w:pPr>
        <w:tabs>
          <w:tab w:val="num" w:pos="2576"/>
        </w:tabs>
        <w:ind w:left="2576" w:hanging="360"/>
      </w:pPr>
      <w:rPr>
        <w:rFonts w:ascii="Courier New" w:hAnsi="Courier New" w:cs="Courier New" w:hint="default"/>
      </w:rPr>
    </w:lvl>
    <w:lvl w:ilvl="2" w:tplc="04020005" w:tentative="1">
      <w:start w:val="1"/>
      <w:numFmt w:val="bullet"/>
      <w:lvlText w:val=""/>
      <w:lvlJc w:val="left"/>
      <w:pPr>
        <w:tabs>
          <w:tab w:val="num" w:pos="3296"/>
        </w:tabs>
        <w:ind w:left="3296" w:hanging="360"/>
      </w:pPr>
      <w:rPr>
        <w:rFonts w:ascii="Wingdings" w:hAnsi="Wingdings" w:hint="default"/>
      </w:rPr>
    </w:lvl>
    <w:lvl w:ilvl="3" w:tplc="04020001" w:tentative="1">
      <w:start w:val="1"/>
      <w:numFmt w:val="bullet"/>
      <w:lvlText w:val=""/>
      <w:lvlJc w:val="left"/>
      <w:pPr>
        <w:tabs>
          <w:tab w:val="num" w:pos="4016"/>
        </w:tabs>
        <w:ind w:left="4016" w:hanging="360"/>
      </w:pPr>
      <w:rPr>
        <w:rFonts w:ascii="Symbol" w:hAnsi="Symbol" w:hint="default"/>
      </w:rPr>
    </w:lvl>
    <w:lvl w:ilvl="4" w:tplc="04020003" w:tentative="1">
      <w:start w:val="1"/>
      <w:numFmt w:val="bullet"/>
      <w:lvlText w:val="o"/>
      <w:lvlJc w:val="left"/>
      <w:pPr>
        <w:tabs>
          <w:tab w:val="num" w:pos="4736"/>
        </w:tabs>
        <w:ind w:left="4736" w:hanging="360"/>
      </w:pPr>
      <w:rPr>
        <w:rFonts w:ascii="Courier New" w:hAnsi="Courier New" w:cs="Courier New" w:hint="default"/>
      </w:rPr>
    </w:lvl>
    <w:lvl w:ilvl="5" w:tplc="04020005" w:tentative="1">
      <w:start w:val="1"/>
      <w:numFmt w:val="bullet"/>
      <w:lvlText w:val=""/>
      <w:lvlJc w:val="left"/>
      <w:pPr>
        <w:tabs>
          <w:tab w:val="num" w:pos="5456"/>
        </w:tabs>
        <w:ind w:left="5456" w:hanging="360"/>
      </w:pPr>
      <w:rPr>
        <w:rFonts w:ascii="Wingdings" w:hAnsi="Wingdings" w:hint="default"/>
      </w:rPr>
    </w:lvl>
    <w:lvl w:ilvl="6" w:tplc="04020001" w:tentative="1">
      <w:start w:val="1"/>
      <w:numFmt w:val="bullet"/>
      <w:lvlText w:val=""/>
      <w:lvlJc w:val="left"/>
      <w:pPr>
        <w:tabs>
          <w:tab w:val="num" w:pos="6176"/>
        </w:tabs>
        <w:ind w:left="6176" w:hanging="360"/>
      </w:pPr>
      <w:rPr>
        <w:rFonts w:ascii="Symbol" w:hAnsi="Symbol" w:hint="default"/>
      </w:rPr>
    </w:lvl>
    <w:lvl w:ilvl="7" w:tplc="04020003" w:tentative="1">
      <w:start w:val="1"/>
      <w:numFmt w:val="bullet"/>
      <w:lvlText w:val="o"/>
      <w:lvlJc w:val="left"/>
      <w:pPr>
        <w:tabs>
          <w:tab w:val="num" w:pos="6896"/>
        </w:tabs>
        <w:ind w:left="6896" w:hanging="360"/>
      </w:pPr>
      <w:rPr>
        <w:rFonts w:ascii="Courier New" w:hAnsi="Courier New" w:cs="Courier New" w:hint="default"/>
      </w:rPr>
    </w:lvl>
    <w:lvl w:ilvl="8" w:tplc="04020005" w:tentative="1">
      <w:start w:val="1"/>
      <w:numFmt w:val="bullet"/>
      <w:lvlText w:val=""/>
      <w:lvlJc w:val="left"/>
      <w:pPr>
        <w:tabs>
          <w:tab w:val="num" w:pos="7616"/>
        </w:tabs>
        <w:ind w:left="7616" w:hanging="360"/>
      </w:pPr>
      <w:rPr>
        <w:rFonts w:ascii="Wingdings" w:hAnsi="Wingdings" w:hint="default"/>
      </w:rPr>
    </w:lvl>
  </w:abstractNum>
  <w:abstractNum w:abstractNumId="13">
    <w:nsid w:val="1BA54E10"/>
    <w:multiLevelType w:val="hybridMultilevel"/>
    <w:tmpl w:val="075257D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23E657DE"/>
    <w:multiLevelType w:val="hybridMultilevel"/>
    <w:tmpl w:val="67A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D7C7E"/>
    <w:multiLevelType w:val="hybridMultilevel"/>
    <w:tmpl w:val="8FC61DF6"/>
    <w:lvl w:ilvl="0" w:tplc="BE0E9B2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
    <w:nsid w:val="2B5C3084"/>
    <w:multiLevelType w:val="hybridMultilevel"/>
    <w:tmpl w:val="3F621BEA"/>
    <w:lvl w:ilvl="0" w:tplc="D908B97C">
      <w:start w:val="1"/>
      <w:numFmt w:val="decimal"/>
      <w:lvlText w:val="%1."/>
      <w:lvlJc w:val="left"/>
      <w:pPr>
        <w:ind w:left="454" w:hanging="454"/>
      </w:pPr>
      <w:rPr>
        <w:rFonts w:hint="default"/>
      </w:rPr>
    </w:lvl>
    <w:lvl w:ilvl="1" w:tplc="04020019" w:tentative="1">
      <w:start w:val="1"/>
      <w:numFmt w:val="lowerLetter"/>
      <w:lvlText w:val="%2."/>
      <w:lvlJc w:val="left"/>
      <w:pPr>
        <w:tabs>
          <w:tab w:val="num" w:pos="1724"/>
        </w:tabs>
        <w:ind w:left="1724" w:hanging="360"/>
      </w:pPr>
    </w:lvl>
    <w:lvl w:ilvl="2" w:tplc="0402001B" w:tentative="1">
      <w:start w:val="1"/>
      <w:numFmt w:val="lowerRoman"/>
      <w:lvlText w:val="%3."/>
      <w:lvlJc w:val="right"/>
      <w:pPr>
        <w:tabs>
          <w:tab w:val="num" w:pos="2444"/>
        </w:tabs>
        <w:ind w:left="2444" w:hanging="180"/>
      </w:pPr>
    </w:lvl>
    <w:lvl w:ilvl="3" w:tplc="0402000F" w:tentative="1">
      <w:start w:val="1"/>
      <w:numFmt w:val="decimal"/>
      <w:lvlText w:val="%4."/>
      <w:lvlJc w:val="left"/>
      <w:pPr>
        <w:tabs>
          <w:tab w:val="num" w:pos="3164"/>
        </w:tabs>
        <w:ind w:left="3164" w:hanging="360"/>
      </w:pPr>
    </w:lvl>
    <w:lvl w:ilvl="4" w:tplc="04020019" w:tentative="1">
      <w:start w:val="1"/>
      <w:numFmt w:val="lowerLetter"/>
      <w:lvlText w:val="%5."/>
      <w:lvlJc w:val="left"/>
      <w:pPr>
        <w:tabs>
          <w:tab w:val="num" w:pos="3884"/>
        </w:tabs>
        <w:ind w:left="3884" w:hanging="360"/>
      </w:pPr>
    </w:lvl>
    <w:lvl w:ilvl="5" w:tplc="0402001B" w:tentative="1">
      <w:start w:val="1"/>
      <w:numFmt w:val="lowerRoman"/>
      <w:lvlText w:val="%6."/>
      <w:lvlJc w:val="right"/>
      <w:pPr>
        <w:tabs>
          <w:tab w:val="num" w:pos="4604"/>
        </w:tabs>
        <w:ind w:left="4604" w:hanging="180"/>
      </w:pPr>
    </w:lvl>
    <w:lvl w:ilvl="6" w:tplc="0402000F" w:tentative="1">
      <w:start w:val="1"/>
      <w:numFmt w:val="decimal"/>
      <w:lvlText w:val="%7."/>
      <w:lvlJc w:val="left"/>
      <w:pPr>
        <w:tabs>
          <w:tab w:val="num" w:pos="5324"/>
        </w:tabs>
        <w:ind w:left="5324" w:hanging="360"/>
      </w:pPr>
    </w:lvl>
    <w:lvl w:ilvl="7" w:tplc="04020019" w:tentative="1">
      <w:start w:val="1"/>
      <w:numFmt w:val="lowerLetter"/>
      <w:lvlText w:val="%8."/>
      <w:lvlJc w:val="left"/>
      <w:pPr>
        <w:tabs>
          <w:tab w:val="num" w:pos="6044"/>
        </w:tabs>
        <w:ind w:left="6044" w:hanging="360"/>
      </w:pPr>
    </w:lvl>
    <w:lvl w:ilvl="8" w:tplc="0402001B" w:tentative="1">
      <w:start w:val="1"/>
      <w:numFmt w:val="lowerRoman"/>
      <w:lvlText w:val="%9."/>
      <w:lvlJc w:val="right"/>
      <w:pPr>
        <w:tabs>
          <w:tab w:val="num" w:pos="6764"/>
        </w:tabs>
        <w:ind w:left="6764" w:hanging="180"/>
      </w:pPr>
    </w:lvl>
  </w:abstractNum>
  <w:abstractNum w:abstractNumId="17">
    <w:nsid w:val="2ECC7778"/>
    <w:multiLevelType w:val="hybridMultilevel"/>
    <w:tmpl w:val="F536A6F8"/>
    <w:lvl w:ilvl="0" w:tplc="DC043FC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8">
    <w:nsid w:val="319A25CA"/>
    <w:multiLevelType w:val="hybridMultilevel"/>
    <w:tmpl w:val="559489CE"/>
    <w:lvl w:ilvl="0" w:tplc="D0C82DB2">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9">
    <w:nsid w:val="34D74EDE"/>
    <w:multiLevelType w:val="hybridMultilevel"/>
    <w:tmpl w:val="DD98AFFA"/>
    <w:lvl w:ilvl="0" w:tplc="28ACACCA">
      <w:start w:val="1"/>
      <w:numFmt w:val="bullet"/>
      <w:lvlText w:val="-"/>
      <w:lvlJc w:val="left"/>
      <w:pPr>
        <w:tabs>
          <w:tab w:val="num" w:pos="307"/>
        </w:tabs>
        <w:ind w:left="307" w:hanging="360"/>
      </w:pPr>
      <w:rPr>
        <w:rFonts w:ascii="Verdana" w:hAnsi="Verdana" w:hint="default"/>
      </w:rPr>
    </w:lvl>
    <w:lvl w:ilvl="1" w:tplc="04020003" w:tentative="1">
      <w:start w:val="1"/>
      <w:numFmt w:val="bullet"/>
      <w:lvlText w:val="o"/>
      <w:lvlJc w:val="left"/>
      <w:pPr>
        <w:tabs>
          <w:tab w:val="num" w:pos="1387"/>
        </w:tabs>
        <w:ind w:left="1387" w:hanging="360"/>
      </w:pPr>
      <w:rPr>
        <w:rFonts w:ascii="Courier New" w:hAnsi="Courier New" w:cs="Courier New" w:hint="default"/>
      </w:rPr>
    </w:lvl>
    <w:lvl w:ilvl="2" w:tplc="04020005" w:tentative="1">
      <w:start w:val="1"/>
      <w:numFmt w:val="bullet"/>
      <w:lvlText w:val=""/>
      <w:lvlJc w:val="left"/>
      <w:pPr>
        <w:tabs>
          <w:tab w:val="num" w:pos="2107"/>
        </w:tabs>
        <w:ind w:left="2107" w:hanging="360"/>
      </w:pPr>
      <w:rPr>
        <w:rFonts w:ascii="Wingdings" w:hAnsi="Wingdings" w:hint="default"/>
      </w:rPr>
    </w:lvl>
    <w:lvl w:ilvl="3" w:tplc="04020001" w:tentative="1">
      <w:start w:val="1"/>
      <w:numFmt w:val="bullet"/>
      <w:lvlText w:val=""/>
      <w:lvlJc w:val="left"/>
      <w:pPr>
        <w:tabs>
          <w:tab w:val="num" w:pos="2827"/>
        </w:tabs>
        <w:ind w:left="2827" w:hanging="360"/>
      </w:pPr>
      <w:rPr>
        <w:rFonts w:ascii="Symbol" w:hAnsi="Symbol" w:hint="default"/>
      </w:rPr>
    </w:lvl>
    <w:lvl w:ilvl="4" w:tplc="04020003" w:tentative="1">
      <w:start w:val="1"/>
      <w:numFmt w:val="bullet"/>
      <w:lvlText w:val="o"/>
      <w:lvlJc w:val="left"/>
      <w:pPr>
        <w:tabs>
          <w:tab w:val="num" w:pos="3547"/>
        </w:tabs>
        <w:ind w:left="3547" w:hanging="360"/>
      </w:pPr>
      <w:rPr>
        <w:rFonts w:ascii="Courier New" w:hAnsi="Courier New" w:cs="Courier New" w:hint="default"/>
      </w:rPr>
    </w:lvl>
    <w:lvl w:ilvl="5" w:tplc="04020005" w:tentative="1">
      <w:start w:val="1"/>
      <w:numFmt w:val="bullet"/>
      <w:lvlText w:val=""/>
      <w:lvlJc w:val="left"/>
      <w:pPr>
        <w:tabs>
          <w:tab w:val="num" w:pos="4267"/>
        </w:tabs>
        <w:ind w:left="4267" w:hanging="360"/>
      </w:pPr>
      <w:rPr>
        <w:rFonts w:ascii="Wingdings" w:hAnsi="Wingdings" w:hint="default"/>
      </w:rPr>
    </w:lvl>
    <w:lvl w:ilvl="6" w:tplc="04020001" w:tentative="1">
      <w:start w:val="1"/>
      <w:numFmt w:val="bullet"/>
      <w:lvlText w:val=""/>
      <w:lvlJc w:val="left"/>
      <w:pPr>
        <w:tabs>
          <w:tab w:val="num" w:pos="4987"/>
        </w:tabs>
        <w:ind w:left="4987" w:hanging="360"/>
      </w:pPr>
      <w:rPr>
        <w:rFonts w:ascii="Symbol" w:hAnsi="Symbol" w:hint="default"/>
      </w:rPr>
    </w:lvl>
    <w:lvl w:ilvl="7" w:tplc="04020003" w:tentative="1">
      <w:start w:val="1"/>
      <w:numFmt w:val="bullet"/>
      <w:lvlText w:val="o"/>
      <w:lvlJc w:val="left"/>
      <w:pPr>
        <w:tabs>
          <w:tab w:val="num" w:pos="5707"/>
        </w:tabs>
        <w:ind w:left="5707" w:hanging="360"/>
      </w:pPr>
      <w:rPr>
        <w:rFonts w:ascii="Courier New" w:hAnsi="Courier New" w:cs="Courier New" w:hint="default"/>
      </w:rPr>
    </w:lvl>
    <w:lvl w:ilvl="8" w:tplc="04020005" w:tentative="1">
      <w:start w:val="1"/>
      <w:numFmt w:val="bullet"/>
      <w:lvlText w:val=""/>
      <w:lvlJc w:val="left"/>
      <w:pPr>
        <w:tabs>
          <w:tab w:val="num" w:pos="6427"/>
        </w:tabs>
        <w:ind w:left="6427" w:hanging="360"/>
      </w:pPr>
      <w:rPr>
        <w:rFonts w:ascii="Wingdings" w:hAnsi="Wingdings" w:hint="default"/>
      </w:rPr>
    </w:lvl>
  </w:abstractNum>
  <w:abstractNum w:abstractNumId="20">
    <w:nsid w:val="39BE5CCD"/>
    <w:multiLevelType w:val="hybridMultilevel"/>
    <w:tmpl w:val="468E3BD2"/>
    <w:lvl w:ilvl="0" w:tplc="F21CB8B4">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1">
    <w:nsid w:val="3F5B491B"/>
    <w:multiLevelType w:val="hybridMultilevel"/>
    <w:tmpl w:val="4C664D08"/>
    <w:lvl w:ilvl="0" w:tplc="EC06450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2">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3">
    <w:nsid w:val="4D8C2643"/>
    <w:multiLevelType w:val="hybridMultilevel"/>
    <w:tmpl w:val="6F2ECDB6"/>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4">
    <w:nsid w:val="4DFB4C70"/>
    <w:multiLevelType w:val="hybridMultilevel"/>
    <w:tmpl w:val="6316B5BE"/>
    <w:lvl w:ilvl="0" w:tplc="BF603E2E">
      <w:start w:val="1"/>
      <w:numFmt w:val="bullet"/>
      <w:lvlText w:val="-"/>
      <w:lvlJc w:val="left"/>
      <w:pPr>
        <w:tabs>
          <w:tab w:val="num" w:pos="644"/>
        </w:tabs>
        <w:ind w:left="644" w:hanging="360"/>
      </w:pPr>
      <w:rPr>
        <w:rFonts w:ascii="Verdana" w:hAnsi="Verdana" w:hint="default"/>
      </w:rPr>
    </w:lvl>
    <w:lvl w:ilvl="1" w:tplc="04020019" w:tentative="1">
      <w:start w:val="1"/>
      <w:numFmt w:val="bullet"/>
      <w:lvlText w:val="o"/>
      <w:lvlJc w:val="left"/>
      <w:pPr>
        <w:tabs>
          <w:tab w:val="num" w:pos="1724"/>
        </w:tabs>
        <w:ind w:left="1724" w:hanging="360"/>
      </w:pPr>
      <w:rPr>
        <w:rFonts w:ascii="Courier New" w:hAnsi="Courier New" w:cs="Courier New" w:hint="default"/>
      </w:rPr>
    </w:lvl>
    <w:lvl w:ilvl="2" w:tplc="0402001B" w:tentative="1">
      <w:start w:val="1"/>
      <w:numFmt w:val="bullet"/>
      <w:lvlText w:val=""/>
      <w:lvlJc w:val="left"/>
      <w:pPr>
        <w:tabs>
          <w:tab w:val="num" w:pos="2444"/>
        </w:tabs>
        <w:ind w:left="2444" w:hanging="360"/>
      </w:pPr>
      <w:rPr>
        <w:rFonts w:ascii="Wingdings" w:hAnsi="Wingdings" w:hint="default"/>
      </w:rPr>
    </w:lvl>
    <w:lvl w:ilvl="3" w:tplc="0402000F" w:tentative="1">
      <w:start w:val="1"/>
      <w:numFmt w:val="bullet"/>
      <w:lvlText w:val=""/>
      <w:lvlJc w:val="left"/>
      <w:pPr>
        <w:tabs>
          <w:tab w:val="num" w:pos="3164"/>
        </w:tabs>
        <w:ind w:left="3164" w:hanging="360"/>
      </w:pPr>
      <w:rPr>
        <w:rFonts w:ascii="Symbol" w:hAnsi="Symbol" w:hint="default"/>
      </w:rPr>
    </w:lvl>
    <w:lvl w:ilvl="4" w:tplc="04020019" w:tentative="1">
      <w:start w:val="1"/>
      <w:numFmt w:val="bullet"/>
      <w:lvlText w:val="o"/>
      <w:lvlJc w:val="left"/>
      <w:pPr>
        <w:tabs>
          <w:tab w:val="num" w:pos="3884"/>
        </w:tabs>
        <w:ind w:left="3884" w:hanging="360"/>
      </w:pPr>
      <w:rPr>
        <w:rFonts w:ascii="Courier New" w:hAnsi="Courier New" w:cs="Courier New" w:hint="default"/>
      </w:rPr>
    </w:lvl>
    <w:lvl w:ilvl="5" w:tplc="0402001B" w:tentative="1">
      <w:start w:val="1"/>
      <w:numFmt w:val="bullet"/>
      <w:lvlText w:val=""/>
      <w:lvlJc w:val="left"/>
      <w:pPr>
        <w:tabs>
          <w:tab w:val="num" w:pos="4604"/>
        </w:tabs>
        <w:ind w:left="4604" w:hanging="360"/>
      </w:pPr>
      <w:rPr>
        <w:rFonts w:ascii="Wingdings" w:hAnsi="Wingdings" w:hint="default"/>
      </w:rPr>
    </w:lvl>
    <w:lvl w:ilvl="6" w:tplc="0402000F" w:tentative="1">
      <w:start w:val="1"/>
      <w:numFmt w:val="bullet"/>
      <w:lvlText w:val=""/>
      <w:lvlJc w:val="left"/>
      <w:pPr>
        <w:tabs>
          <w:tab w:val="num" w:pos="5324"/>
        </w:tabs>
        <w:ind w:left="5324" w:hanging="360"/>
      </w:pPr>
      <w:rPr>
        <w:rFonts w:ascii="Symbol" w:hAnsi="Symbol" w:hint="default"/>
      </w:rPr>
    </w:lvl>
    <w:lvl w:ilvl="7" w:tplc="04020019" w:tentative="1">
      <w:start w:val="1"/>
      <w:numFmt w:val="bullet"/>
      <w:lvlText w:val="o"/>
      <w:lvlJc w:val="left"/>
      <w:pPr>
        <w:tabs>
          <w:tab w:val="num" w:pos="6044"/>
        </w:tabs>
        <w:ind w:left="6044" w:hanging="360"/>
      </w:pPr>
      <w:rPr>
        <w:rFonts w:ascii="Courier New" w:hAnsi="Courier New" w:cs="Courier New" w:hint="default"/>
      </w:rPr>
    </w:lvl>
    <w:lvl w:ilvl="8" w:tplc="0402001B" w:tentative="1">
      <w:start w:val="1"/>
      <w:numFmt w:val="bullet"/>
      <w:lvlText w:val=""/>
      <w:lvlJc w:val="left"/>
      <w:pPr>
        <w:tabs>
          <w:tab w:val="num" w:pos="6764"/>
        </w:tabs>
        <w:ind w:left="6764" w:hanging="360"/>
      </w:pPr>
      <w:rPr>
        <w:rFonts w:ascii="Wingdings" w:hAnsi="Wingdings" w:hint="default"/>
      </w:rPr>
    </w:lvl>
  </w:abstractNum>
  <w:abstractNum w:abstractNumId="25">
    <w:nsid w:val="4E1120E5"/>
    <w:multiLevelType w:val="hybridMultilevel"/>
    <w:tmpl w:val="3C5844B4"/>
    <w:name w:val="WW8Num3222"/>
    <w:lvl w:ilvl="0" w:tplc="00000009">
      <w:start w:val="1"/>
      <w:numFmt w:val="bullet"/>
      <w:lvlText w:val="-"/>
      <w:lvlJc w:val="left"/>
      <w:pPr>
        <w:tabs>
          <w:tab w:val="num" w:pos="720"/>
        </w:tabs>
        <w:ind w:left="720" w:hanging="360"/>
      </w:pPr>
      <w:rPr>
        <w:rFonts w:ascii="Arial" w:hAnsi="Arial"/>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6">
    <w:nsid w:val="4ED22505"/>
    <w:multiLevelType w:val="hybridMultilevel"/>
    <w:tmpl w:val="C6F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C75299"/>
    <w:multiLevelType w:val="hybridMultilevel"/>
    <w:tmpl w:val="0EDC7E4E"/>
    <w:lvl w:ilvl="0" w:tplc="AF34E6CE">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8">
    <w:nsid w:val="518474AE"/>
    <w:multiLevelType w:val="hybridMultilevel"/>
    <w:tmpl w:val="C34490E6"/>
    <w:lvl w:ilvl="0" w:tplc="A6B86EB6">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9">
    <w:nsid w:val="57D2538F"/>
    <w:multiLevelType w:val="hybridMultilevel"/>
    <w:tmpl w:val="D83C288A"/>
    <w:lvl w:ilvl="0" w:tplc="0409000F">
      <w:start w:val="1"/>
      <w:numFmt w:val="bullet"/>
      <w:lvlText w:val="-"/>
      <w:lvlJc w:val="left"/>
      <w:pPr>
        <w:tabs>
          <w:tab w:val="num" w:pos="568"/>
        </w:tabs>
        <w:ind w:left="568" w:hanging="284"/>
      </w:pPr>
      <w:rPr>
        <w:rFonts w:ascii="Arial" w:hAnsi="Arial" w:hint="default"/>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0">
    <w:nsid w:val="5CB43442"/>
    <w:multiLevelType w:val="hybridMultilevel"/>
    <w:tmpl w:val="04E2D4A6"/>
    <w:lvl w:ilvl="0" w:tplc="AC00FE56">
      <w:start w:val="1"/>
      <w:numFmt w:val="bullet"/>
      <w:lvlText w:val="-"/>
      <w:lvlJc w:val="left"/>
      <w:pPr>
        <w:tabs>
          <w:tab w:val="num" w:pos="644"/>
        </w:tabs>
        <w:ind w:left="644" w:hanging="360"/>
      </w:pPr>
      <w:rPr>
        <w:rFonts w:ascii="Verdana" w:hAnsi="Verdana" w:hint="default"/>
      </w:rPr>
    </w:lvl>
    <w:lvl w:ilvl="1" w:tplc="04020003" w:tentative="1">
      <w:start w:val="1"/>
      <w:numFmt w:val="bullet"/>
      <w:lvlText w:val="o"/>
      <w:lvlJc w:val="left"/>
      <w:pPr>
        <w:tabs>
          <w:tab w:val="num" w:pos="1724"/>
        </w:tabs>
        <w:ind w:left="1724" w:hanging="360"/>
      </w:pPr>
      <w:rPr>
        <w:rFonts w:ascii="Courier New" w:hAnsi="Courier New" w:cs="Courier New" w:hint="default"/>
      </w:rPr>
    </w:lvl>
    <w:lvl w:ilvl="2" w:tplc="04020005" w:tentative="1">
      <w:start w:val="1"/>
      <w:numFmt w:val="bullet"/>
      <w:lvlText w:val=""/>
      <w:lvlJc w:val="left"/>
      <w:pPr>
        <w:tabs>
          <w:tab w:val="num" w:pos="2444"/>
        </w:tabs>
        <w:ind w:left="2444" w:hanging="360"/>
      </w:pPr>
      <w:rPr>
        <w:rFonts w:ascii="Wingdings" w:hAnsi="Wingdings" w:hint="default"/>
      </w:rPr>
    </w:lvl>
    <w:lvl w:ilvl="3" w:tplc="04020001" w:tentative="1">
      <w:start w:val="1"/>
      <w:numFmt w:val="bullet"/>
      <w:lvlText w:val=""/>
      <w:lvlJc w:val="left"/>
      <w:pPr>
        <w:tabs>
          <w:tab w:val="num" w:pos="3164"/>
        </w:tabs>
        <w:ind w:left="3164" w:hanging="360"/>
      </w:pPr>
      <w:rPr>
        <w:rFonts w:ascii="Symbol" w:hAnsi="Symbol" w:hint="default"/>
      </w:rPr>
    </w:lvl>
    <w:lvl w:ilvl="4" w:tplc="04020003" w:tentative="1">
      <w:start w:val="1"/>
      <w:numFmt w:val="bullet"/>
      <w:lvlText w:val="o"/>
      <w:lvlJc w:val="left"/>
      <w:pPr>
        <w:tabs>
          <w:tab w:val="num" w:pos="3884"/>
        </w:tabs>
        <w:ind w:left="3884" w:hanging="360"/>
      </w:pPr>
      <w:rPr>
        <w:rFonts w:ascii="Courier New" w:hAnsi="Courier New" w:cs="Courier New" w:hint="default"/>
      </w:rPr>
    </w:lvl>
    <w:lvl w:ilvl="5" w:tplc="04020005" w:tentative="1">
      <w:start w:val="1"/>
      <w:numFmt w:val="bullet"/>
      <w:lvlText w:val=""/>
      <w:lvlJc w:val="left"/>
      <w:pPr>
        <w:tabs>
          <w:tab w:val="num" w:pos="4604"/>
        </w:tabs>
        <w:ind w:left="4604" w:hanging="360"/>
      </w:pPr>
      <w:rPr>
        <w:rFonts w:ascii="Wingdings" w:hAnsi="Wingdings" w:hint="default"/>
      </w:rPr>
    </w:lvl>
    <w:lvl w:ilvl="6" w:tplc="04020001" w:tentative="1">
      <w:start w:val="1"/>
      <w:numFmt w:val="bullet"/>
      <w:lvlText w:val=""/>
      <w:lvlJc w:val="left"/>
      <w:pPr>
        <w:tabs>
          <w:tab w:val="num" w:pos="5324"/>
        </w:tabs>
        <w:ind w:left="5324" w:hanging="360"/>
      </w:pPr>
      <w:rPr>
        <w:rFonts w:ascii="Symbol" w:hAnsi="Symbol" w:hint="default"/>
      </w:rPr>
    </w:lvl>
    <w:lvl w:ilvl="7" w:tplc="04020003" w:tentative="1">
      <w:start w:val="1"/>
      <w:numFmt w:val="bullet"/>
      <w:lvlText w:val="o"/>
      <w:lvlJc w:val="left"/>
      <w:pPr>
        <w:tabs>
          <w:tab w:val="num" w:pos="6044"/>
        </w:tabs>
        <w:ind w:left="6044" w:hanging="360"/>
      </w:pPr>
      <w:rPr>
        <w:rFonts w:ascii="Courier New" w:hAnsi="Courier New" w:cs="Courier New" w:hint="default"/>
      </w:rPr>
    </w:lvl>
    <w:lvl w:ilvl="8" w:tplc="04020005" w:tentative="1">
      <w:start w:val="1"/>
      <w:numFmt w:val="bullet"/>
      <w:lvlText w:val=""/>
      <w:lvlJc w:val="left"/>
      <w:pPr>
        <w:tabs>
          <w:tab w:val="num" w:pos="6764"/>
        </w:tabs>
        <w:ind w:left="6764" w:hanging="360"/>
      </w:pPr>
      <w:rPr>
        <w:rFonts w:ascii="Wingdings" w:hAnsi="Wingdings" w:hint="default"/>
      </w:rPr>
    </w:lvl>
  </w:abstractNum>
  <w:abstractNum w:abstractNumId="31">
    <w:nsid w:val="5D62466B"/>
    <w:multiLevelType w:val="hybridMultilevel"/>
    <w:tmpl w:val="7D34C578"/>
    <w:lvl w:ilvl="0" w:tplc="28ACACCA">
      <w:start w:val="1"/>
      <w:numFmt w:val="decimal"/>
      <w:lvlText w:val="%1."/>
      <w:lvlJc w:val="left"/>
      <w:pPr>
        <w:tabs>
          <w:tab w:val="num" w:pos="360"/>
        </w:tabs>
        <w:ind w:left="360" w:hanging="360"/>
      </w:pPr>
    </w:lvl>
    <w:lvl w:ilvl="1" w:tplc="00000009">
      <w:start w:val="1"/>
      <w:numFmt w:val="bullet"/>
      <w:lvlText w:val="-"/>
      <w:lvlJc w:val="left"/>
      <w:pPr>
        <w:tabs>
          <w:tab w:val="num" w:pos="1080"/>
        </w:tabs>
        <w:ind w:left="1080" w:hanging="360"/>
      </w:pPr>
      <w:rPr>
        <w:rFonts w:ascii="Arial" w:hAnsi="Arial"/>
      </w:rPr>
    </w:lvl>
    <w:lvl w:ilvl="2" w:tplc="04020005" w:tentative="1">
      <w:start w:val="1"/>
      <w:numFmt w:val="lowerRoman"/>
      <w:lvlText w:val="%3."/>
      <w:lvlJc w:val="right"/>
      <w:pPr>
        <w:tabs>
          <w:tab w:val="num" w:pos="1800"/>
        </w:tabs>
        <w:ind w:left="1800" w:hanging="180"/>
      </w:pPr>
    </w:lvl>
    <w:lvl w:ilvl="3" w:tplc="04020001" w:tentative="1">
      <w:start w:val="1"/>
      <w:numFmt w:val="decimal"/>
      <w:lvlText w:val="%4."/>
      <w:lvlJc w:val="left"/>
      <w:pPr>
        <w:tabs>
          <w:tab w:val="num" w:pos="2520"/>
        </w:tabs>
        <w:ind w:left="2520" w:hanging="360"/>
      </w:pPr>
    </w:lvl>
    <w:lvl w:ilvl="4" w:tplc="04020003" w:tentative="1">
      <w:start w:val="1"/>
      <w:numFmt w:val="lowerLetter"/>
      <w:lvlText w:val="%5."/>
      <w:lvlJc w:val="left"/>
      <w:pPr>
        <w:tabs>
          <w:tab w:val="num" w:pos="3240"/>
        </w:tabs>
        <w:ind w:left="3240" w:hanging="360"/>
      </w:pPr>
    </w:lvl>
    <w:lvl w:ilvl="5" w:tplc="04020005" w:tentative="1">
      <w:start w:val="1"/>
      <w:numFmt w:val="lowerRoman"/>
      <w:lvlText w:val="%6."/>
      <w:lvlJc w:val="right"/>
      <w:pPr>
        <w:tabs>
          <w:tab w:val="num" w:pos="3960"/>
        </w:tabs>
        <w:ind w:left="3960" w:hanging="180"/>
      </w:pPr>
    </w:lvl>
    <w:lvl w:ilvl="6" w:tplc="04020001" w:tentative="1">
      <w:start w:val="1"/>
      <w:numFmt w:val="decimal"/>
      <w:lvlText w:val="%7."/>
      <w:lvlJc w:val="left"/>
      <w:pPr>
        <w:tabs>
          <w:tab w:val="num" w:pos="4680"/>
        </w:tabs>
        <w:ind w:left="4680" w:hanging="360"/>
      </w:pPr>
    </w:lvl>
    <w:lvl w:ilvl="7" w:tplc="04020003" w:tentative="1">
      <w:start w:val="1"/>
      <w:numFmt w:val="lowerLetter"/>
      <w:lvlText w:val="%8."/>
      <w:lvlJc w:val="left"/>
      <w:pPr>
        <w:tabs>
          <w:tab w:val="num" w:pos="5400"/>
        </w:tabs>
        <w:ind w:left="5400" w:hanging="360"/>
      </w:pPr>
    </w:lvl>
    <w:lvl w:ilvl="8" w:tplc="04020005" w:tentative="1">
      <w:start w:val="1"/>
      <w:numFmt w:val="lowerRoman"/>
      <w:lvlText w:val="%9."/>
      <w:lvlJc w:val="right"/>
      <w:pPr>
        <w:tabs>
          <w:tab w:val="num" w:pos="6120"/>
        </w:tabs>
        <w:ind w:left="6120" w:hanging="180"/>
      </w:pPr>
    </w:lvl>
  </w:abstractNum>
  <w:abstractNum w:abstractNumId="32">
    <w:nsid w:val="5E826352"/>
    <w:multiLevelType w:val="hybridMultilevel"/>
    <w:tmpl w:val="22706B64"/>
    <w:lvl w:ilvl="0" w:tplc="D9E6CB06">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3">
    <w:nsid w:val="5F4A58DD"/>
    <w:multiLevelType w:val="hybridMultilevel"/>
    <w:tmpl w:val="D29AFEAC"/>
    <w:name w:val="WW8Num322"/>
    <w:lvl w:ilvl="0" w:tplc="00000009">
      <w:start w:val="1"/>
      <w:numFmt w:val="bullet"/>
      <w:lvlText w:val="-"/>
      <w:lvlJc w:val="left"/>
      <w:pPr>
        <w:tabs>
          <w:tab w:val="num" w:pos="795"/>
        </w:tabs>
        <w:ind w:left="795" w:hanging="360"/>
      </w:pPr>
      <w:rPr>
        <w:rFonts w:ascii="Arial" w:hAnsi="Arial"/>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4">
    <w:nsid w:val="61721DA1"/>
    <w:multiLevelType w:val="hybridMultilevel"/>
    <w:tmpl w:val="9DE03FD2"/>
    <w:lvl w:ilvl="0" w:tplc="B3B25B44">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35">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F6C03"/>
    <w:multiLevelType w:val="hybridMultilevel"/>
    <w:tmpl w:val="48D48100"/>
    <w:lvl w:ilvl="0" w:tplc="D7766676">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7">
    <w:nsid w:val="67C07AD9"/>
    <w:multiLevelType w:val="hybridMultilevel"/>
    <w:tmpl w:val="2640E710"/>
    <w:lvl w:ilvl="0" w:tplc="B138239A">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8">
    <w:nsid w:val="693573FC"/>
    <w:multiLevelType w:val="hybridMultilevel"/>
    <w:tmpl w:val="D32E1D02"/>
    <w:lvl w:ilvl="0" w:tplc="0409000F">
      <w:start w:val="1"/>
      <w:numFmt w:val="decimal"/>
      <w:lvlText w:val="%1."/>
      <w:lvlJc w:val="left"/>
      <w:pPr>
        <w:tabs>
          <w:tab w:val="num" w:pos="360"/>
        </w:tabs>
        <w:ind w:left="360" w:hanging="360"/>
      </w:p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nsid w:val="6A2E421E"/>
    <w:multiLevelType w:val="hybridMultilevel"/>
    <w:tmpl w:val="3B0C87F2"/>
    <w:lvl w:ilvl="0" w:tplc="F55EDEF0">
      <w:start w:val="1"/>
      <w:numFmt w:val="bullet"/>
      <w:lvlText w:val="-"/>
      <w:lvlJc w:val="left"/>
      <w:pPr>
        <w:tabs>
          <w:tab w:val="num" w:pos="624"/>
        </w:tabs>
        <w:ind w:left="624" w:hanging="170"/>
      </w:pPr>
      <w:rPr>
        <w:rFonts w:ascii="Verdana" w:hAnsi="Verdana" w:hint="default"/>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40">
    <w:nsid w:val="6A690C5C"/>
    <w:multiLevelType w:val="hybridMultilevel"/>
    <w:tmpl w:val="C3E24B72"/>
    <w:lvl w:ilvl="0" w:tplc="2D08DFF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1">
    <w:nsid w:val="72200757"/>
    <w:multiLevelType w:val="hybridMultilevel"/>
    <w:tmpl w:val="8160A55E"/>
    <w:lvl w:ilvl="0" w:tplc="57A6E6A2">
      <w:start w:val="1"/>
      <w:numFmt w:val="decimal"/>
      <w:lvlText w:val="%1."/>
      <w:lvlJc w:val="left"/>
      <w:pPr>
        <w:tabs>
          <w:tab w:val="num" w:pos="454"/>
        </w:tabs>
        <w:ind w:left="454" w:hanging="454"/>
      </w:pPr>
      <w:rPr>
        <w:rFonts w:hint="default"/>
        <w:b w:val="0"/>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2">
    <w:nsid w:val="75ED4CBE"/>
    <w:multiLevelType w:val="hybridMultilevel"/>
    <w:tmpl w:val="358C830E"/>
    <w:lvl w:ilvl="0" w:tplc="071AAE0A">
      <w:start w:val="1"/>
      <w:numFmt w:val="decimal"/>
      <w:lvlText w:val="%1."/>
      <w:lvlJc w:val="left"/>
      <w:pPr>
        <w:tabs>
          <w:tab w:val="num" w:pos="454"/>
        </w:tabs>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7147C9"/>
    <w:multiLevelType w:val="hybridMultilevel"/>
    <w:tmpl w:val="F72C0EBA"/>
    <w:lvl w:ilvl="0" w:tplc="03FC59BC">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44">
    <w:nsid w:val="7C5179C0"/>
    <w:multiLevelType w:val="hybridMultilevel"/>
    <w:tmpl w:val="9DAEA8C0"/>
    <w:lvl w:ilvl="0" w:tplc="01BE169C">
      <w:start w:val="1"/>
      <w:numFmt w:val="decimal"/>
      <w:lvlText w:val="%1."/>
      <w:lvlJc w:val="left"/>
      <w:pPr>
        <w:tabs>
          <w:tab w:val="num" w:pos="454"/>
        </w:tabs>
        <w:ind w:left="454" w:hanging="454"/>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5">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18"/>
  </w:num>
  <w:num w:numId="2">
    <w:abstractNumId w:val="29"/>
  </w:num>
  <w:num w:numId="3">
    <w:abstractNumId w:val="15"/>
  </w:num>
  <w:num w:numId="4">
    <w:abstractNumId w:val="44"/>
  </w:num>
  <w:num w:numId="5">
    <w:abstractNumId w:val="43"/>
  </w:num>
  <w:num w:numId="6">
    <w:abstractNumId w:val="39"/>
  </w:num>
  <w:num w:numId="7">
    <w:abstractNumId w:val="30"/>
  </w:num>
  <w:num w:numId="8">
    <w:abstractNumId w:val="24"/>
  </w:num>
  <w:num w:numId="9">
    <w:abstractNumId w:val="27"/>
  </w:num>
  <w:num w:numId="10">
    <w:abstractNumId w:val="21"/>
  </w:num>
  <w:num w:numId="11">
    <w:abstractNumId w:val="41"/>
  </w:num>
  <w:num w:numId="12">
    <w:abstractNumId w:val="28"/>
  </w:num>
  <w:num w:numId="13">
    <w:abstractNumId w:val="37"/>
  </w:num>
  <w:num w:numId="14">
    <w:abstractNumId w:val="34"/>
  </w:num>
  <w:num w:numId="15">
    <w:abstractNumId w:val="19"/>
  </w:num>
  <w:num w:numId="16">
    <w:abstractNumId w:val="32"/>
  </w:num>
  <w:num w:numId="17">
    <w:abstractNumId w:val="17"/>
  </w:num>
  <w:num w:numId="18">
    <w:abstractNumId w:val="11"/>
  </w:num>
  <w:num w:numId="19">
    <w:abstractNumId w:val="22"/>
  </w:num>
  <w:num w:numId="20">
    <w:abstractNumId w:val="36"/>
  </w:num>
  <w:num w:numId="21">
    <w:abstractNumId w:val="7"/>
  </w:num>
  <w:num w:numId="22">
    <w:abstractNumId w:val="3"/>
  </w:num>
  <w:num w:numId="23">
    <w:abstractNumId w:val="12"/>
  </w:num>
  <w:num w:numId="24">
    <w:abstractNumId w:val="9"/>
  </w:num>
  <w:num w:numId="25">
    <w:abstractNumId w:val="20"/>
  </w:num>
  <w:num w:numId="26">
    <w:abstractNumId w:val="40"/>
  </w:num>
  <w:num w:numId="27">
    <w:abstractNumId w:val="8"/>
  </w:num>
  <w:num w:numId="28">
    <w:abstractNumId w:val="16"/>
  </w:num>
  <w:num w:numId="29">
    <w:abstractNumId w:val="13"/>
  </w:num>
  <w:num w:numId="30">
    <w:abstractNumId w:val="23"/>
  </w:num>
  <w:num w:numId="31">
    <w:abstractNumId w:val="31"/>
  </w:num>
  <w:num w:numId="32">
    <w:abstractNumId w:val="10"/>
  </w:num>
  <w:num w:numId="33">
    <w:abstractNumId w:val="38"/>
  </w:num>
  <w:num w:numId="34">
    <w:abstractNumId w:val="0"/>
  </w:num>
  <w:num w:numId="35">
    <w:abstractNumId w:val="45"/>
  </w:num>
  <w:num w:numId="36">
    <w:abstractNumId w:val="42"/>
  </w:num>
  <w:num w:numId="37">
    <w:abstractNumId w:val="26"/>
  </w:num>
  <w:num w:numId="38">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activeWritingStyle w:appName="MSWord" w:lang="en-GB" w:vendorID="64" w:dllVersion="131078" w:nlCheck="1" w:checkStyle="1"/>
  <w:activeWritingStyle w:appName="MSWord" w:lang="en-I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bg-BG" w:vendorID="11" w:dllVersion="512" w:checkStyle="1"/>
  <w:activeWritingStyle w:appName="MSWord" w:lang="ru-RU" w:vendorID="1" w:dllVersion="512" w:checkStyle="1"/>
  <w:activeWritingStyle w:appName="MSWord" w:lang="it-CH" w:vendorID="3" w:dllVersion="517" w:checkStyle="1"/>
  <w:activeWritingStyle w:appName="MSWord" w:lang="da-DK"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characterSpacingControl w:val="doNotCompress"/>
  <w:hdrShapeDefaults>
    <o:shapedefaults v:ext="edit" spidmax="2049">
      <o:colormru v:ext="edit" colors="gray,black"/>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D5"/>
    <w:rsid w:val="00000563"/>
    <w:rsid w:val="0000235B"/>
    <w:rsid w:val="000030FE"/>
    <w:rsid w:val="000060AA"/>
    <w:rsid w:val="0000648E"/>
    <w:rsid w:val="00006D79"/>
    <w:rsid w:val="000078AE"/>
    <w:rsid w:val="00010478"/>
    <w:rsid w:val="00010DC4"/>
    <w:rsid w:val="00011722"/>
    <w:rsid w:val="000173D3"/>
    <w:rsid w:val="00017B4D"/>
    <w:rsid w:val="0002031C"/>
    <w:rsid w:val="0002267A"/>
    <w:rsid w:val="00024025"/>
    <w:rsid w:val="000276E9"/>
    <w:rsid w:val="00030DD7"/>
    <w:rsid w:val="00030F57"/>
    <w:rsid w:val="00033791"/>
    <w:rsid w:val="00033D96"/>
    <w:rsid w:val="0003452A"/>
    <w:rsid w:val="00035338"/>
    <w:rsid w:val="00036C5F"/>
    <w:rsid w:val="000372A4"/>
    <w:rsid w:val="0003798F"/>
    <w:rsid w:val="0004494C"/>
    <w:rsid w:val="00045B3B"/>
    <w:rsid w:val="0004656D"/>
    <w:rsid w:val="000469EE"/>
    <w:rsid w:val="00046C2D"/>
    <w:rsid w:val="0004793E"/>
    <w:rsid w:val="000512FE"/>
    <w:rsid w:val="00051918"/>
    <w:rsid w:val="00054866"/>
    <w:rsid w:val="000551B9"/>
    <w:rsid w:val="0005533C"/>
    <w:rsid w:val="000567BC"/>
    <w:rsid w:val="00060A23"/>
    <w:rsid w:val="00060CC6"/>
    <w:rsid w:val="00061A19"/>
    <w:rsid w:val="00062782"/>
    <w:rsid w:val="000629FE"/>
    <w:rsid w:val="00062BF4"/>
    <w:rsid w:val="00063813"/>
    <w:rsid w:val="0006438C"/>
    <w:rsid w:val="00066F4C"/>
    <w:rsid w:val="00067668"/>
    <w:rsid w:val="00071DBB"/>
    <w:rsid w:val="00072514"/>
    <w:rsid w:val="00074368"/>
    <w:rsid w:val="00074974"/>
    <w:rsid w:val="00074CF2"/>
    <w:rsid w:val="00075604"/>
    <w:rsid w:val="000800AD"/>
    <w:rsid w:val="00080B39"/>
    <w:rsid w:val="00081622"/>
    <w:rsid w:val="00086C32"/>
    <w:rsid w:val="00087026"/>
    <w:rsid w:val="00091BA0"/>
    <w:rsid w:val="000923AE"/>
    <w:rsid w:val="00093614"/>
    <w:rsid w:val="00094EF3"/>
    <w:rsid w:val="00095BD3"/>
    <w:rsid w:val="000A0592"/>
    <w:rsid w:val="000A0A1B"/>
    <w:rsid w:val="000A0DFF"/>
    <w:rsid w:val="000A1DD3"/>
    <w:rsid w:val="000A3304"/>
    <w:rsid w:val="000A7ADE"/>
    <w:rsid w:val="000A7EB7"/>
    <w:rsid w:val="000B0AA0"/>
    <w:rsid w:val="000B4BFB"/>
    <w:rsid w:val="000B54C0"/>
    <w:rsid w:val="000C18CB"/>
    <w:rsid w:val="000C22C6"/>
    <w:rsid w:val="000C2692"/>
    <w:rsid w:val="000C2F8A"/>
    <w:rsid w:val="000C3F48"/>
    <w:rsid w:val="000C4A5B"/>
    <w:rsid w:val="000C4E50"/>
    <w:rsid w:val="000C5338"/>
    <w:rsid w:val="000C5702"/>
    <w:rsid w:val="000C59EE"/>
    <w:rsid w:val="000C6119"/>
    <w:rsid w:val="000D0406"/>
    <w:rsid w:val="000D2399"/>
    <w:rsid w:val="000D271C"/>
    <w:rsid w:val="000D4454"/>
    <w:rsid w:val="000D666C"/>
    <w:rsid w:val="000E10BA"/>
    <w:rsid w:val="000E17ED"/>
    <w:rsid w:val="000E3523"/>
    <w:rsid w:val="000E3A9A"/>
    <w:rsid w:val="000E5410"/>
    <w:rsid w:val="000E6907"/>
    <w:rsid w:val="000F0DCE"/>
    <w:rsid w:val="000F1A2C"/>
    <w:rsid w:val="000F299F"/>
    <w:rsid w:val="000F4B39"/>
    <w:rsid w:val="000F5144"/>
    <w:rsid w:val="0010047B"/>
    <w:rsid w:val="00103F37"/>
    <w:rsid w:val="00104CF8"/>
    <w:rsid w:val="001054BB"/>
    <w:rsid w:val="0010657E"/>
    <w:rsid w:val="00106B76"/>
    <w:rsid w:val="00113F7D"/>
    <w:rsid w:val="0011563D"/>
    <w:rsid w:val="001162DC"/>
    <w:rsid w:val="00117792"/>
    <w:rsid w:val="001177AC"/>
    <w:rsid w:val="0012091F"/>
    <w:rsid w:val="0012298C"/>
    <w:rsid w:val="00122C36"/>
    <w:rsid w:val="00122D45"/>
    <w:rsid w:val="00123E2B"/>
    <w:rsid w:val="001243BD"/>
    <w:rsid w:val="00127155"/>
    <w:rsid w:val="0012724B"/>
    <w:rsid w:val="00127BF3"/>
    <w:rsid w:val="001308AC"/>
    <w:rsid w:val="00130D9C"/>
    <w:rsid w:val="0013173B"/>
    <w:rsid w:val="00131C96"/>
    <w:rsid w:val="00131D8B"/>
    <w:rsid w:val="00132B3E"/>
    <w:rsid w:val="001338B0"/>
    <w:rsid w:val="0013533B"/>
    <w:rsid w:val="00136099"/>
    <w:rsid w:val="001364BC"/>
    <w:rsid w:val="00137164"/>
    <w:rsid w:val="00137494"/>
    <w:rsid w:val="00140324"/>
    <w:rsid w:val="00140713"/>
    <w:rsid w:val="00143707"/>
    <w:rsid w:val="00143B4B"/>
    <w:rsid w:val="00146065"/>
    <w:rsid w:val="00152CF3"/>
    <w:rsid w:val="00153FD5"/>
    <w:rsid w:val="00154D0F"/>
    <w:rsid w:val="00156A11"/>
    <w:rsid w:val="001607E2"/>
    <w:rsid w:val="0016115E"/>
    <w:rsid w:val="0016205D"/>
    <w:rsid w:val="00164050"/>
    <w:rsid w:val="00164336"/>
    <w:rsid w:val="001654C9"/>
    <w:rsid w:val="00166AE9"/>
    <w:rsid w:val="00166C9A"/>
    <w:rsid w:val="0016750F"/>
    <w:rsid w:val="001675AA"/>
    <w:rsid w:val="0017139B"/>
    <w:rsid w:val="00174ABF"/>
    <w:rsid w:val="001750A6"/>
    <w:rsid w:val="001763AF"/>
    <w:rsid w:val="00177A50"/>
    <w:rsid w:val="00180340"/>
    <w:rsid w:val="00182367"/>
    <w:rsid w:val="001831DE"/>
    <w:rsid w:val="00184934"/>
    <w:rsid w:val="0018503E"/>
    <w:rsid w:val="00185475"/>
    <w:rsid w:val="00186CB8"/>
    <w:rsid w:val="001873C7"/>
    <w:rsid w:val="00187B06"/>
    <w:rsid w:val="00187DF0"/>
    <w:rsid w:val="0019078C"/>
    <w:rsid w:val="00191696"/>
    <w:rsid w:val="001929F5"/>
    <w:rsid w:val="001943A0"/>
    <w:rsid w:val="00194E54"/>
    <w:rsid w:val="001956F8"/>
    <w:rsid w:val="00196FD6"/>
    <w:rsid w:val="001978BC"/>
    <w:rsid w:val="001A0ADF"/>
    <w:rsid w:val="001A1109"/>
    <w:rsid w:val="001A2CF2"/>
    <w:rsid w:val="001A2EB3"/>
    <w:rsid w:val="001A34D2"/>
    <w:rsid w:val="001A42DE"/>
    <w:rsid w:val="001A49A4"/>
    <w:rsid w:val="001A4DE7"/>
    <w:rsid w:val="001A56E6"/>
    <w:rsid w:val="001B165F"/>
    <w:rsid w:val="001B20F4"/>
    <w:rsid w:val="001B2875"/>
    <w:rsid w:val="001B3322"/>
    <w:rsid w:val="001B4361"/>
    <w:rsid w:val="001B5995"/>
    <w:rsid w:val="001B6ED8"/>
    <w:rsid w:val="001C0202"/>
    <w:rsid w:val="001C1458"/>
    <w:rsid w:val="001C30A0"/>
    <w:rsid w:val="001C412F"/>
    <w:rsid w:val="001C44C8"/>
    <w:rsid w:val="001C49B5"/>
    <w:rsid w:val="001C5438"/>
    <w:rsid w:val="001C6584"/>
    <w:rsid w:val="001C65A8"/>
    <w:rsid w:val="001C6BB1"/>
    <w:rsid w:val="001C6F94"/>
    <w:rsid w:val="001D2888"/>
    <w:rsid w:val="001D450C"/>
    <w:rsid w:val="001D6043"/>
    <w:rsid w:val="001D6CCF"/>
    <w:rsid w:val="001D70DD"/>
    <w:rsid w:val="001E0243"/>
    <w:rsid w:val="001E1CEA"/>
    <w:rsid w:val="001E1EFE"/>
    <w:rsid w:val="001E228F"/>
    <w:rsid w:val="001E4BF6"/>
    <w:rsid w:val="001E50B6"/>
    <w:rsid w:val="001E52B6"/>
    <w:rsid w:val="001E75A3"/>
    <w:rsid w:val="001F094F"/>
    <w:rsid w:val="001F1C30"/>
    <w:rsid w:val="001F27CA"/>
    <w:rsid w:val="001F3E5B"/>
    <w:rsid w:val="001F5B6B"/>
    <w:rsid w:val="001F6C92"/>
    <w:rsid w:val="001F7520"/>
    <w:rsid w:val="00200B14"/>
    <w:rsid w:val="00204334"/>
    <w:rsid w:val="002059A9"/>
    <w:rsid w:val="0020632F"/>
    <w:rsid w:val="00211B14"/>
    <w:rsid w:val="002121AE"/>
    <w:rsid w:val="002156FF"/>
    <w:rsid w:val="00215D9E"/>
    <w:rsid w:val="00215DA7"/>
    <w:rsid w:val="002163A9"/>
    <w:rsid w:val="002210CF"/>
    <w:rsid w:val="002223E0"/>
    <w:rsid w:val="00222C2C"/>
    <w:rsid w:val="00222D99"/>
    <w:rsid w:val="00222F92"/>
    <w:rsid w:val="00223C56"/>
    <w:rsid w:val="00225397"/>
    <w:rsid w:val="00226EA6"/>
    <w:rsid w:val="00226F70"/>
    <w:rsid w:val="002304AE"/>
    <w:rsid w:val="00230E03"/>
    <w:rsid w:val="0023267B"/>
    <w:rsid w:val="00232D5A"/>
    <w:rsid w:val="00234EDD"/>
    <w:rsid w:val="0023513F"/>
    <w:rsid w:val="002351E4"/>
    <w:rsid w:val="0023675F"/>
    <w:rsid w:val="00240844"/>
    <w:rsid w:val="0024169E"/>
    <w:rsid w:val="00242B52"/>
    <w:rsid w:val="0024355E"/>
    <w:rsid w:val="002440E9"/>
    <w:rsid w:val="002453E7"/>
    <w:rsid w:val="002478C2"/>
    <w:rsid w:val="00250253"/>
    <w:rsid w:val="00250382"/>
    <w:rsid w:val="00250B72"/>
    <w:rsid w:val="00251C41"/>
    <w:rsid w:val="00252E7C"/>
    <w:rsid w:val="00253580"/>
    <w:rsid w:val="002535E6"/>
    <w:rsid w:val="00255508"/>
    <w:rsid w:val="00255577"/>
    <w:rsid w:val="00260F4F"/>
    <w:rsid w:val="00261DD3"/>
    <w:rsid w:val="002634A9"/>
    <w:rsid w:val="00264144"/>
    <w:rsid w:val="002649D1"/>
    <w:rsid w:val="00264E30"/>
    <w:rsid w:val="00266217"/>
    <w:rsid w:val="00266C43"/>
    <w:rsid w:val="00266F0A"/>
    <w:rsid w:val="00267824"/>
    <w:rsid w:val="00267959"/>
    <w:rsid w:val="00270B03"/>
    <w:rsid w:val="00273BAE"/>
    <w:rsid w:val="00275709"/>
    <w:rsid w:val="00275CE1"/>
    <w:rsid w:val="00277FFB"/>
    <w:rsid w:val="00280942"/>
    <w:rsid w:val="00280BF8"/>
    <w:rsid w:val="00280ECC"/>
    <w:rsid w:val="00282606"/>
    <w:rsid w:val="00284B77"/>
    <w:rsid w:val="00285108"/>
    <w:rsid w:val="002937E7"/>
    <w:rsid w:val="0029579B"/>
    <w:rsid w:val="00295CFE"/>
    <w:rsid w:val="00296038"/>
    <w:rsid w:val="00296F50"/>
    <w:rsid w:val="002A1957"/>
    <w:rsid w:val="002A2E7E"/>
    <w:rsid w:val="002A3134"/>
    <w:rsid w:val="002A3A6F"/>
    <w:rsid w:val="002A6372"/>
    <w:rsid w:val="002A715E"/>
    <w:rsid w:val="002B047C"/>
    <w:rsid w:val="002B0864"/>
    <w:rsid w:val="002B15FD"/>
    <w:rsid w:val="002B29BC"/>
    <w:rsid w:val="002B30EE"/>
    <w:rsid w:val="002B489D"/>
    <w:rsid w:val="002B5A87"/>
    <w:rsid w:val="002B5D4C"/>
    <w:rsid w:val="002B6188"/>
    <w:rsid w:val="002B6863"/>
    <w:rsid w:val="002B6C36"/>
    <w:rsid w:val="002B6C4A"/>
    <w:rsid w:val="002B7D52"/>
    <w:rsid w:val="002B7F98"/>
    <w:rsid w:val="002C0584"/>
    <w:rsid w:val="002C3031"/>
    <w:rsid w:val="002C35D8"/>
    <w:rsid w:val="002C3DF8"/>
    <w:rsid w:val="002C53EF"/>
    <w:rsid w:val="002C7C08"/>
    <w:rsid w:val="002D0732"/>
    <w:rsid w:val="002D10A8"/>
    <w:rsid w:val="002D45EF"/>
    <w:rsid w:val="002D4F0F"/>
    <w:rsid w:val="002D50D8"/>
    <w:rsid w:val="002D60A2"/>
    <w:rsid w:val="002D66F3"/>
    <w:rsid w:val="002E38EF"/>
    <w:rsid w:val="002E6A2C"/>
    <w:rsid w:val="002E733F"/>
    <w:rsid w:val="002F06E7"/>
    <w:rsid w:val="002F092B"/>
    <w:rsid w:val="002F1B0A"/>
    <w:rsid w:val="002F1B75"/>
    <w:rsid w:val="002F1EAF"/>
    <w:rsid w:val="002F244F"/>
    <w:rsid w:val="002F364A"/>
    <w:rsid w:val="002F3F48"/>
    <w:rsid w:val="002F42D2"/>
    <w:rsid w:val="002F5A0A"/>
    <w:rsid w:val="00302596"/>
    <w:rsid w:val="00302650"/>
    <w:rsid w:val="00302A81"/>
    <w:rsid w:val="003079B2"/>
    <w:rsid w:val="003113B5"/>
    <w:rsid w:val="003123A0"/>
    <w:rsid w:val="00312ED4"/>
    <w:rsid w:val="003149D7"/>
    <w:rsid w:val="00315657"/>
    <w:rsid w:val="003158A8"/>
    <w:rsid w:val="0031697A"/>
    <w:rsid w:val="003176C0"/>
    <w:rsid w:val="00317EFE"/>
    <w:rsid w:val="00317FF8"/>
    <w:rsid w:val="00321180"/>
    <w:rsid w:val="00322814"/>
    <w:rsid w:val="00323933"/>
    <w:rsid w:val="0033370D"/>
    <w:rsid w:val="00337DC7"/>
    <w:rsid w:val="0034041E"/>
    <w:rsid w:val="0034444F"/>
    <w:rsid w:val="00346944"/>
    <w:rsid w:val="00347159"/>
    <w:rsid w:val="00350A5F"/>
    <w:rsid w:val="00350EED"/>
    <w:rsid w:val="00351D62"/>
    <w:rsid w:val="0035532D"/>
    <w:rsid w:val="0035658B"/>
    <w:rsid w:val="00356DB6"/>
    <w:rsid w:val="00356E8D"/>
    <w:rsid w:val="003603F4"/>
    <w:rsid w:val="00361185"/>
    <w:rsid w:val="00371A35"/>
    <w:rsid w:val="00371AF4"/>
    <w:rsid w:val="00373907"/>
    <w:rsid w:val="00374351"/>
    <w:rsid w:val="0037715F"/>
    <w:rsid w:val="00377274"/>
    <w:rsid w:val="0037759C"/>
    <w:rsid w:val="003776D3"/>
    <w:rsid w:val="003810FA"/>
    <w:rsid w:val="00381845"/>
    <w:rsid w:val="00383185"/>
    <w:rsid w:val="00383411"/>
    <w:rsid w:val="003840E1"/>
    <w:rsid w:val="00384960"/>
    <w:rsid w:val="00386B91"/>
    <w:rsid w:val="00386BE6"/>
    <w:rsid w:val="0038779A"/>
    <w:rsid w:val="00387AAF"/>
    <w:rsid w:val="00390A50"/>
    <w:rsid w:val="00391510"/>
    <w:rsid w:val="003919C5"/>
    <w:rsid w:val="00394958"/>
    <w:rsid w:val="00395DDF"/>
    <w:rsid w:val="00396761"/>
    <w:rsid w:val="003974EB"/>
    <w:rsid w:val="00397D42"/>
    <w:rsid w:val="003A0079"/>
    <w:rsid w:val="003A115C"/>
    <w:rsid w:val="003A1B96"/>
    <w:rsid w:val="003A1D74"/>
    <w:rsid w:val="003A2C63"/>
    <w:rsid w:val="003A62B6"/>
    <w:rsid w:val="003A6392"/>
    <w:rsid w:val="003A6B9C"/>
    <w:rsid w:val="003B169F"/>
    <w:rsid w:val="003B391E"/>
    <w:rsid w:val="003B5958"/>
    <w:rsid w:val="003B6DA9"/>
    <w:rsid w:val="003B7F38"/>
    <w:rsid w:val="003C0EE0"/>
    <w:rsid w:val="003C4D77"/>
    <w:rsid w:val="003C55ED"/>
    <w:rsid w:val="003C56E8"/>
    <w:rsid w:val="003C7A67"/>
    <w:rsid w:val="003D3C69"/>
    <w:rsid w:val="003D4274"/>
    <w:rsid w:val="003D4A0E"/>
    <w:rsid w:val="003D4ECA"/>
    <w:rsid w:val="003D73E8"/>
    <w:rsid w:val="003E15A9"/>
    <w:rsid w:val="003E1BFD"/>
    <w:rsid w:val="003E392E"/>
    <w:rsid w:val="003E3C40"/>
    <w:rsid w:val="003E4BA5"/>
    <w:rsid w:val="003E4CF4"/>
    <w:rsid w:val="003E4E55"/>
    <w:rsid w:val="003E5078"/>
    <w:rsid w:val="003F14CA"/>
    <w:rsid w:val="003F2384"/>
    <w:rsid w:val="003F27C9"/>
    <w:rsid w:val="003F33B4"/>
    <w:rsid w:val="003F3EE3"/>
    <w:rsid w:val="003F4C04"/>
    <w:rsid w:val="003F6B16"/>
    <w:rsid w:val="003F7393"/>
    <w:rsid w:val="0040111C"/>
    <w:rsid w:val="00401AEF"/>
    <w:rsid w:val="00403691"/>
    <w:rsid w:val="0040445B"/>
    <w:rsid w:val="00404DB4"/>
    <w:rsid w:val="004066AC"/>
    <w:rsid w:val="00407192"/>
    <w:rsid w:val="00407520"/>
    <w:rsid w:val="00410920"/>
    <w:rsid w:val="00410CD6"/>
    <w:rsid w:val="00413612"/>
    <w:rsid w:val="00413860"/>
    <w:rsid w:val="004138B9"/>
    <w:rsid w:val="00414FBC"/>
    <w:rsid w:val="004158C4"/>
    <w:rsid w:val="00423337"/>
    <w:rsid w:val="004234C8"/>
    <w:rsid w:val="004243EA"/>
    <w:rsid w:val="0042570F"/>
    <w:rsid w:val="004263A2"/>
    <w:rsid w:val="004270E4"/>
    <w:rsid w:val="0042780C"/>
    <w:rsid w:val="00430A44"/>
    <w:rsid w:val="00430D84"/>
    <w:rsid w:val="00432A52"/>
    <w:rsid w:val="004335A1"/>
    <w:rsid w:val="00435350"/>
    <w:rsid w:val="00436833"/>
    <w:rsid w:val="004371BE"/>
    <w:rsid w:val="00437F41"/>
    <w:rsid w:val="0044131D"/>
    <w:rsid w:val="00441356"/>
    <w:rsid w:val="0044143C"/>
    <w:rsid w:val="00446BB4"/>
    <w:rsid w:val="00446D65"/>
    <w:rsid w:val="00447B8A"/>
    <w:rsid w:val="00447C8C"/>
    <w:rsid w:val="00447CBA"/>
    <w:rsid w:val="0045473A"/>
    <w:rsid w:val="004575BD"/>
    <w:rsid w:val="0046050C"/>
    <w:rsid w:val="0046055A"/>
    <w:rsid w:val="00460B50"/>
    <w:rsid w:val="00461704"/>
    <w:rsid w:val="004617E7"/>
    <w:rsid w:val="00461F53"/>
    <w:rsid w:val="004620C1"/>
    <w:rsid w:val="00463993"/>
    <w:rsid w:val="00463CEC"/>
    <w:rsid w:val="004675AA"/>
    <w:rsid w:val="00467D2D"/>
    <w:rsid w:val="00470221"/>
    <w:rsid w:val="00470C21"/>
    <w:rsid w:val="0047236A"/>
    <w:rsid w:val="00473AA8"/>
    <w:rsid w:val="00473D90"/>
    <w:rsid w:val="004774EE"/>
    <w:rsid w:val="004803F4"/>
    <w:rsid w:val="00480DC4"/>
    <w:rsid w:val="00481686"/>
    <w:rsid w:val="00481C5C"/>
    <w:rsid w:val="004823FF"/>
    <w:rsid w:val="00484721"/>
    <w:rsid w:val="004854F4"/>
    <w:rsid w:val="00490490"/>
    <w:rsid w:val="0049078A"/>
    <w:rsid w:val="00494E55"/>
    <w:rsid w:val="00495C0F"/>
    <w:rsid w:val="00496BB3"/>
    <w:rsid w:val="004A0925"/>
    <w:rsid w:val="004A0F1B"/>
    <w:rsid w:val="004A1808"/>
    <w:rsid w:val="004A336C"/>
    <w:rsid w:val="004A339D"/>
    <w:rsid w:val="004A3BD4"/>
    <w:rsid w:val="004A669D"/>
    <w:rsid w:val="004A6A9C"/>
    <w:rsid w:val="004B1125"/>
    <w:rsid w:val="004B1481"/>
    <w:rsid w:val="004B1F86"/>
    <w:rsid w:val="004B2601"/>
    <w:rsid w:val="004B3AA3"/>
    <w:rsid w:val="004B7EFC"/>
    <w:rsid w:val="004C0D7B"/>
    <w:rsid w:val="004C1557"/>
    <w:rsid w:val="004C2C81"/>
    <w:rsid w:val="004C2FE0"/>
    <w:rsid w:val="004C3E5B"/>
    <w:rsid w:val="004C5745"/>
    <w:rsid w:val="004C5FD8"/>
    <w:rsid w:val="004C640F"/>
    <w:rsid w:val="004D07F6"/>
    <w:rsid w:val="004D0BF2"/>
    <w:rsid w:val="004D1B75"/>
    <w:rsid w:val="004D347B"/>
    <w:rsid w:val="004D5A41"/>
    <w:rsid w:val="004D6A65"/>
    <w:rsid w:val="004D7479"/>
    <w:rsid w:val="004E2FB3"/>
    <w:rsid w:val="004E47F4"/>
    <w:rsid w:val="004E4948"/>
    <w:rsid w:val="004E5743"/>
    <w:rsid w:val="004E6C36"/>
    <w:rsid w:val="004E7908"/>
    <w:rsid w:val="004E7E9C"/>
    <w:rsid w:val="004F1DCF"/>
    <w:rsid w:val="004F1F1C"/>
    <w:rsid w:val="004F4872"/>
    <w:rsid w:val="004F52C1"/>
    <w:rsid w:val="004F5A33"/>
    <w:rsid w:val="004F648B"/>
    <w:rsid w:val="004F6930"/>
    <w:rsid w:val="00500F2C"/>
    <w:rsid w:val="005036BD"/>
    <w:rsid w:val="00505345"/>
    <w:rsid w:val="00506417"/>
    <w:rsid w:val="00506905"/>
    <w:rsid w:val="0050737D"/>
    <w:rsid w:val="0050761D"/>
    <w:rsid w:val="00510061"/>
    <w:rsid w:val="005110CE"/>
    <w:rsid w:val="00511CAB"/>
    <w:rsid w:val="00511F46"/>
    <w:rsid w:val="00513421"/>
    <w:rsid w:val="00513D5D"/>
    <w:rsid w:val="0051505A"/>
    <w:rsid w:val="00520929"/>
    <w:rsid w:val="00521AB2"/>
    <w:rsid w:val="00523909"/>
    <w:rsid w:val="00524F38"/>
    <w:rsid w:val="00525B57"/>
    <w:rsid w:val="00526870"/>
    <w:rsid w:val="00527755"/>
    <w:rsid w:val="0053298D"/>
    <w:rsid w:val="0053415E"/>
    <w:rsid w:val="00534239"/>
    <w:rsid w:val="00534BD7"/>
    <w:rsid w:val="00535A2F"/>
    <w:rsid w:val="00536CC4"/>
    <w:rsid w:val="00537DAC"/>
    <w:rsid w:val="00540D04"/>
    <w:rsid w:val="00541530"/>
    <w:rsid w:val="005416DF"/>
    <w:rsid w:val="00541EC0"/>
    <w:rsid w:val="005420A6"/>
    <w:rsid w:val="0054239A"/>
    <w:rsid w:val="00542D9F"/>
    <w:rsid w:val="00544CB6"/>
    <w:rsid w:val="005465B1"/>
    <w:rsid w:val="005466B1"/>
    <w:rsid w:val="00551191"/>
    <w:rsid w:val="005529A4"/>
    <w:rsid w:val="00553E92"/>
    <w:rsid w:val="00553EBB"/>
    <w:rsid w:val="0055491F"/>
    <w:rsid w:val="00557950"/>
    <w:rsid w:val="005615C5"/>
    <w:rsid w:val="00563563"/>
    <w:rsid w:val="005635C7"/>
    <w:rsid w:val="00567CE9"/>
    <w:rsid w:val="005706E1"/>
    <w:rsid w:val="005715F5"/>
    <w:rsid w:val="00580287"/>
    <w:rsid w:val="00581F16"/>
    <w:rsid w:val="00582A71"/>
    <w:rsid w:val="0058328B"/>
    <w:rsid w:val="005833D6"/>
    <w:rsid w:val="005838C8"/>
    <w:rsid w:val="0058602C"/>
    <w:rsid w:val="005866C1"/>
    <w:rsid w:val="00586D17"/>
    <w:rsid w:val="00586DE4"/>
    <w:rsid w:val="00587DF5"/>
    <w:rsid w:val="00587E76"/>
    <w:rsid w:val="00590AA5"/>
    <w:rsid w:val="0059295E"/>
    <w:rsid w:val="00593E81"/>
    <w:rsid w:val="00595362"/>
    <w:rsid w:val="00595E5D"/>
    <w:rsid w:val="00597420"/>
    <w:rsid w:val="005A01BE"/>
    <w:rsid w:val="005A0EA0"/>
    <w:rsid w:val="005A4532"/>
    <w:rsid w:val="005A6579"/>
    <w:rsid w:val="005A6745"/>
    <w:rsid w:val="005A7093"/>
    <w:rsid w:val="005A77FE"/>
    <w:rsid w:val="005B1E57"/>
    <w:rsid w:val="005B3AB3"/>
    <w:rsid w:val="005B3F0A"/>
    <w:rsid w:val="005B3F93"/>
    <w:rsid w:val="005B43D7"/>
    <w:rsid w:val="005B4E5F"/>
    <w:rsid w:val="005C0BF9"/>
    <w:rsid w:val="005C1542"/>
    <w:rsid w:val="005C2199"/>
    <w:rsid w:val="005C241D"/>
    <w:rsid w:val="005C2440"/>
    <w:rsid w:val="005D1524"/>
    <w:rsid w:val="005D1772"/>
    <w:rsid w:val="005D1A59"/>
    <w:rsid w:val="005D22EF"/>
    <w:rsid w:val="005D3AD8"/>
    <w:rsid w:val="005D3BA6"/>
    <w:rsid w:val="005D553B"/>
    <w:rsid w:val="005D612D"/>
    <w:rsid w:val="005D6AAB"/>
    <w:rsid w:val="005D78F5"/>
    <w:rsid w:val="005E05F8"/>
    <w:rsid w:val="005E4B9C"/>
    <w:rsid w:val="005E5827"/>
    <w:rsid w:val="005E7B2B"/>
    <w:rsid w:val="005F255D"/>
    <w:rsid w:val="005F459E"/>
    <w:rsid w:val="00601AC6"/>
    <w:rsid w:val="00603928"/>
    <w:rsid w:val="00604281"/>
    <w:rsid w:val="00606B0F"/>
    <w:rsid w:val="00607474"/>
    <w:rsid w:val="00610EE3"/>
    <w:rsid w:val="006115D0"/>
    <w:rsid w:val="00612C60"/>
    <w:rsid w:val="00614AEA"/>
    <w:rsid w:val="00614CAC"/>
    <w:rsid w:val="00615C0D"/>
    <w:rsid w:val="00616DA2"/>
    <w:rsid w:val="00620E59"/>
    <w:rsid w:val="00621BB2"/>
    <w:rsid w:val="00622F9C"/>
    <w:rsid w:val="0062327D"/>
    <w:rsid w:val="00623B03"/>
    <w:rsid w:val="0062457C"/>
    <w:rsid w:val="006247E2"/>
    <w:rsid w:val="0062556B"/>
    <w:rsid w:val="00625D4C"/>
    <w:rsid w:val="00632B3C"/>
    <w:rsid w:val="006338F8"/>
    <w:rsid w:val="00634F49"/>
    <w:rsid w:val="00635D17"/>
    <w:rsid w:val="00636E8D"/>
    <w:rsid w:val="0063768C"/>
    <w:rsid w:val="00641420"/>
    <w:rsid w:val="006436C0"/>
    <w:rsid w:val="00650177"/>
    <w:rsid w:val="00652C00"/>
    <w:rsid w:val="00653007"/>
    <w:rsid w:val="0065573E"/>
    <w:rsid w:val="00655D4D"/>
    <w:rsid w:val="006567D9"/>
    <w:rsid w:val="0066560B"/>
    <w:rsid w:val="00666197"/>
    <w:rsid w:val="006672C0"/>
    <w:rsid w:val="00667865"/>
    <w:rsid w:val="00670A38"/>
    <w:rsid w:val="00670FA4"/>
    <w:rsid w:val="00671073"/>
    <w:rsid w:val="00672078"/>
    <w:rsid w:val="006752FE"/>
    <w:rsid w:val="00676FC2"/>
    <w:rsid w:val="0067700C"/>
    <w:rsid w:val="00677045"/>
    <w:rsid w:val="006801DE"/>
    <w:rsid w:val="00681236"/>
    <w:rsid w:val="00684F0E"/>
    <w:rsid w:val="006853E2"/>
    <w:rsid w:val="00686091"/>
    <w:rsid w:val="0068647B"/>
    <w:rsid w:val="00686631"/>
    <w:rsid w:val="0068789B"/>
    <w:rsid w:val="00690963"/>
    <w:rsid w:val="006921AA"/>
    <w:rsid w:val="006934DB"/>
    <w:rsid w:val="00693B0E"/>
    <w:rsid w:val="00695251"/>
    <w:rsid w:val="00697AE4"/>
    <w:rsid w:val="006A0527"/>
    <w:rsid w:val="006A0658"/>
    <w:rsid w:val="006A0F29"/>
    <w:rsid w:val="006A7F03"/>
    <w:rsid w:val="006B0528"/>
    <w:rsid w:val="006B0626"/>
    <w:rsid w:val="006B0A6F"/>
    <w:rsid w:val="006B2CD0"/>
    <w:rsid w:val="006B3EB7"/>
    <w:rsid w:val="006B4148"/>
    <w:rsid w:val="006B4ECE"/>
    <w:rsid w:val="006B622D"/>
    <w:rsid w:val="006B6C4F"/>
    <w:rsid w:val="006B71F9"/>
    <w:rsid w:val="006C0E5C"/>
    <w:rsid w:val="006C27BB"/>
    <w:rsid w:val="006C2E4D"/>
    <w:rsid w:val="006C3440"/>
    <w:rsid w:val="006C7D83"/>
    <w:rsid w:val="006D0C59"/>
    <w:rsid w:val="006D1AA4"/>
    <w:rsid w:val="006D202B"/>
    <w:rsid w:val="006D4B37"/>
    <w:rsid w:val="006D5245"/>
    <w:rsid w:val="006E06AF"/>
    <w:rsid w:val="006E087E"/>
    <w:rsid w:val="006E1CC4"/>
    <w:rsid w:val="006E5CA1"/>
    <w:rsid w:val="006E6D3D"/>
    <w:rsid w:val="006F45C1"/>
    <w:rsid w:val="006F462B"/>
    <w:rsid w:val="006F47F0"/>
    <w:rsid w:val="006F4EF2"/>
    <w:rsid w:val="006F7654"/>
    <w:rsid w:val="006F7BBF"/>
    <w:rsid w:val="00704653"/>
    <w:rsid w:val="00707F5C"/>
    <w:rsid w:val="00710C6C"/>
    <w:rsid w:val="007113CE"/>
    <w:rsid w:val="0071589E"/>
    <w:rsid w:val="00721480"/>
    <w:rsid w:val="0072246F"/>
    <w:rsid w:val="0072453D"/>
    <w:rsid w:val="00725575"/>
    <w:rsid w:val="00725955"/>
    <w:rsid w:val="00730CC4"/>
    <w:rsid w:val="00732E75"/>
    <w:rsid w:val="00733650"/>
    <w:rsid w:val="00734ED6"/>
    <w:rsid w:val="00735B13"/>
    <w:rsid w:val="00736081"/>
    <w:rsid w:val="007365DB"/>
    <w:rsid w:val="00736C13"/>
    <w:rsid w:val="0073709D"/>
    <w:rsid w:val="00742684"/>
    <w:rsid w:val="00742E0B"/>
    <w:rsid w:val="00745A2A"/>
    <w:rsid w:val="00750471"/>
    <w:rsid w:val="007537AC"/>
    <w:rsid w:val="007539E9"/>
    <w:rsid w:val="00754300"/>
    <w:rsid w:val="0075452F"/>
    <w:rsid w:val="00757A22"/>
    <w:rsid w:val="00760099"/>
    <w:rsid w:val="007616CF"/>
    <w:rsid w:val="00761E09"/>
    <w:rsid w:val="007658EA"/>
    <w:rsid w:val="00765EE7"/>
    <w:rsid w:val="007662A2"/>
    <w:rsid w:val="00767149"/>
    <w:rsid w:val="007723B3"/>
    <w:rsid w:val="00773863"/>
    <w:rsid w:val="00775BDB"/>
    <w:rsid w:val="007761BB"/>
    <w:rsid w:val="00776F7B"/>
    <w:rsid w:val="007776CF"/>
    <w:rsid w:val="00780F92"/>
    <w:rsid w:val="007818EB"/>
    <w:rsid w:val="007826DF"/>
    <w:rsid w:val="00787362"/>
    <w:rsid w:val="00794FF5"/>
    <w:rsid w:val="00795612"/>
    <w:rsid w:val="00795FBD"/>
    <w:rsid w:val="0079772E"/>
    <w:rsid w:val="007A11B4"/>
    <w:rsid w:val="007A1A95"/>
    <w:rsid w:val="007A4C16"/>
    <w:rsid w:val="007A5119"/>
    <w:rsid w:val="007A588F"/>
    <w:rsid w:val="007A65DF"/>
    <w:rsid w:val="007A7DAB"/>
    <w:rsid w:val="007B3095"/>
    <w:rsid w:val="007B3AE0"/>
    <w:rsid w:val="007B40E6"/>
    <w:rsid w:val="007B46E6"/>
    <w:rsid w:val="007B4E2A"/>
    <w:rsid w:val="007B5256"/>
    <w:rsid w:val="007B52F2"/>
    <w:rsid w:val="007B5BBA"/>
    <w:rsid w:val="007C15A1"/>
    <w:rsid w:val="007C2EAB"/>
    <w:rsid w:val="007C5359"/>
    <w:rsid w:val="007C59E1"/>
    <w:rsid w:val="007C5A3D"/>
    <w:rsid w:val="007C5B7B"/>
    <w:rsid w:val="007C6B0B"/>
    <w:rsid w:val="007C6EEF"/>
    <w:rsid w:val="007C6F33"/>
    <w:rsid w:val="007D370D"/>
    <w:rsid w:val="007D53CD"/>
    <w:rsid w:val="007D553E"/>
    <w:rsid w:val="007D5A00"/>
    <w:rsid w:val="007D5A46"/>
    <w:rsid w:val="007D5B29"/>
    <w:rsid w:val="007E1534"/>
    <w:rsid w:val="007E1A16"/>
    <w:rsid w:val="007E2619"/>
    <w:rsid w:val="007E31EC"/>
    <w:rsid w:val="007E33AD"/>
    <w:rsid w:val="007E53E3"/>
    <w:rsid w:val="007E5DBE"/>
    <w:rsid w:val="007F0198"/>
    <w:rsid w:val="007F20D9"/>
    <w:rsid w:val="007F2E70"/>
    <w:rsid w:val="007F64EC"/>
    <w:rsid w:val="007F6F07"/>
    <w:rsid w:val="0080092D"/>
    <w:rsid w:val="00802059"/>
    <w:rsid w:val="008028A7"/>
    <w:rsid w:val="00805F92"/>
    <w:rsid w:val="00806165"/>
    <w:rsid w:val="00806B9A"/>
    <w:rsid w:val="00807E7D"/>
    <w:rsid w:val="008139C2"/>
    <w:rsid w:val="00813DD5"/>
    <w:rsid w:val="008147B2"/>
    <w:rsid w:val="00814AC9"/>
    <w:rsid w:val="00814DF0"/>
    <w:rsid w:val="00820C8F"/>
    <w:rsid w:val="0082465C"/>
    <w:rsid w:val="00825EB5"/>
    <w:rsid w:val="00827FD2"/>
    <w:rsid w:val="00830261"/>
    <w:rsid w:val="00830B27"/>
    <w:rsid w:val="00831156"/>
    <w:rsid w:val="00831D7D"/>
    <w:rsid w:val="00831F57"/>
    <w:rsid w:val="00832905"/>
    <w:rsid w:val="00834496"/>
    <w:rsid w:val="0083518A"/>
    <w:rsid w:val="00835C18"/>
    <w:rsid w:val="00840A18"/>
    <w:rsid w:val="00840C51"/>
    <w:rsid w:val="00840D7B"/>
    <w:rsid w:val="00842FC7"/>
    <w:rsid w:val="008442BD"/>
    <w:rsid w:val="00844AD4"/>
    <w:rsid w:val="00844C44"/>
    <w:rsid w:val="00847358"/>
    <w:rsid w:val="008532A2"/>
    <w:rsid w:val="008543A5"/>
    <w:rsid w:val="008558D7"/>
    <w:rsid w:val="00855AD0"/>
    <w:rsid w:val="0085604B"/>
    <w:rsid w:val="00856DB5"/>
    <w:rsid w:val="008578E4"/>
    <w:rsid w:val="008613AE"/>
    <w:rsid w:val="00862402"/>
    <w:rsid w:val="00863C30"/>
    <w:rsid w:val="00863F05"/>
    <w:rsid w:val="008647CA"/>
    <w:rsid w:val="008666FB"/>
    <w:rsid w:val="00867860"/>
    <w:rsid w:val="0086799E"/>
    <w:rsid w:val="00874386"/>
    <w:rsid w:val="00875E44"/>
    <w:rsid w:val="008762B5"/>
    <w:rsid w:val="008777FF"/>
    <w:rsid w:val="008803F3"/>
    <w:rsid w:val="008815FD"/>
    <w:rsid w:val="0088253F"/>
    <w:rsid w:val="008843B5"/>
    <w:rsid w:val="00885961"/>
    <w:rsid w:val="00886EB2"/>
    <w:rsid w:val="0088756D"/>
    <w:rsid w:val="008902EE"/>
    <w:rsid w:val="008905A5"/>
    <w:rsid w:val="00891E81"/>
    <w:rsid w:val="008924AB"/>
    <w:rsid w:val="008945ED"/>
    <w:rsid w:val="00897FAA"/>
    <w:rsid w:val="008A262A"/>
    <w:rsid w:val="008A2C85"/>
    <w:rsid w:val="008A36D9"/>
    <w:rsid w:val="008A395E"/>
    <w:rsid w:val="008A3FF4"/>
    <w:rsid w:val="008A4083"/>
    <w:rsid w:val="008A4507"/>
    <w:rsid w:val="008A5AAA"/>
    <w:rsid w:val="008A66A8"/>
    <w:rsid w:val="008A6DA2"/>
    <w:rsid w:val="008A76AF"/>
    <w:rsid w:val="008B2EDC"/>
    <w:rsid w:val="008B4030"/>
    <w:rsid w:val="008B649F"/>
    <w:rsid w:val="008C0EF2"/>
    <w:rsid w:val="008C20E5"/>
    <w:rsid w:val="008C2BF7"/>
    <w:rsid w:val="008C3897"/>
    <w:rsid w:val="008C40B7"/>
    <w:rsid w:val="008C554D"/>
    <w:rsid w:val="008C66F4"/>
    <w:rsid w:val="008C783A"/>
    <w:rsid w:val="008C786F"/>
    <w:rsid w:val="008D0C2A"/>
    <w:rsid w:val="008D1FAD"/>
    <w:rsid w:val="008D26CF"/>
    <w:rsid w:val="008D41F8"/>
    <w:rsid w:val="008D5A15"/>
    <w:rsid w:val="008D76F8"/>
    <w:rsid w:val="008E0020"/>
    <w:rsid w:val="008E144C"/>
    <w:rsid w:val="008E14ED"/>
    <w:rsid w:val="008E31F2"/>
    <w:rsid w:val="008E398F"/>
    <w:rsid w:val="008E39B1"/>
    <w:rsid w:val="008E7C50"/>
    <w:rsid w:val="008F0FDD"/>
    <w:rsid w:val="008F1293"/>
    <w:rsid w:val="008F12AA"/>
    <w:rsid w:val="008F15B9"/>
    <w:rsid w:val="008F3847"/>
    <w:rsid w:val="008F47A8"/>
    <w:rsid w:val="008F6711"/>
    <w:rsid w:val="00901039"/>
    <w:rsid w:val="00901D7E"/>
    <w:rsid w:val="00901F99"/>
    <w:rsid w:val="00904EAF"/>
    <w:rsid w:val="00905ECE"/>
    <w:rsid w:val="00906B11"/>
    <w:rsid w:val="00911B9F"/>
    <w:rsid w:val="00916544"/>
    <w:rsid w:val="00920E1F"/>
    <w:rsid w:val="009210E3"/>
    <w:rsid w:val="00921301"/>
    <w:rsid w:val="009241CA"/>
    <w:rsid w:val="009242F2"/>
    <w:rsid w:val="00924D6E"/>
    <w:rsid w:val="00927C2B"/>
    <w:rsid w:val="00931C55"/>
    <w:rsid w:val="0093225F"/>
    <w:rsid w:val="009357A8"/>
    <w:rsid w:val="009369B7"/>
    <w:rsid w:val="009378BE"/>
    <w:rsid w:val="00940116"/>
    <w:rsid w:val="0094285F"/>
    <w:rsid w:val="0094636B"/>
    <w:rsid w:val="00947101"/>
    <w:rsid w:val="00947530"/>
    <w:rsid w:val="00951824"/>
    <w:rsid w:val="00952378"/>
    <w:rsid w:val="00952628"/>
    <w:rsid w:val="00953D8A"/>
    <w:rsid w:val="00961297"/>
    <w:rsid w:val="0096215E"/>
    <w:rsid w:val="00962CC3"/>
    <w:rsid w:val="00964DF0"/>
    <w:rsid w:val="00965A6E"/>
    <w:rsid w:val="00966542"/>
    <w:rsid w:val="009671A1"/>
    <w:rsid w:val="009673BE"/>
    <w:rsid w:val="00970CD4"/>
    <w:rsid w:val="00970E21"/>
    <w:rsid w:val="00970EAC"/>
    <w:rsid w:val="0097282A"/>
    <w:rsid w:val="009732BC"/>
    <w:rsid w:val="009735BD"/>
    <w:rsid w:val="00973955"/>
    <w:rsid w:val="009741AC"/>
    <w:rsid w:val="00974628"/>
    <w:rsid w:val="00975E12"/>
    <w:rsid w:val="009808D3"/>
    <w:rsid w:val="00981412"/>
    <w:rsid w:val="0098182F"/>
    <w:rsid w:val="0098397B"/>
    <w:rsid w:val="00984F7A"/>
    <w:rsid w:val="009867AD"/>
    <w:rsid w:val="00987F91"/>
    <w:rsid w:val="0099243D"/>
    <w:rsid w:val="00992A0E"/>
    <w:rsid w:val="00992E58"/>
    <w:rsid w:val="009963D3"/>
    <w:rsid w:val="009A261A"/>
    <w:rsid w:val="009A2FB5"/>
    <w:rsid w:val="009A37E5"/>
    <w:rsid w:val="009A41F7"/>
    <w:rsid w:val="009A4392"/>
    <w:rsid w:val="009B0934"/>
    <w:rsid w:val="009B2F4F"/>
    <w:rsid w:val="009B3656"/>
    <w:rsid w:val="009B4FF5"/>
    <w:rsid w:val="009B559B"/>
    <w:rsid w:val="009B79D6"/>
    <w:rsid w:val="009B7FBA"/>
    <w:rsid w:val="009C0793"/>
    <w:rsid w:val="009C109E"/>
    <w:rsid w:val="009C27A5"/>
    <w:rsid w:val="009D11BA"/>
    <w:rsid w:val="009D1B45"/>
    <w:rsid w:val="009D5DA4"/>
    <w:rsid w:val="009E03DC"/>
    <w:rsid w:val="009E1548"/>
    <w:rsid w:val="009E2710"/>
    <w:rsid w:val="009E2A3C"/>
    <w:rsid w:val="009E32C2"/>
    <w:rsid w:val="009E42EC"/>
    <w:rsid w:val="009E6101"/>
    <w:rsid w:val="009E64B3"/>
    <w:rsid w:val="009E6607"/>
    <w:rsid w:val="009E790F"/>
    <w:rsid w:val="009F1905"/>
    <w:rsid w:val="009F1970"/>
    <w:rsid w:val="009F2010"/>
    <w:rsid w:val="009F2C44"/>
    <w:rsid w:val="009F3075"/>
    <w:rsid w:val="009F4808"/>
    <w:rsid w:val="009F6162"/>
    <w:rsid w:val="009F6251"/>
    <w:rsid w:val="009F70CC"/>
    <w:rsid w:val="00A03005"/>
    <w:rsid w:val="00A0466A"/>
    <w:rsid w:val="00A04F21"/>
    <w:rsid w:val="00A05D86"/>
    <w:rsid w:val="00A11E3B"/>
    <w:rsid w:val="00A12C6E"/>
    <w:rsid w:val="00A150D4"/>
    <w:rsid w:val="00A161CA"/>
    <w:rsid w:val="00A1697C"/>
    <w:rsid w:val="00A2011D"/>
    <w:rsid w:val="00A20E99"/>
    <w:rsid w:val="00A215CC"/>
    <w:rsid w:val="00A21C9D"/>
    <w:rsid w:val="00A2314E"/>
    <w:rsid w:val="00A237F8"/>
    <w:rsid w:val="00A24C8C"/>
    <w:rsid w:val="00A2537F"/>
    <w:rsid w:val="00A30B55"/>
    <w:rsid w:val="00A33B15"/>
    <w:rsid w:val="00A33C8B"/>
    <w:rsid w:val="00A34D86"/>
    <w:rsid w:val="00A353A2"/>
    <w:rsid w:val="00A35D36"/>
    <w:rsid w:val="00A375DE"/>
    <w:rsid w:val="00A423A5"/>
    <w:rsid w:val="00A42A81"/>
    <w:rsid w:val="00A433F1"/>
    <w:rsid w:val="00A44021"/>
    <w:rsid w:val="00A443B9"/>
    <w:rsid w:val="00A45DAB"/>
    <w:rsid w:val="00A47BFA"/>
    <w:rsid w:val="00A50D48"/>
    <w:rsid w:val="00A524C5"/>
    <w:rsid w:val="00A5303F"/>
    <w:rsid w:val="00A533CD"/>
    <w:rsid w:val="00A55539"/>
    <w:rsid w:val="00A55A70"/>
    <w:rsid w:val="00A568EF"/>
    <w:rsid w:val="00A6059F"/>
    <w:rsid w:val="00A63C5F"/>
    <w:rsid w:val="00A64E13"/>
    <w:rsid w:val="00A653DA"/>
    <w:rsid w:val="00A655C7"/>
    <w:rsid w:val="00A666FB"/>
    <w:rsid w:val="00A6673B"/>
    <w:rsid w:val="00A667A2"/>
    <w:rsid w:val="00A66BA5"/>
    <w:rsid w:val="00A67006"/>
    <w:rsid w:val="00A7245D"/>
    <w:rsid w:val="00A75F5D"/>
    <w:rsid w:val="00A7764F"/>
    <w:rsid w:val="00A80E98"/>
    <w:rsid w:val="00A81B1F"/>
    <w:rsid w:val="00A8215B"/>
    <w:rsid w:val="00A84CB9"/>
    <w:rsid w:val="00A8513C"/>
    <w:rsid w:val="00A87523"/>
    <w:rsid w:val="00A92B67"/>
    <w:rsid w:val="00A941BA"/>
    <w:rsid w:val="00A94F8D"/>
    <w:rsid w:val="00A96345"/>
    <w:rsid w:val="00A9700B"/>
    <w:rsid w:val="00A9797D"/>
    <w:rsid w:val="00A97C43"/>
    <w:rsid w:val="00AA135F"/>
    <w:rsid w:val="00AA2ACA"/>
    <w:rsid w:val="00AA3B6D"/>
    <w:rsid w:val="00AA3F39"/>
    <w:rsid w:val="00AA4061"/>
    <w:rsid w:val="00AA4579"/>
    <w:rsid w:val="00AA49C9"/>
    <w:rsid w:val="00AA4C33"/>
    <w:rsid w:val="00AA4FE5"/>
    <w:rsid w:val="00AA5139"/>
    <w:rsid w:val="00AA618D"/>
    <w:rsid w:val="00AA634A"/>
    <w:rsid w:val="00AA7103"/>
    <w:rsid w:val="00AB1AC6"/>
    <w:rsid w:val="00AB2D1C"/>
    <w:rsid w:val="00AB39B9"/>
    <w:rsid w:val="00AB39BC"/>
    <w:rsid w:val="00AB3ADE"/>
    <w:rsid w:val="00AB3D79"/>
    <w:rsid w:val="00AB6C36"/>
    <w:rsid w:val="00AB7FD9"/>
    <w:rsid w:val="00AC01D3"/>
    <w:rsid w:val="00AC0CBC"/>
    <w:rsid w:val="00AC5485"/>
    <w:rsid w:val="00AC570E"/>
    <w:rsid w:val="00AC5F98"/>
    <w:rsid w:val="00AC5FE8"/>
    <w:rsid w:val="00AD3E6C"/>
    <w:rsid w:val="00AE0953"/>
    <w:rsid w:val="00AE14FE"/>
    <w:rsid w:val="00AE17D2"/>
    <w:rsid w:val="00AE27AC"/>
    <w:rsid w:val="00AE31CC"/>
    <w:rsid w:val="00AE666F"/>
    <w:rsid w:val="00AE6ED5"/>
    <w:rsid w:val="00AE7773"/>
    <w:rsid w:val="00AF066F"/>
    <w:rsid w:val="00AF180E"/>
    <w:rsid w:val="00AF1BB9"/>
    <w:rsid w:val="00AF2286"/>
    <w:rsid w:val="00AF3949"/>
    <w:rsid w:val="00AF47B0"/>
    <w:rsid w:val="00AF4D5A"/>
    <w:rsid w:val="00AF589D"/>
    <w:rsid w:val="00AF793D"/>
    <w:rsid w:val="00AF79F3"/>
    <w:rsid w:val="00B04268"/>
    <w:rsid w:val="00B04DAE"/>
    <w:rsid w:val="00B04F44"/>
    <w:rsid w:val="00B057A0"/>
    <w:rsid w:val="00B057EA"/>
    <w:rsid w:val="00B06F9A"/>
    <w:rsid w:val="00B074CF"/>
    <w:rsid w:val="00B110E0"/>
    <w:rsid w:val="00B11468"/>
    <w:rsid w:val="00B12142"/>
    <w:rsid w:val="00B14125"/>
    <w:rsid w:val="00B162E2"/>
    <w:rsid w:val="00B20539"/>
    <w:rsid w:val="00B2053F"/>
    <w:rsid w:val="00B2080C"/>
    <w:rsid w:val="00B20AD6"/>
    <w:rsid w:val="00B21084"/>
    <w:rsid w:val="00B21F10"/>
    <w:rsid w:val="00B22F78"/>
    <w:rsid w:val="00B23021"/>
    <w:rsid w:val="00B23516"/>
    <w:rsid w:val="00B236C9"/>
    <w:rsid w:val="00B247B4"/>
    <w:rsid w:val="00B32173"/>
    <w:rsid w:val="00B321FE"/>
    <w:rsid w:val="00B32516"/>
    <w:rsid w:val="00B359D7"/>
    <w:rsid w:val="00B36311"/>
    <w:rsid w:val="00B368B7"/>
    <w:rsid w:val="00B40A9A"/>
    <w:rsid w:val="00B40D5C"/>
    <w:rsid w:val="00B4115E"/>
    <w:rsid w:val="00B416B3"/>
    <w:rsid w:val="00B43DC6"/>
    <w:rsid w:val="00B4432B"/>
    <w:rsid w:val="00B4546B"/>
    <w:rsid w:val="00B45B3C"/>
    <w:rsid w:val="00B4679F"/>
    <w:rsid w:val="00B468E3"/>
    <w:rsid w:val="00B5062F"/>
    <w:rsid w:val="00B51244"/>
    <w:rsid w:val="00B519F5"/>
    <w:rsid w:val="00B52D8E"/>
    <w:rsid w:val="00B53248"/>
    <w:rsid w:val="00B53867"/>
    <w:rsid w:val="00B5497D"/>
    <w:rsid w:val="00B5750F"/>
    <w:rsid w:val="00B57968"/>
    <w:rsid w:val="00B613F3"/>
    <w:rsid w:val="00B62487"/>
    <w:rsid w:val="00B62B5D"/>
    <w:rsid w:val="00B6466F"/>
    <w:rsid w:val="00B657DE"/>
    <w:rsid w:val="00B66338"/>
    <w:rsid w:val="00B663EE"/>
    <w:rsid w:val="00B70AA7"/>
    <w:rsid w:val="00B7129F"/>
    <w:rsid w:val="00B7366B"/>
    <w:rsid w:val="00B73DA5"/>
    <w:rsid w:val="00B742AD"/>
    <w:rsid w:val="00B7469E"/>
    <w:rsid w:val="00B76371"/>
    <w:rsid w:val="00B7764B"/>
    <w:rsid w:val="00B803BC"/>
    <w:rsid w:val="00B812E6"/>
    <w:rsid w:val="00B81AF7"/>
    <w:rsid w:val="00B829C6"/>
    <w:rsid w:val="00B83088"/>
    <w:rsid w:val="00B86711"/>
    <w:rsid w:val="00B872EF"/>
    <w:rsid w:val="00B913AB"/>
    <w:rsid w:val="00B91ACF"/>
    <w:rsid w:val="00B91DE5"/>
    <w:rsid w:val="00B93085"/>
    <w:rsid w:val="00B93B87"/>
    <w:rsid w:val="00BA18D1"/>
    <w:rsid w:val="00BA3126"/>
    <w:rsid w:val="00BA349A"/>
    <w:rsid w:val="00BA3A7A"/>
    <w:rsid w:val="00BA4F42"/>
    <w:rsid w:val="00BA6377"/>
    <w:rsid w:val="00BA680E"/>
    <w:rsid w:val="00BA6B90"/>
    <w:rsid w:val="00BB0C5E"/>
    <w:rsid w:val="00BB292A"/>
    <w:rsid w:val="00BB43C8"/>
    <w:rsid w:val="00BB44EB"/>
    <w:rsid w:val="00BB470F"/>
    <w:rsid w:val="00BB53EB"/>
    <w:rsid w:val="00BC0979"/>
    <w:rsid w:val="00BC58C3"/>
    <w:rsid w:val="00BC6129"/>
    <w:rsid w:val="00BD02E0"/>
    <w:rsid w:val="00BD052A"/>
    <w:rsid w:val="00BD0BE6"/>
    <w:rsid w:val="00BD1123"/>
    <w:rsid w:val="00BD28F5"/>
    <w:rsid w:val="00BD51A0"/>
    <w:rsid w:val="00BD569F"/>
    <w:rsid w:val="00BD6375"/>
    <w:rsid w:val="00BD66C2"/>
    <w:rsid w:val="00BD7016"/>
    <w:rsid w:val="00BD756F"/>
    <w:rsid w:val="00BD7C67"/>
    <w:rsid w:val="00BD7DFA"/>
    <w:rsid w:val="00BE152C"/>
    <w:rsid w:val="00BE1593"/>
    <w:rsid w:val="00BE344F"/>
    <w:rsid w:val="00BE3646"/>
    <w:rsid w:val="00BE3961"/>
    <w:rsid w:val="00BE6636"/>
    <w:rsid w:val="00BF1D1A"/>
    <w:rsid w:val="00BF1EA8"/>
    <w:rsid w:val="00BF227D"/>
    <w:rsid w:val="00BF36D8"/>
    <w:rsid w:val="00BF4D76"/>
    <w:rsid w:val="00BF4FE6"/>
    <w:rsid w:val="00BF6EF2"/>
    <w:rsid w:val="00BF6F83"/>
    <w:rsid w:val="00C00289"/>
    <w:rsid w:val="00C00C2A"/>
    <w:rsid w:val="00C03EDE"/>
    <w:rsid w:val="00C0448D"/>
    <w:rsid w:val="00C04CA9"/>
    <w:rsid w:val="00C10430"/>
    <w:rsid w:val="00C10509"/>
    <w:rsid w:val="00C10520"/>
    <w:rsid w:val="00C120CF"/>
    <w:rsid w:val="00C149A1"/>
    <w:rsid w:val="00C14B3C"/>
    <w:rsid w:val="00C16CDA"/>
    <w:rsid w:val="00C1787C"/>
    <w:rsid w:val="00C17AAA"/>
    <w:rsid w:val="00C17C34"/>
    <w:rsid w:val="00C20C30"/>
    <w:rsid w:val="00C21B10"/>
    <w:rsid w:val="00C23774"/>
    <w:rsid w:val="00C30229"/>
    <w:rsid w:val="00C30F8B"/>
    <w:rsid w:val="00C31C07"/>
    <w:rsid w:val="00C33083"/>
    <w:rsid w:val="00C33E69"/>
    <w:rsid w:val="00C35494"/>
    <w:rsid w:val="00C359AC"/>
    <w:rsid w:val="00C36C49"/>
    <w:rsid w:val="00C37331"/>
    <w:rsid w:val="00C40241"/>
    <w:rsid w:val="00C41E7C"/>
    <w:rsid w:val="00C44D42"/>
    <w:rsid w:val="00C45834"/>
    <w:rsid w:val="00C47799"/>
    <w:rsid w:val="00C51605"/>
    <w:rsid w:val="00C53194"/>
    <w:rsid w:val="00C545AC"/>
    <w:rsid w:val="00C5495F"/>
    <w:rsid w:val="00C56AC8"/>
    <w:rsid w:val="00C57971"/>
    <w:rsid w:val="00C57C86"/>
    <w:rsid w:val="00C617B1"/>
    <w:rsid w:val="00C666D7"/>
    <w:rsid w:val="00C71973"/>
    <w:rsid w:val="00C722D9"/>
    <w:rsid w:val="00C72370"/>
    <w:rsid w:val="00C725CA"/>
    <w:rsid w:val="00C7487A"/>
    <w:rsid w:val="00C75153"/>
    <w:rsid w:val="00C76814"/>
    <w:rsid w:val="00C839F4"/>
    <w:rsid w:val="00C83DA5"/>
    <w:rsid w:val="00C846F9"/>
    <w:rsid w:val="00C856FF"/>
    <w:rsid w:val="00C87802"/>
    <w:rsid w:val="00C91345"/>
    <w:rsid w:val="00C92484"/>
    <w:rsid w:val="00C9596A"/>
    <w:rsid w:val="00C97A37"/>
    <w:rsid w:val="00CA29BC"/>
    <w:rsid w:val="00CA43BB"/>
    <w:rsid w:val="00CA485B"/>
    <w:rsid w:val="00CA620F"/>
    <w:rsid w:val="00CA6895"/>
    <w:rsid w:val="00CA689D"/>
    <w:rsid w:val="00CA7619"/>
    <w:rsid w:val="00CB249C"/>
    <w:rsid w:val="00CB2AAA"/>
    <w:rsid w:val="00CB4FD1"/>
    <w:rsid w:val="00CB52BD"/>
    <w:rsid w:val="00CB67F8"/>
    <w:rsid w:val="00CB6FEE"/>
    <w:rsid w:val="00CC1645"/>
    <w:rsid w:val="00CC1F77"/>
    <w:rsid w:val="00CC2EE3"/>
    <w:rsid w:val="00CC32CA"/>
    <w:rsid w:val="00CC3A2A"/>
    <w:rsid w:val="00CC5509"/>
    <w:rsid w:val="00CC702A"/>
    <w:rsid w:val="00CD197B"/>
    <w:rsid w:val="00CD32F6"/>
    <w:rsid w:val="00CD5255"/>
    <w:rsid w:val="00CD52DC"/>
    <w:rsid w:val="00CD7157"/>
    <w:rsid w:val="00CE00E1"/>
    <w:rsid w:val="00CE0A2F"/>
    <w:rsid w:val="00CE1B6D"/>
    <w:rsid w:val="00CE1C3E"/>
    <w:rsid w:val="00CE29F9"/>
    <w:rsid w:val="00CE4BDA"/>
    <w:rsid w:val="00CE5823"/>
    <w:rsid w:val="00CF3232"/>
    <w:rsid w:val="00CF3920"/>
    <w:rsid w:val="00CF3FAF"/>
    <w:rsid w:val="00CF459E"/>
    <w:rsid w:val="00CF4C8A"/>
    <w:rsid w:val="00CF5174"/>
    <w:rsid w:val="00CF5B4F"/>
    <w:rsid w:val="00CF6371"/>
    <w:rsid w:val="00CF640A"/>
    <w:rsid w:val="00CF6BF2"/>
    <w:rsid w:val="00CF7521"/>
    <w:rsid w:val="00CF79D9"/>
    <w:rsid w:val="00D002EB"/>
    <w:rsid w:val="00D00C60"/>
    <w:rsid w:val="00D01EB0"/>
    <w:rsid w:val="00D03A19"/>
    <w:rsid w:val="00D061CB"/>
    <w:rsid w:val="00D06B9C"/>
    <w:rsid w:val="00D079C8"/>
    <w:rsid w:val="00D1047C"/>
    <w:rsid w:val="00D10AE6"/>
    <w:rsid w:val="00D10FDF"/>
    <w:rsid w:val="00D113B8"/>
    <w:rsid w:val="00D1357F"/>
    <w:rsid w:val="00D13ED2"/>
    <w:rsid w:val="00D14613"/>
    <w:rsid w:val="00D148EF"/>
    <w:rsid w:val="00D14FC8"/>
    <w:rsid w:val="00D155B2"/>
    <w:rsid w:val="00D1561F"/>
    <w:rsid w:val="00D15E7E"/>
    <w:rsid w:val="00D17076"/>
    <w:rsid w:val="00D21E5D"/>
    <w:rsid w:val="00D2273F"/>
    <w:rsid w:val="00D258B8"/>
    <w:rsid w:val="00D2756F"/>
    <w:rsid w:val="00D305C0"/>
    <w:rsid w:val="00D31C36"/>
    <w:rsid w:val="00D32B85"/>
    <w:rsid w:val="00D34068"/>
    <w:rsid w:val="00D34EB7"/>
    <w:rsid w:val="00D34FD4"/>
    <w:rsid w:val="00D35692"/>
    <w:rsid w:val="00D36C1A"/>
    <w:rsid w:val="00D400FC"/>
    <w:rsid w:val="00D4166A"/>
    <w:rsid w:val="00D43422"/>
    <w:rsid w:val="00D43657"/>
    <w:rsid w:val="00D44F1E"/>
    <w:rsid w:val="00D45B81"/>
    <w:rsid w:val="00D50527"/>
    <w:rsid w:val="00D53CD5"/>
    <w:rsid w:val="00D53F04"/>
    <w:rsid w:val="00D56E43"/>
    <w:rsid w:val="00D578B8"/>
    <w:rsid w:val="00D57F27"/>
    <w:rsid w:val="00D602B1"/>
    <w:rsid w:val="00D60B6E"/>
    <w:rsid w:val="00D62CAB"/>
    <w:rsid w:val="00D62CC7"/>
    <w:rsid w:val="00D650AD"/>
    <w:rsid w:val="00D65A11"/>
    <w:rsid w:val="00D65DC2"/>
    <w:rsid w:val="00D66389"/>
    <w:rsid w:val="00D71AD6"/>
    <w:rsid w:val="00D720C4"/>
    <w:rsid w:val="00D7293F"/>
    <w:rsid w:val="00D72ACF"/>
    <w:rsid w:val="00D73181"/>
    <w:rsid w:val="00D740D0"/>
    <w:rsid w:val="00D7454D"/>
    <w:rsid w:val="00D7467A"/>
    <w:rsid w:val="00D76306"/>
    <w:rsid w:val="00D766FA"/>
    <w:rsid w:val="00D7716F"/>
    <w:rsid w:val="00D82D7E"/>
    <w:rsid w:val="00D82E9F"/>
    <w:rsid w:val="00D84202"/>
    <w:rsid w:val="00D84EC5"/>
    <w:rsid w:val="00D86229"/>
    <w:rsid w:val="00D87FCD"/>
    <w:rsid w:val="00D9065A"/>
    <w:rsid w:val="00D92874"/>
    <w:rsid w:val="00D95494"/>
    <w:rsid w:val="00D958A6"/>
    <w:rsid w:val="00D95D36"/>
    <w:rsid w:val="00D95EEE"/>
    <w:rsid w:val="00D96A30"/>
    <w:rsid w:val="00D975A0"/>
    <w:rsid w:val="00DA22FE"/>
    <w:rsid w:val="00DA415B"/>
    <w:rsid w:val="00DA4481"/>
    <w:rsid w:val="00DA4D02"/>
    <w:rsid w:val="00DA767F"/>
    <w:rsid w:val="00DB0FBE"/>
    <w:rsid w:val="00DB1412"/>
    <w:rsid w:val="00DB208F"/>
    <w:rsid w:val="00DB2182"/>
    <w:rsid w:val="00DB3824"/>
    <w:rsid w:val="00DB3CDE"/>
    <w:rsid w:val="00DB4862"/>
    <w:rsid w:val="00DB4E94"/>
    <w:rsid w:val="00DB5027"/>
    <w:rsid w:val="00DB5675"/>
    <w:rsid w:val="00DB5C31"/>
    <w:rsid w:val="00DB6DE6"/>
    <w:rsid w:val="00DC08D7"/>
    <w:rsid w:val="00DC14D3"/>
    <w:rsid w:val="00DC450C"/>
    <w:rsid w:val="00DC52A3"/>
    <w:rsid w:val="00DC5401"/>
    <w:rsid w:val="00DC5963"/>
    <w:rsid w:val="00DC6264"/>
    <w:rsid w:val="00DC69D8"/>
    <w:rsid w:val="00DC71DB"/>
    <w:rsid w:val="00DC7BE5"/>
    <w:rsid w:val="00DD16E8"/>
    <w:rsid w:val="00DD1FA7"/>
    <w:rsid w:val="00DD36EE"/>
    <w:rsid w:val="00DD39E9"/>
    <w:rsid w:val="00DD43B1"/>
    <w:rsid w:val="00DD459D"/>
    <w:rsid w:val="00DD49B3"/>
    <w:rsid w:val="00DD653D"/>
    <w:rsid w:val="00DE0BA4"/>
    <w:rsid w:val="00DE39D7"/>
    <w:rsid w:val="00DE4FC1"/>
    <w:rsid w:val="00DF0FB5"/>
    <w:rsid w:val="00DF13AA"/>
    <w:rsid w:val="00DF2E13"/>
    <w:rsid w:val="00DF2E85"/>
    <w:rsid w:val="00DF50D1"/>
    <w:rsid w:val="00DF651B"/>
    <w:rsid w:val="00E01F1F"/>
    <w:rsid w:val="00E024AF"/>
    <w:rsid w:val="00E03D43"/>
    <w:rsid w:val="00E04EFB"/>
    <w:rsid w:val="00E0534D"/>
    <w:rsid w:val="00E05A13"/>
    <w:rsid w:val="00E06A7D"/>
    <w:rsid w:val="00E07C96"/>
    <w:rsid w:val="00E13B89"/>
    <w:rsid w:val="00E15A5A"/>
    <w:rsid w:val="00E1626C"/>
    <w:rsid w:val="00E17F6B"/>
    <w:rsid w:val="00E214D1"/>
    <w:rsid w:val="00E239A3"/>
    <w:rsid w:val="00E249EE"/>
    <w:rsid w:val="00E25522"/>
    <w:rsid w:val="00E25C48"/>
    <w:rsid w:val="00E301E3"/>
    <w:rsid w:val="00E3081D"/>
    <w:rsid w:val="00E30FAF"/>
    <w:rsid w:val="00E31401"/>
    <w:rsid w:val="00E325DD"/>
    <w:rsid w:val="00E32819"/>
    <w:rsid w:val="00E343DA"/>
    <w:rsid w:val="00E35E21"/>
    <w:rsid w:val="00E40DA1"/>
    <w:rsid w:val="00E40F69"/>
    <w:rsid w:val="00E41380"/>
    <w:rsid w:val="00E415DC"/>
    <w:rsid w:val="00E423C4"/>
    <w:rsid w:val="00E4282C"/>
    <w:rsid w:val="00E44408"/>
    <w:rsid w:val="00E50755"/>
    <w:rsid w:val="00E51B9F"/>
    <w:rsid w:val="00E53598"/>
    <w:rsid w:val="00E54278"/>
    <w:rsid w:val="00E543A5"/>
    <w:rsid w:val="00E56E08"/>
    <w:rsid w:val="00E62046"/>
    <w:rsid w:val="00E6271B"/>
    <w:rsid w:val="00E63CDB"/>
    <w:rsid w:val="00E71709"/>
    <w:rsid w:val="00E72669"/>
    <w:rsid w:val="00E73D5E"/>
    <w:rsid w:val="00E753FC"/>
    <w:rsid w:val="00E75C71"/>
    <w:rsid w:val="00E772E9"/>
    <w:rsid w:val="00E77410"/>
    <w:rsid w:val="00E77D91"/>
    <w:rsid w:val="00E77E1F"/>
    <w:rsid w:val="00E806FB"/>
    <w:rsid w:val="00E81C59"/>
    <w:rsid w:val="00E833FC"/>
    <w:rsid w:val="00E834C2"/>
    <w:rsid w:val="00E84F68"/>
    <w:rsid w:val="00E8676D"/>
    <w:rsid w:val="00E9166B"/>
    <w:rsid w:val="00E92893"/>
    <w:rsid w:val="00E93D13"/>
    <w:rsid w:val="00E94526"/>
    <w:rsid w:val="00E961D7"/>
    <w:rsid w:val="00E96C9B"/>
    <w:rsid w:val="00E97B89"/>
    <w:rsid w:val="00EA149E"/>
    <w:rsid w:val="00EA24B9"/>
    <w:rsid w:val="00EA42AA"/>
    <w:rsid w:val="00EA6930"/>
    <w:rsid w:val="00EB3B05"/>
    <w:rsid w:val="00EB460C"/>
    <w:rsid w:val="00EB6AA2"/>
    <w:rsid w:val="00EB7775"/>
    <w:rsid w:val="00EB78DA"/>
    <w:rsid w:val="00EB7BD8"/>
    <w:rsid w:val="00EC0B70"/>
    <w:rsid w:val="00EC243B"/>
    <w:rsid w:val="00EC29D3"/>
    <w:rsid w:val="00EC36DA"/>
    <w:rsid w:val="00EC4245"/>
    <w:rsid w:val="00EC4906"/>
    <w:rsid w:val="00EC64D1"/>
    <w:rsid w:val="00EC6811"/>
    <w:rsid w:val="00EC7F32"/>
    <w:rsid w:val="00ED296F"/>
    <w:rsid w:val="00ED3677"/>
    <w:rsid w:val="00ED384B"/>
    <w:rsid w:val="00ED4743"/>
    <w:rsid w:val="00ED78CE"/>
    <w:rsid w:val="00EE04C6"/>
    <w:rsid w:val="00EE09D9"/>
    <w:rsid w:val="00EE0D06"/>
    <w:rsid w:val="00EE2DC7"/>
    <w:rsid w:val="00EE3997"/>
    <w:rsid w:val="00EE3BBD"/>
    <w:rsid w:val="00EE43A6"/>
    <w:rsid w:val="00EE4894"/>
    <w:rsid w:val="00EE61A6"/>
    <w:rsid w:val="00EF13D8"/>
    <w:rsid w:val="00EF2830"/>
    <w:rsid w:val="00EF3F96"/>
    <w:rsid w:val="00EF45D1"/>
    <w:rsid w:val="00EF4B0F"/>
    <w:rsid w:val="00EF6F37"/>
    <w:rsid w:val="00F00209"/>
    <w:rsid w:val="00F013A6"/>
    <w:rsid w:val="00F03D26"/>
    <w:rsid w:val="00F03DD7"/>
    <w:rsid w:val="00F048D9"/>
    <w:rsid w:val="00F05C37"/>
    <w:rsid w:val="00F0742B"/>
    <w:rsid w:val="00F11B6C"/>
    <w:rsid w:val="00F12858"/>
    <w:rsid w:val="00F13888"/>
    <w:rsid w:val="00F142D5"/>
    <w:rsid w:val="00F15211"/>
    <w:rsid w:val="00F159CF"/>
    <w:rsid w:val="00F15A7A"/>
    <w:rsid w:val="00F2084A"/>
    <w:rsid w:val="00F214F2"/>
    <w:rsid w:val="00F235AD"/>
    <w:rsid w:val="00F23852"/>
    <w:rsid w:val="00F25DF0"/>
    <w:rsid w:val="00F2670C"/>
    <w:rsid w:val="00F2796E"/>
    <w:rsid w:val="00F318FF"/>
    <w:rsid w:val="00F32189"/>
    <w:rsid w:val="00F3233A"/>
    <w:rsid w:val="00F32946"/>
    <w:rsid w:val="00F349A6"/>
    <w:rsid w:val="00F368B6"/>
    <w:rsid w:val="00F369C2"/>
    <w:rsid w:val="00F37B9A"/>
    <w:rsid w:val="00F408BB"/>
    <w:rsid w:val="00F42469"/>
    <w:rsid w:val="00F44C97"/>
    <w:rsid w:val="00F46490"/>
    <w:rsid w:val="00F46B04"/>
    <w:rsid w:val="00F46F7A"/>
    <w:rsid w:val="00F50F52"/>
    <w:rsid w:val="00F5380C"/>
    <w:rsid w:val="00F55045"/>
    <w:rsid w:val="00F56789"/>
    <w:rsid w:val="00F56AB8"/>
    <w:rsid w:val="00F57C42"/>
    <w:rsid w:val="00F60701"/>
    <w:rsid w:val="00F61278"/>
    <w:rsid w:val="00F62348"/>
    <w:rsid w:val="00F63A6B"/>
    <w:rsid w:val="00F64661"/>
    <w:rsid w:val="00F65AFB"/>
    <w:rsid w:val="00F733C6"/>
    <w:rsid w:val="00F73664"/>
    <w:rsid w:val="00F73CEF"/>
    <w:rsid w:val="00F73DC3"/>
    <w:rsid w:val="00F74AA2"/>
    <w:rsid w:val="00F74E54"/>
    <w:rsid w:val="00F759E7"/>
    <w:rsid w:val="00F77A2E"/>
    <w:rsid w:val="00F82E54"/>
    <w:rsid w:val="00F82FEA"/>
    <w:rsid w:val="00F835A5"/>
    <w:rsid w:val="00F84EA2"/>
    <w:rsid w:val="00F85CB2"/>
    <w:rsid w:val="00F87E3C"/>
    <w:rsid w:val="00F94AA8"/>
    <w:rsid w:val="00F951E4"/>
    <w:rsid w:val="00F955BB"/>
    <w:rsid w:val="00F95872"/>
    <w:rsid w:val="00FA00A1"/>
    <w:rsid w:val="00FA1F20"/>
    <w:rsid w:val="00FA2307"/>
    <w:rsid w:val="00FA3D51"/>
    <w:rsid w:val="00FA4484"/>
    <w:rsid w:val="00FA69C7"/>
    <w:rsid w:val="00FA77A1"/>
    <w:rsid w:val="00FB0ADA"/>
    <w:rsid w:val="00FB2792"/>
    <w:rsid w:val="00FB4207"/>
    <w:rsid w:val="00FB4E91"/>
    <w:rsid w:val="00FB790D"/>
    <w:rsid w:val="00FC037F"/>
    <w:rsid w:val="00FC11C1"/>
    <w:rsid w:val="00FC2B97"/>
    <w:rsid w:val="00FC300B"/>
    <w:rsid w:val="00FC3AC2"/>
    <w:rsid w:val="00FC3FF3"/>
    <w:rsid w:val="00FC5B66"/>
    <w:rsid w:val="00FC72EA"/>
    <w:rsid w:val="00FD01E6"/>
    <w:rsid w:val="00FD0DBA"/>
    <w:rsid w:val="00FD0EDF"/>
    <w:rsid w:val="00FD1381"/>
    <w:rsid w:val="00FD1576"/>
    <w:rsid w:val="00FD1963"/>
    <w:rsid w:val="00FD314D"/>
    <w:rsid w:val="00FD347F"/>
    <w:rsid w:val="00FD357B"/>
    <w:rsid w:val="00FD40C0"/>
    <w:rsid w:val="00FD53C1"/>
    <w:rsid w:val="00FD5F5B"/>
    <w:rsid w:val="00FE0CD5"/>
    <w:rsid w:val="00FE0EA2"/>
    <w:rsid w:val="00FE39A8"/>
    <w:rsid w:val="00FE41C4"/>
    <w:rsid w:val="00FE7458"/>
    <w:rsid w:val="00FE7668"/>
    <w:rsid w:val="00FF20B3"/>
    <w:rsid w:val="00FF228F"/>
    <w:rsid w:val="00FF2309"/>
    <w:rsid w:val="00FF2604"/>
    <w:rsid w:val="00FF36FC"/>
    <w:rsid w:val="00FF4A97"/>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1243BD"/>
    <w:pPr>
      <w:autoSpaceDE w:val="0"/>
      <w:autoSpaceDN w:val="0"/>
      <w:adjustRightInd w:val="0"/>
    </w:pPr>
    <w:rPr>
      <w:rFonts w:ascii="Verdana" w:hAnsi="Verdana" w:cs="Verdana"/>
      <w:color w:val="000000"/>
      <w:sz w:val="24"/>
      <w:szCs w:val="24"/>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D95EEE"/>
    <w:pPr>
      <w:spacing w:before="120"/>
      <w:jc w:val="both"/>
    </w:pPr>
    <w:rPr>
      <w:rFonts w:ascii="Verdana" w:hAnsi="Verdana"/>
      <w:szCs w:val="24"/>
      <w:lang w:val="bg-BG" w:eastAsia="bg-BG"/>
    </w:rPr>
  </w:style>
  <w:style w:type="paragraph" w:styleId="Heading1">
    <w:name w:val="heading 1"/>
    <w:basedOn w:val="Normal"/>
    <w:next w:val="Normal"/>
    <w:link w:val="Heading1Char"/>
    <w:qFormat/>
    <w:rsid w:val="00280BF8"/>
    <w:pPr>
      <w:keepNext/>
      <w:spacing w:before="480" w:after="360"/>
      <w:jc w:val="left"/>
      <w:outlineLvl w:val="0"/>
    </w:pPr>
    <w:rPr>
      <w:rFonts w:cs="Arial"/>
      <w:b/>
      <w:bCs/>
      <w:kern w:val="32"/>
      <w:sz w:val="32"/>
      <w:szCs w:val="48"/>
    </w:rPr>
  </w:style>
  <w:style w:type="paragraph" w:styleId="Heading2">
    <w:name w:val="heading 2"/>
    <w:basedOn w:val="Heading1"/>
    <w:next w:val="Normal"/>
    <w:link w:val="Heading2Char"/>
    <w:qFormat/>
    <w:rsid w:val="006B0528"/>
    <w:pPr>
      <w:spacing w:before="240" w:after="240"/>
      <w:outlineLvl w:val="1"/>
    </w:pPr>
    <w:rPr>
      <w:sz w:val="28"/>
      <w:szCs w:val="32"/>
    </w:rPr>
  </w:style>
  <w:style w:type="paragraph" w:styleId="Heading3">
    <w:name w:val="heading 3"/>
    <w:basedOn w:val="Normal"/>
    <w:next w:val="Normal"/>
    <w:link w:val="Heading3Char"/>
    <w:qFormat/>
    <w:rsid w:val="00D62CAB"/>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D62CAB"/>
    <w:pPr>
      <w:keepNext/>
      <w:spacing w:before="180" w:after="60"/>
      <w:jc w:val="left"/>
      <w:outlineLvl w:val="3"/>
    </w:pPr>
    <w:rPr>
      <w:b/>
      <w:bCs/>
      <w:sz w:val="22"/>
      <w:szCs w:val="28"/>
    </w:rPr>
  </w:style>
  <w:style w:type="paragraph" w:styleId="Heading5">
    <w:name w:val="heading 5"/>
    <w:basedOn w:val="Normal"/>
    <w:next w:val="Normal"/>
    <w:link w:val="Heading5Char"/>
    <w:qFormat/>
    <w:rsid w:val="008D26CF"/>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8D26CF"/>
    <w:pPr>
      <w:keepNext/>
      <w:keepLines/>
      <w:spacing w:before="200"/>
      <w:outlineLvl w:val="5"/>
    </w:pPr>
    <w:rPr>
      <w:rFonts w:ascii="Cambria" w:hAnsi="Cambria"/>
      <w:i/>
      <w:iCs/>
      <w:color w:val="243F60"/>
    </w:rPr>
  </w:style>
  <w:style w:type="paragraph" w:styleId="Heading7">
    <w:name w:val="heading 7"/>
    <w:basedOn w:val="Normal"/>
    <w:next w:val="Normal"/>
    <w:link w:val="Heading7Char"/>
    <w:qFormat/>
    <w:rsid w:val="008D26CF"/>
    <w:pPr>
      <w:keepNext/>
      <w:keepLines/>
      <w:spacing w:before="200"/>
      <w:outlineLvl w:val="6"/>
    </w:pPr>
    <w:rPr>
      <w:rFonts w:ascii="Cambria" w:hAnsi="Cambria"/>
      <w:i/>
      <w:iCs/>
      <w:color w:val="404040"/>
    </w:rPr>
  </w:style>
  <w:style w:type="paragraph" w:styleId="Heading8">
    <w:name w:val="heading 8"/>
    <w:basedOn w:val="Normal"/>
    <w:next w:val="Normal"/>
    <w:link w:val="Heading8Char"/>
    <w:qFormat/>
    <w:rsid w:val="008D26CF"/>
    <w:pPr>
      <w:keepNext/>
      <w:keepLines/>
      <w:spacing w:before="200"/>
      <w:outlineLvl w:val="7"/>
    </w:pPr>
    <w:rPr>
      <w:rFonts w:ascii="Cambria" w:hAnsi="Cambria"/>
      <w:color w:val="404040"/>
      <w:szCs w:val="20"/>
    </w:rPr>
  </w:style>
  <w:style w:type="paragraph" w:styleId="Heading9">
    <w:name w:val="heading 9"/>
    <w:basedOn w:val="Normal"/>
    <w:next w:val="Normal"/>
    <w:link w:val="Heading9Char"/>
    <w:qFormat/>
    <w:rsid w:val="008D26CF"/>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BF8"/>
    <w:rPr>
      <w:rFonts w:ascii="Verdana" w:hAnsi="Verdana" w:cs="Arial"/>
      <w:b/>
      <w:bCs/>
      <w:kern w:val="32"/>
      <w:sz w:val="32"/>
      <w:szCs w:val="48"/>
      <w:lang w:val="bg-BG" w:eastAsia="bg-BG"/>
    </w:rPr>
  </w:style>
  <w:style w:type="character" w:customStyle="1" w:styleId="Heading2Char">
    <w:name w:val="Heading 2 Char"/>
    <w:link w:val="Heading2"/>
    <w:rsid w:val="006B0528"/>
    <w:rPr>
      <w:rFonts w:ascii="Verdana" w:hAnsi="Verdana" w:cs="Arial"/>
      <w:b/>
      <w:bCs/>
      <w:kern w:val="32"/>
      <w:sz w:val="28"/>
      <w:szCs w:val="32"/>
      <w:lang w:val="bg-BG" w:eastAsia="bg-BG"/>
    </w:rPr>
  </w:style>
  <w:style w:type="character" w:customStyle="1" w:styleId="Heading3Char">
    <w:name w:val="Heading 3 Char"/>
    <w:link w:val="Heading3"/>
    <w:rsid w:val="00A66BA5"/>
    <w:rPr>
      <w:rFonts w:ascii="Verdana" w:hAnsi="Verdana" w:cs="Arial"/>
      <w:b/>
      <w:bCs/>
      <w:sz w:val="26"/>
      <w:szCs w:val="26"/>
      <w:lang w:val="bg-BG" w:eastAsia="bg-BG" w:bidi="ar-SA"/>
    </w:rPr>
  </w:style>
  <w:style w:type="character" w:customStyle="1" w:styleId="Heading4Char">
    <w:name w:val="Heading 4 Char"/>
    <w:link w:val="Heading4"/>
    <w:rsid w:val="00A66BA5"/>
    <w:rPr>
      <w:rFonts w:ascii="Verdana" w:hAnsi="Verdana"/>
      <w:b/>
      <w:bCs/>
      <w:sz w:val="22"/>
      <w:szCs w:val="28"/>
      <w:lang w:val="bg-BG" w:eastAsia="bg-BG" w:bidi="ar-SA"/>
    </w:rPr>
  </w:style>
  <w:style w:type="paragraph" w:styleId="DocumentMap">
    <w:name w:val="Document Map"/>
    <w:basedOn w:val="Normal"/>
    <w:link w:val="DocumentMapChar"/>
    <w:semiHidden/>
    <w:rsid w:val="00C47799"/>
    <w:pPr>
      <w:shd w:val="clear" w:color="auto" w:fill="000080"/>
    </w:pPr>
    <w:rPr>
      <w:rFonts w:ascii="Tahoma" w:hAnsi="Tahoma" w:cs="Tahoma"/>
      <w:szCs w:val="20"/>
    </w:rPr>
  </w:style>
  <w:style w:type="character" w:customStyle="1" w:styleId="Code">
    <w:name w:val="Code"/>
    <w:qFormat/>
    <w:rsid w:val="0065573E"/>
    <w:rPr>
      <w:rFonts w:ascii="Courier New" w:hAnsi="Courier New"/>
      <w:b/>
      <w:bCs/>
      <w:noProof/>
      <w:kern w:val="32"/>
      <w:lang w:val="en-US"/>
    </w:rPr>
  </w:style>
  <w:style w:type="character" w:customStyle="1" w:styleId="CharChar">
    <w:name w:val="Char Char"/>
    <w:semiHidden/>
    <w:rsid w:val="0023267B"/>
    <w:rPr>
      <w:rFonts w:ascii="Verdana" w:eastAsia="Times New Roman" w:hAnsi="Verdana" w:cs="Arial"/>
      <w:b/>
      <w:bCs/>
      <w:sz w:val="26"/>
      <w:szCs w:val="26"/>
      <w:lang w:eastAsia="bg-BG"/>
    </w:rPr>
  </w:style>
  <w:style w:type="character" w:styleId="Hyperlink">
    <w:name w:val="Hyperlink"/>
    <w:uiPriority w:val="99"/>
    <w:rsid w:val="006115D0"/>
    <w:rPr>
      <w:color w:val="0000FF"/>
      <w:u w:val="single"/>
    </w:rPr>
  </w:style>
  <w:style w:type="paragraph" w:styleId="Footer">
    <w:name w:val="footer"/>
    <w:basedOn w:val="Normal"/>
    <w:link w:val="FooterChar"/>
    <w:rsid w:val="00075604"/>
    <w:pPr>
      <w:tabs>
        <w:tab w:val="center" w:pos="4536"/>
        <w:tab w:val="right" w:pos="9072"/>
      </w:tabs>
    </w:pPr>
  </w:style>
  <w:style w:type="table" w:styleId="TableGrid">
    <w:name w:val="Table Grid"/>
    <w:basedOn w:val="TableNormal"/>
    <w:rsid w:val="008C0EF2"/>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75604"/>
    <w:pPr>
      <w:tabs>
        <w:tab w:val="center" w:pos="4536"/>
        <w:tab w:val="right" w:pos="9072"/>
      </w:tabs>
    </w:pPr>
  </w:style>
  <w:style w:type="paragraph" w:styleId="BalloonText">
    <w:name w:val="Balloon Text"/>
    <w:basedOn w:val="Normal"/>
    <w:link w:val="BalloonTextChar"/>
    <w:semiHidden/>
    <w:rsid w:val="00734ED6"/>
    <w:rPr>
      <w:rFonts w:ascii="Tahoma" w:hAnsi="Tahoma" w:cs="Tahoma"/>
      <w:sz w:val="16"/>
      <w:szCs w:val="16"/>
    </w:rPr>
  </w:style>
  <w:style w:type="paragraph" w:customStyle="1" w:styleId="WarningMessage">
    <w:name w:val="Warning Message"/>
    <w:basedOn w:val="Normal"/>
    <w:rsid w:val="00137164"/>
    <w:pPr>
      <w:spacing w:before="0"/>
    </w:pPr>
    <w:rPr>
      <w:b/>
    </w:rPr>
  </w:style>
  <w:style w:type="character" w:styleId="FollowedHyperlink">
    <w:name w:val="FollowedHyperlink"/>
    <w:rsid w:val="00CC5509"/>
    <w:rPr>
      <w:color w:val="800080"/>
      <w:u w:val="single"/>
    </w:rPr>
  </w:style>
  <w:style w:type="character" w:styleId="CommentReference">
    <w:name w:val="annotation reference"/>
    <w:semiHidden/>
    <w:rsid w:val="00B20AD6"/>
    <w:rPr>
      <w:sz w:val="16"/>
      <w:szCs w:val="16"/>
    </w:rPr>
  </w:style>
  <w:style w:type="paragraph" w:styleId="CommentText">
    <w:name w:val="annotation text"/>
    <w:basedOn w:val="Normal"/>
    <w:link w:val="CommentTextChar"/>
    <w:semiHidden/>
    <w:rsid w:val="00B20AD6"/>
    <w:rPr>
      <w:szCs w:val="20"/>
    </w:rPr>
  </w:style>
  <w:style w:type="paragraph" w:styleId="TOC1">
    <w:name w:val="toc 1"/>
    <w:basedOn w:val="Normal"/>
    <w:next w:val="Normal"/>
    <w:uiPriority w:val="39"/>
    <w:rsid w:val="008D26CF"/>
    <w:pPr>
      <w:spacing w:before="60" w:after="60"/>
      <w:jc w:val="left"/>
    </w:pPr>
    <w:rPr>
      <w:b/>
      <w:bCs/>
      <w:szCs w:val="20"/>
    </w:rPr>
  </w:style>
  <w:style w:type="character" w:customStyle="1" w:styleId="Heading5Char">
    <w:name w:val="Heading 5 Char"/>
    <w:link w:val="Heading5"/>
    <w:rsid w:val="008D26CF"/>
    <w:rPr>
      <w:rFonts w:ascii="Cambria" w:hAnsi="Cambria"/>
      <w:color w:val="243F60"/>
      <w:szCs w:val="24"/>
      <w:lang w:val="bg-BG" w:eastAsia="bg-BG"/>
    </w:rPr>
  </w:style>
  <w:style w:type="character" w:customStyle="1" w:styleId="Heading6Char">
    <w:name w:val="Heading 6 Char"/>
    <w:link w:val="Heading6"/>
    <w:rsid w:val="008D26CF"/>
    <w:rPr>
      <w:rFonts w:ascii="Cambria" w:hAnsi="Cambria"/>
      <w:i/>
      <w:iCs/>
      <w:color w:val="243F60"/>
      <w:szCs w:val="24"/>
      <w:lang w:val="bg-BG" w:eastAsia="bg-BG"/>
    </w:rPr>
  </w:style>
  <w:style w:type="character" w:customStyle="1" w:styleId="Heading7Char">
    <w:name w:val="Heading 7 Char"/>
    <w:link w:val="Heading7"/>
    <w:rsid w:val="008D26CF"/>
    <w:rPr>
      <w:rFonts w:ascii="Cambria" w:hAnsi="Cambria"/>
      <w:i/>
      <w:iCs/>
      <w:color w:val="404040"/>
      <w:szCs w:val="24"/>
      <w:lang w:val="bg-BG" w:eastAsia="bg-BG"/>
    </w:rPr>
  </w:style>
  <w:style w:type="character" w:customStyle="1" w:styleId="Heading8Char">
    <w:name w:val="Heading 8 Char"/>
    <w:link w:val="Heading8"/>
    <w:rsid w:val="008D26CF"/>
    <w:rPr>
      <w:rFonts w:ascii="Cambria" w:hAnsi="Cambria"/>
      <w:color w:val="404040"/>
      <w:lang w:val="bg-BG" w:eastAsia="bg-BG"/>
    </w:rPr>
  </w:style>
  <w:style w:type="character" w:customStyle="1" w:styleId="Heading9Char">
    <w:name w:val="Heading 9 Char"/>
    <w:link w:val="Heading9"/>
    <w:rsid w:val="008D26CF"/>
    <w:rPr>
      <w:rFonts w:ascii="Cambria" w:hAnsi="Cambria"/>
      <w:i/>
      <w:iCs/>
      <w:color w:val="404040"/>
      <w:lang w:val="bg-BG" w:eastAsia="bg-BG"/>
    </w:rPr>
  </w:style>
  <w:style w:type="paragraph" w:customStyle="1" w:styleId="ProblemTitle">
    <w:name w:val="Problem Title"/>
    <w:basedOn w:val="Normal"/>
    <w:link w:val="ProblemTitleChar"/>
    <w:qFormat/>
    <w:rsid w:val="00F55045"/>
    <w:pPr>
      <w:spacing w:after="120"/>
      <w:jc w:val="left"/>
    </w:pPr>
    <w:rPr>
      <w:b/>
    </w:rPr>
  </w:style>
  <w:style w:type="character" w:customStyle="1" w:styleId="CommentTextChar">
    <w:name w:val="Comment Text Char"/>
    <w:link w:val="CommentText"/>
    <w:semiHidden/>
    <w:rsid w:val="008D26CF"/>
    <w:rPr>
      <w:rFonts w:ascii="Verdana" w:hAnsi="Verdana"/>
      <w:lang w:val="bg-BG" w:eastAsia="bg-BG"/>
    </w:rPr>
  </w:style>
  <w:style w:type="paragraph" w:styleId="TOCHeading">
    <w:name w:val="TOC Heading"/>
    <w:basedOn w:val="Heading1"/>
    <w:next w:val="Normal"/>
    <w:qFormat/>
    <w:rsid w:val="008D26CF"/>
    <w:pPr>
      <w:keepLines/>
      <w:spacing w:after="0" w:line="276" w:lineRule="auto"/>
      <w:outlineLvl w:val="9"/>
    </w:pPr>
    <w:rPr>
      <w:rFonts w:ascii="Cambria" w:hAnsi="Cambria" w:cs="Times New Roman"/>
      <w:color w:val="365F91"/>
      <w:kern w:val="0"/>
      <w:sz w:val="28"/>
      <w:szCs w:val="28"/>
      <w:lang w:val="en-US" w:eastAsia="en-US"/>
    </w:rPr>
  </w:style>
  <w:style w:type="paragraph" w:styleId="HTMLPreformatted">
    <w:name w:val="HTML Preformatted"/>
    <w:basedOn w:val="Normal"/>
    <w:link w:val="HTMLPreformattedChar"/>
    <w:unhideWhenUsed/>
    <w:rsid w:val="008D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Cs w:val="20"/>
    </w:rPr>
  </w:style>
  <w:style w:type="character" w:customStyle="1" w:styleId="HTMLPreformattedChar">
    <w:name w:val="HTML Preformatted Char"/>
    <w:link w:val="HTMLPreformatted"/>
    <w:rsid w:val="008D26CF"/>
    <w:rPr>
      <w:rFonts w:ascii="Courier New" w:hAnsi="Courier New" w:cs="Courier New"/>
      <w:lang w:val="bg-BG" w:eastAsia="bg-BG"/>
    </w:rPr>
  </w:style>
  <w:style w:type="paragraph" w:styleId="Revision">
    <w:name w:val="Revision"/>
    <w:hidden/>
    <w:semiHidden/>
    <w:rsid w:val="008D26CF"/>
    <w:rPr>
      <w:rFonts w:ascii="Verdana" w:hAnsi="Verdana"/>
      <w:szCs w:val="24"/>
      <w:lang w:val="bg-BG" w:eastAsia="bg-BG"/>
    </w:rPr>
  </w:style>
  <w:style w:type="paragraph" w:styleId="FootnoteText">
    <w:name w:val="footnote text"/>
    <w:basedOn w:val="Normal"/>
    <w:link w:val="FootnoteTextChar"/>
    <w:rsid w:val="008D26CF"/>
    <w:pPr>
      <w:suppressLineNumbers/>
      <w:suppressAutoHyphens/>
      <w:ind w:left="283" w:hanging="283"/>
    </w:pPr>
    <w:rPr>
      <w:szCs w:val="20"/>
      <w:lang w:eastAsia="ar-SA"/>
    </w:rPr>
  </w:style>
  <w:style w:type="character" w:customStyle="1" w:styleId="FootnoteTextChar">
    <w:name w:val="Footnote Text Char"/>
    <w:link w:val="FootnoteText"/>
    <w:rsid w:val="008D26CF"/>
    <w:rPr>
      <w:rFonts w:ascii="Verdana" w:hAnsi="Verdana"/>
      <w:lang w:val="bg-BG" w:eastAsia="ar-SA"/>
    </w:rPr>
  </w:style>
  <w:style w:type="paragraph" w:customStyle="1" w:styleId="WarningMessageAfter6pt">
    <w:name w:val="Warning Message + After:  6 pt"/>
    <w:basedOn w:val="WarningMessage"/>
    <w:next w:val="WarningMessage"/>
    <w:rsid w:val="008D26CF"/>
    <w:pPr>
      <w:spacing w:after="120"/>
    </w:pPr>
    <w:rPr>
      <w:bCs/>
      <w:szCs w:val="20"/>
    </w:rPr>
  </w:style>
  <w:style w:type="paragraph" w:styleId="TOC2">
    <w:name w:val="toc 2"/>
    <w:basedOn w:val="Normal"/>
    <w:next w:val="Normal"/>
    <w:autoRedefine/>
    <w:uiPriority w:val="39"/>
    <w:rsid w:val="008D26CF"/>
    <w:pPr>
      <w:spacing w:before="60" w:after="60"/>
      <w:ind w:left="198"/>
    </w:pPr>
    <w:rPr>
      <w:sz w:val="18"/>
    </w:rPr>
  </w:style>
  <w:style w:type="paragraph" w:styleId="TOC3">
    <w:name w:val="toc 3"/>
    <w:basedOn w:val="Normal"/>
    <w:next w:val="Normal"/>
    <w:autoRedefine/>
    <w:uiPriority w:val="39"/>
    <w:rsid w:val="008D26CF"/>
    <w:pPr>
      <w:spacing w:before="0"/>
      <w:ind w:left="403"/>
    </w:pPr>
    <w:rPr>
      <w:sz w:val="16"/>
    </w:rPr>
  </w:style>
  <w:style w:type="paragraph" w:styleId="TOC4">
    <w:name w:val="toc 4"/>
    <w:basedOn w:val="Normal"/>
    <w:next w:val="Normal"/>
    <w:autoRedefine/>
    <w:uiPriority w:val="39"/>
    <w:rsid w:val="008D26CF"/>
    <w:pPr>
      <w:spacing w:before="0"/>
      <w:ind w:left="601"/>
    </w:pPr>
    <w:rPr>
      <w:sz w:val="16"/>
    </w:rPr>
  </w:style>
  <w:style w:type="paragraph" w:styleId="NormalWeb">
    <w:name w:val="Normal (Web)"/>
    <w:basedOn w:val="Normal"/>
    <w:rsid w:val="008D26CF"/>
    <w:pPr>
      <w:spacing w:before="100" w:beforeAutospacing="1" w:after="100" w:afterAutospacing="1"/>
      <w:jc w:val="left"/>
    </w:pPr>
    <w:rPr>
      <w:rFonts w:ascii="Times New Roman" w:hAnsi="Times New Roman"/>
      <w:sz w:val="24"/>
      <w:lang w:val="en-US" w:eastAsia="en-US"/>
    </w:rPr>
  </w:style>
  <w:style w:type="character" w:customStyle="1" w:styleId="SvetlinNakov">
    <w:name w:val="Svetlin Nakov"/>
    <w:semiHidden/>
    <w:rsid w:val="008D26CF"/>
    <w:rPr>
      <w:rFonts w:ascii="Arial" w:hAnsi="Arial" w:cs="Arial"/>
      <w:b w:val="0"/>
      <w:bCs w:val="0"/>
      <w:i w:val="0"/>
      <w:iCs w:val="0"/>
      <w:strike w:val="0"/>
      <w:color w:val="000000"/>
      <w:sz w:val="24"/>
      <w:szCs w:val="24"/>
      <w:u w:val="none"/>
    </w:rPr>
  </w:style>
  <w:style w:type="table" w:customStyle="1" w:styleId="TableGrid1">
    <w:name w:val="Table Grid1"/>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8D2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26CF"/>
    <w:pPr>
      <w:ind w:left="708"/>
    </w:pPr>
  </w:style>
  <w:style w:type="paragraph" w:styleId="TOC5">
    <w:name w:val="toc 5"/>
    <w:basedOn w:val="Normal"/>
    <w:next w:val="Normal"/>
    <w:autoRedefine/>
    <w:uiPriority w:val="39"/>
    <w:unhideWhenUsed/>
    <w:rsid w:val="00BA4F42"/>
    <w:pPr>
      <w:spacing w:before="0" w:after="100" w:line="276" w:lineRule="auto"/>
      <w:ind w:left="880"/>
      <w:jc w:val="left"/>
    </w:pPr>
    <w:rPr>
      <w:rFonts w:ascii="Calibri" w:eastAsia="SimSun" w:hAnsi="Calibri"/>
      <w:sz w:val="22"/>
      <w:szCs w:val="22"/>
      <w:lang w:val="en-US" w:eastAsia="zh-CN"/>
    </w:rPr>
  </w:style>
  <w:style w:type="paragraph" w:styleId="TOC6">
    <w:name w:val="toc 6"/>
    <w:basedOn w:val="Normal"/>
    <w:next w:val="Normal"/>
    <w:autoRedefine/>
    <w:uiPriority w:val="39"/>
    <w:unhideWhenUsed/>
    <w:rsid w:val="00BA4F42"/>
    <w:pPr>
      <w:spacing w:before="0" w:after="100" w:line="276" w:lineRule="auto"/>
      <w:ind w:left="1100"/>
      <w:jc w:val="left"/>
    </w:pPr>
    <w:rPr>
      <w:rFonts w:ascii="Calibri" w:eastAsia="SimSun" w:hAnsi="Calibri"/>
      <w:sz w:val="22"/>
      <w:szCs w:val="22"/>
      <w:lang w:val="en-US" w:eastAsia="zh-CN"/>
    </w:rPr>
  </w:style>
  <w:style w:type="paragraph" w:styleId="TOC7">
    <w:name w:val="toc 7"/>
    <w:basedOn w:val="Normal"/>
    <w:next w:val="Normal"/>
    <w:autoRedefine/>
    <w:uiPriority w:val="39"/>
    <w:unhideWhenUsed/>
    <w:rsid w:val="00BA4F42"/>
    <w:pPr>
      <w:spacing w:before="0" w:after="100" w:line="276" w:lineRule="auto"/>
      <w:ind w:left="1320"/>
      <w:jc w:val="left"/>
    </w:pPr>
    <w:rPr>
      <w:rFonts w:ascii="Calibri" w:eastAsia="SimSun" w:hAnsi="Calibri"/>
      <w:sz w:val="22"/>
      <w:szCs w:val="22"/>
      <w:lang w:val="en-US" w:eastAsia="zh-CN"/>
    </w:rPr>
  </w:style>
  <w:style w:type="paragraph" w:styleId="TOC8">
    <w:name w:val="toc 8"/>
    <w:basedOn w:val="Normal"/>
    <w:next w:val="Normal"/>
    <w:autoRedefine/>
    <w:uiPriority w:val="39"/>
    <w:unhideWhenUsed/>
    <w:rsid w:val="00BA4F42"/>
    <w:pPr>
      <w:spacing w:before="0" w:after="100" w:line="276" w:lineRule="auto"/>
      <w:ind w:left="1540"/>
      <w:jc w:val="left"/>
    </w:pPr>
    <w:rPr>
      <w:rFonts w:ascii="Calibri" w:eastAsia="SimSun" w:hAnsi="Calibri"/>
      <w:sz w:val="22"/>
      <w:szCs w:val="22"/>
      <w:lang w:val="en-US" w:eastAsia="zh-CN"/>
    </w:rPr>
  </w:style>
  <w:style w:type="paragraph" w:styleId="TOC9">
    <w:name w:val="toc 9"/>
    <w:basedOn w:val="Normal"/>
    <w:next w:val="Normal"/>
    <w:autoRedefine/>
    <w:uiPriority w:val="39"/>
    <w:unhideWhenUsed/>
    <w:rsid w:val="00BA4F42"/>
    <w:pPr>
      <w:spacing w:before="0" w:after="100" w:line="276" w:lineRule="auto"/>
      <w:ind w:left="1760"/>
      <w:jc w:val="left"/>
    </w:pPr>
    <w:rPr>
      <w:rFonts w:ascii="Calibri" w:eastAsia="SimSun" w:hAnsi="Calibri"/>
      <w:sz w:val="22"/>
      <w:szCs w:val="22"/>
      <w:lang w:val="en-US" w:eastAsia="zh-CN"/>
    </w:rPr>
  </w:style>
  <w:style w:type="paragraph" w:styleId="NoSpacing">
    <w:name w:val="No Spacing"/>
    <w:uiPriority w:val="1"/>
    <w:qFormat/>
    <w:rsid w:val="002A6372"/>
    <w:pPr>
      <w:jc w:val="both"/>
    </w:pPr>
    <w:rPr>
      <w:rFonts w:ascii="Verdana" w:hAnsi="Verdana"/>
      <w:szCs w:val="24"/>
      <w:lang w:val="bg-BG" w:eastAsia="bg-BG"/>
    </w:rPr>
  </w:style>
  <w:style w:type="character" w:styleId="HTMLCode">
    <w:name w:val="HTML Code"/>
    <w:rsid w:val="0072453D"/>
    <w:rPr>
      <w:rFonts w:ascii="Courier New" w:eastAsia="Times New Roman" w:hAnsi="Courier New" w:cs="Courier New"/>
      <w:sz w:val="20"/>
      <w:szCs w:val="20"/>
    </w:rPr>
  </w:style>
  <w:style w:type="paragraph" w:styleId="ListBullet">
    <w:name w:val="List Bullet"/>
    <w:basedOn w:val="Normal"/>
    <w:rsid w:val="006A0658"/>
    <w:pPr>
      <w:numPr>
        <w:numId w:val="34"/>
      </w:numPr>
      <w:contextualSpacing/>
    </w:pPr>
    <w:rPr>
      <w:noProof/>
      <w:lang w:val="en-US"/>
    </w:rPr>
  </w:style>
  <w:style w:type="character" w:styleId="PlaceholderText">
    <w:name w:val="Placeholder Text"/>
    <w:uiPriority w:val="99"/>
    <w:semiHidden/>
    <w:rsid w:val="006A0658"/>
    <w:rPr>
      <w:color w:val="808080"/>
    </w:rPr>
  </w:style>
  <w:style w:type="paragraph" w:styleId="EndnoteText">
    <w:name w:val="endnote text"/>
    <w:basedOn w:val="Normal"/>
    <w:link w:val="EndnoteTextChar"/>
    <w:rsid w:val="006A0658"/>
    <w:rPr>
      <w:szCs w:val="20"/>
    </w:rPr>
  </w:style>
  <w:style w:type="character" w:customStyle="1" w:styleId="EndnoteTextChar">
    <w:name w:val="Endnote Text Char"/>
    <w:link w:val="EndnoteText"/>
    <w:rsid w:val="006A0658"/>
    <w:rPr>
      <w:rFonts w:ascii="Verdana" w:hAnsi="Verdana"/>
      <w:lang w:val="bg-BG" w:eastAsia="bg-BG"/>
    </w:rPr>
  </w:style>
  <w:style w:type="character" w:styleId="EndnoteReference">
    <w:name w:val="endnote reference"/>
    <w:rsid w:val="006A0658"/>
    <w:rPr>
      <w:vertAlign w:val="superscript"/>
    </w:rPr>
  </w:style>
  <w:style w:type="character" w:customStyle="1" w:styleId="label">
    <w:name w:val="label"/>
    <w:rsid w:val="006A0658"/>
  </w:style>
  <w:style w:type="character" w:customStyle="1" w:styleId="input">
    <w:name w:val="input"/>
    <w:rsid w:val="006A0658"/>
  </w:style>
  <w:style w:type="character" w:customStyle="1" w:styleId="parameter1">
    <w:name w:val="parameter1"/>
    <w:rsid w:val="006A0658"/>
    <w:rPr>
      <w:rFonts w:ascii="Segoe UI" w:hAnsi="Segoe UI" w:cs="Segoe UI" w:hint="default"/>
      <w:i/>
      <w:iCs/>
      <w:sz w:val="24"/>
      <w:szCs w:val="24"/>
    </w:rPr>
  </w:style>
  <w:style w:type="numbering" w:customStyle="1" w:styleId="StyleNumberedLeft05cmHanging05cm">
    <w:name w:val="Style Numbered Left:  0.5 cm Hanging:  0.5 cm"/>
    <w:basedOn w:val="NoList"/>
    <w:rsid w:val="006A0658"/>
    <w:pPr>
      <w:numPr>
        <w:numId w:val="35"/>
      </w:numPr>
    </w:pPr>
  </w:style>
  <w:style w:type="character" w:customStyle="1" w:styleId="StyleCourierNew95pt">
    <w:name w:val="Style Courier New 9.5 pt"/>
    <w:rsid w:val="006A0658"/>
    <w:rPr>
      <w:rFonts w:ascii="Courier New" w:hAnsi="Courier New"/>
      <w:sz w:val="20"/>
    </w:rPr>
  </w:style>
  <w:style w:type="character" w:customStyle="1" w:styleId="StyleConsolas95ptBlue">
    <w:name w:val="Style Consolas 9.5 pt Blue"/>
    <w:rsid w:val="006A0658"/>
    <w:rPr>
      <w:rFonts w:ascii="Consolas" w:hAnsi="Consolas"/>
      <w:color w:val="0000FF"/>
      <w:sz w:val="20"/>
    </w:rPr>
  </w:style>
  <w:style w:type="character" w:customStyle="1" w:styleId="StyleCourierNew95ptBlue">
    <w:name w:val="Style Courier New 9.5 pt Blue"/>
    <w:rsid w:val="006A0658"/>
    <w:rPr>
      <w:rFonts w:ascii="Courier New" w:hAnsi="Courier New"/>
      <w:color w:val="0000FF"/>
      <w:sz w:val="20"/>
    </w:rPr>
  </w:style>
  <w:style w:type="character" w:styleId="FootnoteReference">
    <w:name w:val="footnote reference"/>
    <w:rsid w:val="006A0658"/>
    <w:rPr>
      <w:rFonts w:ascii="Verdana" w:hAnsi="Verdana"/>
      <w:vertAlign w:val="superscript"/>
    </w:rPr>
  </w:style>
  <w:style w:type="character" w:customStyle="1" w:styleId="DocumentMapChar">
    <w:name w:val="Document Map Char"/>
    <w:link w:val="DocumentMap"/>
    <w:semiHidden/>
    <w:rsid w:val="006A0658"/>
    <w:rPr>
      <w:rFonts w:ascii="Tahoma" w:hAnsi="Tahoma" w:cs="Tahoma"/>
      <w:shd w:val="clear" w:color="auto" w:fill="000080"/>
      <w:lang w:val="bg-BG" w:eastAsia="bg-BG"/>
    </w:rPr>
  </w:style>
  <w:style w:type="character" w:customStyle="1" w:styleId="BalloonTextChar">
    <w:name w:val="Balloon Text Char"/>
    <w:link w:val="BalloonText"/>
    <w:semiHidden/>
    <w:rsid w:val="006A0658"/>
    <w:rPr>
      <w:rFonts w:ascii="Tahoma" w:hAnsi="Tahoma" w:cs="Tahoma"/>
      <w:sz w:val="16"/>
      <w:szCs w:val="16"/>
      <w:lang w:val="bg-BG" w:eastAsia="bg-BG"/>
    </w:rPr>
  </w:style>
  <w:style w:type="character" w:customStyle="1" w:styleId="FooterChar">
    <w:name w:val="Footer Char"/>
    <w:link w:val="Footer"/>
    <w:rsid w:val="006A0658"/>
    <w:rPr>
      <w:rFonts w:ascii="Verdana" w:hAnsi="Verdana"/>
      <w:szCs w:val="24"/>
      <w:lang w:val="bg-BG" w:eastAsia="bg-BG"/>
    </w:rPr>
  </w:style>
  <w:style w:type="character" w:customStyle="1" w:styleId="HeaderChar">
    <w:name w:val="Header Char"/>
    <w:link w:val="Header"/>
    <w:rsid w:val="006A0658"/>
    <w:rPr>
      <w:rFonts w:ascii="Verdana" w:hAnsi="Verdana"/>
      <w:szCs w:val="24"/>
      <w:lang w:val="bg-BG" w:eastAsia="bg-BG"/>
    </w:rPr>
  </w:style>
  <w:style w:type="character" w:styleId="Strong">
    <w:name w:val="Strong"/>
    <w:uiPriority w:val="22"/>
    <w:qFormat/>
    <w:rsid w:val="006A0658"/>
    <w:rPr>
      <w:b/>
      <w:bCs/>
    </w:rPr>
  </w:style>
  <w:style w:type="character" w:customStyle="1" w:styleId="EmailStyle55">
    <w:name w:val="EmailStyle55"/>
    <w:semiHidden/>
    <w:rsid w:val="002F1EAF"/>
    <w:rPr>
      <w:rFonts w:ascii="Arial" w:hAnsi="Arial" w:cs="Arial"/>
      <w:b w:val="0"/>
      <w:bCs w:val="0"/>
      <w:i w:val="0"/>
      <w:iCs w:val="0"/>
      <w:strike w:val="0"/>
      <w:color w:val="000000"/>
      <w:sz w:val="24"/>
      <w:szCs w:val="24"/>
      <w:u w:val="none"/>
    </w:rPr>
  </w:style>
  <w:style w:type="character" w:customStyle="1" w:styleId="ProblemTitleChar">
    <w:name w:val="Problem Title Char"/>
    <w:basedOn w:val="DefaultParagraphFont"/>
    <w:link w:val="ProblemTitle"/>
    <w:rsid w:val="00F55045"/>
    <w:rPr>
      <w:rFonts w:ascii="Verdana" w:hAnsi="Verdana"/>
      <w:b/>
      <w:szCs w:val="24"/>
      <w:lang w:val="bg-BG" w:eastAsia="bg-BG"/>
    </w:rPr>
  </w:style>
  <w:style w:type="paragraph" w:customStyle="1" w:styleId="Default">
    <w:name w:val="Default"/>
    <w:rsid w:val="001243BD"/>
    <w:pPr>
      <w:autoSpaceDE w:val="0"/>
      <w:autoSpaceDN w:val="0"/>
      <w:adjustRightInd w:val="0"/>
    </w:pPr>
    <w:rPr>
      <w:rFonts w:ascii="Verdana" w:hAnsi="Verdana" w:cs="Verdana"/>
      <w:color w:val="000000"/>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7208">
      <w:bodyDiv w:val="1"/>
      <w:marLeft w:val="0"/>
      <w:marRight w:val="0"/>
      <w:marTop w:val="0"/>
      <w:marBottom w:val="0"/>
      <w:divBdr>
        <w:top w:val="none" w:sz="0" w:space="0" w:color="auto"/>
        <w:left w:val="none" w:sz="0" w:space="0" w:color="auto"/>
        <w:bottom w:val="none" w:sz="0" w:space="0" w:color="auto"/>
        <w:right w:val="none" w:sz="0" w:space="0" w:color="auto"/>
      </w:divBdr>
    </w:div>
    <w:div w:id="39016890">
      <w:bodyDiv w:val="1"/>
      <w:marLeft w:val="0"/>
      <w:marRight w:val="0"/>
      <w:marTop w:val="0"/>
      <w:marBottom w:val="0"/>
      <w:divBdr>
        <w:top w:val="none" w:sz="0" w:space="0" w:color="auto"/>
        <w:left w:val="none" w:sz="0" w:space="0" w:color="auto"/>
        <w:bottom w:val="none" w:sz="0" w:space="0" w:color="auto"/>
        <w:right w:val="none" w:sz="0" w:space="0" w:color="auto"/>
      </w:divBdr>
    </w:div>
    <w:div w:id="41096518">
      <w:bodyDiv w:val="1"/>
      <w:marLeft w:val="0"/>
      <w:marRight w:val="0"/>
      <w:marTop w:val="0"/>
      <w:marBottom w:val="0"/>
      <w:divBdr>
        <w:top w:val="none" w:sz="0" w:space="0" w:color="auto"/>
        <w:left w:val="none" w:sz="0" w:space="0" w:color="auto"/>
        <w:bottom w:val="none" w:sz="0" w:space="0" w:color="auto"/>
        <w:right w:val="none" w:sz="0" w:space="0" w:color="auto"/>
      </w:divBdr>
    </w:div>
    <w:div w:id="55668626">
      <w:bodyDiv w:val="1"/>
      <w:marLeft w:val="0"/>
      <w:marRight w:val="0"/>
      <w:marTop w:val="0"/>
      <w:marBottom w:val="0"/>
      <w:divBdr>
        <w:top w:val="none" w:sz="0" w:space="0" w:color="auto"/>
        <w:left w:val="none" w:sz="0" w:space="0" w:color="auto"/>
        <w:bottom w:val="none" w:sz="0" w:space="0" w:color="auto"/>
        <w:right w:val="none" w:sz="0" w:space="0" w:color="auto"/>
      </w:divBdr>
    </w:div>
    <w:div w:id="62677682">
      <w:bodyDiv w:val="1"/>
      <w:marLeft w:val="0"/>
      <w:marRight w:val="0"/>
      <w:marTop w:val="0"/>
      <w:marBottom w:val="0"/>
      <w:divBdr>
        <w:top w:val="none" w:sz="0" w:space="0" w:color="auto"/>
        <w:left w:val="none" w:sz="0" w:space="0" w:color="auto"/>
        <w:bottom w:val="none" w:sz="0" w:space="0" w:color="auto"/>
        <w:right w:val="none" w:sz="0" w:space="0" w:color="auto"/>
      </w:divBdr>
    </w:div>
    <w:div w:id="71782019">
      <w:bodyDiv w:val="1"/>
      <w:marLeft w:val="0"/>
      <w:marRight w:val="0"/>
      <w:marTop w:val="0"/>
      <w:marBottom w:val="0"/>
      <w:divBdr>
        <w:top w:val="none" w:sz="0" w:space="0" w:color="auto"/>
        <w:left w:val="none" w:sz="0" w:space="0" w:color="auto"/>
        <w:bottom w:val="none" w:sz="0" w:space="0" w:color="auto"/>
        <w:right w:val="none" w:sz="0" w:space="0" w:color="auto"/>
      </w:divBdr>
    </w:div>
    <w:div w:id="80570982">
      <w:bodyDiv w:val="1"/>
      <w:marLeft w:val="0"/>
      <w:marRight w:val="0"/>
      <w:marTop w:val="0"/>
      <w:marBottom w:val="0"/>
      <w:divBdr>
        <w:top w:val="none" w:sz="0" w:space="0" w:color="auto"/>
        <w:left w:val="none" w:sz="0" w:space="0" w:color="auto"/>
        <w:bottom w:val="none" w:sz="0" w:space="0" w:color="auto"/>
        <w:right w:val="none" w:sz="0" w:space="0" w:color="auto"/>
      </w:divBdr>
    </w:div>
    <w:div w:id="84882638">
      <w:bodyDiv w:val="1"/>
      <w:marLeft w:val="0"/>
      <w:marRight w:val="0"/>
      <w:marTop w:val="0"/>
      <w:marBottom w:val="0"/>
      <w:divBdr>
        <w:top w:val="none" w:sz="0" w:space="0" w:color="auto"/>
        <w:left w:val="none" w:sz="0" w:space="0" w:color="auto"/>
        <w:bottom w:val="none" w:sz="0" w:space="0" w:color="auto"/>
        <w:right w:val="none" w:sz="0" w:space="0" w:color="auto"/>
      </w:divBdr>
    </w:div>
    <w:div w:id="106582172">
      <w:bodyDiv w:val="1"/>
      <w:marLeft w:val="0"/>
      <w:marRight w:val="0"/>
      <w:marTop w:val="0"/>
      <w:marBottom w:val="0"/>
      <w:divBdr>
        <w:top w:val="none" w:sz="0" w:space="0" w:color="auto"/>
        <w:left w:val="none" w:sz="0" w:space="0" w:color="auto"/>
        <w:bottom w:val="none" w:sz="0" w:space="0" w:color="auto"/>
        <w:right w:val="none" w:sz="0" w:space="0" w:color="auto"/>
      </w:divBdr>
      <w:divsChild>
        <w:div w:id="624041019">
          <w:marLeft w:val="0"/>
          <w:marRight w:val="0"/>
          <w:marTop w:val="0"/>
          <w:marBottom w:val="0"/>
          <w:divBdr>
            <w:top w:val="none" w:sz="0" w:space="0" w:color="auto"/>
            <w:left w:val="none" w:sz="0" w:space="0" w:color="auto"/>
            <w:bottom w:val="none" w:sz="0" w:space="0" w:color="auto"/>
            <w:right w:val="none" w:sz="0" w:space="0" w:color="auto"/>
          </w:divBdr>
          <w:divsChild>
            <w:div w:id="417023278">
              <w:marLeft w:val="0"/>
              <w:marRight w:val="0"/>
              <w:marTop w:val="0"/>
              <w:marBottom w:val="0"/>
              <w:divBdr>
                <w:top w:val="none" w:sz="0" w:space="0" w:color="auto"/>
                <w:left w:val="none" w:sz="0" w:space="0" w:color="auto"/>
                <w:bottom w:val="none" w:sz="0" w:space="0" w:color="auto"/>
                <w:right w:val="none" w:sz="0" w:space="0" w:color="auto"/>
              </w:divBdr>
            </w:div>
            <w:div w:id="1184242365">
              <w:marLeft w:val="0"/>
              <w:marRight w:val="0"/>
              <w:marTop w:val="0"/>
              <w:marBottom w:val="0"/>
              <w:divBdr>
                <w:top w:val="none" w:sz="0" w:space="0" w:color="auto"/>
                <w:left w:val="none" w:sz="0" w:space="0" w:color="auto"/>
                <w:bottom w:val="none" w:sz="0" w:space="0" w:color="auto"/>
                <w:right w:val="none" w:sz="0" w:space="0" w:color="auto"/>
              </w:divBdr>
            </w:div>
            <w:div w:id="1366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102">
      <w:bodyDiv w:val="1"/>
      <w:marLeft w:val="0"/>
      <w:marRight w:val="0"/>
      <w:marTop w:val="0"/>
      <w:marBottom w:val="0"/>
      <w:divBdr>
        <w:top w:val="none" w:sz="0" w:space="0" w:color="auto"/>
        <w:left w:val="none" w:sz="0" w:space="0" w:color="auto"/>
        <w:bottom w:val="none" w:sz="0" w:space="0" w:color="auto"/>
        <w:right w:val="none" w:sz="0" w:space="0" w:color="auto"/>
      </w:divBdr>
    </w:div>
    <w:div w:id="112409466">
      <w:bodyDiv w:val="1"/>
      <w:marLeft w:val="0"/>
      <w:marRight w:val="0"/>
      <w:marTop w:val="0"/>
      <w:marBottom w:val="0"/>
      <w:divBdr>
        <w:top w:val="none" w:sz="0" w:space="0" w:color="auto"/>
        <w:left w:val="none" w:sz="0" w:space="0" w:color="auto"/>
        <w:bottom w:val="none" w:sz="0" w:space="0" w:color="auto"/>
        <w:right w:val="none" w:sz="0" w:space="0" w:color="auto"/>
      </w:divBdr>
    </w:div>
    <w:div w:id="122626544">
      <w:bodyDiv w:val="1"/>
      <w:marLeft w:val="0"/>
      <w:marRight w:val="0"/>
      <w:marTop w:val="0"/>
      <w:marBottom w:val="0"/>
      <w:divBdr>
        <w:top w:val="none" w:sz="0" w:space="0" w:color="auto"/>
        <w:left w:val="none" w:sz="0" w:space="0" w:color="auto"/>
        <w:bottom w:val="none" w:sz="0" w:space="0" w:color="auto"/>
        <w:right w:val="none" w:sz="0" w:space="0" w:color="auto"/>
      </w:divBdr>
    </w:div>
    <w:div w:id="126778127">
      <w:bodyDiv w:val="1"/>
      <w:marLeft w:val="0"/>
      <w:marRight w:val="0"/>
      <w:marTop w:val="0"/>
      <w:marBottom w:val="0"/>
      <w:divBdr>
        <w:top w:val="none" w:sz="0" w:space="0" w:color="auto"/>
        <w:left w:val="none" w:sz="0" w:space="0" w:color="auto"/>
        <w:bottom w:val="none" w:sz="0" w:space="0" w:color="auto"/>
        <w:right w:val="none" w:sz="0" w:space="0" w:color="auto"/>
      </w:divBdr>
    </w:div>
    <w:div w:id="147596075">
      <w:bodyDiv w:val="1"/>
      <w:marLeft w:val="0"/>
      <w:marRight w:val="0"/>
      <w:marTop w:val="0"/>
      <w:marBottom w:val="0"/>
      <w:divBdr>
        <w:top w:val="none" w:sz="0" w:space="0" w:color="auto"/>
        <w:left w:val="none" w:sz="0" w:space="0" w:color="auto"/>
        <w:bottom w:val="none" w:sz="0" w:space="0" w:color="auto"/>
        <w:right w:val="none" w:sz="0" w:space="0" w:color="auto"/>
      </w:divBdr>
    </w:div>
    <w:div w:id="159662320">
      <w:bodyDiv w:val="1"/>
      <w:marLeft w:val="0"/>
      <w:marRight w:val="0"/>
      <w:marTop w:val="0"/>
      <w:marBottom w:val="0"/>
      <w:divBdr>
        <w:top w:val="none" w:sz="0" w:space="0" w:color="auto"/>
        <w:left w:val="none" w:sz="0" w:space="0" w:color="auto"/>
        <w:bottom w:val="none" w:sz="0" w:space="0" w:color="auto"/>
        <w:right w:val="none" w:sz="0" w:space="0" w:color="auto"/>
      </w:divBdr>
    </w:div>
    <w:div w:id="180826666">
      <w:bodyDiv w:val="1"/>
      <w:marLeft w:val="0"/>
      <w:marRight w:val="0"/>
      <w:marTop w:val="0"/>
      <w:marBottom w:val="0"/>
      <w:divBdr>
        <w:top w:val="none" w:sz="0" w:space="0" w:color="auto"/>
        <w:left w:val="none" w:sz="0" w:space="0" w:color="auto"/>
        <w:bottom w:val="none" w:sz="0" w:space="0" w:color="auto"/>
        <w:right w:val="none" w:sz="0" w:space="0" w:color="auto"/>
      </w:divBdr>
    </w:div>
    <w:div w:id="181093870">
      <w:bodyDiv w:val="1"/>
      <w:marLeft w:val="0"/>
      <w:marRight w:val="0"/>
      <w:marTop w:val="0"/>
      <w:marBottom w:val="0"/>
      <w:divBdr>
        <w:top w:val="none" w:sz="0" w:space="0" w:color="auto"/>
        <w:left w:val="none" w:sz="0" w:space="0" w:color="auto"/>
        <w:bottom w:val="none" w:sz="0" w:space="0" w:color="auto"/>
        <w:right w:val="none" w:sz="0" w:space="0" w:color="auto"/>
      </w:divBdr>
      <w:divsChild>
        <w:div w:id="1190265383">
          <w:marLeft w:val="0"/>
          <w:marRight w:val="0"/>
          <w:marTop w:val="0"/>
          <w:marBottom w:val="0"/>
          <w:divBdr>
            <w:top w:val="none" w:sz="0" w:space="0" w:color="auto"/>
            <w:left w:val="none" w:sz="0" w:space="0" w:color="auto"/>
            <w:bottom w:val="none" w:sz="0" w:space="0" w:color="auto"/>
            <w:right w:val="none" w:sz="0" w:space="0" w:color="auto"/>
          </w:divBdr>
          <w:divsChild>
            <w:div w:id="86050131">
              <w:marLeft w:val="0"/>
              <w:marRight w:val="0"/>
              <w:marTop w:val="0"/>
              <w:marBottom w:val="0"/>
              <w:divBdr>
                <w:top w:val="none" w:sz="0" w:space="0" w:color="auto"/>
                <w:left w:val="none" w:sz="0" w:space="0" w:color="auto"/>
                <w:bottom w:val="none" w:sz="0" w:space="0" w:color="auto"/>
                <w:right w:val="none" w:sz="0" w:space="0" w:color="auto"/>
              </w:divBdr>
            </w:div>
            <w:div w:id="858935437">
              <w:marLeft w:val="0"/>
              <w:marRight w:val="0"/>
              <w:marTop w:val="0"/>
              <w:marBottom w:val="0"/>
              <w:divBdr>
                <w:top w:val="none" w:sz="0" w:space="0" w:color="auto"/>
                <w:left w:val="none" w:sz="0" w:space="0" w:color="auto"/>
                <w:bottom w:val="none" w:sz="0" w:space="0" w:color="auto"/>
                <w:right w:val="none" w:sz="0" w:space="0" w:color="auto"/>
              </w:divBdr>
            </w:div>
            <w:div w:id="1100567710">
              <w:marLeft w:val="0"/>
              <w:marRight w:val="0"/>
              <w:marTop w:val="0"/>
              <w:marBottom w:val="0"/>
              <w:divBdr>
                <w:top w:val="none" w:sz="0" w:space="0" w:color="auto"/>
                <w:left w:val="none" w:sz="0" w:space="0" w:color="auto"/>
                <w:bottom w:val="none" w:sz="0" w:space="0" w:color="auto"/>
                <w:right w:val="none" w:sz="0" w:space="0" w:color="auto"/>
              </w:divBdr>
            </w:div>
            <w:div w:id="168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9001">
      <w:bodyDiv w:val="1"/>
      <w:marLeft w:val="0"/>
      <w:marRight w:val="0"/>
      <w:marTop w:val="0"/>
      <w:marBottom w:val="0"/>
      <w:divBdr>
        <w:top w:val="none" w:sz="0" w:space="0" w:color="auto"/>
        <w:left w:val="none" w:sz="0" w:space="0" w:color="auto"/>
        <w:bottom w:val="none" w:sz="0" w:space="0" w:color="auto"/>
        <w:right w:val="none" w:sz="0" w:space="0" w:color="auto"/>
      </w:divBdr>
    </w:div>
    <w:div w:id="186063178">
      <w:bodyDiv w:val="1"/>
      <w:marLeft w:val="0"/>
      <w:marRight w:val="0"/>
      <w:marTop w:val="0"/>
      <w:marBottom w:val="0"/>
      <w:divBdr>
        <w:top w:val="none" w:sz="0" w:space="0" w:color="auto"/>
        <w:left w:val="none" w:sz="0" w:space="0" w:color="auto"/>
        <w:bottom w:val="none" w:sz="0" w:space="0" w:color="auto"/>
        <w:right w:val="none" w:sz="0" w:space="0" w:color="auto"/>
      </w:divBdr>
    </w:div>
    <w:div w:id="202906089">
      <w:bodyDiv w:val="1"/>
      <w:marLeft w:val="0"/>
      <w:marRight w:val="0"/>
      <w:marTop w:val="0"/>
      <w:marBottom w:val="0"/>
      <w:divBdr>
        <w:top w:val="none" w:sz="0" w:space="0" w:color="auto"/>
        <w:left w:val="none" w:sz="0" w:space="0" w:color="auto"/>
        <w:bottom w:val="none" w:sz="0" w:space="0" w:color="auto"/>
        <w:right w:val="none" w:sz="0" w:space="0" w:color="auto"/>
      </w:divBdr>
    </w:div>
    <w:div w:id="214856358">
      <w:bodyDiv w:val="1"/>
      <w:marLeft w:val="0"/>
      <w:marRight w:val="0"/>
      <w:marTop w:val="0"/>
      <w:marBottom w:val="0"/>
      <w:divBdr>
        <w:top w:val="none" w:sz="0" w:space="0" w:color="auto"/>
        <w:left w:val="none" w:sz="0" w:space="0" w:color="auto"/>
        <w:bottom w:val="none" w:sz="0" w:space="0" w:color="auto"/>
        <w:right w:val="none" w:sz="0" w:space="0" w:color="auto"/>
      </w:divBdr>
      <w:divsChild>
        <w:div w:id="574626853">
          <w:marLeft w:val="0"/>
          <w:marRight w:val="0"/>
          <w:marTop w:val="0"/>
          <w:marBottom w:val="0"/>
          <w:divBdr>
            <w:top w:val="none" w:sz="0" w:space="0" w:color="auto"/>
            <w:left w:val="none" w:sz="0" w:space="0" w:color="auto"/>
            <w:bottom w:val="none" w:sz="0" w:space="0" w:color="auto"/>
            <w:right w:val="none" w:sz="0" w:space="0" w:color="auto"/>
          </w:divBdr>
        </w:div>
        <w:div w:id="1169709263">
          <w:marLeft w:val="0"/>
          <w:marRight w:val="0"/>
          <w:marTop w:val="0"/>
          <w:marBottom w:val="0"/>
          <w:divBdr>
            <w:top w:val="none" w:sz="0" w:space="0" w:color="auto"/>
            <w:left w:val="none" w:sz="0" w:space="0" w:color="auto"/>
            <w:bottom w:val="none" w:sz="0" w:space="0" w:color="auto"/>
            <w:right w:val="none" w:sz="0" w:space="0" w:color="auto"/>
          </w:divBdr>
        </w:div>
        <w:div w:id="1340425570">
          <w:marLeft w:val="0"/>
          <w:marRight w:val="0"/>
          <w:marTop w:val="0"/>
          <w:marBottom w:val="0"/>
          <w:divBdr>
            <w:top w:val="none" w:sz="0" w:space="0" w:color="auto"/>
            <w:left w:val="none" w:sz="0" w:space="0" w:color="auto"/>
            <w:bottom w:val="none" w:sz="0" w:space="0" w:color="auto"/>
            <w:right w:val="none" w:sz="0" w:space="0" w:color="auto"/>
          </w:divBdr>
        </w:div>
        <w:div w:id="1877232653">
          <w:marLeft w:val="0"/>
          <w:marRight w:val="0"/>
          <w:marTop w:val="0"/>
          <w:marBottom w:val="0"/>
          <w:divBdr>
            <w:top w:val="none" w:sz="0" w:space="0" w:color="auto"/>
            <w:left w:val="none" w:sz="0" w:space="0" w:color="auto"/>
            <w:bottom w:val="none" w:sz="0" w:space="0" w:color="auto"/>
            <w:right w:val="none" w:sz="0" w:space="0" w:color="auto"/>
          </w:divBdr>
        </w:div>
      </w:divsChild>
    </w:div>
    <w:div w:id="220672137">
      <w:bodyDiv w:val="1"/>
      <w:marLeft w:val="0"/>
      <w:marRight w:val="0"/>
      <w:marTop w:val="0"/>
      <w:marBottom w:val="0"/>
      <w:divBdr>
        <w:top w:val="none" w:sz="0" w:space="0" w:color="auto"/>
        <w:left w:val="none" w:sz="0" w:space="0" w:color="auto"/>
        <w:bottom w:val="none" w:sz="0" w:space="0" w:color="auto"/>
        <w:right w:val="none" w:sz="0" w:space="0" w:color="auto"/>
      </w:divBdr>
    </w:div>
    <w:div w:id="220798249">
      <w:bodyDiv w:val="1"/>
      <w:marLeft w:val="0"/>
      <w:marRight w:val="0"/>
      <w:marTop w:val="0"/>
      <w:marBottom w:val="0"/>
      <w:divBdr>
        <w:top w:val="none" w:sz="0" w:space="0" w:color="auto"/>
        <w:left w:val="none" w:sz="0" w:space="0" w:color="auto"/>
        <w:bottom w:val="none" w:sz="0" w:space="0" w:color="auto"/>
        <w:right w:val="none" w:sz="0" w:space="0" w:color="auto"/>
      </w:divBdr>
      <w:divsChild>
        <w:div w:id="904143408">
          <w:marLeft w:val="0"/>
          <w:marRight w:val="0"/>
          <w:marTop w:val="0"/>
          <w:marBottom w:val="0"/>
          <w:divBdr>
            <w:top w:val="none" w:sz="0" w:space="0" w:color="auto"/>
            <w:left w:val="none" w:sz="0" w:space="0" w:color="auto"/>
            <w:bottom w:val="none" w:sz="0" w:space="0" w:color="auto"/>
            <w:right w:val="none" w:sz="0" w:space="0" w:color="auto"/>
          </w:divBdr>
          <w:divsChild>
            <w:div w:id="4383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2">
      <w:bodyDiv w:val="1"/>
      <w:marLeft w:val="0"/>
      <w:marRight w:val="0"/>
      <w:marTop w:val="0"/>
      <w:marBottom w:val="0"/>
      <w:divBdr>
        <w:top w:val="none" w:sz="0" w:space="0" w:color="auto"/>
        <w:left w:val="none" w:sz="0" w:space="0" w:color="auto"/>
        <w:bottom w:val="none" w:sz="0" w:space="0" w:color="auto"/>
        <w:right w:val="none" w:sz="0" w:space="0" w:color="auto"/>
      </w:divBdr>
    </w:div>
    <w:div w:id="242420860">
      <w:bodyDiv w:val="1"/>
      <w:marLeft w:val="0"/>
      <w:marRight w:val="0"/>
      <w:marTop w:val="0"/>
      <w:marBottom w:val="0"/>
      <w:divBdr>
        <w:top w:val="none" w:sz="0" w:space="0" w:color="auto"/>
        <w:left w:val="none" w:sz="0" w:space="0" w:color="auto"/>
        <w:bottom w:val="none" w:sz="0" w:space="0" w:color="auto"/>
        <w:right w:val="none" w:sz="0" w:space="0" w:color="auto"/>
      </w:divBdr>
    </w:div>
    <w:div w:id="249658094">
      <w:bodyDiv w:val="1"/>
      <w:marLeft w:val="0"/>
      <w:marRight w:val="0"/>
      <w:marTop w:val="0"/>
      <w:marBottom w:val="0"/>
      <w:divBdr>
        <w:top w:val="none" w:sz="0" w:space="0" w:color="auto"/>
        <w:left w:val="none" w:sz="0" w:space="0" w:color="auto"/>
        <w:bottom w:val="none" w:sz="0" w:space="0" w:color="auto"/>
        <w:right w:val="none" w:sz="0" w:space="0" w:color="auto"/>
      </w:divBdr>
    </w:div>
    <w:div w:id="271744282">
      <w:bodyDiv w:val="1"/>
      <w:marLeft w:val="0"/>
      <w:marRight w:val="0"/>
      <w:marTop w:val="0"/>
      <w:marBottom w:val="0"/>
      <w:divBdr>
        <w:top w:val="none" w:sz="0" w:space="0" w:color="auto"/>
        <w:left w:val="none" w:sz="0" w:space="0" w:color="auto"/>
        <w:bottom w:val="none" w:sz="0" w:space="0" w:color="auto"/>
        <w:right w:val="none" w:sz="0" w:space="0" w:color="auto"/>
      </w:divBdr>
    </w:div>
    <w:div w:id="273249814">
      <w:bodyDiv w:val="1"/>
      <w:marLeft w:val="0"/>
      <w:marRight w:val="0"/>
      <w:marTop w:val="0"/>
      <w:marBottom w:val="0"/>
      <w:divBdr>
        <w:top w:val="none" w:sz="0" w:space="0" w:color="auto"/>
        <w:left w:val="none" w:sz="0" w:space="0" w:color="auto"/>
        <w:bottom w:val="none" w:sz="0" w:space="0" w:color="auto"/>
        <w:right w:val="none" w:sz="0" w:space="0" w:color="auto"/>
      </w:divBdr>
    </w:div>
    <w:div w:id="274292611">
      <w:bodyDiv w:val="1"/>
      <w:marLeft w:val="0"/>
      <w:marRight w:val="0"/>
      <w:marTop w:val="0"/>
      <w:marBottom w:val="0"/>
      <w:divBdr>
        <w:top w:val="none" w:sz="0" w:space="0" w:color="auto"/>
        <w:left w:val="none" w:sz="0" w:space="0" w:color="auto"/>
        <w:bottom w:val="none" w:sz="0" w:space="0" w:color="auto"/>
        <w:right w:val="none" w:sz="0" w:space="0" w:color="auto"/>
      </w:divBdr>
    </w:div>
    <w:div w:id="294222390">
      <w:bodyDiv w:val="1"/>
      <w:marLeft w:val="0"/>
      <w:marRight w:val="0"/>
      <w:marTop w:val="0"/>
      <w:marBottom w:val="0"/>
      <w:divBdr>
        <w:top w:val="none" w:sz="0" w:space="0" w:color="auto"/>
        <w:left w:val="none" w:sz="0" w:space="0" w:color="auto"/>
        <w:bottom w:val="none" w:sz="0" w:space="0" w:color="auto"/>
        <w:right w:val="none" w:sz="0" w:space="0" w:color="auto"/>
      </w:divBdr>
    </w:div>
    <w:div w:id="313489030">
      <w:bodyDiv w:val="1"/>
      <w:marLeft w:val="0"/>
      <w:marRight w:val="0"/>
      <w:marTop w:val="0"/>
      <w:marBottom w:val="0"/>
      <w:divBdr>
        <w:top w:val="none" w:sz="0" w:space="0" w:color="auto"/>
        <w:left w:val="none" w:sz="0" w:space="0" w:color="auto"/>
        <w:bottom w:val="none" w:sz="0" w:space="0" w:color="auto"/>
        <w:right w:val="none" w:sz="0" w:space="0" w:color="auto"/>
      </w:divBdr>
    </w:div>
    <w:div w:id="349836360">
      <w:bodyDiv w:val="1"/>
      <w:marLeft w:val="0"/>
      <w:marRight w:val="0"/>
      <w:marTop w:val="0"/>
      <w:marBottom w:val="0"/>
      <w:divBdr>
        <w:top w:val="none" w:sz="0" w:space="0" w:color="auto"/>
        <w:left w:val="none" w:sz="0" w:space="0" w:color="auto"/>
        <w:bottom w:val="none" w:sz="0" w:space="0" w:color="auto"/>
        <w:right w:val="none" w:sz="0" w:space="0" w:color="auto"/>
      </w:divBdr>
    </w:div>
    <w:div w:id="359207290">
      <w:bodyDiv w:val="1"/>
      <w:marLeft w:val="0"/>
      <w:marRight w:val="0"/>
      <w:marTop w:val="0"/>
      <w:marBottom w:val="0"/>
      <w:divBdr>
        <w:top w:val="none" w:sz="0" w:space="0" w:color="auto"/>
        <w:left w:val="none" w:sz="0" w:space="0" w:color="auto"/>
        <w:bottom w:val="none" w:sz="0" w:space="0" w:color="auto"/>
        <w:right w:val="none" w:sz="0" w:space="0" w:color="auto"/>
      </w:divBdr>
    </w:div>
    <w:div w:id="362243124">
      <w:bodyDiv w:val="1"/>
      <w:marLeft w:val="0"/>
      <w:marRight w:val="0"/>
      <w:marTop w:val="0"/>
      <w:marBottom w:val="0"/>
      <w:divBdr>
        <w:top w:val="none" w:sz="0" w:space="0" w:color="auto"/>
        <w:left w:val="none" w:sz="0" w:space="0" w:color="auto"/>
        <w:bottom w:val="none" w:sz="0" w:space="0" w:color="auto"/>
        <w:right w:val="none" w:sz="0" w:space="0" w:color="auto"/>
      </w:divBdr>
    </w:div>
    <w:div w:id="369771047">
      <w:bodyDiv w:val="1"/>
      <w:marLeft w:val="0"/>
      <w:marRight w:val="0"/>
      <w:marTop w:val="0"/>
      <w:marBottom w:val="0"/>
      <w:divBdr>
        <w:top w:val="none" w:sz="0" w:space="0" w:color="auto"/>
        <w:left w:val="none" w:sz="0" w:space="0" w:color="auto"/>
        <w:bottom w:val="none" w:sz="0" w:space="0" w:color="auto"/>
        <w:right w:val="none" w:sz="0" w:space="0" w:color="auto"/>
      </w:divBdr>
    </w:div>
    <w:div w:id="371535257">
      <w:bodyDiv w:val="1"/>
      <w:marLeft w:val="0"/>
      <w:marRight w:val="0"/>
      <w:marTop w:val="0"/>
      <w:marBottom w:val="0"/>
      <w:divBdr>
        <w:top w:val="none" w:sz="0" w:space="0" w:color="auto"/>
        <w:left w:val="none" w:sz="0" w:space="0" w:color="auto"/>
        <w:bottom w:val="none" w:sz="0" w:space="0" w:color="auto"/>
        <w:right w:val="none" w:sz="0" w:space="0" w:color="auto"/>
      </w:divBdr>
    </w:div>
    <w:div w:id="371616413">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5">
          <w:marLeft w:val="0"/>
          <w:marRight w:val="0"/>
          <w:marTop w:val="0"/>
          <w:marBottom w:val="0"/>
          <w:divBdr>
            <w:top w:val="none" w:sz="0" w:space="0" w:color="auto"/>
            <w:left w:val="none" w:sz="0" w:space="0" w:color="auto"/>
            <w:bottom w:val="none" w:sz="0" w:space="0" w:color="auto"/>
            <w:right w:val="none" w:sz="0" w:space="0" w:color="auto"/>
          </w:divBdr>
          <w:divsChild>
            <w:div w:id="82727399">
              <w:marLeft w:val="0"/>
              <w:marRight w:val="0"/>
              <w:marTop w:val="0"/>
              <w:marBottom w:val="0"/>
              <w:divBdr>
                <w:top w:val="none" w:sz="0" w:space="0" w:color="auto"/>
                <w:left w:val="none" w:sz="0" w:space="0" w:color="auto"/>
                <w:bottom w:val="none" w:sz="0" w:space="0" w:color="auto"/>
                <w:right w:val="none" w:sz="0" w:space="0" w:color="auto"/>
              </w:divBdr>
            </w:div>
            <w:div w:id="610479901">
              <w:marLeft w:val="0"/>
              <w:marRight w:val="0"/>
              <w:marTop w:val="0"/>
              <w:marBottom w:val="0"/>
              <w:divBdr>
                <w:top w:val="none" w:sz="0" w:space="0" w:color="auto"/>
                <w:left w:val="none" w:sz="0" w:space="0" w:color="auto"/>
                <w:bottom w:val="none" w:sz="0" w:space="0" w:color="auto"/>
                <w:right w:val="none" w:sz="0" w:space="0" w:color="auto"/>
              </w:divBdr>
            </w:div>
            <w:div w:id="611475217">
              <w:marLeft w:val="0"/>
              <w:marRight w:val="0"/>
              <w:marTop w:val="0"/>
              <w:marBottom w:val="0"/>
              <w:divBdr>
                <w:top w:val="none" w:sz="0" w:space="0" w:color="auto"/>
                <w:left w:val="none" w:sz="0" w:space="0" w:color="auto"/>
                <w:bottom w:val="none" w:sz="0" w:space="0" w:color="auto"/>
                <w:right w:val="none" w:sz="0" w:space="0" w:color="auto"/>
              </w:divBdr>
            </w:div>
            <w:div w:id="612899957">
              <w:marLeft w:val="0"/>
              <w:marRight w:val="0"/>
              <w:marTop w:val="0"/>
              <w:marBottom w:val="0"/>
              <w:divBdr>
                <w:top w:val="none" w:sz="0" w:space="0" w:color="auto"/>
                <w:left w:val="none" w:sz="0" w:space="0" w:color="auto"/>
                <w:bottom w:val="none" w:sz="0" w:space="0" w:color="auto"/>
                <w:right w:val="none" w:sz="0" w:space="0" w:color="auto"/>
              </w:divBdr>
            </w:div>
            <w:div w:id="789279003">
              <w:marLeft w:val="0"/>
              <w:marRight w:val="0"/>
              <w:marTop w:val="0"/>
              <w:marBottom w:val="0"/>
              <w:divBdr>
                <w:top w:val="none" w:sz="0" w:space="0" w:color="auto"/>
                <w:left w:val="none" w:sz="0" w:space="0" w:color="auto"/>
                <w:bottom w:val="none" w:sz="0" w:space="0" w:color="auto"/>
                <w:right w:val="none" w:sz="0" w:space="0" w:color="auto"/>
              </w:divBdr>
            </w:div>
            <w:div w:id="1252930318">
              <w:marLeft w:val="0"/>
              <w:marRight w:val="0"/>
              <w:marTop w:val="0"/>
              <w:marBottom w:val="0"/>
              <w:divBdr>
                <w:top w:val="none" w:sz="0" w:space="0" w:color="auto"/>
                <w:left w:val="none" w:sz="0" w:space="0" w:color="auto"/>
                <w:bottom w:val="none" w:sz="0" w:space="0" w:color="auto"/>
                <w:right w:val="none" w:sz="0" w:space="0" w:color="auto"/>
              </w:divBdr>
            </w:div>
            <w:div w:id="1655597817">
              <w:marLeft w:val="0"/>
              <w:marRight w:val="0"/>
              <w:marTop w:val="0"/>
              <w:marBottom w:val="0"/>
              <w:divBdr>
                <w:top w:val="none" w:sz="0" w:space="0" w:color="auto"/>
                <w:left w:val="none" w:sz="0" w:space="0" w:color="auto"/>
                <w:bottom w:val="none" w:sz="0" w:space="0" w:color="auto"/>
                <w:right w:val="none" w:sz="0" w:space="0" w:color="auto"/>
              </w:divBdr>
            </w:div>
            <w:div w:id="18702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2731">
      <w:bodyDiv w:val="1"/>
      <w:marLeft w:val="0"/>
      <w:marRight w:val="0"/>
      <w:marTop w:val="0"/>
      <w:marBottom w:val="0"/>
      <w:divBdr>
        <w:top w:val="none" w:sz="0" w:space="0" w:color="auto"/>
        <w:left w:val="none" w:sz="0" w:space="0" w:color="auto"/>
        <w:bottom w:val="none" w:sz="0" w:space="0" w:color="auto"/>
        <w:right w:val="none" w:sz="0" w:space="0" w:color="auto"/>
      </w:divBdr>
    </w:div>
    <w:div w:id="430974386">
      <w:bodyDiv w:val="1"/>
      <w:marLeft w:val="0"/>
      <w:marRight w:val="0"/>
      <w:marTop w:val="0"/>
      <w:marBottom w:val="0"/>
      <w:divBdr>
        <w:top w:val="none" w:sz="0" w:space="0" w:color="auto"/>
        <w:left w:val="none" w:sz="0" w:space="0" w:color="auto"/>
        <w:bottom w:val="none" w:sz="0" w:space="0" w:color="auto"/>
        <w:right w:val="none" w:sz="0" w:space="0" w:color="auto"/>
      </w:divBdr>
    </w:div>
    <w:div w:id="445009656">
      <w:bodyDiv w:val="1"/>
      <w:marLeft w:val="0"/>
      <w:marRight w:val="0"/>
      <w:marTop w:val="0"/>
      <w:marBottom w:val="0"/>
      <w:divBdr>
        <w:top w:val="none" w:sz="0" w:space="0" w:color="auto"/>
        <w:left w:val="none" w:sz="0" w:space="0" w:color="auto"/>
        <w:bottom w:val="none" w:sz="0" w:space="0" w:color="auto"/>
        <w:right w:val="none" w:sz="0" w:space="0" w:color="auto"/>
      </w:divBdr>
    </w:div>
    <w:div w:id="445589471">
      <w:bodyDiv w:val="1"/>
      <w:marLeft w:val="0"/>
      <w:marRight w:val="0"/>
      <w:marTop w:val="0"/>
      <w:marBottom w:val="0"/>
      <w:divBdr>
        <w:top w:val="none" w:sz="0" w:space="0" w:color="auto"/>
        <w:left w:val="none" w:sz="0" w:space="0" w:color="auto"/>
        <w:bottom w:val="none" w:sz="0" w:space="0" w:color="auto"/>
        <w:right w:val="none" w:sz="0" w:space="0" w:color="auto"/>
      </w:divBdr>
      <w:divsChild>
        <w:div w:id="271939389">
          <w:marLeft w:val="0"/>
          <w:marRight w:val="0"/>
          <w:marTop w:val="0"/>
          <w:marBottom w:val="0"/>
          <w:divBdr>
            <w:top w:val="none" w:sz="0" w:space="0" w:color="auto"/>
            <w:left w:val="none" w:sz="0" w:space="0" w:color="auto"/>
            <w:bottom w:val="none" w:sz="0" w:space="0" w:color="auto"/>
            <w:right w:val="none" w:sz="0" w:space="0" w:color="auto"/>
          </w:divBdr>
          <w:divsChild>
            <w:div w:id="51125264">
              <w:marLeft w:val="0"/>
              <w:marRight w:val="0"/>
              <w:marTop w:val="0"/>
              <w:marBottom w:val="0"/>
              <w:divBdr>
                <w:top w:val="none" w:sz="0" w:space="0" w:color="auto"/>
                <w:left w:val="none" w:sz="0" w:space="0" w:color="auto"/>
                <w:bottom w:val="none" w:sz="0" w:space="0" w:color="auto"/>
                <w:right w:val="none" w:sz="0" w:space="0" w:color="auto"/>
              </w:divBdr>
            </w:div>
            <w:div w:id="782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619">
      <w:bodyDiv w:val="1"/>
      <w:marLeft w:val="0"/>
      <w:marRight w:val="0"/>
      <w:marTop w:val="0"/>
      <w:marBottom w:val="0"/>
      <w:divBdr>
        <w:top w:val="none" w:sz="0" w:space="0" w:color="auto"/>
        <w:left w:val="none" w:sz="0" w:space="0" w:color="auto"/>
        <w:bottom w:val="none" w:sz="0" w:space="0" w:color="auto"/>
        <w:right w:val="none" w:sz="0" w:space="0" w:color="auto"/>
      </w:divBdr>
    </w:div>
    <w:div w:id="484511553">
      <w:bodyDiv w:val="1"/>
      <w:marLeft w:val="0"/>
      <w:marRight w:val="0"/>
      <w:marTop w:val="0"/>
      <w:marBottom w:val="0"/>
      <w:divBdr>
        <w:top w:val="none" w:sz="0" w:space="0" w:color="auto"/>
        <w:left w:val="none" w:sz="0" w:space="0" w:color="auto"/>
        <w:bottom w:val="none" w:sz="0" w:space="0" w:color="auto"/>
        <w:right w:val="none" w:sz="0" w:space="0" w:color="auto"/>
      </w:divBdr>
    </w:div>
    <w:div w:id="499932491">
      <w:bodyDiv w:val="1"/>
      <w:marLeft w:val="0"/>
      <w:marRight w:val="0"/>
      <w:marTop w:val="0"/>
      <w:marBottom w:val="0"/>
      <w:divBdr>
        <w:top w:val="none" w:sz="0" w:space="0" w:color="auto"/>
        <w:left w:val="none" w:sz="0" w:space="0" w:color="auto"/>
        <w:bottom w:val="none" w:sz="0" w:space="0" w:color="auto"/>
        <w:right w:val="none" w:sz="0" w:space="0" w:color="auto"/>
      </w:divBdr>
    </w:div>
    <w:div w:id="506411388">
      <w:bodyDiv w:val="1"/>
      <w:marLeft w:val="0"/>
      <w:marRight w:val="0"/>
      <w:marTop w:val="0"/>
      <w:marBottom w:val="0"/>
      <w:divBdr>
        <w:top w:val="none" w:sz="0" w:space="0" w:color="auto"/>
        <w:left w:val="none" w:sz="0" w:space="0" w:color="auto"/>
        <w:bottom w:val="none" w:sz="0" w:space="0" w:color="auto"/>
        <w:right w:val="none" w:sz="0" w:space="0" w:color="auto"/>
      </w:divBdr>
    </w:div>
    <w:div w:id="517233083">
      <w:bodyDiv w:val="1"/>
      <w:marLeft w:val="0"/>
      <w:marRight w:val="0"/>
      <w:marTop w:val="0"/>
      <w:marBottom w:val="0"/>
      <w:divBdr>
        <w:top w:val="none" w:sz="0" w:space="0" w:color="auto"/>
        <w:left w:val="none" w:sz="0" w:space="0" w:color="auto"/>
        <w:bottom w:val="none" w:sz="0" w:space="0" w:color="auto"/>
        <w:right w:val="none" w:sz="0" w:space="0" w:color="auto"/>
      </w:divBdr>
    </w:div>
    <w:div w:id="533856525">
      <w:bodyDiv w:val="1"/>
      <w:marLeft w:val="0"/>
      <w:marRight w:val="0"/>
      <w:marTop w:val="0"/>
      <w:marBottom w:val="0"/>
      <w:divBdr>
        <w:top w:val="none" w:sz="0" w:space="0" w:color="auto"/>
        <w:left w:val="none" w:sz="0" w:space="0" w:color="auto"/>
        <w:bottom w:val="none" w:sz="0" w:space="0" w:color="auto"/>
        <w:right w:val="none" w:sz="0" w:space="0" w:color="auto"/>
      </w:divBdr>
    </w:div>
    <w:div w:id="558983163">
      <w:bodyDiv w:val="1"/>
      <w:marLeft w:val="0"/>
      <w:marRight w:val="0"/>
      <w:marTop w:val="0"/>
      <w:marBottom w:val="0"/>
      <w:divBdr>
        <w:top w:val="none" w:sz="0" w:space="0" w:color="auto"/>
        <w:left w:val="none" w:sz="0" w:space="0" w:color="auto"/>
        <w:bottom w:val="none" w:sz="0" w:space="0" w:color="auto"/>
        <w:right w:val="none" w:sz="0" w:space="0" w:color="auto"/>
      </w:divBdr>
    </w:div>
    <w:div w:id="569849229">
      <w:bodyDiv w:val="1"/>
      <w:marLeft w:val="0"/>
      <w:marRight w:val="0"/>
      <w:marTop w:val="0"/>
      <w:marBottom w:val="0"/>
      <w:divBdr>
        <w:top w:val="none" w:sz="0" w:space="0" w:color="auto"/>
        <w:left w:val="none" w:sz="0" w:space="0" w:color="auto"/>
        <w:bottom w:val="none" w:sz="0" w:space="0" w:color="auto"/>
        <w:right w:val="none" w:sz="0" w:space="0" w:color="auto"/>
      </w:divBdr>
    </w:div>
    <w:div w:id="571892122">
      <w:bodyDiv w:val="1"/>
      <w:marLeft w:val="0"/>
      <w:marRight w:val="0"/>
      <w:marTop w:val="0"/>
      <w:marBottom w:val="0"/>
      <w:divBdr>
        <w:top w:val="none" w:sz="0" w:space="0" w:color="auto"/>
        <w:left w:val="none" w:sz="0" w:space="0" w:color="auto"/>
        <w:bottom w:val="none" w:sz="0" w:space="0" w:color="auto"/>
        <w:right w:val="none" w:sz="0" w:space="0" w:color="auto"/>
      </w:divBdr>
    </w:div>
    <w:div w:id="576787782">
      <w:bodyDiv w:val="1"/>
      <w:marLeft w:val="0"/>
      <w:marRight w:val="0"/>
      <w:marTop w:val="0"/>
      <w:marBottom w:val="0"/>
      <w:divBdr>
        <w:top w:val="none" w:sz="0" w:space="0" w:color="auto"/>
        <w:left w:val="none" w:sz="0" w:space="0" w:color="auto"/>
        <w:bottom w:val="none" w:sz="0" w:space="0" w:color="auto"/>
        <w:right w:val="none" w:sz="0" w:space="0" w:color="auto"/>
      </w:divBdr>
    </w:div>
    <w:div w:id="577401231">
      <w:bodyDiv w:val="1"/>
      <w:marLeft w:val="0"/>
      <w:marRight w:val="0"/>
      <w:marTop w:val="0"/>
      <w:marBottom w:val="0"/>
      <w:divBdr>
        <w:top w:val="none" w:sz="0" w:space="0" w:color="auto"/>
        <w:left w:val="none" w:sz="0" w:space="0" w:color="auto"/>
        <w:bottom w:val="none" w:sz="0" w:space="0" w:color="auto"/>
        <w:right w:val="none" w:sz="0" w:space="0" w:color="auto"/>
      </w:divBdr>
    </w:div>
    <w:div w:id="580144577">
      <w:bodyDiv w:val="1"/>
      <w:marLeft w:val="0"/>
      <w:marRight w:val="0"/>
      <w:marTop w:val="0"/>
      <w:marBottom w:val="0"/>
      <w:divBdr>
        <w:top w:val="none" w:sz="0" w:space="0" w:color="auto"/>
        <w:left w:val="none" w:sz="0" w:space="0" w:color="auto"/>
        <w:bottom w:val="none" w:sz="0" w:space="0" w:color="auto"/>
        <w:right w:val="none" w:sz="0" w:space="0" w:color="auto"/>
      </w:divBdr>
    </w:div>
    <w:div w:id="584455795">
      <w:bodyDiv w:val="1"/>
      <w:marLeft w:val="0"/>
      <w:marRight w:val="0"/>
      <w:marTop w:val="0"/>
      <w:marBottom w:val="0"/>
      <w:divBdr>
        <w:top w:val="none" w:sz="0" w:space="0" w:color="auto"/>
        <w:left w:val="none" w:sz="0" w:space="0" w:color="auto"/>
        <w:bottom w:val="none" w:sz="0" w:space="0" w:color="auto"/>
        <w:right w:val="none" w:sz="0" w:space="0" w:color="auto"/>
      </w:divBdr>
    </w:div>
    <w:div w:id="591473232">
      <w:bodyDiv w:val="1"/>
      <w:marLeft w:val="0"/>
      <w:marRight w:val="0"/>
      <w:marTop w:val="0"/>
      <w:marBottom w:val="0"/>
      <w:divBdr>
        <w:top w:val="none" w:sz="0" w:space="0" w:color="auto"/>
        <w:left w:val="none" w:sz="0" w:space="0" w:color="auto"/>
        <w:bottom w:val="none" w:sz="0" w:space="0" w:color="auto"/>
        <w:right w:val="none" w:sz="0" w:space="0" w:color="auto"/>
      </w:divBdr>
    </w:div>
    <w:div w:id="600725692">
      <w:bodyDiv w:val="1"/>
      <w:marLeft w:val="0"/>
      <w:marRight w:val="0"/>
      <w:marTop w:val="0"/>
      <w:marBottom w:val="0"/>
      <w:divBdr>
        <w:top w:val="none" w:sz="0" w:space="0" w:color="auto"/>
        <w:left w:val="none" w:sz="0" w:space="0" w:color="auto"/>
        <w:bottom w:val="none" w:sz="0" w:space="0" w:color="auto"/>
        <w:right w:val="none" w:sz="0" w:space="0" w:color="auto"/>
      </w:divBdr>
    </w:div>
    <w:div w:id="605385735">
      <w:bodyDiv w:val="1"/>
      <w:marLeft w:val="0"/>
      <w:marRight w:val="0"/>
      <w:marTop w:val="0"/>
      <w:marBottom w:val="0"/>
      <w:divBdr>
        <w:top w:val="none" w:sz="0" w:space="0" w:color="auto"/>
        <w:left w:val="none" w:sz="0" w:space="0" w:color="auto"/>
        <w:bottom w:val="none" w:sz="0" w:space="0" w:color="auto"/>
        <w:right w:val="none" w:sz="0" w:space="0" w:color="auto"/>
      </w:divBdr>
    </w:div>
    <w:div w:id="608129251">
      <w:bodyDiv w:val="1"/>
      <w:marLeft w:val="0"/>
      <w:marRight w:val="0"/>
      <w:marTop w:val="0"/>
      <w:marBottom w:val="0"/>
      <w:divBdr>
        <w:top w:val="none" w:sz="0" w:space="0" w:color="auto"/>
        <w:left w:val="none" w:sz="0" w:space="0" w:color="auto"/>
        <w:bottom w:val="none" w:sz="0" w:space="0" w:color="auto"/>
        <w:right w:val="none" w:sz="0" w:space="0" w:color="auto"/>
      </w:divBdr>
    </w:div>
    <w:div w:id="612060292">
      <w:bodyDiv w:val="1"/>
      <w:marLeft w:val="0"/>
      <w:marRight w:val="0"/>
      <w:marTop w:val="0"/>
      <w:marBottom w:val="0"/>
      <w:divBdr>
        <w:top w:val="none" w:sz="0" w:space="0" w:color="auto"/>
        <w:left w:val="none" w:sz="0" w:space="0" w:color="auto"/>
        <w:bottom w:val="none" w:sz="0" w:space="0" w:color="auto"/>
        <w:right w:val="none" w:sz="0" w:space="0" w:color="auto"/>
      </w:divBdr>
    </w:div>
    <w:div w:id="622535815">
      <w:bodyDiv w:val="1"/>
      <w:marLeft w:val="0"/>
      <w:marRight w:val="0"/>
      <w:marTop w:val="0"/>
      <w:marBottom w:val="0"/>
      <w:divBdr>
        <w:top w:val="none" w:sz="0" w:space="0" w:color="auto"/>
        <w:left w:val="none" w:sz="0" w:space="0" w:color="auto"/>
        <w:bottom w:val="none" w:sz="0" w:space="0" w:color="auto"/>
        <w:right w:val="none" w:sz="0" w:space="0" w:color="auto"/>
      </w:divBdr>
    </w:div>
    <w:div w:id="628975835">
      <w:bodyDiv w:val="1"/>
      <w:marLeft w:val="0"/>
      <w:marRight w:val="0"/>
      <w:marTop w:val="0"/>
      <w:marBottom w:val="0"/>
      <w:divBdr>
        <w:top w:val="none" w:sz="0" w:space="0" w:color="auto"/>
        <w:left w:val="none" w:sz="0" w:space="0" w:color="auto"/>
        <w:bottom w:val="none" w:sz="0" w:space="0" w:color="auto"/>
        <w:right w:val="none" w:sz="0" w:space="0" w:color="auto"/>
      </w:divBdr>
      <w:divsChild>
        <w:div w:id="952518285">
          <w:marLeft w:val="0"/>
          <w:marRight w:val="0"/>
          <w:marTop w:val="0"/>
          <w:marBottom w:val="0"/>
          <w:divBdr>
            <w:top w:val="none" w:sz="0" w:space="0" w:color="auto"/>
            <w:left w:val="none" w:sz="0" w:space="0" w:color="auto"/>
            <w:bottom w:val="none" w:sz="0" w:space="0" w:color="auto"/>
            <w:right w:val="none" w:sz="0" w:space="0" w:color="auto"/>
          </w:divBdr>
          <w:divsChild>
            <w:div w:id="139810296">
              <w:marLeft w:val="0"/>
              <w:marRight w:val="0"/>
              <w:marTop w:val="0"/>
              <w:marBottom w:val="0"/>
              <w:divBdr>
                <w:top w:val="none" w:sz="0" w:space="0" w:color="auto"/>
                <w:left w:val="none" w:sz="0" w:space="0" w:color="auto"/>
                <w:bottom w:val="none" w:sz="0" w:space="0" w:color="auto"/>
                <w:right w:val="none" w:sz="0" w:space="0" w:color="auto"/>
              </w:divBdr>
            </w:div>
            <w:div w:id="267008155">
              <w:marLeft w:val="0"/>
              <w:marRight w:val="0"/>
              <w:marTop w:val="0"/>
              <w:marBottom w:val="0"/>
              <w:divBdr>
                <w:top w:val="none" w:sz="0" w:space="0" w:color="auto"/>
                <w:left w:val="none" w:sz="0" w:space="0" w:color="auto"/>
                <w:bottom w:val="none" w:sz="0" w:space="0" w:color="auto"/>
                <w:right w:val="none" w:sz="0" w:space="0" w:color="auto"/>
              </w:divBdr>
            </w:div>
            <w:div w:id="273364080">
              <w:marLeft w:val="0"/>
              <w:marRight w:val="0"/>
              <w:marTop w:val="0"/>
              <w:marBottom w:val="0"/>
              <w:divBdr>
                <w:top w:val="none" w:sz="0" w:space="0" w:color="auto"/>
                <w:left w:val="none" w:sz="0" w:space="0" w:color="auto"/>
                <w:bottom w:val="none" w:sz="0" w:space="0" w:color="auto"/>
                <w:right w:val="none" w:sz="0" w:space="0" w:color="auto"/>
              </w:divBdr>
            </w:div>
            <w:div w:id="450127849">
              <w:marLeft w:val="0"/>
              <w:marRight w:val="0"/>
              <w:marTop w:val="0"/>
              <w:marBottom w:val="0"/>
              <w:divBdr>
                <w:top w:val="none" w:sz="0" w:space="0" w:color="auto"/>
                <w:left w:val="none" w:sz="0" w:space="0" w:color="auto"/>
                <w:bottom w:val="none" w:sz="0" w:space="0" w:color="auto"/>
                <w:right w:val="none" w:sz="0" w:space="0" w:color="auto"/>
              </w:divBdr>
            </w:div>
            <w:div w:id="482160782">
              <w:marLeft w:val="0"/>
              <w:marRight w:val="0"/>
              <w:marTop w:val="0"/>
              <w:marBottom w:val="0"/>
              <w:divBdr>
                <w:top w:val="none" w:sz="0" w:space="0" w:color="auto"/>
                <w:left w:val="none" w:sz="0" w:space="0" w:color="auto"/>
                <w:bottom w:val="none" w:sz="0" w:space="0" w:color="auto"/>
                <w:right w:val="none" w:sz="0" w:space="0" w:color="auto"/>
              </w:divBdr>
            </w:div>
            <w:div w:id="690764597">
              <w:marLeft w:val="0"/>
              <w:marRight w:val="0"/>
              <w:marTop w:val="0"/>
              <w:marBottom w:val="0"/>
              <w:divBdr>
                <w:top w:val="none" w:sz="0" w:space="0" w:color="auto"/>
                <w:left w:val="none" w:sz="0" w:space="0" w:color="auto"/>
                <w:bottom w:val="none" w:sz="0" w:space="0" w:color="auto"/>
                <w:right w:val="none" w:sz="0" w:space="0" w:color="auto"/>
              </w:divBdr>
            </w:div>
            <w:div w:id="994337626">
              <w:marLeft w:val="0"/>
              <w:marRight w:val="0"/>
              <w:marTop w:val="0"/>
              <w:marBottom w:val="0"/>
              <w:divBdr>
                <w:top w:val="none" w:sz="0" w:space="0" w:color="auto"/>
                <w:left w:val="none" w:sz="0" w:space="0" w:color="auto"/>
                <w:bottom w:val="none" w:sz="0" w:space="0" w:color="auto"/>
                <w:right w:val="none" w:sz="0" w:space="0" w:color="auto"/>
              </w:divBdr>
            </w:div>
            <w:div w:id="1085109499">
              <w:marLeft w:val="0"/>
              <w:marRight w:val="0"/>
              <w:marTop w:val="0"/>
              <w:marBottom w:val="0"/>
              <w:divBdr>
                <w:top w:val="none" w:sz="0" w:space="0" w:color="auto"/>
                <w:left w:val="none" w:sz="0" w:space="0" w:color="auto"/>
                <w:bottom w:val="none" w:sz="0" w:space="0" w:color="auto"/>
                <w:right w:val="none" w:sz="0" w:space="0" w:color="auto"/>
              </w:divBdr>
            </w:div>
            <w:div w:id="1166240103">
              <w:marLeft w:val="0"/>
              <w:marRight w:val="0"/>
              <w:marTop w:val="0"/>
              <w:marBottom w:val="0"/>
              <w:divBdr>
                <w:top w:val="none" w:sz="0" w:space="0" w:color="auto"/>
                <w:left w:val="none" w:sz="0" w:space="0" w:color="auto"/>
                <w:bottom w:val="none" w:sz="0" w:space="0" w:color="auto"/>
                <w:right w:val="none" w:sz="0" w:space="0" w:color="auto"/>
              </w:divBdr>
            </w:div>
            <w:div w:id="1226113260">
              <w:marLeft w:val="0"/>
              <w:marRight w:val="0"/>
              <w:marTop w:val="0"/>
              <w:marBottom w:val="0"/>
              <w:divBdr>
                <w:top w:val="none" w:sz="0" w:space="0" w:color="auto"/>
                <w:left w:val="none" w:sz="0" w:space="0" w:color="auto"/>
                <w:bottom w:val="none" w:sz="0" w:space="0" w:color="auto"/>
                <w:right w:val="none" w:sz="0" w:space="0" w:color="auto"/>
              </w:divBdr>
            </w:div>
            <w:div w:id="1448353059">
              <w:marLeft w:val="0"/>
              <w:marRight w:val="0"/>
              <w:marTop w:val="0"/>
              <w:marBottom w:val="0"/>
              <w:divBdr>
                <w:top w:val="none" w:sz="0" w:space="0" w:color="auto"/>
                <w:left w:val="none" w:sz="0" w:space="0" w:color="auto"/>
                <w:bottom w:val="none" w:sz="0" w:space="0" w:color="auto"/>
                <w:right w:val="none" w:sz="0" w:space="0" w:color="auto"/>
              </w:divBdr>
            </w:div>
            <w:div w:id="1474519197">
              <w:marLeft w:val="0"/>
              <w:marRight w:val="0"/>
              <w:marTop w:val="0"/>
              <w:marBottom w:val="0"/>
              <w:divBdr>
                <w:top w:val="none" w:sz="0" w:space="0" w:color="auto"/>
                <w:left w:val="none" w:sz="0" w:space="0" w:color="auto"/>
                <w:bottom w:val="none" w:sz="0" w:space="0" w:color="auto"/>
                <w:right w:val="none" w:sz="0" w:space="0" w:color="auto"/>
              </w:divBdr>
            </w:div>
            <w:div w:id="1476871762">
              <w:marLeft w:val="0"/>
              <w:marRight w:val="0"/>
              <w:marTop w:val="0"/>
              <w:marBottom w:val="0"/>
              <w:divBdr>
                <w:top w:val="none" w:sz="0" w:space="0" w:color="auto"/>
                <w:left w:val="none" w:sz="0" w:space="0" w:color="auto"/>
                <w:bottom w:val="none" w:sz="0" w:space="0" w:color="auto"/>
                <w:right w:val="none" w:sz="0" w:space="0" w:color="auto"/>
              </w:divBdr>
            </w:div>
            <w:div w:id="1544059803">
              <w:marLeft w:val="0"/>
              <w:marRight w:val="0"/>
              <w:marTop w:val="0"/>
              <w:marBottom w:val="0"/>
              <w:divBdr>
                <w:top w:val="none" w:sz="0" w:space="0" w:color="auto"/>
                <w:left w:val="none" w:sz="0" w:space="0" w:color="auto"/>
                <w:bottom w:val="none" w:sz="0" w:space="0" w:color="auto"/>
                <w:right w:val="none" w:sz="0" w:space="0" w:color="auto"/>
              </w:divBdr>
            </w:div>
            <w:div w:id="1683169012">
              <w:marLeft w:val="0"/>
              <w:marRight w:val="0"/>
              <w:marTop w:val="0"/>
              <w:marBottom w:val="0"/>
              <w:divBdr>
                <w:top w:val="none" w:sz="0" w:space="0" w:color="auto"/>
                <w:left w:val="none" w:sz="0" w:space="0" w:color="auto"/>
                <w:bottom w:val="none" w:sz="0" w:space="0" w:color="auto"/>
                <w:right w:val="none" w:sz="0" w:space="0" w:color="auto"/>
              </w:divBdr>
            </w:div>
            <w:div w:id="1777406869">
              <w:marLeft w:val="0"/>
              <w:marRight w:val="0"/>
              <w:marTop w:val="0"/>
              <w:marBottom w:val="0"/>
              <w:divBdr>
                <w:top w:val="none" w:sz="0" w:space="0" w:color="auto"/>
                <w:left w:val="none" w:sz="0" w:space="0" w:color="auto"/>
                <w:bottom w:val="none" w:sz="0" w:space="0" w:color="auto"/>
                <w:right w:val="none" w:sz="0" w:space="0" w:color="auto"/>
              </w:divBdr>
            </w:div>
            <w:div w:id="1894390619">
              <w:marLeft w:val="0"/>
              <w:marRight w:val="0"/>
              <w:marTop w:val="0"/>
              <w:marBottom w:val="0"/>
              <w:divBdr>
                <w:top w:val="none" w:sz="0" w:space="0" w:color="auto"/>
                <w:left w:val="none" w:sz="0" w:space="0" w:color="auto"/>
                <w:bottom w:val="none" w:sz="0" w:space="0" w:color="auto"/>
                <w:right w:val="none" w:sz="0" w:space="0" w:color="auto"/>
              </w:divBdr>
            </w:div>
            <w:div w:id="2022778622">
              <w:marLeft w:val="0"/>
              <w:marRight w:val="0"/>
              <w:marTop w:val="0"/>
              <w:marBottom w:val="0"/>
              <w:divBdr>
                <w:top w:val="none" w:sz="0" w:space="0" w:color="auto"/>
                <w:left w:val="none" w:sz="0" w:space="0" w:color="auto"/>
                <w:bottom w:val="none" w:sz="0" w:space="0" w:color="auto"/>
                <w:right w:val="none" w:sz="0" w:space="0" w:color="auto"/>
              </w:divBdr>
            </w:div>
            <w:div w:id="2095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80296">
      <w:bodyDiv w:val="1"/>
      <w:marLeft w:val="0"/>
      <w:marRight w:val="0"/>
      <w:marTop w:val="0"/>
      <w:marBottom w:val="0"/>
      <w:divBdr>
        <w:top w:val="none" w:sz="0" w:space="0" w:color="auto"/>
        <w:left w:val="none" w:sz="0" w:space="0" w:color="auto"/>
        <w:bottom w:val="none" w:sz="0" w:space="0" w:color="auto"/>
        <w:right w:val="none" w:sz="0" w:space="0" w:color="auto"/>
      </w:divBdr>
    </w:div>
    <w:div w:id="667713477">
      <w:bodyDiv w:val="1"/>
      <w:marLeft w:val="0"/>
      <w:marRight w:val="0"/>
      <w:marTop w:val="0"/>
      <w:marBottom w:val="0"/>
      <w:divBdr>
        <w:top w:val="none" w:sz="0" w:space="0" w:color="auto"/>
        <w:left w:val="none" w:sz="0" w:space="0" w:color="auto"/>
        <w:bottom w:val="none" w:sz="0" w:space="0" w:color="auto"/>
        <w:right w:val="none" w:sz="0" w:space="0" w:color="auto"/>
      </w:divBdr>
    </w:div>
    <w:div w:id="670988480">
      <w:bodyDiv w:val="1"/>
      <w:marLeft w:val="0"/>
      <w:marRight w:val="0"/>
      <w:marTop w:val="0"/>
      <w:marBottom w:val="0"/>
      <w:divBdr>
        <w:top w:val="none" w:sz="0" w:space="0" w:color="auto"/>
        <w:left w:val="none" w:sz="0" w:space="0" w:color="auto"/>
        <w:bottom w:val="none" w:sz="0" w:space="0" w:color="auto"/>
        <w:right w:val="none" w:sz="0" w:space="0" w:color="auto"/>
      </w:divBdr>
    </w:div>
    <w:div w:id="705181309">
      <w:bodyDiv w:val="1"/>
      <w:marLeft w:val="0"/>
      <w:marRight w:val="0"/>
      <w:marTop w:val="0"/>
      <w:marBottom w:val="0"/>
      <w:divBdr>
        <w:top w:val="none" w:sz="0" w:space="0" w:color="auto"/>
        <w:left w:val="none" w:sz="0" w:space="0" w:color="auto"/>
        <w:bottom w:val="none" w:sz="0" w:space="0" w:color="auto"/>
        <w:right w:val="none" w:sz="0" w:space="0" w:color="auto"/>
      </w:divBdr>
    </w:div>
    <w:div w:id="711852544">
      <w:bodyDiv w:val="1"/>
      <w:marLeft w:val="0"/>
      <w:marRight w:val="0"/>
      <w:marTop w:val="0"/>
      <w:marBottom w:val="0"/>
      <w:divBdr>
        <w:top w:val="none" w:sz="0" w:space="0" w:color="auto"/>
        <w:left w:val="none" w:sz="0" w:space="0" w:color="auto"/>
        <w:bottom w:val="none" w:sz="0" w:space="0" w:color="auto"/>
        <w:right w:val="none" w:sz="0" w:space="0" w:color="auto"/>
      </w:divBdr>
      <w:divsChild>
        <w:div w:id="296188370">
          <w:marLeft w:val="0"/>
          <w:marRight w:val="0"/>
          <w:marTop w:val="0"/>
          <w:marBottom w:val="0"/>
          <w:divBdr>
            <w:top w:val="none" w:sz="0" w:space="0" w:color="auto"/>
            <w:left w:val="none" w:sz="0" w:space="0" w:color="auto"/>
            <w:bottom w:val="none" w:sz="0" w:space="0" w:color="auto"/>
            <w:right w:val="none" w:sz="0" w:space="0" w:color="auto"/>
          </w:divBdr>
        </w:div>
        <w:div w:id="485317636">
          <w:marLeft w:val="0"/>
          <w:marRight w:val="0"/>
          <w:marTop w:val="0"/>
          <w:marBottom w:val="0"/>
          <w:divBdr>
            <w:top w:val="none" w:sz="0" w:space="0" w:color="auto"/>
            <w:left w:val="none" w:sz="0" w:space="0" w:color="auto"/>
            <w:bottom w:val="none" w:sz="0" w:space="0" w:color="auto"/>
            <w:right w:val="none" w:sz="0" w:space="0" w:color="auto"/>
          </w:divBdr>
        </w:div>
        <w:div w:id="742412154">
          <w:marLeft w:val="0"/>
          <w:marRight w:val="0"/>
          <w:marTop w:val="0"/>
          <w:marBottom w:val="0"/>
          <w:divBdr>
            <w:top w:val="none" w:sz="0" w:space="0" w:color="auto"/>
            <w:left w:val="none" w:sz="0" w:space="0" w:color="auto"/>
            <w:bottom w:val="none" w:sz="0" w:space="0" w:color="auto"/>
            <w:right w:val="none" w:sz="0" w:space="0" w:color="auto"/>
          </w:divBdr>
        </w:div>
        <w:div w:id="1118913835">
          <w:marLeft w:val="0"/>
          <w:marRight w:val="0"/>
          <w:marTop w:val="0"/>
          <w:marBottom w:val="0"/>
          <w:divBdr>
            <w:top w:val="none" w:sz="0" w:space="0" w:color="auto"/>
            <w:left w:val="none" w:sz="0" w:space="0" w:color="auto"/>
            <w:bottom w:val="none" w:sz="0" w:space="0" w:color="auto"/>
            <w:right w:val="none" w:sz="0" w:space="0" w:color="auto"/>
          </w:divBdr>
        </w:div>
      </w:divsChild>
    </w:div>
    <w:div w:id="714040561">
      <w:bodyDiv w:val="1"/>
      <w:marLeft w:val="0"/>
      <w:marRight w:val="0"/>
      <w:marTop w:val="0"/>
      <w:marBottom w:val="0"/>
      <w:divBdr>
        <w:top w:val="none" w:sz="0" w:space="0" w:color="auto"/>
        <w:left w:val="none" w:sz="0" w:space="0" w:color="auto"/>
        <w:bottom w:val="none" w:sz="0" w:space="0" w:color="auto"/>
        <w:right w:val="none" w:sz="0" w:space="0" w:color="auto"/>
      </w:divBdr>
      <w:divsChild>
        <w:div w:id="1213082515">
          <w:marLeft w:val="0"/>
          <w:marRight w:val="0"/>
          <w:marTop w:val="0"/>
          <w:marBottom w:val="0"/>
          <w:divBdr>
            <w:top w:val="none" w:sz="0" w:space="0" w:color="auto"/>
            <w:left w:val="none" w:sz="0" w:space="0" w:color="auto"/>
            <w:bottom w:val="none" w:sz="0" w:space="0" w:color="auto"/>
            <w:right w:val="none" w:sz="0" w:space="0" w:color="auto"/>
          </w:divBdr>
          <w:divsChild>
            <w:div w:id="5574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6363">
      <w:bodyDiv w:val="1"/>
      <w:marLeft w:val="0"/>
      <w:marRight w:val="0"/>
      <w:marTop w:val="0"/>
      <w:marBottom w:val="0"/>
      <w:divBdr>
        <w:top w:val="none" w:sz="0" w:space="0" w:color="auto"/>
        <w:left w:val="none" w:sz="0" w:space="0" w:color="auto"/>
        <w:bottom w:val="none" w:sz="0" w:space="0" w:color="auto"/>
        <w:right w:val="none" w:sz="0" w:space="0" w:color="auto"/>
      </w:divBdr>
    </w:div>
    <w:div w:id="720329487">
      <w:bodyDiv w:val="1"/>
      <w:marLeft w:val="0"/>
      <w:marRight w:val="0"/>
      <w:marTop w:val="0"/>
      <w:marBottom w:val="0"/>
      <w:divBdr>
        <w:top w:val="none" w:sz="0" w:space="0" w:color="auto"/>
        <w:left w:val="none" w:sz="0" w:space="0" w:color="auto"/>
        <w:bottom w:val="none" w:sz="0" w:space="0" w:color="auto"/>
        <w:right w:val="none" w:sz="0" w:space="0" w:color="auto"/>
      </w:divBdr>
      <w:divsChild>
        <w:div w:id="1982883635">
          <w:marLeft w:val="0"/>
          <w:marRight w:val="0"/>
          <w:marTop w:val="0"/>
          <w:marBottom w:val="0"/>
          <w:divBdr>
            <w:top w:val="none" w:sz="0" w:space="0" w:color="auto"/>
            <w:left w:val="none" w:sz="0" w:space="0" w:color="auto"/>
            <w:bottom w:val="none" w:sz="0" w:space="0" w:color="auto"/>
            <w:right w:val="none" w:sz="0" w:space="0" w:color="auto"/>
          </w:divBdr>
          <w:divsChild>
            <w:div w:id="561254891">
              <w:marLeft w:val="0"/>
              <w:marRight w:val="0"/>
              <w:marTop w:val="0"/>
              <w:marBottom w:val="0"/>
              <w:divBdr>
                <w:top w:val="none" w:sz="0" w:space="0" w:color="auto"/>
                <w:left w:val="none" w:sz="0" w:space="0" w:color="auto"/>
                <w:bottom w:val="none" w:sz="0" w:space="0" w:color="auto"/>
                <w:right w:val="none" w:sz="0" w:space="0" w:color="auto"/>
              </w:divBdr>
            </w:div>
            <w:div w:id="731544172">
              <w:marLeft w:val="0"/>
              <w:marRight w:val="0"/>
              <w:marTop w:val="0"/>
              <w:marBottom w:val="0"/>
              <w:divBdr>
                <w:top w:val="none" w:sz="0" w:space="0" w:color="auto"/>
                <w:left w:val="none" w:sz="0" w:space="0" w:color="auto"/>
                <w:bottom w:val="none" w:sz="0" w:space="0" w:color="auto"/>
                <w:right w:val="none" w:sz="0" w:space="0" w:color="auto"/>
              </w:divBdr>
            </w:div>
            <w:div w:id="761028115">
              <w:marLeft w:val="0"/>
              <w:marRight w:val="0"/>
              <w:marTop w:val="0"/>
              <w:marBottom w:val="0"/>
              <w:divBdr>
                <w:top w:val="none" w:sz="0" w:space="0" w:color="auto"/>
                <w:left w:val="none" w:sz="0" w:space="0" w:color="auto"/>
                <w:bottom w:val="none" w:sz="0" w:space="0" w:color="auto"/>
                <w:right w:val="none" w:sz="0" w:space="0" w:color="auto"/>
              </w:divBdr>
            </w:div>
            <w:div w:id="158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920">
      <w:bodyDiv w:val="1"/>
      <w:marLeft w:val="0"/>
      <w:marRight w:val="0"/>
      <w:marTop w:val="0"/>
      <w:marBottom w:val="0"/>
      <w:divBdr>
        <w:top w:val="none" w:sz="0" w:space="0" w:color="auto"/>
        <w:left w:val="none" w:sz="0" w:space="0" w:color="auto"/>
        <w:bottom w:val="none" w:sz="0" w:space="0" w:color="auto"/>
        <w:right w:val="none" w:sz="0" w:space="0" w:color="auto"/>
      </w:divBdr>
    </w:div>
    <w:div w:id="739643366">
      <w:bodyDiv w:val="1"/>
      <w:marLeft w:val="0"/>
      <w:marRight w:val="0"/>
      <w:marTop w:val="0"/>
      <w:marBottom w:val="0"/>
      <w:divBdr>
        <w:top w:val="none" w:sz="0" w:space="0" w:color="auto"/>
        <w:left w:val="none" w:sz="0" w:space="0" w:color="auto"/>
        <w:bottom w:val="none" w:sz="0" w:space="0" w:color="auto"/>
        <w:right w:val="none" w:sz="0" w:space="0" w:color="auto"/>
      </w:divBdr>
    </w:div>
    <w:div w:id="756243602">
      <w:bodyDiv w:val="1"/>
      <w:marLeft w:val="0"/>
      <w:marRight w:val="0"/>
      <w:marTop w:val="0"/>
      <w:marBottom w:val="0"/>
      <w:divBdr>
        <w:top w:val="none" w:sz="0" w:space="0" w:color="auto"/>
        <w:left w:val="none" w:sz="0" w:space="0" w:color="auto"/>
        <w:bottom w:val="none" w:sz="0" w:space="0" w:color="auto"/>
        <w:right w:val="none" w:sz="0" w:space="0" w:color="auto"/>
      </w:divBdr>
    </w:div>
    <w:div w:id="761874103">
      <w:bodyDiv w:val="1"/>
      <w:marLeft w:val="0"/>
      <w:marRight w:val="0"/>
      <w:marTop w:val="0"/>
      <w:marBottom w:val="0"/>
      <w:divBdr>
        <w:top w:val="none" w:sz="0" w:space="0" w:color="auto"/>
        <w:left w:val="none" w:sz="0" w:space="0" w:color="auto"/>
        <w:bottom w:val="none" w:sz="0" w:space="0" w:color="auto"/>
        <w:right w:val="none" w:sz="0" w:space="0" w:color="auto"/>
      </w:divBdr>
    </w:div>
    <w:div w:id="770782189">
      <w:bodyDiv w:val="1"/>
      <w:marLeft w:val="0"/>
      <w:marRight w:val="0"/>
      <w:marTop w:val="0"/>
      <w:marBottom w:val="0"/>
      <w:divBdr>
        <w:top w:val="none" w:sz="0" w:space="0" w:color="auto"/>
        <w:left w:val="none" w:sz="0" w:space="0" w:color="auto"/>
        <w:bottom w:val="none" w:sz="0" w:space="0" w:color="auto"/>
        <w:right w:val="none" w:sz="0" w:space="0" w:color="auto"/>
      </w:divBdr>
    </w:div>
    <w:div w:id="779225239">
      <w:bodyDiv w:val="1"/>
      <w:marLeft w:val="0"/>
      <w:marRight w:val="0"/>
      <w:marTop w:val="0"/>
      <w:marBottom w:val="0"/>
      <w:divBdr>
        <w:top w:val="none" w:sz="0" w:space="0" w:color="auto"/>
        <w:left w:val="none" w:sz="0" w:space="0" w:color="auto"/>
        <w:bottom w:val="none" w:sz="0" w:space="0" w:color="auto"/>
        <w:right w:val="none" w:sz="0" w:space="0" w:color="auto"/>
      </w:divBdr>
    </w:div>
    <w:div w:id="783426409">
      <w:bodyDiv w:val="1"/>
      <w:marLeft w:val="0"/>
      <w:marRight w:val="0"/>
      <w:marTop w:val="0"/>
      <w:marBottom w:val="0"/>
      <w:divBdr>
        <w:top w:val="none" w:sz="0" w:space="0" w:color="auto"/>
        <w:left w:val="none" w:sz="0" w:space="0" w:color="auto"/>
        <w:bottom w:val="none" w:sz="0" w:space="0" w:color="auto"/>
        <w:right w:val="none" w:sz="0" w:space="0" w:color="auto"/>
      </w:divBdr>
    </w:div>
    <w:div w:id="790780370">
      <w:bodyDiv w:val="1"/>
      <w:marLeft w:val="0"/>
      <w:marRight w:val="0"/>
      <w:marTop w:val="0"/>
      <w:marBottom w:val="0"/>
      <w:divBdr>
        <w:top w:val="none" w:sz="0" w:space="0" w:color="auto"/>
        <w:left w:val="none" w:sz="0" w:space="0" w:color="auto"/>
        <w:bottom w:val="none" w:sz="0" w:space="0" w:color="auto"/>
        <w:right w:val="none" w:sz="0" w:space="0" w:color="auto"/>
      </w:divBdr>
    </w:div>
    <w:div w:id="792292230">
      <w:bodyDiv w:val="1"/>
      <w:marLeft w:val="0"/>
      <w:marRight w:val="0"/>
      <w:marTop w:val="0"/>
      <w:marBottom w:val="0"/>
      <w:divBdr>
        <w:top w:val="none" w:sz="0" w:space="0" w:color="auto"/>
        <w:left w:val="none" w:sz="0" w:space="0" w:color="auto"/>
        <w:bottom w:val="none" w:sz="0" w:space="0" w:color="auto"/>
        <w:right w:val="none" w:sz="0" w:space="0" w:color="auto"/>
      </w:divBdr>
    </w:div>
    <w:div w:id="794639850">
      <w:bodyDiv w:val="1"/>
      <w:marLeft w:val="0"/>
      <w:marRight w:val="0"/>
      <w:marTop w:val="0"/>
      <w:marBottom w:val="0"/>
      <w:divBdr>
        <w:top w:val="none" w:sz="0" w:space="0" w:color="auto"/>
        <w:left w:val="none" w:sz="0" w:space="0" w:color="auto"/>
        <w:bottom w:val="none" w:sz="0" w:space="0" w:color="auto"/>
        <w:right w:val="none" w:sz="0" w:space="0" w:color="auto"/>
      </w:divBdr>
    </w:div>
    <w:div w:id="805662593">
      <w:bodyDiv w:val="1"/>
      <w:marLeft w:val="0"/>
      <w:marRight w:val="0"/>
      <w:marTop w:val="0"/>
      <w:marBottom w:val="0"/>
      <w:divBdr>
        <w:top w:val="none" w:sz="0" w:space="0" w:color="auto"/>
        <w:left w:val="none" w:sz="0" w:space="0" w:color="auto"/>
        <w:bottom w:val="none" w:sz="0" w:space="0" w:color="auto"/>
        <w:right w:val="none" w:sz="0" w:space="0" w:color="auto"/>
      </w:divBdr>
    </w:div>
    <w:div w:id="808479425">
      <w:bodyDiv w:val="1"/>
      <w:marLeft w:val="0"/>
      <w:marRight w:val="0"/>
      <w:marTop w:val="0"/>
      <w:marBottom w:val="0"/>
      <w:divBdr>
        <w:top w:val="none" w:sz="0" w:space="0" w:color="auto"/>
        <w:left w:val="none" w:sz="0" w:space="0" w:color="auto"/>
        <w:bottom w:val="none" w:sz="0" w:space="0" w:color="auto"/>
        <w:right w:val="none" w:sz="0" w:space="0" w:color="auto"/>
      </w:divBdr>
    </w:div>
    <w:div w:id="837505510">
      <w:bodyDiv w:val="1"/>
      <w:marLeft w:val="0"/>
      <w:marRight w:val="0"/>
      <w:marTop w:val="0"/>
      <w:marBottom w:val="0"/>
      <w:divBdr>
        <w:top w:val="none" w:sz="0" w:space="0" w:color="auto"/>
        <w:left w:val="none" w:sz="0" w:space="0" w:color="auto"/>
        <w:bottom w:val="none" w:sz="0" w:space="0" w:color="auto"/>
        <w:right w:val="none" w:sz="0" w:space="0" w:color="auto"/>
      </w:divBdr>
    </w:div>
    <w:div w:id="839395108">
      <w:bodyDiv w:val="1"/>
      <w:marLeft w:val="0"/>
      <w:marRight w:val="0"/>
      <w:marTop w:val="0"/>
      <w:marBottom w:val="0"/>
      <w:divBdr>
        <w:top w:val="none" w:sz="0" w:space="0" w:color="auto"/>
        <w:left w:val="none" w:sz="0" w:space="0" w:color="auto"/>
        <w:bottom w:val="none" w:sz="0" w:space="0" w:color="auto"/>
        <w:right w:val="none" w:sz="0" w:space="0" w:color="auto"/>
      </w:divBdr>
    </w:div>
    <w:div w:id="840585549">
      <w:bodyDiv w:val="1"/>
      <w:marLeft w:val="0"/>
      <w:marRight w:val="0"/>
      <w:marTop w:val="0"/>
      <w:marBottom w:val="0"/>
      <w:divBdr>
        <w:top w:val="none" w:sz="0" w:space="0" w:color="auto"/>
        <w:left w:val="none" w:sz="0" w:space="0" w:color="auto"/>
        <w:bottom w:val="none" w:sz="0" w:space="0" w:color="auto"/>
        <w:right w:val="none" w:sz="0" w:space="0" w:color="auto"/>
      </w:divBdr>
    </w:div>
    <w:div w:id="844442776">
      <w:bodyDiv w:val="1"/>
      <w:marLeft w:val="0"/>
      <w:marRight w:val="0"/>
      <w:marTop w:val="0"/>
      <w:marBottom w:val="0"/>
      <w:divBdr>
        <w:top w:val="none" w:sz="0" w:space="0" w:color="auto"/>
        <w:left w:val="none" w:sz="0" w:space="0" w:color="auto"/>
        <w:bottom w:val="none" w:sz="0" w:space="0" w:color="auto"/>
        <w:right w:val="none" w:sz="0" w:space="0" w:color="auto"/>
      </w:divBdr>
    </w:div>
    <w:div w:id="845051694">
      <w:bodyDiv w:val="1"/>
      <w:marLeft w:val="0"/>
      <w:marRight w:val="0"/>
      <w:marTop w:val="0"/>
      <w:marBottom w:val="0"/>
      <w:divBdr>
        <w:top w:val="none" w:sz="0" w:space="0" w:color="auto"/>
        <w:left w:val="none" w:sz="0" w:space="0" w:color="auto"/>
        <w:bottom w:val="none" w:sz="0" w:space="0" w:color="auto"/>
        <w:right w:val="none" w:sz="0" w:space="0" w:color="auto"/>
      </w:divBdr>
    </w:div>
    <w:div w:id="852719557">
      <w:bodyDiv w:val="1"/>
      <w:marLeft w:val="0"/>
      <w:marRight w:val="0"/>
      <w:marTop w:val="0"/>
      <w:marBottom w:val="0"/>
      <w:divBdr>
        <w:top w:val="none" w:sz="0" w:space="0" w:color="auto"/>
        <w:left w:val="none" w:sz="0" w:space="0" w:color="auto"/>
        <w:bottom w:val="none" w:sz="0" w:space="0" w:color="auto"/>
        <w:right w:val="none" w:sz="0" w:space="0" w:color="auto"/>
      </w:divBdr>
      <w:divsChild>
        <w:div w:id="826439706">
          <w:marLeft w:val="0"/>
          <w:marRight w:val="0"/>
          <w:marTop w:val="0"/>
          <w:marBottom w:val="0"/>
          <w:divBdr>
            <w:top w:val="none" w:sz="0" w:space="0" w:color="auto"/>
            <w:left w:val="none" w:sz="0" w:space="0" w:color="auto"/>
            <w:bottom w:val="none" w:sz="0" w:space="0" w:color="auto"/>
            <w:right w:val="none" w:sz="0" w:space="0" w:color="auto"/>
          </w:divBdr>
          <w:divsChild>
            <w:div w:id="9719296">
              <w:marLeft w:val="0"/>
              <w:marRight w:val="0"/>
              <w:marTop w:val="0"/>
              <w:marBottom w:val="0"/>
              <w:divBdr>
                <w:top w:val="none" w:sz="0" w:space="0" w:color="auto"/>
                <w:left w:val="none" w:sz="0" w:space="0" w:color="auto"/>
                <w:bottom w:val="none" w:sz="0" w:space="0" w:color="auto"/>
                <w:right w:val="none" w:sz="0" w:space="0" w:color="auto"/>
              </w:divBdr>
            </w:div>
            <w:div w:id="37122841">
              <w:marLeft w:val="0"/>
              <w:marRight w:val="0"/>
              <w:marTop w:val="0"/>
              <w:marBottom w:val="0"/>
              <w:divBdr>
                <w:top w:val="none" w:sz="0" w:space="0" w:color="auto"/>
                <w:left w:val="none" w:sz="0" w:space="0" w:color="auto"/>
                <w:bottom w:val="none" w:sz="0" w:space="0" w:color="auto"/>
                <w:right w:val="none" w:sz="0" w:space="0" w:color="auto"/>
              </w:divBdr>
            </w:div>
            <w:div w:id="332071166">
              <w:marLeft w:val="0"/>
              <w:marRight w:val="0"/>
              <w:marTop w:val="0"/>
              <w:marBottom w:val="0"/>
              <w:divBdr>
                <w:top w:val="none" w:sz="0" w:space="0" w:color="auto"/>
                <w:left w:val="none" w:sz="0" w:space="0" w:color="auto"/>
                <w:bottom w:val="none" w:sz="0" w:space="0" w:color="auto"/>
                <w:right w:val="none" w:sz="0" w:space="0" w:color="auto"/>
              </w:divBdr>
            </w:div>
            <w:div w:id="583027803">
              <w:marLeft w:val="0"/>
              <w:marRight w:val="0"/>
              <w:marTop w:val="0"/>
              <w:marBottom w:val="0"/>
              <w:divBdr>
                <w:top w:val="none" w:sz="0" w:space="0" w:color="auto"/>
                <w:left w:val="none" w:sz="0" w:space="0" w:color="auto"/>
                <w:bottom w:val="none" w:sz="0" w:space="0" w:color="auto"/>
                <w:right w:val="none" w:sz="0" w:space="0" w:color="auto"/>
              </w:divBdr>
            </w:div>
            <w:div w:id="1157182747">
              <w:marLeft w:val="0"/>
              <w:marRight w:val="0"/>
              <w:marTop w:val="0"/>
              <w:marBottom w:val="0"/>
              <w:divBdr>
                <w:top w:val="none" w:sz="0" w:space="0" w:color="auto"/>
                <w:left w:val="none" w:sz="0" w:space="0" w:color="auto"/>
                <w:bottom w:val="none" w:sz="0" w:space="0" w:color="auto"/>
                <w:right w:val="none" w:sz="0" w:space="0" w:color="auto"/>
              </w:divBdr>
            </w:div>
            <w:div w:id="1516765293">
              <w:marLeft w:val="0"/>
              <w:marRight w:val="0"/>
              <w:marTop w:val="0"/>
              <w:marBottom w:val="0"/>
              <w:divBdr>
                <w:top w:val="none" w:sz="0" w:space="0" w:color="auto"/>
                <w:left w:val="none" w:sz="0" w:space="0" w:color="auto"/>
                <w:bottom w:val="none" w:sz="0" w:space="0" w:color="auto"/>
                <w:right w:val="none" w:sz="0" w:space="0" w:color="auto"/>
              </w:divBdr>
            </w:div>
            <w:div w:id="1676615625">
              <w:marLeft w:val="0"/>
              <w:marRight w:val="0"/>
              <w:marTop w:val="0"/>
              <w:marBottom w:val="0"/>
              <w:divBdr>
                <w:top w:val="none" w:sz="0" w:space="0" w:color="auto"/>
                <w:left w:val="none" w:sz="0" w:space="0" w:color="auto"/>
                <w:bottom w:val="none" w:sz="0" w:space="0" w:color="auto"/>
                <w:right w:val="none" w:sz="0" w:space="0" w:color="auto"/>
              </w:divBdr>
            </w:div>
            <w:div w:id="1694458977">
              <w:marLeft w:val="0"/>
              <w:marRight w:val="0"/>
              <w:marTop w:val="0"/>
              <w:marBottom w:val="0"/>
              <w:divBdr>
                <w:top w:val="none" w:sz="0" w:space="0" w:color="auto"/>
                <w:left w:val="none" w:sz="0" w:space="0" w:color="auto"/>
                <w:bottom w:val="none" w:sz="0" w:space="0" w:color="auto"/>
                <w:right w:val="none" w:sz="0" w:space="0" w:color="auto"/>
              </w:divBdr>
            </w:div>
            <w:div w:id="1756777927">
              <w:marLeft w:val="0"/>
              <w:marRight w:val="0"/>
              <w:marTop w:val="0"/>
              <w:marBottom w:val="0"/>
              <w:divBdr>
                <w:top w:val="none" w:sz="0" w:space="0" w:color="auto"/>
                <w:left w:val="none" w:sz="0" w:space="0" w:color="auto"/>
                <w:bottom w:val="none" w:sz="0" w:space="0" w:color="auto"/>
                <w:right w:val="none" w:sz="0" w:space="0" w:color="auto"/>
              </w:divBdr>
            </w:div>
            <w:div w:id="1880388640">
              <w:marLeft w:val="0"/>
              <w:marRight w:val="0"/>
              <w:marTop w:val="0"/>
              <w:marBottom w:val="0"/>
              <w:divBdr>
                <w:top w:val="none" w:sz="0" w:space="0" w:color="auto"/>
                <w:left w:val="none" w:sz="0" w:space="0" w:color="auto"/>
                <w:bottom w:val="none" w:sz="0" w:space="0" w:color="auto"/>
                <w:right w:val="none" w:sz="0" w:space="0" w:color="auto"/>
              </w:divBdr>
            </w:div>
            <w:div w:id="1998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215">
      <w:bodyDiv w:val="1"/>
      <w:marLeft w:val="0"/>
      <w:marRight w:val="0"/>
      <w:marTop w:val="0"/>
      <w:marBottom w:val="0"/>
      <w:divBdr>
        <w:top w:val="none" w:sz="0" w:space="0" w:color="auto"/>
        <w:left w:val="none" w:sz="0" w:space="0" w:color="auto"/>
        <w:bottom w:val="none" w:sz="0" w:space="0" w:color="auto"/>
        <w:right w:val="none" w:sz="0" w:space="0" w:color="auto"/>
      </w:divBdr>
    </w:div>
    <w:div w:id="870609709">
      <w:bodyDiv w:val="1"/>
      <w:marLeft w:val="0"/>
      <w:marRight w:val="0"/>
      <w:marTop w:val="0"/>
      <w:marBottom w:val="0"/>
      <w:divBdr>
        <w:top w:val="none" w:sz="0" w:space="0" w:color="auto"/>
        <w:left w:val="none" w:sz="0" w:space="0" w:color="auto"/>
        <w:bottom w:val="none" w:sz="0" w:space="0" w:color="auto"/>
        <w:right w:val="none" w:sz="0" w:space="0" w:color="auto"/>
      </w:divBdr>
      <w:divsChild>
        <w:div w:id="123164269">
          <w:marLeft w:val="0"/>
          <w:marRight w:val="0"/>
          <w:marTop w:val="0"/>
          <w:marBottom w:val="0"/>
          <w:divBdr>
            <w:top w:val="none" w:sz="0" w:space="0" w:color="auto"/>
            <w:left w:val="none" w:sz="0" w:space="0" w:color="auto"/>
            <w:bottom w:val="none" w:sz="0" w:space="0" w:color="auto"/>
            <w:right w:val="none" w:sz="0" w:space="0" w:color="auto"/>
          </w:divBdr>
          <w:divsChild>
            <w:div w:id="722484795">
              <w:marLeft w:val="0"/>
              <w:marRight w:val="0"/>
              <w:marTop w:val="0"/>
              <w:marBottom w:val="0"/>
              <w:divBdr>
                <w:top w:val="none" w:sz="0" w:space="0" w:color="auto"/>
                <w:left w:val="none" w:sz="0" w:space="0" w:color="auto"/>
                <w:bottom w:val="none" w:sz="0" w:space="0" w:color="auto"/>
                <w:right w:val="none" w:sz="0" w:space="0" w:color="auto"/>
              </w:divBdr>
            </w:div>
            <w:div w:id="18415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5055">
      <w:bodyDiv w:val="1"/>
      <w:marLeft w:val="0"/>
      <w:marRight w:val="0"/>
      <w:marTop w:val="0"/>
      <w:marBottom w:val="0"/>
      <w:divBdr>
        <w:top w:val="none" w:sz="0" w:space="0" w:color="auto"/>
        <w:left w:val="none" w:sz="0" w:space="0" w:color="auto"/>
        <w:bottom w:val="none" w:sz="0" w:space="0" w:color="auto"/>
        <w:right w:val="none" w:sz="0" w:space="0" w:color="auto"/>
      </w:divBdr>
    </w:div>
    <w:div w:id="893543292">
      <w:bodyDiv w:val="1"/>
      <w:marLeft w:val="0"/>
      <w:marRight w:val="0"/>
      <w:marTop w:val="0"/>
      <w:marBottom w:val="0"/>
      <w:divBdr>
        <w:top w:val="none" w:sz="0" w:space="0" w:color="auto"/>
        <w:left w:val="none" w:sz="0" w:space="0" w:color="auto"/>
        <w:bottom w:val="none" w:sz="0" w:space="0" w:color="auto"/>
        <w:right w:val="none" w:sz="0" w:space="0" w:color="auto"/>
      </w:divBdr>
    </w:div>
    <w:div w:id="894781324">
      <w:bodyDiv w:val="1"/>
      <w:marLeft w:val="0"/>
      <w:marRight w:val="0"/>
      <w:marTop w:val="0"/>
      <w:marBottom w:val="0"/>
      <w:divBdr>
        <w:top w:val="none" w:sz="0" w:space="0" w:color="auto"/>
        <w:left w:val="none" w:sz="0" w:space="0" w:color="auto"/>
        <w:bottom w:val="none" w:sz="0" w:space="0" w:color="auto"/>
        <w:right w:val="none" w:sz="0" w:space="0" w:color="auto"/>
      </w:divBdr>
    </w:div>
    <w:div w:id="911742570">
      <w:bodyDiv w:val="1"/>
      <w:marLeft w:val="0"/>
      <w:marRight w:val="0"/>
      <w:marTop w:val="0"/>
      <w:marBottom w:val="0"/>
      <w:divBdr>
        <w:top w:val="none" w:sz="0" w:space="0" w:color="auto"/>
        <w:left w:val="none" w:sz="0" w:space="0" w:color="auto"/>
        <w:bottom w:val="none" w:sz="0" w:space="0" w:color="auto"/>
        <w:right w:val="none" w:sz="0" w:space="0" w:color="auto"/>
      </w:divBdr>
    </w:div>
    <w:div w:id="915481627">
      <w:bodyDiv w:val="1"/>
      <w:marLeft w:val="0"/>
      <w:marRight w:val="0"/>
      <w:marTop w:val="0"/>
      <w:marBottom w:val="0"/>
      <w:divBdr>
        <w:top w:val="none" w:sz="0" w:space="0" w:color="auto"/>
        <w:left w:val="none" w:sz="0" w:space="0" w:color="auto"/>
        <w:bottom w:val="none" w:sz="0" w:space="0" w:color="auto"/>
        <w:right w:val="none" w:sz="0" w:space="0" w:color="auto"/>
      </w:divBdr>
    </w:div>
    <w:div w:id="932712831">
      <w:bodyDiv w:val="1"/>
      <w:marLeft w:val="0"/>
      <w:marRight w:val="0"/>
      <w:marTop w:val="0"/>
      <w:marBottom w:val="0"/>
      <w:divBdr>
        <w:top w:val="none" w:sz="0" w:space="0" w:color="auto"/>
        <w:left w:val="none" w:sz="0" w:space="0" w:color="auto"/>
        <w:bottom w:val="none" w:sz="0" w:space="0" w:color="auto"/>
        <w:right w:val="none" w:sz="0" w:space="0" w:color="auto"/>
      </w:divBdr>
      <w:divsChild>
        <w:div w:id="1317879040">
          <w:marLeft w:val="0"/>
          <w:marRight w:val="0"/>
          <w:marTop w:val="0"/>
          <w:marBottom w:val="0"/>
          <w:divBdr>
            <w:top w:val="none" w:sz="0" w:space="0" w:color="auto"/>
            <w:left w:val="none" w:sz="0" w:space="0" w:color="auto"/>
            <w:bottom w:val="none" w:sz="0" w:space="0" w:color="auto"/>
            <w:right w:val="none" w:sz="0" w:space="0" w:color="auto"/>
          </w:divBdr>
          <w:divsChild>
            <w:div w:id="1877813900">
              <w:marLeft w:val="0"/>
              <w:marRight w:val="0"/>
              <w:marTop w:val="0"/>
              <w:marBottom w:val="0"/>
              <w:divBdr>
                <w:top w:val="none" w:sz="0" w:space="0" w:color="auto"/>
                <w:left w:val="none" w:sz="0" w:space="0" w:color="auto"/>
                <w:bottom w:val="none" w:sz="0" w:space="0" w:color="auto"/>
                <w:right w:val="none" w:sz="0" w:space="0" w:color="auto"/>
              </w:divBdr>
              <w:divsChild>
                <w:div w:id="380328565">
                  <w:marLeft w:val="0"/>
                  <w:marRight w:val="0"/>
                  <w:marTop w:val="0"/>
                  <w:marBottom w:val="0"/>
                  <w:divBdr>
                    <w:top w:val="none" w:sz="0" w:space="0" w:color="auto"/>
                    <w:left w:val="none" w:sz="0" w:space="0" w:color="auto"/>
                    <w:bottom w:val="none" w:sz="0" w:space="0" w:color="auto"/>
                    <w:right w:val="none" w:sz="0" w:space="0" w:color="auto"/>
                  </w:divBdr>
                  <w:divsChild>
                    <w:div w:id="1129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1045">
      <w:bodyDiv w:val="1"/>
      <w:marLeft w:val="0"/>
      <w:marRight w:val="0"/>
      <w:marTop w:val="0"/>
      <w:marBottom w:val="0"/>
      <w:divBdr>
        <w:top w:val="none" w:sz="0" w:space="0" w:color="auto"/>
        <w:left w:val="none" w:sz="0" w:space="0" w:color="auto"/>
        <w:bottom w:val="none" w:sz="0" w:space="0" w:color="auto"/>
        <w:right w:val="none" w:sz="0" w:space="0" w:color="auto"/>
      </w:divBdr>
    </w:div>
    <w:div w:id="939726228">
      <w:bodyDiv w:val="1"/>
      <w:marLeft w:val="0"/>
      <w:marRight w:val="0"/>
      <w:marTop w:val="0"/>
      <w:marBottom w:val="0"/>
      <w:divBdr>
        <w:top w:val="none" w:sz="0" w:space="0" w:color="auto"/>
        <w:left w:val="none" w:sz="0" w:space="0" w:color="auto"/>
        <w:bottom w:val="none" w:sz="0" w:space="0" w:color="auto"/>
        <w:right w:val="none" w:sz="0" w:space="0" w:color="auto"/>
      </w:divBdr>
    </w:div>
    <w:div w:id="998070940">
      <w:bodyDiv w:val="1"/>
      <w:marLeft w:val="0"/>
      <w:marRight w:val="0"/>
      <w:marTop w:val="0"/>
      <w:marBottom w:val="0"/>
      <w:divBdr>
        <w:top w:val="none" w:sz="0" w:space="0" w:color="auto"/>
        <w:left w:val="none" w:sz="0" w:space="0" w:color="auto"/>
        <w:bottom w:val="none" w:sz="0" w:space="0" w:color="auto"/>
        <w:right w:val="none" w:sz="0" w:space="0" w:color="auto"/>
      </w:divBdr>
    </w:div>
    <w:div w:id="998078658">
      <w:bodyDiv w:val="1"/>
      <w:marLeft w:val="0"/>
      <w:marRight w:val="0"/>
      <w:marTop w:val="0"/>
      <w:marBottom w:val="0"/>
      <w:divBdr>
        <w:top w:val="none" w:sz="0" w:space="0" w:color="auto"/>
        <w:left w:val="none" w:sz="0" w:space="0" w:color="auto"/>
        <w:bottom w:val="none" w:sz="0" w:space="0" w:color="auto"/>
        <w:right w:val="none" w:sz="0" w:space="0" w:color="auto"/>
      </w:divBdr>
    </w:div>
    <w:div w:id="1007249018">
      <w:bodyDiv w:val="1"/>
      <w:marLeft w:val="0"/>
      <w:marRight w:val="0"/>
      <w:marTop w:val="0"/>
      <w:marBottom w:val="0"/>
      <w:divBdr>
        <w:top w:val="none" w:sz="0" w:space="0" w:color="auto"/>
        <w:left w:val="none" w:sz="0" w:space="0" w:color="auto"/>
        <w:bottom w:val="none" w:sz="0" w:space="0" w:color="auto"/>
        <w:right w:val="none" w:sz="0" w:space="0" w:color="auto"/>
      </w:divBdr>
    </w:div>
    <w:div w:id="1026713384">
      <w:bodyDiv w:val="1"/>
      <w:marLeft w:val="0"/>
      <w:marRight w:val="0"/>
      <w:marTop w:val="0"/>
      <w:marBottom w:val="0"/>
      <w:divBdr>
        <w:top w:val="none" w:sz="0" w:space="0" w:color="auto"/>
        <w:left w:val="none" w:sz="0" w:space="0" w:color="auto"/>
        <w:bottom w:val="none" w:sz="0" w:space="0" w:color="auto"/>
        <w:right w:val="none" w:sz="0" w:space="0" w:color="auto"/>
      </w:divBdr>
    </w:div>
    <w:div w:id="1028722049">
      <w:bodyDiv w:val="1"/>
      <w:marLeft w:val="0"/>
      <w:marRight w:val="0"/>
      <w:marTop w:val="0"/>
      <w:marBottom w:val="0"/>
      <w:divBdr>
        <w:top w:val="none" w:sz="0" w:space="0" w:color="auto"/>
        <w:left w:val="none" w:sz="0" w:space="0" w:color="auto"/>
        <w:bottom w:val="none" w:sz="0" w:space="0" w:color="auto"/>
        <w:right w:val="none" w:sz="0" w:space="0" w:color="auto"/>
      </w:divBdr>
    </w:div>
    <w:div w:id="1031495939">
      <w:bodyDiv w:val="1"/>
      <w:marLeft w:val="0"/>
      <w:marRight w:val="0"/>
      <w:marTop w:val="0"/>
      <w:marBottom w:val="0"/>
      <w:divBdr>
        <w:top w:val="none" w:sz="0" w:space="0" w:color="auto"/>
        <w:left w:val="none" w:sz="0" w:space="0" w:color="auto"/>
        <w:bottom w:val="none" w:sz="0" w:space="0" w:color="auto"/>
        <w:right w:val="none" w:sz="0" w:space="0" w:color="auto"/>
      </w:divBdr>
    </w:div>
    <w:div w:id="1033576379">
      <w:bodyDiv w:val="1"/>
      <w:marLeft w:val="0"/>
      <w:marRight w:val="0"/>
      <w:marTop w:val="0"/>
      <w:marBottom w:val="0"/>
      <w:divBdr>
        <w:top w:val="none" w:sz="0" w:space="0" w:color="auto"/>
        <w:left w:val="none" w:sz="0" w:space="0" w:color="auto"/>
        <w:bottom w:val="none" w:sz="0" w:space="0" w:color="auto"/>
        <w:right w:val="none" w:sz="0" w:space="0" w:color="auto"/>
      </w:divBdr>
    </w:div>
    <w:div w:id="1043867897">
      <w:bodyDiv w:val="1"/>
      <w:marLeft w:val="0"/>
      <w:marRight w:val="0"/>
      <w:marTop w:val="0"/>
      <w:marBottom w:val="0"/>
      <w:divBdr>
        <w:top w:val="none" w:sz="0" w:space="0" w:color="auto"/>
        <w:left w:val="none" w:sz="0" w:space="0" w:color="auto"/>
        <w:bottom w:val="none" w:sz="0" w:space="0" w:color="auto"/>
        <w:right w:val="none" w:sz="0" w:space="0" w:color="auto"/>
      </w:divBdr>
    </w:div>
    <w:div w:id="1054812862">
      <w:bodyDiv w:val="1"/>
      <w:marLeft w:val="0"/>
      <w:marRight w:val="0"/>
      <w:marTop w:val="0"/>
      <w:marBottom w:val="0"/>
      <w:divBdr>
        <w:top w:val="none" w:sz="0" w:space="0" w:color="auto"/>
        <w:left w:val="none" w:sz="0" w:space="0" w:color="auto"/>
        <w:bottom w:val="none" w:sz="0" w:space="0" w:color="auto"/>
        <w:right w:val="none" w:sz="0" w:space="0" w:color="auto"/>
      </w:divBdr>
    </w:div>
    <w:div w:id="1060984575">
      <w:bodyDiv w:val="1"/>
      <w:marLeft w:val="0"/>
      <w:marRight w:val="0"/>
      <w:marTop w:val="0"/>
      <w:marBottom w:val="0"/>
      <w:divBdr>
        <w:top w:val="none" w:sz="0" w:space="0" w:color="auto"/>
        <w:left w:val="none" w:sz="0" w:space="0" w:color="auto"/>
        <w:bottom w:val="none" w:sz="0" w:space="0" w:color="auto"/>
        <w:right w:val="none" w:sz="0" w:space="0" w:color="auto"/>
      </w:divBdr>
    </w:div>
    <w:div w:id="1066414062">
      <w:bodyDiv w:val="1"/>
      <w:marLeft w:val="0"/>
      <w:marRight w:val="0"/>
      <w:marTop w:val="0"/>
      <w:marBottom w:val="0"/>
      <w:divBdr>
        <w:top w:val="none" w:sz="0" w:space="0" w:color="auto"/>
        <w:left w:val="none" w:sz="0" w:space="0" w:color="auto"/>
        <w:bottom w:val="none" w:sz="0" w:space="0" w:color="auto"/>
        <w:right w:val="none" w:sz="0" w:space="0" w:color="auto"/>
      </w:divBdr>
    </w:div>
    <w:div w:id="1079136187">
      <w:bodyDiv w:val="1"/>
      <w:marLeft w:val="0"/>
      <w:marRight w:val="0"/>
      <w:marTop w:val="0"/>
      <w:marBottom w:val="0"/>
      <w:divBdr>
        <w:top w:val="none" w:sz="0" w:space="0" w:color="auto"/>
        <w:left w:val="none" w:sz="0" w:space="0" w:color="auto"/>
        <w:bottom w:val="none" w:sz="0" w:space="0" w:color="auto"/>
        <w:right w:val="none" w:sz="0" w:space="0" w:color="auto"/>
      </w:divBdr>
    </w:div>
    <w:div w:id="1096098414">
      <w:bodyDiv w:val="1"/>
      <w:marLeft w:val="0"/>
      <w:marRight w:val="0"/>
      <w:marTop w:val="0"/>
      <w:marBottom w:val="0"/>
      <w:divBdr>
        <w:top w:val="none" w:sz="0" w:space="0" w:color="auto"/>
        <w:left w:val="none" w:sz="0" w:space="0" w:color="auto"/>
        <w:bottom w:val="none" w:sz="0" w:space="0" w:color="auto"/>
        <w:right w:val="none" w:sz="0" w:space="0" w:color="auto"/>
      </w:divBdr>
    </w:div>
    <w:div w:id="1098138427">
      <w:bodyDiv w:val="1"/>
      <w:marLeft w:val="0"/>
      <w:marRight w:val="0"/>
      <w:marTop w:val="0"/>
      <w:marBottom w:val="0"/>
      <w:divBdr>
        <w:top w:val="none" w:sz="0" w:space="0" w:color="auto"/>
        <w:left w:val="none" w:sz="0" w:space="0" w:color="auto"/>
        <w:bottom w:val="none" w:sz="0" w:space="0" w:color="auto"/>
        <w:right w:val="none" w:sz="0" w:space="0" w:color="auto"/>
      </w:divBdr>
    </w:div>
    <w:div w:id="1105803397">
      <w:bodyDiv w:val="1"/>
      <w:marLeft w:val="0"/>
      <w:marRight w:val="0"/>
      <w:marTop w:val="0"/>
      <w:marBottom w:val="0"/>
      <w:divBdr>
        <w:top w:val="none" w:sz="0" w:space="0" w:color="auto"/>
        <w:left w:val="none" w:sz="0" w:space="0" w:color="auto"/>
        <w:bottom w:val="none" w:sz="0" w:space="0" w:color="auto"/>
        <w:right w:val="none" w:sz="0" w:space="0" w:color="auto"/>
      </w:divBdr>
      <w:divsChild>
        <w:div w:id="789477149">
          <w:marLeft w:val="0"/>
          <w:marRight w:val="0"/>
          <w:marTop w:val="0"/>
          <w:marBottom w:val="0"/>
          <w:divBdr>
            <w:top w:val="none" w:sz="0" w:space="0" w:color="auto"/>
            <w:left w:val="none" w:sz="0" w:space="0" w:color="auto"/>
            <w:bottom w:val="none" w:sz="0" w:space="0" w:color="auto"/>
            <w:right w:val="none" w:sz="0" w:space="0" w:color="auto"/>
          </w:divBdr>
          <w:divsChild>
            <w:div w:id="164520969">
              <w:marLeft w:val="0"/>
              <w:marRight w:val="0"/>
              <w:marTop w:val="0"/>
              <w:marBottom w:val="0"/>
              <w:divBdr>
                <w:top w:val="none" w:sz="0" w:space="0" w:color="auto"/>
                <w:left w:val="none" w:sz="0" w:space="0" w:color="auto"/>
                <w:bottom w:val="none" w:sz="0" w:space="0" w:color="auto"/>
                <w:right w:val="none" w:sz="0" w:space="0" w:color="auto"/>
              </w:divBdr>
            </w:div>
            <w:div w:id="981082723">
              <w:marLeft w:val="0"/>
              <w:marRight w:val="0"/>
              <w:marTop w:val="0"/>
              <w:marBottom w:val="0"/>
              <w:divBdr>
                <w:top w:val="none" w:sz="0" w:space="0" w:color="auto"/>
                <w:left w:val="none" w:sz="0" w:space="0" w:color="auto"/>
                <w:bottom w:val="none" w:sz="0" w:space="0" w:color="auto"/>
                <w:right w:val="none" w:sz="0" w:space="0" w:color="auto"/>
              </w:divBdr>
            </w:div>
            <w:div w:id="14625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988">
      <w:bodyDiv w:val="1"/>
      <w:marLeft w:val="0"/>
      <w:marRight w:val="0"/>
      <w:marTop w:val="0"/>
      <w:marBottom w:val="0"/>
      <w:divBdr>
        <w:top w:val="none" w:sz="0" w:space="0" w:color="auto"/>
        <w:left w:val="none" w:sz="0" w:space="0" w:color="auto"/>
        <w:bottom w:val="none" w:sz="0" w:space="0" w:color="auto"/>
        <w:right w:val="none" w:sz="0" w:space="0" w:color="auto"/>
      </w:divBdr>
    </w:div>
    <w:div w:id="1127040219">
      <w:bodyDiv w:val="1"/>
      <w:marLeft w:val="0"/>
      <w:marRight w:val="0"/>
      <w:marTop w:val="0"/>
      <w:marBottom w:val="0"/>
      <w:divBdr>
        <w:top w:val="none" w:sz="0" w:space="0" w:color="auto"/>
        <w:left w:val="none" w:sz="0" w:space="0" w:color="auto"/>
        <w:bottom w:val="none" w:sz="0" w:space="0" w:color="auto"/>
        <w:right w:val="none" w:sz="0" w:space="0" w:color="auto"/>
      </w:divBdr>
      <w:divsChild>
        <w:div w:id="1811241525">
          <w:marLeft w:val="0"/>
          <w:marRight w:val="0"/>
          <w:marTop w:val="0"/>
          <w:marBottom w:val="0"/>
          <w:divBdr>
            <w:top w:val="none" w:sz="0" w:space="0" w:color="auto"/>
            <w:left w:val="none" w:sz="0" w:space="0" w:color="auto"/>
            <w:bottom w:val="none" w:sz="0" w:space="0" w:color="auto"/>
            <w:right w:val="none" w:sz="0" w:space="0" w:color="auto"/>
          </w:divBdr>
          <w:divsChild>
            <w:div w:id="14770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5392">
      <w:bodyDiv w:val="1"/>
      <w:marLeft w:val="0"/>
      <w:marRight w:val="0"/>
      <w:marTop w:val="0"/>
      <w:marBottom w:val="0"/>
      <w:divBdr>
        <w:top w:val="none" w:sz="0" w:space="0" w:color="auto"/>
        <w:left w:val="none" w:sz="0" w:space="0" w:color="auto"/>
        <w:bottom w:val="none" w:sz="0" w:space="0" w:color="auto"/>
        <w:right w:val="none" w:sz="0" w:space="0" w:color="auto"/>
      </w:divBdr>
      <w:divsChild>
        <w:div w:id="821432796">
          <w:marLeft w:val="0"/>
          <w:marRight w:val="0"/>
          <w:marTop w:val="0"/>
          <w:marBottom w:val="0"/>
          <w:divBdr>
            <w:top w:val="none" w:sz="0" w:space="0" w:color="auto"/>
            <w:left w:val="none" w:sz="0" w:space="0" w:color="auto"/>
            <w:bottom w:val="none" w:sz="0" w:space="0" w:color="auto"/>
            <w:right w:val="none" w:sz="0" w:space="0" w:color="auto"/>
          </w:divBdr>
          <w:divsChild>
            <w:div w:id="288559360">
              <w:marLeft w:val="0"/>
              <w:marRight w:val="0"/>
              <w:marTop w:val="0"/>
              <w:marBottom w:val="0"/>
              <w:divBdr>
                <w:top w:val="none" w:sz="0" w:space="0" w:color="auto"/>
                <w:left w:val="none" w:sz="0" w:space="0" w:color="auto"/>
                <w:bottom w:val="none" w:sz="0" w:space="0" w:color="auto"/>
                <w:right w:val="none" w:sz="0" w:space="0" w:color="auto"/>
              </w:divBdr>
            </w:div>
            <w:div w:id="298993749">
              <w:marLeft w:val="0"/>
              <w:marRight w:val="0"/>
              <w:marTop w:val="0"/>
              <w:marBottom w:val="0"/>
              <w:divBdr>
                <w:top w:val="none" w:sz="0" w:space="0" w:color="auto"/>
                <w:left w:val="none" w:sz="0" w:space="0" w:color="auto"/>
                <w:bottom w:val="none" w:sz="0" w:space="0" w:color="auto"/>
                <w:right w:val="none" w:sz="0" w:space="0" w:color="auto"/>
              </w:divBdr>
            </w:div>
            <w:div w:id="380205631">
              <w:marLeft w:val="0"/>
              <w:marRight w:val="0"/>
              <w:marTop w:val="0"/>
              <w:marBottom w:val="0"/>
              <w:divBdr>
                <w:top w:val="none" w:sz="0" w:space="0" w:color="auto"/>
                <w:left w:val="none" w:sz="0" w:space="0" w:color="auto"/>
                <w:bottom w:val="none" w:sz="0" w:space="0" w:color="auto"/>
                <w:right w:val="none" w:sz="0" w:space="0" w:color="auto"/>
              </w:divBdr>
            </w:div>
            <w:div w:id="870261686">
              <w:marLeft w:val="0"/>
              <w:marRight w:val="0"/>
              <w:marTop w:val="0"/>
              <w:marBottom w:val="0"/>
              <w:divBdr>
                <w:top w:val="none" w:sz="0" w:space="0" w:color="auto"/>
                <w:left w:val="none" w:sz="0" w:space="0" w:color="auto"/>
                <w:bottom w:val="none" w:sz="0" w:space="0" w:color="auto"/>
                <w:right w:val="none" w:sz="0" w:space="0" w:color="auto"/>
              </w:divBdr>
            </w:div>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7780">
      <w:bodyDiv w:val="1"/>
      <w:marLeft w:val="0"/>
      <w:marRight w:val="0"/>
      <w:marTop w:val="0"/>
      <w:marBottom w:val="0"/>
      <w:divBdr>
        <w:top w:val="none" w:sz="0" w:space="0" w:color="auto"/>
        <w:left w:val="none" w:sz="0" w:space="0" w:color="auto"/>
        <w:bottom w:val="none" w:sz="0" w:space="0" w:color="auto"/>
        <w:right w:val="none" w:sz="0" w:space="0" w:color="auto"/>
      </w:divBdr>
    </w:div>
    <w:div w:id="1133792555">
      <w:bodyDiv w:val="1"/>
      <w:marLeft w:val="0"/>
      <w:marRight w:val="0"/>
      <w:marTop w:val="0"/>
      <w:marBottom w:val="0"/>
      <w:divBdr>
        <w:top w:val="none" w:sz="0" w:space="0" w:color="auto"/>
        <w:left w:val="none" w:sz="0" w:space="0" w:color="auto"/>
        <w:bottom w:val="none" w:sz="0" w:space="0" w:color="auto"/>
        <w:right w:val="none" w:sz="0" w:space="0" w:color="auto"/>
      </w:divBdr>
    </w:div>
    <w:div w:id="1141313061">
      <w:bodyDiv w:val="1"/>
      <w:marLeft w:val="0"/>
      <w:marRight w:val="0"/>
      <w:marTop w:val="0"/>
      <w:marBottom w:val="0"/>
      <w:divBdr>
        <w:top w:val="none" w:sz="0" w:space="0" w:color="auto"/>
        <w:left w:val="none" w:sz="0" w:space="0" w:color="auto"/>
        <w:bottom w:val="none" w:sz="0" w:space="0" w:color="auto"/>
        <w:right w:val="none" w:sz="0" w:space="0" w:color="auto"/>
      </w:divBdr>
      <w:divsChild>
        <w:div w:id="1962564179">
          <w:marLeft w:val="0"/>
          <w:marRight w:val="0"/>
          <w:marTop w:val="0"/>
          <w:marBottom w:val="0"/>
          <w:divBdr>
            <w:top w:val="none" w:sz="0" w:space="0" w:color="auto"/>
            <w:left w:val="none" w:sz="0" w:space="0" w:color="auto"/>
            <w:bottom w:val="none" w:sz="0" w:space="0" w:color="auto"/>
            <w:right w:val="none" w:sz="0" w:space="0" w:color="auto"/>
          </w:divBdr>
          <w:divsChild>
            <w:div w:id="523904402">
              <w:marLeft w:val="0"/>
              <w:marRight w:val="0"/>
              <w:marTop w:val="0"/>
              <w:marBottom w:val="0"/>
              <w:divBdr>
                <w:top w:val="none" w:sz="0" w:space="0" w:color="auto"/>
                <w:left w:val="none" w:sz="0" w:space="0" w:color="auto"/>
                <w:bottom w:val="none" w:sz="0" w:space="0" w:color="auto"/>
                <w:right w:val="none" w:sz="0" w:space="0" w:color="auto"/>
              </w:divBdr>
            </w:div>
            <w:div w:id="537089750">
              <w:marLeft w:val="0"/>
              <w:marRight w:val="0"/>
              <w:marTop w:val="0"/>
              <w:marBottom w:val="0"/>
              <w:divBdr>
                <w:top w:val="none" w:sz="0" w:space="0" w:color="auto"/>
                <w:left w:val="none" w:sz="0" w:space="0" w:color="auto"/>
                <w:bottom w:val="none" w:sz="0" w:space="0" w:color="auto"/>
                <w:right w:val="none" w:sz="0" w:space="0" w:color="auto"/>
              </w:divBdr>
            </w:div>
            <w:div w:id="1610744453">
              <w:marLeft w:val="0"/>
              <w:marRight w:val="0"/>
              <w:marTop w:val="0"/>
              <w:marBottom w:val="0"/>
              <w:divBdr>
                <w:top w:val="none" w:sz="0" w:space="0" w:color="auto"/>
                <w:left w:val="none" w:sz="0" w:space="0" w:color="auto"/>
                <w:bottom w:val="none" w:sz="0" w:space="0" w:color="auto"/>
                <w:right w:val="none" w:sz="0" w:space="0" w:color="auto"/>
              </w:divBdr>
            </w:div>
            <w:div w:id="19400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105">
      <w:bodyDiv w:val="1"/>
      <w:marLeft w:val="0"/>
      <w:marRight w:val="0"/>
      <w:marTop w:val="0"/>
      <w:marBottom w:val="0"/>
      <w:divBdr>
        <w:top w:val="none" w:sz="0" w:space="0" w:color="auto"/>
        <w:left w:val="none" w:sz="0" w:space="0" w:color="auto"/>
        <w:bottom w:val="none" w:sz="0" w:space="0" w:color="auto"/>
        <w:right w:val="none" w:sz="0" w:space="0" w:color="auto"/>
      </w:divBdr>
    </w:div>
    <w:div w:id="1145856185">
      <w:bodyDiv w:val="1"/>
      <w:marLeft w:val="0"/>
      <w:marRight w:val="0"/>
      <w:marTop w:val="0"/>
      <w:marBottom w:val="0"/>
      <w:divBdr>
        <w:top w:val="none" w:sz="0" w:space="0" w:color="auto"/>
        <w:left w:val="none" w:sz="0" w:space="0" w:color="auto"/>
        <w:bottom w:val="none" w:sz="0" w:space="0" w:color="auto"/>
        <w:right w:val="none" w:sz="0" w:space="0" w:color="auto"/>
      </w:divBdr>
    </w:div>
    <w:div w:id="1161699366">
      <w:bodyDiv w:val="1"/>
      <w:marLeft w:val="0"/>
      <w:marRight w:val="0"/>
      <w:marTop w:val="0"/>
      <w:marBottom w:val="0"/>
      <w:divBdr>
        <w:top w:val="none" w:sz="0" w:space="0" w:color="auto"/>
        <w:left w:val="none" w:sz="0" w:space="0" w:color="auto"/>
        <w:bottom w:val="none" w:sz="0" w:space="0" w:color="auto"/>
        <w:right w:val="none" w:sz="0" w:space="0" w:color="auto"/>
      </w:divBdr>
    </w:div>
    <w:div w:id="1172718912">
      <w:bodyDiv w:val="1"/>
      <w:marLeft w:val="0"/>
      <w:marRight w:val="0"/>
      <w:marTop w:val="0"/>
      <w:marBottom w:val="0"/>
      <w:divBdr>
        <w:top w:val="none" w:sz="0" w:space="0" w:color="auto"/>
        <w:left w:val="none" w:sz="0" w:space="0" w:color="auto"/>
        <w:bottom w:val="none" w:sz="0" w:space="0" w:color="auto"/>
        <w:right w:val="none" w:sz="0" w:space="0" w:color="auto"/>
      </w:divBdr>
    </w:div>
    <w:div w:id="1200583260">
      <w:bodyDiv w:val="1"/>
      <w:marLeft w:val="0"/>
      <w:marRight w:val="0"/>
      <w:marTop w:val="0"/>
      <w:marBottom w:val="0"/>
      <w:divBdr>
        <w:top w:val="none" w:sz="0" w:space="0" w:color="auto"/>
        <w:left w:val="none" w:sz="0" w:space="0" w:color="auto"/>
        <w:bottom w:val="none" w:sz="0" w:space="0" w:color="auto"/>
        <w:right w:val="none" w:sz="0" w:space="0" w:color="auto"/>
      </w:divBdr>
    </w:div>
    <w:div w:id="1226718673">
      <w:bodyDiv w:val="1"/>
      <w:marLeft w:val="0"/>
      <w:marRight w:val="0"/>
      <w:marTop w:val="0"/>
      <w:marBottom w:val="0"/>
      <w:divBdr>
        <w:top w:val="none" w:sz="0" w:space="0" w:color="auto"/>
        <w:left w:val="none" w:sz="0" w:space="0" w:color="auto"/>
        <w:bottom w:val="none" w:sz="0" w:space="0" w:color="auto"/>
        <w:right w:val="none" w:sz="0" w:space="0" w:color="auto"/>
      </w:divBdr>
    </w:div>
    <w:div w:id="1231892550">
      <w:bodyDiv w:val="1"/>
      <w:marLeft w:val="0"/>
      <w:marRight w:val="0"/>
      <w:marTop w:val="0"/>
      <w:marBottom w:val="0"/>
      <w:divBdr>
        <w:top w:val="none" w:sz="0" w:space="0" w:color="auto"/>
        <w:left w:val="none" w:sz="0" w:space="0" w:color="auto"/>
        <w:bottom w:val="none" w:sz="0" w:space="0" w:color="auto"/>
        <w:right w:val="none" w:sz="0" w:space="0" w:color="auto"/>
      </w:divBdr>
    </w:div>
    <w:div w:id="1232156670">
      <w:bodyDiv w:val="1"/>
      <w:marLeft w:val="0"/>
      <w:marRight w:val="0"/>
      <w:marTop w:val="0"/>
      <w:marBottom w:val="0"/>
      <w:divBdr>
        <w:top w:val="none" w:sz="0" w:space="0" w:color="auto"/>
        <w:left w:val="none" w:sz="0" w:space="0" w:color="auto"/>
        <w:bottom w:val="none" w:sz="0" w:space="0" w:color="auto"/>
        <w:right w:val="none" w:sz="0" w:space="0" w:color="auto"/>
      </w:divBdr>
    </w:div>
    <w:div w:id="1234778530">
      <w:bodyDiv w:val="1"/>
      <w:marLeft w:val="0"/>
      <w:marRight w:val="0"/>
      <w:marTop w:val="0"/>
      <w:marBottom w:val="0"/>
      <w:divBdr>
        <w:top w:val="none" w:sz="0" w:space="0" w:color="auto"/>
        <w:left w:val="none" w:sz="0" w:space="0" w:color="auto"/>
        <w:bottom w:val="none" w:sz="0" w:space="0" w:color="auto"/>
        <w:right w:val="none" w:sz="0" w:space="0" w:color="auto"/>
      </w:divBdr>
    </w:div>
    <w:div w:id="1244101052">
      <w:bodyDiv w:val="1"/>
      <w:marLeft w:val="0"/>
      <w:marRight w:val="0"/>
      <w:marTop w:val="0"/>
      <w:marBottom w:val="0"/>
      <w:divBdr>
        <w:top w:val="none" w:sz="0" w:space="0" w:color="auto"/>
        <w:left w:val="none" w:sz="0" w:space="0" w:color="auto"/>
        <w:bottom w:val="none" w:sz="0" w:space="0" w:color="auto"/>
        <w:right w:val="none" w:sz="0" w:space="0" w:color="auto"/>
      </w:divBdr>
    </w:div>
    <w:div w:id="1260597592">
      <w:bodyDiv w:val="1"/>
      <w:marLeft w:val="0"/>
      <w:marRight w:val="0"/>
      <w:marTop w:val="0"/>
      <w:marBottom w:val="0"/>
      <w:divBdr>
        <w:top w:val="none" w:sz="0" w:space="0" w:color="auto"/>
        <w:left w:val="none" w:sz="0" w:space="0" w:color="auto"/>
        <w:bottom w:val="none" w:sz="0" w:space="0" w:color="auto"/>
        <w:right w:val="none" w:sz="0" w:space="0" w:color="auto"/>
      </w:divBdr>
    </w:div>
    <w:div w:id="1265311338">
      <w:bodyDiv w:val="1"/>
      <w:marLeft w:val="0"/>
      <w:marRight w:val="0"/>
      <w:marTop w:val="0"/>
      <w:marBottom w:val="0"/>
      <w:divBdr>
        <w:top w:val="none" w:sz="0" w:space="0" w:color="auto"/>
        <w:left w:val="none" w:sz="0" w:space="0" w:color="auto"/>
        <w:bottom w:val="none" w:sz="0" w:space="0" w:color="auto"/>
        <w:right w:val="none" w:sz="0" w:space="0" w:color="auto"/>
      </w:divBdr>
    </w:div>
    <w:div w:id="1267037648">
      <w:bodyDiv w:val="1"/>
      <w:marLeft w:val="0"/>
      <w:marRight w:val="0"/>
      <w:marTop w:val="0"/>
      <w:marBottom w:val="0"/>
      <w:divBdr>
        <w:top w:val="none" w:sz="0" w:space="0" w:color="auto"/>
        <w:left w:val="none" w:sz="0" w:space="0" w:color="auto"/>
        <w:bottom w:val="none" w:sz="0" w:space="0" w:color="auto"/>
        <w:right w:val="none" w:sz="0" w:space="0" w:color="auto"/>
      </w:divBdr>
      <w:divsChild>
        <w:div w:id="1455368624">
          <w:marLeft w:val="0"/>
          <w:marRight w:val="0"/>
          <w:marTop w:val="0"/>
          <w:marBottom w:val="0"/>
          <w:divBdr>
            <w:top w:val="none" w:sz="0" w:space="0" w:color="auto"/>
            <w:left w:val="none" w:sz="0" w:space="0" w:color="auto"/>
            <w:bottom w:val="none" w:sz="0" w:space="0" w:color="auto"/>
            <w:right w:val="none" w:sz="0" w:space="0" w:color="auto"/>
          </w:divBdr>
          <w:divsChild>
            <w:div w:id="14620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573">
      <w:bodyDiv w:val="1"/>
      <w:marLeft w:val="0"/>
      <w:marRight w:val="0"/>
      <w:marTop w:val="0"/>
      <w:marBottom w:val="0"/>
      <w:divBdr>
        <w:top w:val="none" w:sz="0" w:space="0" w:color="auto"/>
        <w:left w:val="none" w:sz="0" w:space="0" w:color="auto"/>
        <w:bottom w:val="none" w:sz="0" w:space="0" w:color="auto"/>
        <w:right w:val="none" w:sz="0" w:space="0" w:color="auto"/>
      </w:divBdr>
    </w:div>
    <w:div w:id="1302157322">
      <w:bodyDiv w:val="1"/>
      <w:marLeft w:val="0"/>
      <w:marRight w:val="0"/>
      <w:marTop w:val="0"/>
      <w:marBottom w:val="0"/>
      <w:divBdr>
        <w:top w:val="none" w:sz="0" w:space="0" w:color="auto"/>
        <w:left w:val="none" w:sz="0" w:space="0" w:color="auto"/>
        <w:bottom w:val="none" w:sz="0" w:space="0" w:color="auto"/>
        <w:right w:val="none" w:sz="0" w:space="0" w:color="auto"/>
      </w:divBdr>
    </w:div>
    <w:div w:id="1316185790">
      <w:bodyDiv w:val="1"/>
      <w:marLeft w:val="0"/>
      <w:marRight w:val="0"/>
      <w:marTop w:val="0"/>
      <w:marBottom w:val="0"/>
      <w:divBdr>
        <w:top w:val="none" w:sz="0" w:space="0" w:color="auto"/>
        <w:left w:val="none" w:sz="0" w:space="0" w:color="auto"/>
        <w:bottom w:val="none" w:sz="0" w:space="0" w:color="auto"/>
        <w:right w:val="none" w:sz="0" w:space="0" w:color="auto"/>
      </w:divBdr>
    </w:div>
    <w:div w:id="1319841638">
      <w:bodyDiv w:val="1"/>
      <w:marLeft w:val="0"/>
      <w:marRight w:val="0"/>
      <w:marTop w:val="0"/>
      <w:marBottom w:val="0"/>
      <w:divBdr>
        <w:top w:val="none" w:sz="0" w:space="0" w:color="auto"/>
        <w:left w:val="none" w:sz="0" w:space="0" w:color="auto"/>
        <w:bottom w:val="none" w:sz="0" w:space="0" w:color="auto"/>
        <w:right w:val="none" w:sz="0" w:space="0" w:color="auto"/>
      </w:divBdr>
    </w:div>
    <w:div w:id="1326010618">
      <w:bodyDiv w:val="1"/>
      <w:marLeft w:val="0"/>
      <w:marRight w:val="0"/>
      <w:marTop w:val="0"/>
      <w:marBottom w:val="0"/>
      <w:divBdr>
        <w:top w:val="none" w:sz="0" w:space="0" w:color="auto"/>
        <w:left w:val="none" w:sz="0" w:space="0" w:color="auto"/>
        <w:bottom w:val="none" w:sz="0" w:space="0" w:color="auto"/>
        <w:right w:val="none" w:sz="0" w:space="0" w:color="auto"/>
      </w:divBdr>
    </w:div>
    <w:div w:id="1328939308">
      <w:bodyDiv w:val="1"/>
      <w:marLeft w:val="0"/>
      <w:marRight w:val="0"/>
      <w:marTop w:val="0"/>
      <w:marBottom w:val="0"/>
      <w:divBdr>
        <w:top w:val="none" w:sz="0" w:space="0" w:color="auto"/>
        <w:left w:val="none" w:sz="0" w:space="0" w:color="auto"/>
        <w:bottom w:val="none" w:sz="0" w:space="0" w:color="auto"/>
        <w:right w:val="none" w:sz="0" w:space="0" w:color="auto"/>
      </w:divBdr>
    </w:div>
    <w:div w:id="1336225294">
      <w:bodyDiv w:val="1"/>
      <w:marLeft w:val="0"/>
      <w:marRight w:val="0"/>
      <w:marTop w:val="0"/>
      <w:marBottom w:val="0"/>
      <w:divBdr>
        <w:top w:val="none" w:sz="0" w:space="0" w:color="auto"/>
        <w:left w:val="none" w:sz="0" w:space="0" w:color="auto"/>
        <w:bottom w:val="none" w:sz="0" w:space="0" w:color="auto"/>
        <w:right w:val="none" w:sz="0" w:space="0" w:color="auto"/>
      </w:divBdr>
    </w:div>
    <w:div w:id="1336302612">
      <w:bodyDiv w:val="1"/>
      <w:marLeft w:val="0"/>
      <w:marRight w:val="0"/>
      <w:marTop w:val="0"/>
      <w:marBottom w:val="0"/>
      <w:divBdr>
        <w:top w:val="none" w:sz="0" w:space="0" w:color="auto"/>
        <w:left w:val="none" w:sz="0" w:space="0" w:color="auto"/>
        <w:bottom w:val="none" w:sz="0" w:space="0" w:color="auto"/>
        <w:right w:val="none" w:sz="0" w:space="0" w:color="auto"/>
      </w:divBdr>
    </w:div>
    <w:div w:id="1336804930">
      <w:bodyDiv w:val="1"/>
      <w:marLeft w:val="0"/>
      <w:marRight w:val="0"/>
      <w:marTop w:val="0"/>
      <w:marBottom w:val="0"/>
      <w:divBdr>
        <w:top w:val="none" w:sz="0" w:space="0" w:color="auto"/>
        <w:left w:val="none" w:sz="0" w:space="0" w:color="auto"/>
        <w:bottom w:val="none" w:sz="0" w:space="0" w:color="auto"/>
        <w:right w:val="none" w:sz="0" w:space="0" w:color="auto"/>
      </w:divBdr>
    </w:div>
    <w:div w:id="1338117968">
      <w:bodyDiv w:val="1"/>
      <w:marLeft w:val="0"/>
      <w:marRight w:val="0"/>
      <w:marTop w:val="0"/>
      <w:marBottom w:val="0"/>
      <w:divBdr>
        <w:top w:val="none" w:sz="0" w:space="0" w:color="auto"/>
        <w:left w:val="none" w:sz="0" w:space="0" w:color="auto"/>
        <w:bottom w:val="none" w:sz="0" w:space="0" w:color="auto"/>
        <w:right w:val="none" w:sz="0" w:space="0" w:color="auto"/>
      </w:divBdr>
    </w:div>
    <w:div w:id="1349596200">
      <w:bodyDiv w:val="1"/>
      <w:marLeft w:val="0"/>
      <w:marRight w:val="0"/>
      <w:marTop w:val="0"/>
      <w:marBottom w:val="0"/>
      <w:divBdr>
        <w:top w:val="none" w:sz="0" w:space="0" w:color="auto"/>
        <w:left w:val="none" w:sz="0" w:space="0" w:color="auto"/>
        <w:bottom w:val="none" w:sz="0" w:space="0" w:color="auto"/>
        <w:right w:val="none" w:sz="0" w:space="0" w:color="auto"/>
      </w:divBdr>
    </w:div>
    <w:div w:id="1357197817">
      <w:bodyDiv w:val="1"/>
      <w:marLeft w:val="0"/>
      <w:marRight w:val="0"/>
      <w:marTop w:val="0"/>
      <w:marBottom w:val="0"/>
      <w:divBdr>
        <w:top w:val="none" w:sz="0" w:space="0" w:color="auto"/>
        <w:left w:val="none" w:sz="0" w:space="0" w:color="auto"/>
        <w:bottom w:val="none" w:sz="0" w:space="0" w:color="auto"/>
        <w:right w:val="none" w:sz="0" w:space="0" w:color="auto"/>
      </w:divBdr>
    </w:div>
    <w:div w:id="1365666733">
      <w:bodyDiv w:val="1"/>
      <w:marLeft w:val="0"/>
      <w:marRight w:val="0"/>
      <w:marTop w:val="0"/>
      <w:marBottom w:val="0"/>
      <w:divBdr>
        <w:top w:val="none" w:sz="0" w:space="0" w:color="auto"/>
        <w:left w:val="none" w:sz="0" w:space="0" w:color="auto"/>
        <w:bottom w:val="none" w:sz="0" w:space="0" w:color="auto"/>
        <w:right w:val="none" w:sz="0" w:space="0" w:color="auto"/>
      </w:divBdr>
    </w:div>
    <w:div w:id="1376928759">
      <w:bodyDiv w:val="1"/>
      <w:marLeft w:val="0"/>
      <w:marRight w:val="0"/>
      <w:marTop w:val="0"/>
      <w:marBottom w:val="0"/>
      <w:divBdr>
        <w:top w:val="none" w:sz="0" w:space="0" w:color="auto"/>
        <w:left w:val="none" w:sz="0" w:space="0" w:color="auto"/>
        <w:bottom w:val="none" w:sz="0" w:space="0" w:color="auto"/>
        <w:right w:val="none" w:sz="0" w:space="0" w:color="auto"/>
      </w:divBdr>
    </w:div>
    <w:div w:id="1377006569">
      <w:bodyDiv w:val="1"/>
      <w:marLeft w:val="0"/>
      <w:marRight w:val="0"/>
      <w:marTop w:val="0"/>
      <w:marBottom w:val="0"/>
      <w:divBdr>
        <w:top w:val="none" w:sz="0" w:space="0" w:color="auto"/>
        <w:left w:val="none" w:sz="0" w:space="0" w:color="auto"/>
        <w:bottom w:val="none" w:sz="0" w:space="0" w:color="auto"/>
        <w:right w:val="none" w:sz="0" w:space="0" w:color="auto"/>
      </w:divBdr>
      <w:divsChild>
        <w:div w:id="788276095">
          <w:marLeft w:val="0"/>
          <w:marRight w:val="0"/>
          <w:marTop w:val="0"/>
          <w:marBottom w:val="0"/>
          <w:divBdr>
            <w:top w:val="none" w:sz="0" w:space="0" w:color="auto"/>
            <w:left w:val="none" w:sz="0" w:space="0" w:color="auto"/>
            <w:bottom w:val="none" w:sz="0" w:space="0" w:color="auto"/>
            <w:right w:val="none" w:sz="0" w:space="0" w:color="auto"/>
          </w:divBdr>
          <w:divsChild>
            <w:div w:id="15929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000">
      <w:bodyDiv w:val="1"/>
      <w:marLeft w:val="0"/>
      <w:marRight w:val="0"/>
      <w:marTop w:val="0"/>
      <w:marBottom w:val="0"/>
      <w:divBdr>
        <w:top w:val="none" w:sz="0" w:space="0" w:color="auto"/>
        <w:left w:val="none" w:sz="0" w:space="0" w:color="auto"/>
        <w:bottom w:val="none" w:sz="0" w:space="0" w:color="auto"/>
        <w:right w:val="none" w:sz="0" w:space="0" w:color="auto"/>
      </w:divBdr>
    </w:div>
    <w:div w:id="1416517136">
      <w:bodyDiv w:val="1"/>
      <w:marLeft w:val="0"/>
      <w:marRight w:val="0"/>
      <w:marTop w:val="0"/>
      <w:marBottom w:val="0"/>
      <w:divBdr>
        <w:top w:val="none" w:sz="0" w:space="0" w:color="auto"/>
        <w:left w:val="none" w:sz="0" w:space="0" w:color="auto"/>
        <w:bottom w:val="none" w:sz="0" w:space="0" w:color="auto"/>
        <w:right w:val="none" w:sz="0" w:space="0" w:color="auto"/>
      </w:divBdr>
    </w:div>
    <w:div w:id="1429082024">
      <w:bodyDiv w:val="1"/>
      <w:marLeft w:val="0"/>
      <w:marRight w:val="0"/>
      <w:marTop w:val="0"/>
      <w:marBottom w:val="0"/>
      <w:divBdr>
        <w:top w:val="none" w:sz="0" w:space="0" w:color="auto"/>
        <w:left w:val="none" w:sz="0" w:space="0" w:color="auto"/>
        <w:bottom w:val="none" w:sz="0" w:space="0" w:color="auto"/>
        <w:right w:val="none" w:sz="0" w:space="0" w:color="auto"/>
      </w:divBdr>
    </w:div>
    <w:div w:id="1445885557">
      <w:bodyDiv w:val="1"/>
      <w:marLeft w:val="0"/>
      <w:marRight w:val="0"/>
      <w:marTop w:val="0"/>
      <w:marBottom w:val="0"/>
      <w:divBdr>
        <w:top w:val="none" w:sz="0" w:space="0" w:color="auto"/>
        <w:left w:val="none" w:sz="0" w:space="0" w:color="auto"/>
        <w:bottom w:val="none" w:sz="0" w:space="0" w:color="auto"/>
        <w:right w:val="none" w:sz="0" w:space="0" w:color="auto"/>
      </w:divBdr>
      <w:divsChild>
        <w:div w:id="2131238820">
          <w:marLeft w:val="0"/>
          <w:marRight w:val="0"/>
          <w:marTop w:val="0"/>
          <w:marBottom w:val="0"/>
          <w:divBdr>
            <w:top w:val="none" w:sz="0" w:space="0" w:color="auto"/>
            <w:left w:val="none" w:sz="0" w:space="0" w:color="auto"/>
            <w:bottom w:val="none" w:sz="0" w:space="0" w:color="auto"/>
            <w:right w:val="none" w:sz="0" w:space="0" w:color="auto"/>
          </w:divBdr>
          <w:divsChild>
            <w:div w:id="543374466">
              <w:marLeft w:val="0"/>
              <w:marRight w:val="0"/>
              <w:marTop w:val="0"/>
              <w:marBottom w:val="0"/>
              <w:divBdr>
                <w:top w:val="none" w:sz="0" w:space="0" w:color="auto"/>
                <w:left w:val="none" w:sz="0" w:space="0" w:color="auto"/>
                <w:bottom w:val="none" w:sz="0" w:space="0" w:color="auto"/>
                <w:right w:val="none" w:sz="0" w:space="0" w:color="auto"/>
              </w:divBdr>
            </w:div>
            <w:div w:id="1754667727">
              <w:marLeft w:val="0"/>
              <w:marRight w:val="0"/>
              <w:marTop w:val="0"/>
              <w:marBottom w:val="0"/>
              <w:divBdr>
                <w:top w:val="none" w:sz="0" w:space="0" w:color="auto"/>
                <w:left w:val="none" w:sz="0" w:space="0" w:color="auto"/>
                <w:bottom w:val="none" w:sz="0" w:space="0" w:color="auto"/>
                <w:right w:val="none" w:sz="0" w:space="0" w:color="auto"/>
              </w:divBdr>
            </w:div>
            <w:div w:id="18773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230">
      <w:bodyDiv w:val="1"/>
      <w:marLeft w:val="0"/>
      <w:marRight w:val="0"/>
      <w:marTop w:val="0"/>
      <w:marBottom w:val="0"/>
      <w:divBdr>
        <w:top w:val="none" w:sz="0" w:space="0" w:color="auto"/>
        <w:left w:val="none" w:sz="0" w:space="0" w:color="auto"/>
        <w:bottom w:val="none" w:sz="0" w:space="0" w:color="auto"/>
        <w:right w:val="none" w:sz="0" w:space="0" w:color="auto"/>
      </w:divBdr>
      <w:divsChild>
        <w:div w:id="1384282980">
          <w:marLeft w:val="0"/>
          <w:marRight w:val="0"/>
          <w:marTop w:val="0"/>
          <w:marBottom w:val="0"/>
          <w:divBdr>
            <w:top w:val="none" w:sz="0" w:space="0" w:color="auto"/>
            <w:left w:val="none" w:sz="0" w:space="0" w:color="auto"/>
            <w:bottom w:val="none" w:sz="0" w:space="0" w:color="auto"/>
            <w:right w:val="none" w:sz="0" w:space="0" w:color="auto"/>
          </w:divBdr>
          <w:divsChild>
            <w:div w:id="96102144">
              <w:marLeft w:val="0"/>
              <w:marRight w:val="0"/>
              <w:marTop w:val="0"/>
              <w:marBottom w:val="0"/>
              <w:divBdr>
                <w:top w:val="none" w:sz="0" w:space="0" w:color="auto"/>
                <w:left w:val="none" w:sz="0" w:space="0" w:color="auto"/>
                <w:bottom w:val="none" w:sz="0" w:space="0" w:color="auto"/>
                <w:right w:val="none" w:sz="0" w:space="0" w:color="auto"/>
              </w:divBdr>
            </w:div>
            <w:div w:id="268006203">
              <w:marLeft w:val="0"/>
              <w:marRight w:val="0"/>
              <w:marTop w:val="0"/>
              <w:marBottom w:val="0"/>
              <w:divBdr>
                <w:top w:val="none" w:sz="0" w:space="0" w:color="auto"/>
                <w:left w:val="none" w:sz="0" w:space="0" w:color="auto"/>
                <w:bottom w:val="none" w:sz="0" w:space="0" w:color="auto"/>
                <w:right w:val="none" w:sz="0" w:space="0" w:color="auto"/>
              </w:divBdr>
            </w:div>
            <w:div w:id="504898859">
              <w:marLeft w:val="0"/>
              <w:marRight w:val="0"/>
              <w:marTop w:val="0"/>
              <w:marBottom w:val="0"/>
              <w:divBdr>
                <w:top w:val="none" w:sz="0" w:space="0" w:color="auto"/>
                <w:left w:val="none" w:sz="0" w:space="0" w:color="auto"/>
                <w:bottom w:val="none" w:sz="0" w:space="0" w:color="auto"/>
                <w:right w:val="none" w:sz="0" w:space="0" w:color="auto"/>
              </w:divBdr>
            </w:div>
            <w:div w:id="20697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7508">
      <w:bodyDiv w:val="1"/>
      <w:marLeft w:val="0"/>
      <w:marRight w:val="0"/>
      <w:marTop w:val="0"/>
      <w:marBottom w:val="0"/>
      <w:divBdr>
        <w:top w:val="none" w:sz="0" w:space="0" w:color="auto"/>
        <w:left w:val="none" w:sz="0" w:space="0" w:color="auto"/>
        <w:bottom w:val="none" w:sz="0" w:space="0" w:color="auto"/>
        <w:right w:val="none" w:sz="0" w:space="0" w:color="auto"/>
      </w:divBdr>
      <w:divsChild>
        <w:div w:id="72047544">
          <w:marLeft w:val="0"/>
          <w:marRight w:val="0"/>
          <w:marTop w:val="0"/>
          <w:marBottom w:val="0"/>
          <w:divBdr>
            <w:top w:val="none" w:sz="0" w:space="0" w:color="auto"/>
            <w:left w:val="none" w:sz="0" w:space="0" w:color="auto"/>
            <w:bottom w:val="none" w:sz="0" w:space="0" w:color="auto"/>
            <w:right w:val="none" w:sz="0" w:space="0" w:color="auto"/>
          </w:divBdr>
          <w:divsChild>
            <w:div w:id="32079558">
              <w:marLeft w:val="0"/>
              <w:marRight w:val="0"/>
              <w:marTop w:val="0"/>
              <w:marBottom w:val="0"/>
              <w:divBdr>
                <w:top w:val="none" w:sz="0" w:space="0" w:color="auto"/>
                <w:left w:val="none" w:sz="0" w:space="0" w:color="auto"/>
                <w:bottom w:val="none" w:sz="0" w:space="0" w:color="auto"/>
                <w:right w:val="none" w:sz="0" w:space="0" w:color="auto"/>
              </w:divBdr>
            </w:div>
            <w:div w:id="296181153">
              <w:marLeft w:val="0"/>
              <w:marRight w:val="0"/>
              <w:marTop w:val="0"/>
              <w:marBottom w:val="0"/>
              <w:divBdr>
                <w:top w:val="none" w:sz="0" w:space="0" w:color="auto"/>
                <w:left w:val="none" w:sz="0" w:space="0" w:color="auto"/>
                <w:bottom w:val="none" w:sz="0" w:space="0" w:color="auto"/>
                <w:right w:val="none" w:sz="0" w:space="0" w:color="auto"/>
              </w:divBdr>
            </w:div>
            <w:div w:id="342901380">
              <w:marLeft w:val="0"/>
              <w:marRight w:val="0"/>
              <w:marTop w:val="0"/>
              <w:marBottom w:val="0"/>
              <w:divBdr>
                <w:top w:val="none" w:sz="0" w:space="0" w:color="auto"/>
                <w:left w:val="none" w:sz="0" w:space="0" w:color="auto"/>
                <w:bottom w:val="none" w:sz="0" w:space="0" w:color="auto"/>
                <w:right w:val="none" w:sz="0" w:space="0" w:color="auto"/>
              </w:divBdr>
            </w:div>
            <w:div w:id="616958069">
              <w:marLeft w:val="0"/>
              <w:marRight w:val="0"/>
              <w:marTop w:val="0"/>
              <w:marBottom w:val="0"/>
              <w:divBdr>
                <w:top w:val="none" w:sz="0" w:space="0" w:color="auto"/>
                <w:left w:val="none" w:sz="0" w:space="0" w:color="auto"/>
                <w:bottom w:val="none" w:sz="0" w:space="0" w:color="auto"/>
                <w:right w:val="none" w:sz="0" w:space="0" w:color="auto"/>
              </w:divBdr>
            </w:div>
            <w:div w:id="1285500266">
              <w:marLeft w:val="0"/>
              <w:marRight w:val="0"/>
              <w:marTop w:val="0"/>
              <w:marBottom w:val="0"/>
              <w:divBdr>
                <w:top w:val="none" w:sz="0" w:space="0" w:color="auto"/>
                <w:left w:val="none" w:sz="0" w:space="0" w:color="auto"/>
                <w:bottom w:val="none" w:sz="0" w:space="0" w:color="auto"/>
                <w:right w:val="none" w:sz="0" w:space="0" w:color="auto"/>
              </w:divBdr>
            </w:div>
            <w:div w:id="12948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041">
      <w:bodyDiv w:val="1"/>
      <w:marLeft w:val="0"/>
      <w:marRight w:val="0"/>
      <w:marTop w:val="0"/>
      <w:marBottom w:val="0"/>
      <w:divBdr>
        <w:top w:val="none" w:sz="0" w:space="0" w:color="auto"/>
        <w:left w:val="none" w:sz="0" w:space="0" w:color="auto"/>
        <w:bottom w:val="none" w:sz="0" w:space="0" w:color="auto"/>
        <w:right w:val="none" w:sz="0" w:space="0" w:color="auto"/>
      </w:divBdr>
    </w:div>
    <w:div w:id="1471049462">
      <w:bodyDiv w:val="1"/>
      <w:marLeft w:val="0"/>
      <w:marRight w:val="0"/>
      <w:marTop w:val="0"/>
      <w:marBottom w:val="0"/>
      <w:divBdr>
        <w:top w:val="none" w:sz="0" w:space="0" w:color="auto"/>
        <w:left w:val="none" w:sz="0" w:space="0" w:color="auto"/>
        <w:bottom w:val="none" w:sz="0" w:space="0" w:color="auto"/>
        <w:right w:val="none" w:sz="0" w:space="0" w:color="auto"/>
      </w:divBdr>
    </w:div>
    <w:div w:id="1490707472">
      <w:bodyDiv w:val="1"/>
      <w:marLeft w:val="0"/>
      <w:marRight w:val="0"/>
      <w:marTop w:val="0"/>
      <w:marBottom w:val="0"/>
      <w:divBdr>
        <w:top w:val="none" w:sz="0" w:space="0" w:color="auto"/>
        <w:left w:val="none" w:sz="0" w:space="0" w:color="auto"/>
        <w:bottom w:val="none" w:sz="0" w:space="0" w:color="auto"/>
        <w:right w:val="none" w:sz="0" w:space="0" w:color="auto"/>
      </w:divBdr>
    </w:div>
    <w:div w:id="1492671920">
      <w:bodyDiv w:val="1"/>
      <w:marLeft w:val="0"/>
      <w:marRight w:val="0"/>
      <w:marTop w:val="0"/>
      <w:marBottom w:val="0"/>
      <w:divBdr>
        <w:top w:val="none" w:sz="0" w:space="0" w:color="auto"/>
        <w:left w:val="none" w:sz="0" w:space="0" w:color="auto"/>
        <w:bottom w:val="none" w:sz="0" w:space="0" w:color="auto"/>
        <w:right w:val="none" w:sz="0" w:space="0" w:color="auto"/>
      </w:divBdr>
    </w:div>
    <w:div w:id="1517769076">
      <w:bodyDiv w:val="1"/>
      <w:marLeft w:val="0"/>
      <w:marRight w:val="0"/>
      <w:marTop w:val="0"/>
      <w:marBottom w:val="0"/>
      <w:divBdr>
        <w:top w:val="none" w:sz="0" w:space="0" w:color="auto"/>
        <w:left w:val="none" w:sz="0" w:space="0" w:color="auto"/>
        <w:bottom w:val="none" w:sz="0" w:space="0" w:color="auto"/>
        <w:right w:val="none" w:sz="0" w:space="0" w:color="auto"/>
      </w:divBdr>
    </w:div>
    <w:div w:id="1519809129">
      <w:bodyDiv w:val="1"/>
      <w:marLeft w:val="0"/>
      <w:marRight w:val="0"/>
      <w:marTop w:val="0"/>
      <w:marBottom w:val="0"/>
      <w:divBdr>
        <w:top w:val="none" w:sz="0" w:space="0" w:color="auto"/>
        <w:left w:val="none" w:sz="0" w:space="0" w:color="auto"/>
        <w:bottom w:val="none" w:sz="0" w:space="0" w:color="auto"/>
        <w:right w:val="none" w:sz="0" w:space="0" w:color="auto"/>
      </w:divBdr>
    </w:div>
    <w:div w:id="1532106578">
      <w:bodyDiv w:val="1"/>
      <w:marLeft w:val="0"/>
      <w:marRight w:val="0"/>
      <w:marTop w:val="0"/>
      <w:marBottom w:val="0"/>
      <w:divBdr>
        <w:top w:val="none" w:sz="0" w:space="0" w:color="auto"/>
        <w:left w:val="none" w:sz="0" w:space="0" w:color="auto"/>
        <w:bottom w:val="none" w:sz="0" w:space="0" w:color="auto"/>
        <w:right w:val="none" w:sz="0" w:space="0" w:color="auto"/>
      </w:divBdr>
    </w:div>
    <w:div w:id="1535189128">
      <w:bodyDiv w:val="1"/>
      <w:marLeft w:val="0"/>
      <w:marRight w:val="0"/>
      <w:marTop w:val="0"/>
      <w:marBottom w:val="0"/>
      <w:divBdr>
        <w:top w:val="none" w:sz="0" w:space="0" w:color="auto"/>
        <w:left w:val="none" w:sz="0" w:space="0" w:color="auto"/>
        <w:bottom w:val="none" w:sz="0" w:space="0" w:color="auto"/>
        <w:right w:val="none" w:sz="0" w:space="0" w:color="auto"/>
      </w:divBdr>
    </w:div>
    <w:div w:id="1553034164">
      <w:bodyDiv w:val="1"/>
      <w:marLeft w:val="0"/>
      <w:marRight w:val="0"/>
      <w:marTop w:val="0"/>
      <w:marBottom w:val="0"/>
      <w:divBdr>
        <w:top w:val="none" w:sz="0" w:space="0" w:color="auto"/>
        <w:left w:val="none" w:sz="0" w:space="0" w:color="auto"/>
        <w:bottom w:val="none" w:sz="0" w:space="0" w:color="auto"/>
        <w:right w:val="none" w:sz="0" w:space="0" w:color="auto"/>
      </w:divBdr>
    </w:div>
    <w:div w:id="1553036673">
      <w:bodyDiv w:val="1"/>
      <w:marLeft w:val="0"/>
      <w:marRight w:val="0"/>
      <w:marTop w:val="0"/>
      <w:marBottom w:val="0"/>
      <w:divBdr>
        <w:top w:val="none" w:sz="0" w:space="0" w:color="auto"/>
        <w:left w:val="none" w:sz="0" w:space="0" w:color="auto"/>
        <w:bottom w:val="none" w:sz="0" w:space="0" w:color="auto"/>
        <w:right w:val="none" w:sz="0" w:space="0" w:color="auto"/>
      </w:divBdr>
    </w:div>
    <w:div w:id="1561479606">
      <w:bodyDiv w:val="1"/>
      <w:marLeft w:val="0"/>
      <w:marRight w:val="0"/>
      <w:marTop w:val="0"/>
      <w:marBottom w:val="0"/>
      <w:divBdr>
        <w:top w:val="none" w:sz="0" w:space="0" w:color="auto"/>
        <w:left w:val="none" w:sz="0" w:space="0" w:color="auto"/>
        <w:bottom w:val="none" w:sz="0" w:space="0" w:color="auto"/>
        <w:right w:val="none" w:sz="0" w:space="0" w:color="auto"/>
      </w:divBdr>
    </w:div>
    <w:div w:id="1565483219">
      <w:bodyDiv w:val="1"/>
      <w:marLeft w:val="30"/>
      <w:marRight w:val="30"/>
      <w:marTop w:val="0"/>
      <w:marBottom w:val="0"/>
      <w:divBdr>
        <w:top w:val="none" w:sz="0" w:space="0" w:color="auto"/>
        <w:left w:val="none" w:sz="0" w:space="0" w:color="auto"/>
        <w:bottom w:val="none" w:sz="0" w:space="0" w:color="auto"/>
        <w:right w:val="none" w:sz="0" w:space="0" w:color="auto"/>
      </w:divBdr>
      <w:divsChild>
        <w:div w:id="370107829">
          <w:marLeft w:val="0"/>
          <w:marRight w:val="0"/>
          <w:marTop w:val="0"/>
          <w:marBottom w:val="0"/>
          <w:divBdr>
            <w:top w:val="none" w:sz="0" w:space="0" w:color="auto"/>
            <w:left w:val="none" w:sz="0" w:space="0" w:color="auto"/>
            <w:bottom w:val="none" w:sz="0" w:space="0" w:color="auto"/>
            <w:right w:val="none" w:sz="0" w:space="0" w:color="auto"/>
          </w:divBdr>
          <w:divsChild>
            <w:div w:id="227425388">
              <w:marLeft w:val="0"/>
              <w:marRight w:val="0"/>
              <w:marTop w:val="0"/>
              <w:marBottom w:val="0"/>
              <w:divBdr>
                <w:top w:val="none" w:sz="0" w:space="0" w:color="auto"/>
                <w:left w:val="none" w:sz="0" w:space="0" w:color="auto"/>
                <w:bottom w:val="none" w:sz="0" w:space="0" w:color="auto"/>
                <w:right w:val="none" w:sz="0" w:space="0" w:color="auto"/>
              </w:divBdr>
              <w:divsChild>
                <w:div w:id="1288928632">
                  <w:marLeft w:val="180"/>
                  <w:marRight w:val="0"/>
                  <w:marTop w:val="0"/>
                  <w:marBottom w:val="0"/>
                  <w:divBdr>
                    <w:top w:val="none" w:sz="0" w:space="0" w:color="auto"/>
                    <w:left w:val="none" w:sz="0" w:space="0" w:color="auto"/>
                    <w:bottom w:val="none" w:sz="0" w:space="0" w:color="auto"/>
                    <w:right w:val="none" w:sz="0" w:space="0" w:color="auto"/>
                  </w:divBdr>
                  <w:divsChild>
                    <w:div w:id="13334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4771">
              <w:marLeft w:val="0"/>
              <w:marRight w:val="0"/>
              <w:marTop w:val="0"/>
              <w:marBottom w:val="0"/>
              <w:divBdr>
                <w:top w:val="none" w:sz="0" w:space="0" w:color="auto"/>
                <w:left w:val="none" w:sz="0" w:space="0" w:color="auto"/>
                <w:bottom w:val="none" w:sz="0" w:space="0" w:color="auto"/>
                <w:right w:val="none" w:sz="0" w:space="0" w:color="auto"/>
              </w:divBdr>
            </w:div>
          </w:divsChild>
        </w:div>
        <w:div w:id="470557534">
          <w:marLeft w:val="0"/>
          <w:marRight w:val="0"/>
          <w:marTop w:val="0"/>
          <w:marBottom w:val="0"/>
          <w:divBdr>
            <w:top w:val="none" w:sz="0" w:space="0" w:color="auto"/>
            <w:left w:val="none" w:sz="0" w:space="0" w:color="auto"/>
            <w:bottom w:val="none" w:sz="0" w:space="0" w:color="auto"/>
            <w:right w:val="none" w:sz="0" w:space="0" w:color="auto"/>
          </w:divBdr>
          <w:divsChild>
            <w:div w:id="412439462">
              <w:marLeft w:val="0"/>
              <w:marRight w:val="0"/>
              <w:marTop w:val="0"/>
              <w:marBottom w:val="0"/>
              <w:divBdr>
                <w:top w:val="none" w:sz="0" w:space="0" w:color="auto"/>
                <w:left w:val="none" w:sz="0" w:space="0" w:color="auto"/>
                <w:bottom w:val="none" w:sz="0" w:space="0" w:color="auto"/>
                <w:right w:val="none" w:sz="0" w:space="0" w:color="auto"/>
              </w:divBdr>
              <w:divsChild>
                <w:div w:id="1784304536">
                  <w:marLeft w:val="180"/>
                  <w:marRight w:val="0"/>
                  <w:marTop w:val="0"/>
                  <w:marBottom w:val="0"/>
                  <w:divBdr>
                    <w:top w:val="none" w:sz="0" w:space="0" w:color="auto"/>
                    <w:left w:val="none" w:sz="0" w:space="0" w:color="auto"/>
                    <w:bottom w:val="none" w:sz="0" w:space="0" w:color="auto"/>
                    <w:right w:val="none" w:sz="0" w:space="0" w:color="auto"/>
                  </w:divBdr>
                  <w:divsChild>
                    <w:div w:id="16685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2012">
          <w:marLeft w:val="0"/>
          <w:marRight w:val="0"/>
          <w:marTop w:val="0"/>
          <w:marBottom w:val="0"/>
          <w:divBdr>
            <w:top w:val="none" w:sz="0" w:space="0" w:color="auto"/>
            <w:left w:val="none" w:sz="0" w:space="0" w:color="auto"/>
            <w:bottom w:val="none" w:sz="0" w:space="0" w:color="auto"/>
            <w:right w:val="none" w:sz="0" w:space="0" w:color="auto"/>
          </w:divBdr>
          <w:divsChild>
            <w:div w:id="2060200743">
              <w:marLeft w:val="0"/>
              <w:marRight w:val="0"/>
              <w:marTop w:val="0"/>
              <w:marBottom w:val="0"/>
              <w:divBdr>
                <w:top w:val="none" w:sz="0" w:space="0" w:color="auto"/>
                <w:left w:val="none" w:sz="0" w:space="0" w:color="auto"/>
                <w:bottom w:val="none" w:sz="0" w:space="0" w:color="auto"/>
                <w:right w:val="none" w:sz="0" w:space="0" w:color="auto"/>
              </w:divBdr>
              <w:divsChild>
                <w:div w:id="486626730">
                  <w:marLeft w:val="180"/>
                  <w:marRight w:val="0"/>
                  <w:marTop w:val="0"/>
                  <w:marBottom w:val="0"/>
                  <w:divBdr>
                    <w:top w:val="none" w:sz="0" w:space="0" w:color="auto"/>
                    <w:left w:val="none" w:sz="0" w:space="0" w:color="auto"/>
                    <w:bottom w:val="none" w:sz="0" w:space="0" w:color="auto"/>
                    <w:right w:val="none" w:sz="0" w:space="0" w:color="auto"/>
                  </w:divBdr>
                  <w:divsChild>
                    <w:div w:id="20419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0047">
          <w:marLeft w:val="0"/>
          <w:marRight w:val="0"/>
          <w:marTop w:val="0"/>
          <w:marBottom w:val="0"/>
          <w:divBdr>
            <w:top w:val="none" w:sz="0" w:space="0" w:color="auto"/>
            <w:left w:val="none" w:sz="0" w:space="0" w:color="auto"/>
            <w:bottom w:val="none" w:sz="0" w:space="0" w:color="auto"/>
            <w:right w:val="none" w:sz="0" w:space="0" w:color="auto"/>
          </w:divBdr>
          <w:divsChild>
            <w:div w:id="144707440">
              <w:marLeft w:val="0"/>
              <w:marRight w:val="0"/>
              <w:marTop w:val="0"/>
              <w:marBottom w:val="0"/>
              <w:divBdr>
                <w:top w:val="none" w:sz="0" w:space="0" w:color="auto"/>
                <w:left w:val="none" w:sz="0" w:space="0" w:color="auto"/>
                <w:bottom w:val="none" w:sz="0" w:space="0" w:color="auto"/>
                <w:right w:val="none" w:sz="0" w:space="0" w:color="auto"/>
              </w:divBdr>
            </w:div>
            <w:div w:id="1955357074">
              <w:marLeft w:val="0"/>
              <w:marRight w:val="0"/>
              <w:marTop w:val="0"/>
              <w:marBottom w:val="0"/>
              <w:divBdr>
                <w:top w:val="none" w:sz="0" w:space="0" w:color="auto"/>
                <w:left w:val="none" w:sz="0" w:space="0" w:color="auto"/>
                <w:bottom w:val="none" w:sz="0" w:space="0" w:color="auto"/>
                <w:right w:val="none" w:sz="0" w:space="0" w:color="auto"/>
              </w:divBdr>
              <w:divsChild>
                <w:div w:id="1170826724">
                  <w:marLeft w:val="180"/>
                  <w:marRight w:val="0"/>
                  <w:marTop w:val="0"/>
                  <w:marBottom w:val="0"/>
                  <w:divBdr>
                    <w:top w:val="none" w:sz="0" w:space="0" w:color="auto"/>
                    <w:left w:val="none" w:sz="0" w:space="0" w:color="auto"/>
                    <w:bottom w:val="none" w:sz="0" w:space="0" w:color="auto"/>
                    <w:right w:val="none" w:sz="0" w:space="0" w:color="auto"/>
                  </w:divBdr>
                  <w:divsChild>
                    <w:div w:id="130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21718">
          <w:marLeft w:val="0"/>
          <w:marRight w:val="0"/>
          <w:marTop w:val="0"/>
          <w:marBottom w:val="0"/>
          <w:divBdr>
            <w:top w:val="none" w:sz="0" w:space="0" w:color="auto"/>
            <w:left w:val="none" w:sz="0" w:space="0" w:color="auto"/>
            <w:bottom w:val="none" w:sz="0" w:space="0" w:color="auto"/>
            <w:right w:val="none" w:sz="0" w:space="0" w:color="auto"/>
          </w:divBdr>
          <w:divsChild>
            <w:div w:id="960650879">
              <w:marLeft w:val="0"/>
              <w:marRight w:val="0"/>
              <w:marTop w:val="0"/>
              <w:marBottom w:val="0"/>
              <w:divBdr>
                <w:top w:val="none" w:sz="0" w:space="0" w:color="auto"/>
                <w:left w:val="none" w:sz="0" w:space="0" w:color="auto"/>
                <w:bottom w:val="none" w:sz="0" w:space="0" w:color="auto"/>
                <w:right w:val="none" w:sz="0" w:space="0" w:color="auto"/>
              </w:divBdr>
              <w:divsChild>
                <w:div w:id="715278439">
                  <w:marLeft w:val="180"/>
                  <w:marRight w:val="0"/>
                  <w:marTop w:val="0"/>
                  <w:marBottom w:val="0"/>
                  <w:divBdr>
                    <w:top w:val="none" w:sz="0" w:space="0" w:color="auto"/>
                    <w:left w:val="none" w:sz="0" w:space="0" w:color="auto"/>
                    <w:bottom w:val="none" w:sz="0" w:space="0" w:color="auto"/>
                    <w:right w:val="none" w:sz="0" w:space="0" w:color="auto"/>
                  </w:divBdr>
                  <w:divsChild>
                    <w:div w:id="773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305">
              <w:marLeft w:val="0"/>
              <w:marRight w:val="0"/>
              <w:marTop w:val="0"/>
              <w:marBottom w:val="0"/>
              <w:divBdr>
                <w:top w:val="none" w:sz="0" w:space="0" w:color="auto"/>
                <w:left w:val="none" w:sz="0" w:space="0" w:color="auto"/>
                <w:bottom w:val="none" w:sz="0" w:space="0" w:color="auto"/>
                <w:right w:val="none" w:sz="0" w:space="0" w:color="auto"/>
              </w:divBdr>
            </w:div>
          </w:divsChild>
        </w:div>
        <w:div w:id="1297028727">
          <w:marLeft w:val="0"/>
          <w:marRight w:val="0"/>
          <w:marTop w:val="0"/>
          <w:marBottom w:val="0"/>
          <w:divBdr>
            <w:top w:val="none" w:sz="0" w:space="0" w:color="auto"/>
            <w:left w:val="none" w:sz="0" w:space="0" w:color="auto"/>
            <w:bottom w:val="none" w:sz="0" w:space="0" w:color="auto"/>
            <w:right w:val="none" w:sz="0" w:space="0" w:color="auto"/>
          </w:divBdr>
          <w:divsChild>
            <w:div w:id="96877621">
              <w:marLeft w:val="0"/>
              <w:marRight w:val="0"/>
              <w:marTop w:val="0"/>
              <w:marBottom w:val="0"/>
              <w:divBdr>
                <w:top w:val="none" w:sz="0" w:space="0" w:color="auto"/>
                <w:left w:val="none" w:sz="0" w:space="0" w:color="auto"/>
                <w:bottom w:val="none" w:sz="0" w:space="0" w:color="auto"/>
                <w:right w:val="none" w:sz="0" w:space="0" w:color="auto"/>
              </w:divBdr>
            </w:div>
            <w:div w:id="99449226">
              <w:marLeft w:val="0"/>
              <w:marRight w:val="0"/>
              <w:marTop w:val="0"/>
              <w:marBottom w:val="0"/>
              <w:divBdr>
                <w:top w:val="none" w:sz="0" w:space="0" w:color="auto"/>
                <w:left w:val="none" w:sz="0" w:space="0" w:color="auto"/>
                <w:bottom w:val="none" w:sz="0" w:space="0" w:color="auto"/>
                <w:right w:val="none" w:sz="0" w:space="0" w:color="auto"/>
              </w:divBdr>
              <w:divsChild>
                <w:div w:id="195853267">
                  <w:marLeft w:val="180"/>
                  <w:marRight w:val="0"/>
                  <w:marTop w:val="0"/>
                  <w:marBottom w:val="0"/>
                  <w:divBdr>
                    <w:top w:val="none" w:sz="0" w:space="0" w:color="auto"/>
                    <w:left w:val="none" w:sz="0" w:space="0" w:color="auto"/>
                    <w:bottom w:val="none" w:sz="0" w:space="0" w:color="auto"/>
                    <w:right w:val="none" w:sz="0" w:space="0" w:color="auto"/>
                  </w:divBdr>
                  <w:divsChild>
                    <w:div w:id="15374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7519">
          <w:marLeft w:val="0"/>
          <w:marRight w:val="0"/>
          <w:marTop w:val="0"/>
          <w:marBottom w:val="0"/>
          <w:divBdr>
            <w:top w:val="none" w:sz="0" w:space="0" w:color="auto"/>
            <w:left w:val="none" w:sz="0" w:space="0" w:color="auto"/>
            <w:bottom w:val="none" w:sz="0" w:space="0" w:color="auto"/>
            <w:right w:val="none" w:sz="0" w:space="0" w:color="auto"/>
          </w:divBdr>
          <w:divsChild>
            <w:div w:id="43216276">
              <w:marLeft w:val="0"/>
              <w:marRight w:val="0"/>
              <w:marTop w:val="0"/>
              <w:marBottom w:val="0"/>
              <w:divBdr>
                <w:top w:val="none" w:sz="0" w:space="0" w:color="auto"/>
                <w:left w:val="none" w:sz="0" w:space="0" w:color="auto"/>
                <w:bottom w:val="none" w:sz="0" w:space="0" w:color="auto"/>
                <w:right w:val="none" w:sz="0" w:space="0" w:color="auto"/>
              </w:divBdr>
              <w:divsChild>
                <w:div w:id="1535076092">
                  <w:marLeft w:val="180"/>
                  <w:marRight w:val="0"/>
                  <w:marTop w:val="0"/>
                  <w:marBottom w:val="0"/>
                  <w:divBdr>
                    <w:top w:val="none" w:sz="0" w:space="0" w:color="auto"/>
                    <w:left w:val="none" w:sz="0" w:space="0" w:color="auto"/>
                    <w:bottom w:val="none" w:sz="0" w:space="0" w:color="auto"/>
                    <w:right w:val="none" w:sz="0" w:space="0" w:color="auto"/>
                  </w:divBdr>
                  <w:divsChild>
                    <w:div w:id="1331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819">
      <w:bodyDiv w:val="1"/>
      <w:marLeft w:val="0"/>
      <w:marRight w:val="0"/>
      <w:marTop w:val="0"/>
      <w:marBottom w:val="0"/>
      <w:divBdr>
        <w:top w:val="none" w:sz="0" w:space="0" w:color="auto"/>
        <w:left w:val="none" w:sz="0" w:space="0" w:color="auto"/>
        <w:bottom w:val="none" w:sz="0" w:space="0" w:color="auto"/>
        <w:right w:val="none" w:sz="0" w:space="0" w:color="auto"/>
      </w:divBdr>
    </w:div>
    <w:div w:id="1575625366">
      <w:bodyDiv w:val="1"/>
      <w:marLeft w:val="0"/>
      <w:marRight w:val="0"/>
      <w:marTop w:val="0"/>
      <w:marBottom w:val="0"/>
      <w:divBdr>
        <w:top w:val="none" w:sz="0" w:space="0" w:color="auto"/>
        <w:left w:val="none" w:sz="0" w:space="0" w:color="auto"/>
        <w:bottom w:val="none" w:sz="0" w:space="0" w:color="auto"/>
        <w:right w:val="none" w:sz="0" w:space="0" w:color="auto"/>
      </w:divBdr>
    </w:div>
    <w:div w:id="1586960527">
      <w:bodyDiv w:val="1"/>
      <w:marLeft w:val="0"/>
      <w:marRight w:val="0"/>
      <w:marTop w:val="0"/>
      <w:marBottom w:val="0"/>
      <w:divBdr>
        <w:top w:val="none" w:sz="0" w:space="0" w:color="auto"/>
        <w:left w:val="none" w:sz="0" w:space="0" w:color="auto"/>
        <w:bottom w:val="none" w:sz="0" w:space="0" w:color="auto"/>
        <w:right w:val="none" w:sz="0" w:space="0" w:color="auto"/>
      </w:divBdr>
    </w:div>
    <w:div w:id="1595628623">
      <w:bodyDiv w:val="1"/>
      <w:marLeft w:val="0"/>
      <w:marRight w:val="0"/>
      <w:marTop w:val="0"/>
      <w:marBottom w:val="0"/>
      <w:divBdr>
        <w:top w:val="none" w:sz="0" w:space="0" w:color="auto"/>
        <w:left w:val="none" w:sz="0" w:space="0" w:color="auto"/>
        <w:bottom w:val="none" w:sz="0" w:space="0" w:color="auto"/>
        <w:right w:val="none" w:sz="0" w:space="0" w:color="auto"/>
      </w:divBdr>
    </w:div>
    <w:div w:id="1601259007">
      <w:bodyDiv w:val="1"/>
      <w:marLeft w:val="0"/>
      <w:marRight w:val="0"/>
      <w:marTop w:val="0"/>
      <w:marBottom w:val="0"/>
      <w:divBdr>
        <w:top w:val="none" w:sz="0" w:space="0" w:color="auto"/>
        <w:left w:val="none" w:sz="0" w:space="0" w:color="auto"/>
        <w:bottom w:val="none" w:sz="0" w:space="0" w:color="auto"/>
        <w:right w:val="none" w:sz="0" w:space="0" w:color="auto"/>
      </w:divBdr>
    </w:div>
    <w:div w:id="1605306681">
      <w:bodyDiv w:val="1"/>
      <w:marLeft w:val="0"/>
      <w:marRight w:val="0"/>
      <w:marTop w:val="0"/>
      <w:marBottom w:val="0"/>
      <w:divBdr>
        <w:top w:val="none" w:sz="0" w:space="0" w:color="auto"/>
        <w:left w:val="none" w:sz="0" w:space="0" w:color="auto"/>
        <w:bottom w:val="none" w:sz="0" w:space="0" w:color="auto"/>
        <w:right w:val="none" w:sz="0" w:space="0" w:color="auto"/>
      </w:divBdr>
      <w:divsChild>
        <w:div w:id="697779854">
          <w:marLeft w:val="0"/>
          <w:marRight w:val="0"/>
          <w:marTop w:val="0"/>
          <w:marBottom w:val="0"/>
          <w:divBdr>
            <w:top w:val="none" w:sz="0" w:space="0" w:color="auto"/>
            <w:left w:val="none" w:sz="0" w:space="0" w:color="auto"/>
            <w:bottom w:val="none" w:sz="0" w:space="0" w:color="auto"/>
            <w:right w:val="none" w:sz="0" w:space="0" w:color="auto"/>
          </w:divBdr>
          <w:divsChild>
            <w:div w:id="93983162">
              <w:marLeft w:val="0"/>
              <w:marRight w:val="0"/>
              <w:marTop w:val="0"/>
              <w:marBottom w:val="0"/>
              <w:divBdr>
                <w:top w:val="none" w:sz="0" w:space="0" w:color="auto"/>
                <w:left w:val="none" w:sz="0" w:space="0" w:color="auto"/>
                <w:bottom w:val="none" w:sz="0" w:space="0" w:color="auto"/>
                <w:right w:val="none" w:sz="0" w:space="0" w:color="auto"/>
              </w:divBdr>
            </w:div>
            <w:div w:id="1266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184">
      <w:bodyDiv w:val="1"/>
      <w:marLeft w:val="0"/>
      <w:marRight w:val="0"/>
      <w:marTop w:val="0"/>
      <w:marBottom w:val="0"/>
      <w:divBdr>
        <w:top w:val="none" w:sz="0" w:space="0" w:color="auto"/>
        <w:left w:val="none" w:sz="0" w:space="0" w:color="auto"/>
        <w:bottom w:val="none" w:sz="0" w:space="0" w:color="auto"/>
        <w:right w:val="none" w:sz="0" w:space="0" w:color="auto"/>
      </w:divBdr>
    </w:div>
    <w:div w:id="1640916811">
      <w:bodyDiv w:val="1"/>
      <w:marLeft w:val="0"/>
      <w:marRight w:val="0"/>
      <w:marTop w:val="0"/>
      <w:marBottom w:val="0"/>
      <w:divBdr>
        <w:top w:val="none" w:sz="0" w:space="0" w:color="auto"/>
        <w:left w:val="none" w:sz="0" w:space="0" w:color="auto"/>
        <w:bottom w:val="none" w:sz="0" w:space="0" w:color="auto"/>
        <w:right w:val="none" w:sz="0" w:space="0" w:color="auto"/>
      </w:divBdr>
    </w:div>
    <w:div w:id="1665284395">
      <w:bodyDiv w:val="1"/>
      <w:marLeft w:val="0"/>
      <w:marRight w:val="0"/>
      <w:marTop w:val="0"/>
      <w:marBottom w:val="0"/>
      <w:divBdr>
        <w:top w:val="none" w:sz="0" w:space="0" w:color="auto"/>
        <w:left w:val="none" w:sz="0" w:space="0" w:color="auto"/>
        <w:bottom w:val="none" w:sz="0" w:space="0" w:color="auto"/>
        <w:right w:val="none" w:sz="0" w:space="0" w:color="auto"/>
      </w:divBdr>
    </w:div>
    <w:div w:id="1683438701">
      <w:bodyDiv w:val="1"/>
      <w:marLeft w:val="0"/>
      <w:marRight w:val="0"/>
      <w:marTop w:val="0"/>
      <w:marBottom w:val="0"/>
      <w:divBdr>
        <w:top w:val="none" w:sz="0" w:space="0" w:color="auto"/>
        <w:left w:val="none" w:sz="0" w:space="0" w:color="auto"/>
        <w:bottom w:val="none" w:sz="0" w:space="0" w:color="auto"/>
        <w:right w:val="none" w:sz="0" w:space="0" w:color="auto"/>
      </w:divBdr>
    </w:div>
    <w:div w:id="1684700645">
      <w:bodyDiv w:val="1"/>
      <w:marLeft w:val="0"/>
      <w:marRight w:val="0"/>
      <w:marTop w:val="0"/>
      <w:marBottom w:val="0"/>
      <w:divBdr>
        <w:top w:val="none" w:sz="0" w:space="0" w:color="auto"/>
        <w:left w:val="none" w:sz="0" w:space="0" w:color="auto"/>
        <w:bottom w:val="none" w:sz="0" w:space="0" w:color="auto"/>
        <w:right w:val="none" w:sz="0" w:space="0" w:color="auto"/>
      </w:divBdr>
    </w:div>
    <w:div w:id="1690792597">
      <w:bodyDiv w:val="1"/>
      <w:marLeft w:val="0"/>
      <w:marRight w:val="0"/>
      <w:marTop w:val="0"/>
      <w:marBottom w:val="0"/>
      <w:divBdr>
        <w:top w:val="none" w:sz="0" w:space="0" w:color="auto"/>
        <w:left w:val="none" w:sz="0" w:space="0" w:color="auto"/>
        <w:bottom w:val="none" w:sz="0" w:space="0" w:color="auto"/>
        <w:right w:val="none" w:sz="0" w:space="0" w:color="auto"/>
      </w:divBdr>
    </w:div>
    <w:div w:id="1700281123">
      <w:bodyDiv w:val="1"/>
      <w:marLeft w:val="0"/>
      <w:marRight w:val="0"/>
      <w:marTop w:val="0"/>
      <w:marBottom w:val="0"/>
      <w:divBdr>
        <w:top w:val="none" w:sz="0" w:space="0" w:color="auto"/>
        <w:left w:val="none" w:sz="0" w:space="0" w:color="auto"/>
        <w:bottom w:val="none" w:sz="0" w:space="0" w:color="auto"/>
        <w:right w:val="none" w:sz="0" w:space="0" w:color="auto"/>
      </w:divBdr>
      <w:divsChild>
        <w:div w:id="567690434">
          <w:marLeft w:val="0"/>
          <w:marRight w:val="0"/>
          <w:marTop w:val="0"/>
          <w:marBottom w:val="0"/>
          <w:divBdr>
            <w:top w:val="none" w:sz="0" w:space="0" w:color="auto"/>
            <w:left w:val="none" w:sz="0" w:space="0" w:color="auto"/>
            <w:bottom w:val="none" w:sz="0" w:space="0" w:color="auto"/>
            <w:right w:val="none" w:sz="0" w:space="0" w:color="auto"/>
          </w:divBdr>
          <w:divsChild>
            <w:div w:id="14898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241">
      <w:bodyDiv w:val="1"/>
      <w:marLeft w:val="0"/>
      <w:marRight w:val="0"/>
      <w:marTop w:val="0"/>
      <w:marBottom w:val="0"/>
      <w:divBdr>
        <w:top w:val="none" w:sz="0" w:space="0" w:color="auto"/>
        <w:left w:val="none" w:sz="0" w:space="0" w:color="auto"/>
        <w:bottom w:val="none" w:sz="0" w:space="0" w:color="auto"/>
        <w:right w:val="none" w:sz="0" w:space="0" w:color="auto"/>
      </w:divBdr>
    </w:div>
    <w:div w:id="1748645622">
      <w:bodyDiv w:val="1"/>
      <w:marLeft w:val="0"/>
      <w:marRight w:val="0"/>
      <w:marTop w:val="0"/>
      <w:marBottom w:val="0"/>
      <w:divBdr>
        <w:top w:val="none" w:sz="0" w:space="0" w:color="auto"/>
        <w:left w:val="none" w:sz="0" w:space="0" w:color="auto"/>
        <w:bottom w:val="none" w:sz="0" w:space="0" w:color="auto"/>
        <w:right w:val="none" w:sz="0" w:space="0" w:color="auto"/>
      </w:divBdr>
    </w:div>
    <w:div w:id="1748645750">
      <w:bodyDiv w:val="1"/>
      <w:marLeft w:val="0"/>
      <w:marRight w:val="0"/>
      <w:marTop w:val="0"/>
      <w:marBottom w:val="0"/>
      <w:divBdr>
        <w:top w:val="none" w:sz="0" w:space="0" w:color="auto"/>
        <w:left w:val="none" w:sz="0" w:space="0" w:color="auto"/>
        <w:bottom w:val="none" w:sz="0" w:space="0" w:color="auto"/>
        <w:right w:val="none" w:sz="0" w:space="0" w:color="auto"/>
      </w:divBdr>
      <w:divsChild>
        <w:div w:id="485972194">
          <w:marLeft w:val="0"/>
          <w:marRight w:val="0"/>
          <w:marTop w:val="0"/>
          <w:marBottom w:val="0"/>
          <w:divBdr>
            <w:top w:val="none" w:sz="0" w:space="0" w:color="auto"/>
            <w:left w:val="none" w:sz="0" w:space="0" w:color="auto"/>
            <w:bottom w:val="none" w:sz="0" w:space="0" w:color="auto"/>
            <w:right w:val="none" w:sz="0" w:space="0" w:color="auto"/>
          </w:divBdr>
          <w:divsChild>
            <w:div w:id="405541019">
              <w:marLeft w:val="0"/>
              <w:marRight w:val="0"/>
              <w:marTop w:val="0"/>
              <w:marBottom w:val="0"/>
              <w:divBdr>
                <w:top w:val="none" w:sz="0" w:space="0" w:color="auto"/>
                <w:left w:val="none" w:sz="0" w:space="0" w:color="auto"/>
                <w:bottom w:val="none" w:sz="0" w:space="0" w:color="auto"/>
                <w:right w:val="none" w:sz="0" w:space="0" w:color="auto"/>
              </w:divBdr>
            </w:div>
            <w:div w:id="4783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006">
      <w:bodyDiv w:val="1"/>
      <w:marLeft w:val="0"/>
      <w:marRight w:val="0"/>
      <w:marTop w:val="0"/>
      <w:marBottom w:val="0"/>
      <w:divBdr>
        <w:top w:val="none" w:sz="0" w:space="0" w:color="auto"/>
        <w:left w:val="none" w:sz="0" w:space="0" w:color="auto"/>
        <w:bottom w:val="none" w:sz="0" w:space="0" w:color="auto"/>
        <w:right w:val="none" w:sz="0" w:space="0" w:color="auto"/>
      </w:divBdr>
      <w:divsChild>
        <w:div w:id="636422791">
          <w:marLeft w:val="0"/>
          <w:marRight w:val="0"/>
          <w:marTop w:val="0"/>
          <w:marBottom w:val="0"/>
          <w:divBdr>
            <w:top w:val="none" w:sz="0" w:space="0" w:color="auto"/>
            <w:left w:val="none" w:sz="0" w:space="0" w:color="auto"/>
            <w:bottom w:val="none" w:sz="0" w:space="0" w:color="auto"/>
            <w:right w:val="none" w:sz="0" w:space="0" w:color="auto"/>
          </w:divBdr>
          <w:divsChild>
            <w:div w:id="337927030">
              <w:marLeft w:val="0"/>
              <w:marRight w:val="0"/>
              <w:marTop w:val="0"/>
              <w:marBottom w:val="0"/>
              <w:divBdr>
                <w:top w:val="none" w:sz="0" w:space="0" w:color="auto"/>
                <w:left w:val="none" w:sz="0" w:space="0" w:color="auto"/>
                <w:bottom w:val="none" w:sz="0" w:space="0" w:color="auto"/>
                <w:right w:val="none" w:sz="0" w:space="0" w:color="auto"/>
              </w:divBdr>
            </w:div>
            <w:div w:id="906569454">
              <w:marLeft w:val="0"/>
              <w:marRight w:val="0"/>
              <w:marTop w:val="0"/>
              <w:marBottom w:val="0"/>
              <w:divBdr>
                <w:top w:val="none" w:sz="0" w:space="0" w:color="auto"/>
                <w:left w:val="none" w:sz="0" w:space="0" w:color="auto"/>
                <w:bottom w:val="none" w:sz="0" w:space="0" w:color="auto"/>
                <w:right w:val="none" w:sz="0" w:space="0" w:color="auto"/>
              </w:divBdr>
            </w:div>
            <w:div w:id="1044872208">
              <w:marLeft w:val="0"/>
              <w:marRight w:val="0"/>
              <w:marTop w:val="0"/>
              <w:marBottom w:val="0"/>
              <w:divBdr>
                <w:top w:val="none" w:sz="0" w:space="0" w:color="auto"/>
                <w:left w:val="none" w:sz="0" w:space="0" w:color="auto"/>
                <w:bottom w:val="none" w:sz="0" w:space="0" w:color="auto"/>
                <w:right w:val="none" w:sz="0" w:space="0" w:color="auto"/>
              </w:divBdr>
            </w:div>
            <w:div w:id="1457334603">
              <w:marLeft w:val="0"/>
              <w:marRight w:val="0"/>
              <w:marTop w:val="0"/>
              <w:marBottom w:val="0"/>
              <w:divBdr>
                <w:top w:val="none" w:sz="0" w:space="0" w:color="auto"/>
                <w:left w:val="none" w:sz="0" w:space="0" w:color="auto"/>
                <w:bottom w:val="none" w:sz="0" w:space="0" w:color="auto"/>
                <w:right w:val="none" w:sz="0" w:space="0" w:color="auto"/>
              </w:divBdr>
            </w:div>
            <w:div w:id="1606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659">
      <w:bodyDiv w:val="1"/>
      <w:marLeft w:val="0"/>
      <w:marRight w:val="0"/>
      <w:marTop w:val="0"/>
      <w:marBottom w:val="0"/>
      <w:divBdr>
        <w:top w:val="none" w:sz="0" w:space="0" w:color="auto"/>
        <w:left w:val="none" w:sz="0" w:space="0" w:color="auto"/>
        <w:bottom w:val="none" w:sz="0" w:space="0" w:color="auto"/>
        <w:right w:val="none" w:sz="0" w:space="0" w:color="auto"/>
      </w:divBdr>
    </w:div>
    <w:div w:id="1787771687">
      <w:bodyDiv w:val="1"/>
      <w:marLeft w:val="0"/>
      <w:marRight w:val="0"/>
      <w:marTop w:val="0"/>
      <w:marBottom w:val="0"/>
      <w:divBdr>
        <w:top w:val="none" w:sz="0" w:space="0" w:color="auto"/>
        <w:left w:val="none" w:sz="0" w:space="0" w:color="auto"/>
        <w:bottom w:val="none" w:sz="0" w:space="0" w:color="auto"/>
        <w:right w:val="none" w:sz="0" w:space="0" w:color="auto"/>
      </w:divBdr>
    </w:div>
    <w:div w:id="1789201200">
      <w:bodyDiv w:val="1"/>
      <w:marLeft w:val="0"/>
      <w:marRight w:val="0"/>
      <w:marTop w:val="0"/>
      <w:marBottom w:val="0"/>
      <w:divBdr>
        <w:top w:val="none" w:sz="0" w:space="0" w:color="auto"/>
        <w:left w:val="none" w:sz="0" w:space="0" w:color="auto"/>
        <w:bottom w:val="none" w:sz="0" w:space="0" w:color="auto"/>
        <w:right w:val="none" w:sz="0" w:space="0" w:color="auto"/>
      </w:divBdr>
    </w:div>
    <w:div w:id="1815561965">
      <w:bodyDiv w:val="1"/>
      <w:marLeft w:val="0"/>
      <w:marRight w:val="0"/>
      <w:marTop w:val="0"/>
      <w:marBottom w:val="0"/>
      <w:divBdr>
        <w:top w:val="none" w:sz="0" w:space="0" w:color="auto"/>
        <w:left w:val="none" w:sz="0" w:space="0" w:color="auto"/>
        <w:bottom w:val="none" w:sz="0" w:space="0" w:color="auto"/>
        <w:right w:val="none" w:sz="0" w:space="0" w:color="auto"/>
      </w:divBdr>
    </w:div>
    <w:div w:id="1818263148">
      <w:bodyDiv w:val="1"/>
      <w:marLeft w:val="0"/>
      <w:marRight w:val="0"/>
      <w:marTop w:val="0"/>
      <w:marBottom w:val="0"/>
      <w:divBdr>
        <w:top w:val="none" w:sz="0" w:space="0" w:color="auto"/>
        <w:left w:val="none" w:sz="0" w:space="0" w:color="auto"/>
        <w:bottom w:val="none" w:sz="0" w:space="0" w:color="auto"/>
        <w:right w:val="none" w:sz="0" w:space="0" w:color="auto"/>
      </w:divBdr>
    </w:div>
    <w:div w:id="1832208029">
      <w:bodyDiv w:val="1"/>
      <w:marLeft w:val="0"/>
      <w:marRight w:val="0"/>
      <w:marTop w:val="0"/>
      <w:marBottom w:val="0"/>
      <w:divBdr>
        <w:top w:val="none" w:sz="0" w:space="0" w:color="auto"/>
        <w:left w:val="none" w:sz="0" w:space="0" w:color="auto"/>
        <w:bottom w:val="none" w:sz="0" w:space="0" w:color="auto"/>
        <w:right w:val="none" w:sz="0" w:space="0" w:color="auto"/>
      </w:divBdr>
    </w:div>
    <w:div w:id="1832789781">
      <w:bodyDiv w:val="1"/>
      <w:marLeft w:val="0"/>
      <w:marRight w:val="0"/>
      <w:marTop w:val="0"/>
      <w:marBottom w:val="0"/>
      <w:divBdr>
        <w:top w:val="none" w:sz="0" w:space="0" w:color="auto"/>
        <w:left w:val="none" w:sz="0" w:space="0" w:color="auto"/>
        <w:bottom w:val="none" w:sz="0" w:space="0" w:color="auto"/>
        <w:right w:val="none" w:sz="0" w:space="0" w:color="auto"/>
      </w:divBdr>
    </w:div>
    <w:div w:id="1861431470">
      <w:bodyDiv w:val="1"/>
      <w:marLeft w:val="0"/>
      <w:marRight w:val="0"/>
      <w:marTop w:val="0"/>
      <w:marBottom w:val="0"/>
      <w:divBdr>
        <w:top w:val="none" w:sz="0" w:space="0" w:color="auto"/>
        <w:left w:val="none" w:sz="0" w:space="0" w:color="auto"/>
        <w:bottom w:val="none" w:sz="0" w:space="0" w:color="auto"/>
        <w:right w:val="none" w:sz="0" w:space="0" w:color="auto"/>
      </w:divBdr>
    </w:div>
    <w:div w:id="1886595951">
      <w:bodyDiv w:val="1"/>
      <w:marLeft w:val="0"/>
      <w:marRight w:val="0"/>
      <w:marTop w:val="0"/>
      <w:marBottom w:val="0"/>
      <w:divBdr>
        <w:top w:val="none" w:sz="0" w:space="0" w:color="auto"/>
        <w:left w:val="none" w:sz="0" w:space="0" w:color="auto"/>
        <w:bottom w:val="none" w:sz="0" w:space="0" w:color="auto"/>
        <w:right w:val="none" w:sz="0" w:space="0" w:color="auto"/>
      </w:divBdr>
    </w:div>
    <w:div w:id="1889564476">
      <w:bodyDiv w:val="1"/>
      <w:marLeft w:val="0"/>
      <w:marRight w:val="0"/>
      <w:marTop w:val="0"/>
      <w:marBottom w:val="0"/>
      <w:divBdr>
        <w:top w:val="none" w:sz="0" w:space="0" w:color="auto"/>
        <w:left w:val="none" w:sz="0" w:space="0" w:color="auto"/>
        <w:bottom w:val="none" w:sz="0" w:space="0" w:color="auto"/>
        <w:right w:val="none" w:sz="0" w:space="0" w:color="auto"/>
      </w:divBdr>
    </w:div>
    <w:div w:id="1923297102">
      <w:bodyDiv w:val="1"/>
      <w:marLeft w:val="0"/>
      <w:marRight w:val="0"/>
      <w:marTop w:val="0"/>
      <w:marBottom w:val="0"/>
      <w:divBdr>
        <w:top w:val="none" w:sz="0" w:space="0" w:color="auto"/>
        <w:left w:val="none" w:sz="0" w:space="0" w:color="auto"/>
        <w:bottom w:val="none" w:sz="0" w:space="0" w:color="auto"/>
        <w:right w:val="none" w:sz="0" w:space="0" w:color="auto"/>
      </w:divBdr>
    </w:div>
    <w:div w:id="1924757156">
      <w:bodyDiv w:val="1"/>
      <w:marLeft w:val="0"/>
      <w:marRight w:val="0"/>
      <w:marTop w:val="0"/>
      <w:marBottom w:val="0"/>
      <w:divBdr>
        <w:top w:val="none" w:sz="0" w:space="0" w:color="auto"/>
        <w:left w:val="none" w:sz="0" w:space="0" w:color="auto"/>
        <w:bottom w:val="none" w:sz="0" w:space="0" w:color="auto"/>
        <w:right w:val="none" w:sz="0" w:space="0" w:color="auto"/>
      </w:divBdr>
    </w:div>
    <w:div w:id="1938516064">
      <w:bodyDiv w:val="1"/>
      <w:marLeft w:val="0"/>
      <w:marRight w:val="0"/>
      <w:marTop w:val="0"/>
      <w:marBottom w:val="0"/>
      <w:divBdr>
        <w:top w:val="none" w:sz="0" w:space="0" w:color="auto"/>
        <w:left w:val="none" w:sz="0" w:space="0" w:color="auto"/>
        <w:bottom w:val="none" w:sz="0" w:space="0" w:color="auto"/>
        <w:right w:val="none" w:sz="0" w:space="0" w:color="auto"/>
      </w:divBdr>
    </w:div>
    <w:div w:id="1940486212">
      <w:bodyDiv w:val="1"/>
      <w:marLeft w:val="0"/>
      <w:marRight w:val="0"/>
      <w:marTop w:val="0"/>
      <w:marBottom w:val="0"/>
      <w:divBdr>
        <w:top w:val="none" w:sz="0" w:space="0" w:color="auto"/>
        <w:left w:val="none" w:sz="0" w:space="0" w:color="auto"/>
        <w:bottom w:val="none" w:sz="0" w:space="0" w:color="auto"/>
        <w:right w:val="none" w:sz="0" w:space="0" w:color="auto"/>
      </w:divBdr>
    </w:div>
    <w:div w:id="1948267501">
      <w:bodyDiv w:val="1"/>
      <w:marLeft w:val="0"/>
      <w:marRight w:val="0"/>
      <w:marTop w:val="0"/>
      <w:marBottom w:val="0"/>
      <w:divBdr>
        <w:top w:val="none" w:sz="0" w:space="0" w:color="auto"/>
        <w:left w:val="none" w:sz="0" w:space="0" w:color="auto"/>
        <w:bottom w:val="none" w:sz="0" w:space="0" w:color="auto"/>
        <w:right w:val="none" w:sz="0" w:space="0" w:color="auto"/>
      </w:divBdr>
    </w:div>
    <w:div w:id="1971476921">
      <w:bodyDiv w:val="1"/>
      <w:marLeft w:val="0"/>
      <w:marRight w:val="0"/>
      <w:marTop w:val="0"/>
      <w:marBottom w:val="0"/>
      <w:divBdr>
        <w:top w:val="none" w:sz="0" w:space="0" w:color="auto"/>
        <w:left w:val="none" w:sz="0" w:space="0" w:color="auto"/>
        <w:bottom w:val="none" w:sz="0" w:space="0" w:color="auto"/>
        <w:right w:val="none" w:sz="0" w:space="0" w:color="auto"/>
      </w:divBdr>
    </w:div>
    <w:div w:id="1984970655">
      <w:bodyDiv w:val="1"/>
      <w:marLeft w:val="0"/>
      <w:marRight w:val="0"/>
      <w:marTop w:val="0"/>
      <w:marBottom w:val="0"/>
      <w:divBdr>
        <w:top w:val="none" w:sz="0" w:space="0" w:color="auto"/>
        <w:left w:val="none" w:sz="0" w:space="0" w:color="auto"/>
        <w:bottom w:val="none" w:sz="0" w:space="0" w:color="auto"/>
        <w:right w:val="none" w:sz="0" w:space="0" w:color="auto"/>
      </w:divBdr>
      <w:divsChild>
        <w:div w:id="1310668683">
          <w:marLeft w:val="0"/>
          <w:marRight w:val="0"/>
          <w:marTop w:val="0"/>
          <w:marBottom w:val="0"/>
          <w:divBdr>
            <w:top w:val="none" w:sz="0" w:space="0" w:color="auto"/>
            <w:left w:val="none" w:sz="0" w:space="0" w:color="auto"/>
            <w:bottom w:val="none" w:sz="0" w:space="0" w:color="auto"/>
            <w:right w:val="none" w:sz="0" w:space="0" w:color="auto"/>
          </w:divBdr>
          <w:divsChild>
            <w:div w:id="242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4675">
      <w:bodyDiv w:val="1"/>
      <w:marLeft w:val="0"/>
      <w:marRight w:val="0"/>
      <w:marTop w:val="0"/>
      <w:marBottom w:val="0"/>
      <w:divBdr>
        <w:top w:val="none" w:sz="0" w:space="0" w:color="auto"/>
        <w:left w:val="none" w:sz="0" w:space="0" w:color="auto"/>
        <w:bottom w:val="none" w:sz="0" w:space="0" w:color="auto"/>
        <w:right w:val="none" w:sz="0" w:space="0" w:color="auto"/>
      </w:divBdr>
    </w:div>
    <w:div w:id="2001883075">
      <w:bodyDiv w:val="1"/>
      <w:marLeft w:val="0"/>
      <w:marRight w:val="0"/>
      <w:marTop w:val="0"/>
      <w:marBottom w:val="0"/>
      <w:divBdr>
        <w:top w:val="none" w:sz="0" w:space="0" w:color="auto"/>
        <w:left w:val="none" w:sz="0" w:space="0" w:color="auto"/>
        <w:bottom w:val="none" w:sz="0" w:space="0" w:color="auto"/>
        <w:right w:val="none" w:sz="0" w:space="0" w:color="auto"/>
      </w:divBdr>
    </w:div>
    <w:div w:id="2009168720">
      <w:bodyDiv w:val="1"/>
      <w:marLeft w:val="0"/>
      <w:marRight w:val="0"/>
      <w:marTop w:val="0"/>
      <w:marBottom w:val="0"/>
      <w:divBdr>
        <w:top w:val="none" w:sz="0" w:space="0" w:color="auto"/>
        <w:left w:val="none" w:sz="0" w:space="0" w:color="auto"/>
        <w:bottom w:val="none" w:sz="0" w:space="0" w:color="auto"/>
        <w:right w:val="none" w:sz="0" w:space="0" w:color="auto"/>
      </w:divBdr>
    </w:div>
    <w:div w:id="2031644659">
      <w:bodyDiv w:val="1"/>
      <w:marLeft w:val="0"/>
      <w:marRight w:val="0"/>
      <w:marTop w:val="0"/>
      <w:marBottom w:val="0"/>
      <w:divBdr>
        <w:top w:val="none" w:sz="0" w:space="0" w:color="auto"/>
        <w:left w:val="none" w:sz="0" w:space="0" w:color="auto"/>
        <w:bottom w:val="none" w:sz="0" w:space="0" w:color="auto"/>
        <w:right w:val="none" w:sz="0" w:space="0" w:color="auto"/>
      </w:divBdr>
    </w:div>
    <w:div w:id="2056616015">
      <w:bodyDiv w:val="1"/>
      <w:marLeft w:val="0"/>
      <w:marRight w:val="0"/>
      <w:marTop w:val="0"/>
      <w:marBottom w:val="0"/>
      <w:divBdr>
        <w:top w:val="none" w:sz="0" w:space="0" w:color="auto"/>
        <w:left w:val="none" w:sz="0" w:space="0" w:color="auto"/>
        <w:bottom w:val="none" w:sz="0" w:space="0" w:color="auto"/>
        <w:right w:val="none" w:sz="0" w:space="0" w:color="auto"/>
      </w:divBdr>
    </w:div>
    <w:div w:id="2059939844">
      <w:bodyDiv w:val="1"/>
      <w:marLeft w:val="0"/>
      <w:marRight w:val="0"/>
      <w:marTop w:val="0"/>
      <w:marBottom w:val="0"/>
      <w:divBdr>
        <w:top w:val="none" w:sz="0" w:space="0" w:color="auto"/>
        <w:left w:val="none" w:sz="0" w:space="0" w:color="auto"/>
        <w:bottom w:val="none" w:sz="0" w:space="0" w:color="auto"/>
        <w:right w:val="none" w:sz="0" w:space="0" w:color="auto"/>
      </w:divBdr>
    </w:div>
    <w:div w:id="2078477430">
      <w:bodyDiv w:val="1"/>
      <w:marLeft w:val="0"/>
      <w:marRight w:val="0"/>
      <w:marTop w:val="0"/>
      <w:marBottom w:val="0"/>
      <w:divBdr>
        <w:top w:val="none" w:sz="0" w:space="0" w:color="auto"/>
        <w:left w:val="none" w:sz="0" w:space="0" w:color="auto"/>
        <w:bottom w:val="none" w:sz="0" w:space="0" w:color="auto"/>
        <w:right w:val="none" w:sz="0" w:space="0" w:color="auto"/>
      </w:divBdr>
      <w:divsChild>
        <w:div w:id="11417674">
          <w:marLeft w:val="0"/>
          <w:marRight w:val="0"/>
          <w:marTop w:val="0"/>
          <w:marBottom w:val="0"/>
          <w:divBdr>
            <w:top w:val="none" w:sz="0" w:space="0" w:color="auto"/>
            <w:left w:val="none" w:sz="0" w:space="0" w:color="auto"/>
            <w:bottom w:val="none" w:sz="0" w:space="0" w:color="auto"/>
            <w:right w:val="none" w:sz="0" w:space="0" w:color="auto"/>
          </w:divBdr>
        </w:div>
      </w:divsChild>
    </w:div>
    <w:div w:id="2097627622">
      <w:bodyDiv w:val="1"/>
      <w:marLeft w:val="0"/>
      <w:marRight w:val="0"/>
      <w:marTop w:val="0"/>
      <w:marBottom w:val="0"/>
      <w:divBdr>
        <w:top w:val="none" w:sz="0" w:space="0" w:color="auto"/>
        <w:left w:val="none" w:sz="0" w:space="0" w:color="auto"/>
        <w:bottom w:val="none" w:sz="0" w:space="0" w:color="auto"/>
        <w:right w:val="none" w:sz="0" w:space="0" w:color="auto"/>
      </w:divBdr>
    </w:div>
    <w:div w:id="2105032146">
      <w:bodyDiv w:val="1"/>
      <w:marLeft w:val="0"/>
      <w:marRight w:val="0"/>
      <w:marTop w:val="0"/>
      <w:marBottom w:val="0"/>
      <w:divBdr>
        <w:top w:val="none" w:sz="0" w:space="0" w:color="auto"/>
        <w:left w:val="none" w:sz="0" w:space="0" w:color="auto"/>
        <w:bottom w:val="none" w:sz="0" w:space="0" w:color="auto"/>
        <w:right w:val="none" w:sz="0" w:space="0" w:color="auto"/>
      </w:divBdr>
    </w:div>
    <w:div w:id="2106606791">
      <w:bodyDiv w:val="1"/>
      <w:marLeft w:val="0"/>
      <w:marRight w:val="0"/>
      <w:marTop w:val="0"/>
      <w:marBottom w:val="0"/>
      <w:divBdr>
        <w:top w:val="none" w:sz="0" w:space="0" w:color="auto"/>
        <w:left w:val="none" w:sz="0" w:space="0" w:color="auto"/>
        <w:bottom w:val="none" w:sz="0" w:space="0" w:color="auto"/>
        <w:right w:val="none" w:sz="0" w:space="0" w:color="auto"/>
      </w:divBdr>
    </w:div>
    <w:div w:id="2129542125">
      <w:bodyDiv w:val="1"/>
      <w:marLeft w:val="0"/>
      <w:marRight w:val="0"/>
      <w:marTop w:val="0"/>
      <w:marBottom w:val="0"/>
      <w:divBdr>
        <w:top w:val="none" w:sz="0" w:space="0" w:color="auto"/>
        <w:left w:val="none" w:sz="0" w:space="0" w:color="auto"/>
        <w:bottom w:val="none" w:sz="0" w:space="0" w:color="auto"/>
        <w:right w:val="none" w:sz="0" w:space="0" w:color="auto"/>
      </w:divBdr>
    </w:div>
    <w:div w:id="21311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25D4E-8C5E-475C-B0BE-CCA9B252D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 книга - задачи и решения</vt:lpstr>
    </vt:vector>
  </TitlesOfParts>
  <Manager>svetlin@nakov.com</Manager>
  <Company>Telerik Corp.</Company>
  <LinksUpToDate>false</LinksUpToDate>
  <CharactersWithSpaces>3530</CharactersWithSpaces>
  <SharedDoc>false</SharedDoc>
  <HLinks>
    <vt:vector size="1398" baseType="variant">
      <vt:variant>
        <vt:i4>6029324</vt:i4>
      </vt:variant>
      <vt:variant>
        <vt:i4>987</vt:i4>
      </vt:variant>
      <vt:variant>
        <vt:i4>0</vt:i4>
      </vt:variant>
      <vt:variant>
        <vt:i4>5</vt:i4>
      </vt:variant>
      <vt:variant>
        <vt:lpwstr>http://en.wikipedia.org/wiki/Sieve_of_Eratosthenes</vt:lpwstr>
      </vt:variant>
      <vt:variant>
        <vt:lpwstr/>
      </vt:variant>
      <vt:variant>
        <vt:i4>5242888</vt:i4>
      </vt:variant>
      <vt:variant>
        <vt:i4>984</vt:i4>
      </vt:variant>
      <vt:variant>
        <vt:i4>0</vt:i4>
      </vt:variant>
      <vt:variant>
        <vt:i4>5</vt:i4>
      </vt:variant>
      <vt:variant>
        <vt:lpwstr>http://introcsharpbook.googlecode.com/svn/trunk/book/resources/High-Quality-Code.rar</vt:lpwstr>
      </vt:variant>
      <vt:variant>
        <vt:lpwstr/>
      </vt:variant>
      <vt:variant>
        <vt:i4>1835109</vt:i4>
      </vt:variant>
      <vt:variant>
        <vt:i4>978</vt:i4>
      </vt:variant>
      <vt:variant>
        <vt:i4>0</vt:i4>
      </vt:variant>
      <vt:variant>
        <vt:i4>5</vt:i4>
      </vt:variant>
      <vt:variant>
        <vt:lpwstr/>
      </vt:variant>
      <vt:variant>
        <vt:lpwstr>_Глава_22._Ламбда</vt:lpwstr>
      </vt:variant>
      <vt:variant>
        <vt:i4>72090640</vt:i4>
      </vt:variant>
      <vt:variant>
        <vt:i4>972</vt:i4>
      </vt:variant>
      <vt:variant>
        <vt:i4>0</vt:i4>
      </vt:variant>
      <vt:variant>
        <vt:i4>5</vt:i4>
      </vt:variant>
      <vt:variant>
        <vt:lpwstr/>
      </vt:variant>
      <vt:variant>
        <vt:lpwstr>_Класът_ArrayList_–</vt:lpwstr>
      </vt:variant>
      <vt:variant>
        <vt:i4>8323081</vt:i4>
      </vt:variant>
      <vt:variant>
        <vt:i4>969</vt:i4>
      </vt:variant>
      <vt:variant>
        <vt:i4>0</vt:i4>
      </vt:variant>
      <vt:variant>
        <vt:i4>5</vt:i4>
      </vt:variant>
      <vt:variant>
        <vt:lpwstr/>
      </vt:variant>
      <vt:variant>
        <vt:lpwstr>_Статичен_списък_(реализация</vt:lpwstr>
      </vt:variant>
      <vt:variant>
        <vt:i4>72418339</vt:i4>
      </vt:variant>
      <vt:variant>
        <vt:i4>966</vt:i4>
      </vt:variant>
      <vt:variant>
        <vt:i4>0</vt:i4>
      </vt:variant>
      <vt:variant>
        <vt:i4>5</vt:i4>
      </vt:variant>
      <vt:variant>
        <vt:lpwstr/>
      </vt:variant>
      <vt:variant>
        <vt:lpwstr>_Глава_20._Принципи</vt:lpwstr>
      </vt:variant>
      <vt:variant>
        <vt:i4>72220714</vt:i4>
      </vt:variant>
      <vt:variant>
        <vt:i4>963</vt:i4>
      </vt:variant>
      <vt:variant>
        <vt:i4>0</vt:i4>
      </vt:variant>
      <vt:variant>
        <vt:i4>5</vt:i4>
      </vt:variant>
      <vt:variant>
        <vt:lpwstr/>
      </vt:variant>
      <vt:variant>
        <vt:lpwstr>_Интерфейси</vt:lpwstr>
      </vt:variant>
      <vt:variant>
        <vt:i4>1114209</vt:i4>
      </vt:variant>
      <vt:variant>
        <vt:i4>960</vt:i4>
      </vt:variant>
      <vt:variant>
        <vt:i4>0</vt:i4>
      </vt:variant>
      <vt:variant>
        <vt:i4>5</vt:i4>
      </vt:variant>
      <vt:variant>
        <vt:lpwstr/>
      </vt:variant>
      <vt:variant>
        <vt:lpwstr>_Глава_12._Обработка</vt:lpwstr>
      </vt:variant>
      <vt:variant>
        <vt:i4>73269334</vt:i4>
      </vt:variant>
      <vt:variant>
        <vt:i4>954</vt:i4>
      </vt:variant>
      <vt:variant>
        <vt:i4>0</vt:i4>
      </vt:variant>
      <vt:variant>
        <vt:i4>5</vt:i4>
      </vt:variant>
      <vt:variant>
        <vt:lpwstr/>
      </vt:variant>
      <vt:variant>
        <vt:lpwstr>_Обработка_на_грешки_1</vt:lpwstr>
      </vt:variant>
      <vt:variant>
        <vt:i4>6227013</vt:i4>
      </vt:variant>
      <vt:variant>
        <vt:i4>942</vt:i4>
      </vt:variant>
      <vt:variant>
        <vt:i4>0</vt:i4>
      </vt:variant>
      <vt:variant>
        <vt:i4>5</vt:i4>
      </vt:variant>
      <vt:variant>
        <vt:lpwstr/>
      </vt:variant>
      <vt:variant>
        <vt:lpwstr>_Кодиране_на_файловете.</vt:lpwstr>
      </vt:variant>
      <vt:variant>
        <vt:i4>2622523</vt:i4>
      </vt:variant>
      <vt:variant>
        <vt:i4>930</vt:i4>
      </vt:variant>
      <vt:variant>
        <vt:i4>0</vt:i4>
      </vt:variant>
      <vt:variant>
        <vt:i4>5</vt:i4>
      </vt:variant>
      <vt:variant>
        <vt:lpwstr/>
      </vt:variant>
      <vt:variant>
        <vt:lpwstr>_Приют_за_бездомни</vt:lpwstr>
      </vt:variant>
      <vt:variant>
        <vt:i4>5571659</vt:i4>
      </vt:variant>
      <vt:variant>
        <vt:i4>927</vt:i4>
      </vt:variant>
      <vt:variant>
        <vt:i4>0</vt:i4>
      </vt:variant>
      <vt:variant>
        <vt:i4>5</vt:i4>
      </vt:variant>
      <vt:variant>
        <vt:lpwstr/>
      </vt:variant>
      <vt:variant>
        <vt:lpwstr>_Използване_на_неизвестните</vt:lpwstr>
      </vt:variant>
      <vt:variant>
        <vt:i4>2622523</vt:i4>
      </vt:variant>
      <vt:variant>
        <vt:i4>921</vt:i4>
      </vt:variant>
      <vt:variant>
        <vt:i4>0</vt:i4>
      </vt:variant>
      <vt:variant>
        <vt:i4>5</vt:i4>
      </vt:variant>
      <vt:variant>
        <vt:lpwstr/>
      </vt:variant>
      <vt:variant>
        <vt:lpwstr>_Приют_за_бездомни</vt:lpwstr>
      </vt:variant>
      <vt:variant>
        <vt:i4>69928016</vt:i4>
      </vt:variant>
      <vt:variant>
        <vt:i4>915</vt:i4>
      </vt:variant>
      <vt:variant>
        <vt:i4>0</vt:i4>
      </vt:variant>
      <vt:variant>
        <vt:i4>5</vt:i4>
      </vt:variant>
      <vt:variant>
        <vt:lpwstr/>
      </vt:variant>
      <vt:variant>
        <vt:lpwstr>_Глава_16._Линейни</vt:lpwstr>
      </vt:variant>
      <vt:variant>
        <vt:i4>72418339</vt:i4>
      </vt:variant>
      <vt:variant>
        <vt:i4>909</vt:i4>
      </vt:variant>
      <vt:variant>
        <vt:i4>0</vt:i4>
      </vt:variant>
      <vt:variant>
        <vt:i4>5</vt:i4>
      </vt:variant>
      <vt:variant>
        <vt:lpwstr/>
      </vt:variant>
      <vt:variant>
        <vt:lpwstr>_Глава_20._Принципи</vt:lpwstr>
      </vt:variant>
      <vt:variant>
        <vt:i4>73793662</vt:i4>
      </vt:variant>
      <vt:variant>
        <vt:i4>891</vt:i4>
      </vt:variant>
      <vt:variant>
        <vt:i4>0</vt:i4>
      </vt:variant>
      <vt:variant>
        <vt:i4>5</vt:i4>
      </vt:variant>
      <vt:variant>
        <vt:lpwstr/>
      </vt:variant>
      <vt:variant>
        <vt:lpwstr>_Именуване_на_константите</vt:lpwstr>
      </vt:variant>
      <vt:variant>
        <vt:i4>71827561</vt:i4>
      </vt:variant>
      <vt:variant>
        <vt:i4>888</vt:i4>
      </vt:variant>
      <vt:variant>
        <vt:i4>0</vt:i4>
      </vt:variant>
      <vt:variant>
        <vt:i4>5</vt:i4>
      </vt:variant>
      <vt:variant>
        <vt:lpwstr/>
      </vt:variant>
      <vt:variant>
        <vt:lpwstr>_Константи_(constants)</vt:lpwstr>
      </vt:variant>
      <vt:variant>
        <vt:i4>1835029</vt:i4>
      </vt:variant>
      <vt:variant>
        <vt:i4>876</vt:i4>
      </vt:variant>
      <vt:variant>
        <vt:i4>0</vt:i4>
      </vt:variant>
      <vt:variant>
        <vt:i4>5</vt:i4>
      </vt:variant>
      <vt:variant>
        <vt:lpwstr/>
      </vt:variant>
      <vt:variant>
        <vt:lpwstr>_Глава_21._Качествен</vt:lpwstr>
      </vt:variant>
      <vt:variant>
        <vt:i4>72811558</vt:i4>
      </vt:variant>
      <vt:variant>
        <vt:i4>870</vt:i4>
      </vt:variant>
      <vt:variant>
        <vt:i4>0</vt:i4>
      </vt:variant>
      <vt:variant>
        <vt:i4>5</vt:i4>
      </vt:variant>
      <vt:variant>
        <vt:lpwstr/>
      </vt:variant>
      <vt:variant>
        <vt:lpwstr>_Изброени_типове_(enumerations)</vt:lpwstr>
      </vt:variant>
      <vt:variant>
        <vt:i4>1835029</vt:i4>
      </vt:variant>
      <vt:variant>
        <vt:i4>852</vt:i4>
      </vt:variant>
      <vt:variant>
        <vt:i4>0</vt:i4>
      </vt:variant>
      <vt:variant>
        <vt:i4>5</vt:i4>
      </vt:variant>
      <vt:variant>
        <vt:lpwstr/>
      </vt:variant>
      <vt:variant>
        <vt:lpwstr>_Глава_21._Качествен</vt:lpwstr>
      </vt:variant>
      <vt:variant>
        <vt:i4>71761929</vt:i4>
      </vt:variant>
      <vt:variant>
        <vt:i4>849</vt:i4>
      </vt:variant>
      <vt:variant>
        <vt:i4>0</vt:i4>
      </vt:variant>
      <vt:variant>
        <vt:i4>5</vt:i4>
      </vt:variant>
      <vt:variant>
        <vt:lpwstr/>
      </vt:variant>
      <vt:variant>
        <vt:lpwstr>_Статични_класове_(static</vt:lpwstr>
      </vt:variant>
      <vt:variant>
        <vt:i4>6685805</vt:i4>
      </vt:variant>
      <vt:variant>
        <vt:i4>831</vt:i4>
      </vt:variant>
      <vt:variant>
        <vt:i4>0</vt:i4>
      </vt:variant>
      <vt:variant>
        <vt:i4>5</vt:i4>
      </vt:variant>
      <vt:variant>
        <vt:lpwstr/>
      </vt:variant>
      <vt:variant>
        <vt:lpwstr>_Глава_9._Методи</vt:lpwstr>
      </vt:variant>
      <vt:variant>
        <vt:i4>6227022</vt:i4>
      </vt:variant>
      <vt:variant>
        <vt:i4>828</vt:i4>
      </vt:variant>
      <vt:variant>
        <vt:i4>0</vt:i4>
      </vt:variant>
      <vt:variant>
        <vt:i4>5</vt:i4>
      </vt:variant>
      <vt:variant>
        <vt:lpwstr/>
      </vt:variant>
      <vt:variant>
        <vt:lpwstr>_Припокриване_на_полета</vt:lpwstr>
      </vt:variant>
      <vt:variant>
        <vt:i4>6685805</vt:i4>
      </vt:variant>
      <vt:variant>
        <vt:i4>825</vt:i4>
      </vt:variant>
      <vt:variant>
        <vt:i4>0</vt:i4>
      </vt:variant>
      <vt:variant>
        <vt:i4>5</vt:i4>
      </vt:variant>
      <vt:variant>
        <vt:lpwstr/>
      </vt:variant>
      <vt:variant>
        <vt:lpwstr>_Глава_9._Методи</vt:lpwstr>
      </vt:variant>
      <vt:variant>
        <vt:i4>74186868</vt:i4>
      </vt:variant>
      <vt:variant>
        <vt:i4>822</vt:i4>
      </vt:variant>
      <vt:variant>
        <vt:i4>0</vt:i4>
      </vt:variant>
      <vt:variant>
        <vt:i4>5</vt:i4>
      </vt:variant>
      <vt:variant>
        <vt:lpwstr/>
      </vt:variant>
      <vt:variant>
        <vt:lpwstr>_Извикване_на_конструктор</vt:lpwstr>
      </vt:variant>
      <vt:variant>
        <vt:i4>72418339</vt:i4>
      </vt:variant>
      <vt:variant>
        <vt:i4>819</vt:i4>
      </vt:variant>
      <vt:variant>
        <vt:i4>0</vt:i4>
      </vt:variant>
      <vt:variant>
        <vt:i4>5</vt:i4>
      </vt:variant>
      <vt:variant>
        <vt:lpwstr/>
      </vt:variant>
      <vt:variant>
        <vt:lpwstr>_Глава_20._Принципи</vt:lpwstr>
      </vt:variant>
      <vt:variant>
        <vt:i4>2621476</vt:i4>
      </vt:variant>
      <vt:variant>
        <vt:i4>816</vt:i4>
      </vt:variant>
      <vt:variant>
        <vt:i4>0</vt:i4>
      </vt:variant>
      <vt:variant>
        <vt:i4>5</vt:i4>
      </vt:variant>
      <vt:variant>
        <vt:lpwstr/>
      </vt:variant>
      <vt:variant>
        <vt:lpwstr>_Статични_конструктори</vt:lpwstr>
      </vt:variant>
      <vt:variant>
        <vt:i4>5899335</vt:i4>
      </vt:variant>
      <vt:variant>
        <vt:i4>813</vt:i4>
      </vt:variant>
      <vt:variant>
        <vt:i4>0</vt:i4>
      </vt:variant>
      <vt:variant>
        <vt:i4>5</vt:i4>
      </vt:variant>
      <vt:variant>
        <vt:lpwstr/>
      </vt:variant>
      <vt:variant>
        <vt:lpwstr>_Деклариране_на_конструктор</vt:lpwstr>
      </vt:variant>
      <vt:variant>
        <vt:i4>7274518</vt:i4>
      </vt:variant>
      <vt:variant>
        <vt:i4>810</vt:i4>
      </vt:variant>
      <vt:variant>
        <vt:i4>0</vt:i4>
      </vt:variant>
      <vt:variant>
        <vt:i4>5</vt:i4>
      </vt:variant>
      <vt:variant>
        <vt:lpwstr/>
      </vt:variant>
      <vt:variant>
        <vt:lpwstr>_Глава_11._Създаване</vt:lpwstr>
      </vt:variant>
      <vt:variant>
        <vt:i4>72418339</vt:i4>
      </vt:variant>
      <vt:variant>
        <vt:i4>807</vt:i4>
      </vt:variant>
      <vt:variant>
        <vt:i4>0</vt:i4>
      </vt:variant>
      <vt:variant>
        <vt:i4>5</vt:i4>
      </vt:variant>
      <vt:variant>
        <vt:lpwstr/>
      </vt:variant>
      <vt:variant>
        <vt:lpwstr>_Глава_20._Принципи</vt:lpwstr>
      </vt:variant>
      <vt:variant>
        <vt:i4>72418339</vt:i4>
      </vt:variant>
      <vt:variant>
        <vt:i4>801</vt:i4>
      </vt:variant>
      <vt:variant>
        <vt:i4>0</vt:i4>
      </vt:variant>
      <vt:variant>
        <vt:i4>5</vt:i4>
      </vt:variant>
      <vt:variant>
        <vt:lpwstr/>
      </vt:variant>
      <vt:variant>
        <vt:lpwstr>_Глава_20._Принципи</vt:lpwstr>
      </vt:variant>
      <vt:variant>
        <vt:i4>5899333</vt:i4>
      </vt:variant>
      <vt:variant>
        <vt:i4>798</vt:i4>
      </vt:variant>
      <vt:variant>
        <vt:i4>0</vt:i4>
      </vt:variant>
      <vt:variant>
        <vt:i4>5</vt:i4>
      </vt:variant>
      <vt:variant>
        <vt:lpwstr/>
      </vt:variant>
      <vt:variant>
        <vt:lpwstr>_Деклариране_на_полета</vt:lpwstr>
      </vt:variant>
      <vt:variant>
        <vt:i4>7274518</vt:i4>
      </vt:variant>
      <vt:variant>
        <vt:i4>789</vt:i4>
      </vt:variant>
      <vt:variant>
        <vt:i4>0</vt:i4>
      </vt:variant>
      <vt:variant>
        <vt:i4>5</vt:i4>
      </vt:variant>
      <vt:variant>
        <vt:lpwstr/>
      </vt:variant>
      <vt:variant>
        <vt:lpwstr>_Глава_11._Създаване</vt:lpwstr>
      </vt:variant>
      <vt:variant>
        <vt:i4>71761929</vt:i4>
      </vt:variant>
      <vt:variant>
        <vt:i4>786</vt:i4>
      </vt:variant>
      <vt:variant>
        <vt:i4>0</vt:i4>
      </vt:variant>
      <vt:variant>
        <vt:i4>5</vt:i4>
      </vt:variant>
      <vt:variant>
        <vt:lpwstr/>
      </vt:variant>
      <vt:variant>
        <vt:lpwstr>_Статични_класове_(static</vt:lpwstr>
      </vt:variant>
      <vt:variant>
        <vt:i4>5375050</vt:i4>
      </vt:variant>
      <vt:variant>
        <vt:i4>783</vt:i4>
      </vt:variant>
      <vt:variant>
        <vt:i4>0</vt:i4>
      </vt:variant>
      <vt:variant>
        <vt:i4>5</vt:i4>
      </vt:variant>
      <vt:variant>
        <vt:lpwstr/>
      </vt:variant>
      <vt:variant>
        <vt:lpwstr>_Видимост_на_полета</vt:lpwstr>
      </vt:variant>
      <vt:variant>
        <vt:i4>6685805</vt:i4>
      </vt:variant>
      <vt:variant>
        <vt:i4>780</vt:i4>
      </vt:variant>
      <vt:variant>
        <vt:i4>0</vt:i4>
      </vt:variant>
      <vt:variant>
        <vt:i4>5</vt:i4>
      </vt:variant>
      <vt:variant>
        <vt:lpwstr/>
      </vt:variant>
      <vt:variant>
        <vt:lpwstr>_Глава_9._Методи</vt:lpwstr>
      </vt:variant>
      <vt:variant>
        <vt:i4>2163778</vt:i4>
      </vt:variant>
      <vt:variant>
        <vt:i4>777</vt:i4>
      </vt:variant>
      <vt:variant>
        <vt:i4>0</vt:i4>
      </vt:variant>
      <vt:variant>
        <vt:i4>5</vt:i4>
      </vt:variant>
      <vt:variant>
        <vt:lpwstr/>
      </vt:variant>
      <vt:variant>
        <vt:lpwstr>_Инициализация_по_време</vt:lpwstr>
      </vt:variant>
      <vt:variant>
        <vt:i4>6947869</vt:i4>
      </vt:variant>
      <vt:variant>
        <vt:i4>771</vt:i4>
      </vt:variant>
      <vt:variant>
        <vt:i4>0</vt:i4>
      </vt:variant>
      <vt:variant>
        <vt:i4>5</vt:i4>
      </vt:variant>
      <vt:variant>
        <vt:lpwstr/>
      </vt:variant>
      <vt:variant>
        <vt:lpwstr>_Глава_2._Примитивни</vt:lpwstr>
      </vt:variant>
      <vt:variant>
        <vt:i4>5375050</vt:i4>
      </vt:variant>
      <vt:variant>
        <vt:i4>765</vt:i4>
      </vt:variant>
      <vt:variant>
        <vt:i4>0</vt:i4>
      </vt:variant>
      <vt:variant>
        <vt:i4>5</vt:i4>
      </vt:variant>
      <vt:variant>
        <vt:lpwstr/>
      </vt:variant>
      <vt:variant>
        <vt:lpwstr>_Видимост_на_полета</vt:lpwstr>
      </vt:variant>
      <vt:variant>
        <vt:i4>6947869</vt:i4>
      </vt:variant>
      <vt:variant>
        <vt:i4>762</vt:i4>
      </vt:variant>
      <vt:variant>
        <vt:i4>0</vt:i4>
      </vt:variant>
      <vt:variant>
        <vt:i4>5</vt:i4>
      </vt:variant>
      <vt:variant>
        <vt:lpwstr/>
      </vt:variant>
      <vt:variant>
        <vt:lpwstr>_Глава_2._Примитивни</vt:lpwstr>
      </vt:variant>
      <vt:variant>
        <vt:i4>6685805</vt:i4>
      </vt:variant>
      <vt:variant>
        <vt:i4>756</vt:i4>
      </vt:variant>
      <vt:variant>
        <vt:i4>0</vt:i4>
      </vt:variant>
      <vt:variant>
        <vt:i4>5</vt:i4>
      </vt:variant>
      <vt:variant>
        <vt:lpwstr/>
      </vt:variant>
      <vt:variant>
        <vt:lpwstr>_Глава_9._Методи</vt:lpwstr>
      </vt:variant>
      <vt:variant>
        <vt:i4>1835029</vt:i4>
      </vt:variant>
      <vt:variant>
        <vt:i4>753</vt:i4>
      </vt:variant>
      <vt:variant>
        <vt:i4>0</vt:i4>
      </vt:variant>
      <vt:variant>
        <vt:i4>5</vt:i4>
      </vt:variant>
      <vt:variant>
        <vt:lpwstr/>
      </vt:variant>
      <vt:variant>
        <vt:lpwstr>_Глава_21._Качествен</vt:lpwstr>
      </vt:variant>
      <vt:variant>
        <vt:i4>71827485</vt:i4>
      </vt:variant>
      <vt:variant>
        <vt:i4>750</vt:i4>
      </vt:variant>
      <vt:variant>
        <vt:i4>0</vt:i4>
      </vt:variant>
      <vt:variant>
        <vt:i4>5</vt:i4>
      </vt:variant>
      <vt:variant>
        <vt:lpwstr/>
      </vt:variant>
      <vt:variant>
        <vt:lpwstr>_Вътрешни_класове_(nested</vt:lpwstr>
      </vt:variant>
      <vt:variant>
        <vt:i4>72418339</vt:i4>
      </vt:variant>
      <vt:variant>
        <vt:i4>747</vt:i4>
      </vt:variant>
      <vt:variant>
        <vt:i4>0</vt:i4>
      </vt:variant>
      <vt:variant>
        <vt:i4>5</vt:i4>
      </vt:variant>
      <vt:variant>
        <vt:lpwstr/>
      </vt:variant>
      <vt:variant>
        <vt:lpwstr>_Глава_20._Принципи</vt:lpwstr>
      </vt:variant>
      <vt:variant>
        <vt:i4>72418339</vt:i4>
      </vt:variant>
      <vt:variant>
        <vt:i4>744</vt:i4>
      </vt:variant>
      <vt:variant>
        <vt:i4>0</vt:i4>
      </vt:variant>
      <vt:variant>
        <vt:i4>5</vt:i4>
      </vt:variant>
      <vt:variant>
        <vt:lpwstr/>
      </vt:variant>
      <vt:variant>
        <vt:lpwstr>_Глава_20._Принципи</vt:lpwstr>
      </vt:variant>
      <vt:variant>
        <vt:i4>6685805</vt:i4>
      </vt:variant>
      <vt:variant>
        <vt:i4>741</vt:i4>
      </vt:variant>
      <vt:variant>
        <vt:i4>0</vt:i4>
      </vt:variant>
      <vt:variant>
        <vt:i4>5</vt:i4>
      </vt:variant>
      <vt:variant>
        <vt:lpwstr/>
      </vt:variant>
      <vt:variant>
        <vt:lpwstr>_Глава_9._Методи</vt:lpwstr>
      </vt:variant>
      <vt:variant>
        <vt:i4>7274518</vt:i4>
      </vt:variant>
      <vt:variant>
        <vt:i4>738</vt:i4>
      </vt:variant>
      <vt:variant>
        <vt:i4>0</vt:i4>
      </vt:variant>
      <vt:variant>
        <vt:i4>5</vt:i4>
      </vt:variant>
      <vt:variant>
        <vt:lpwstr/>
      </vt:variant>
      <vt:variant>
        <vt:lpwstr>_Глава_11._Създаване</vt:lpwstr>
      </vt:variant>
      <vt:variant>
        <vt:i4>7274518</vt:i4>
      </vt:variant>
      <vt:variant>
        <vt:i4>735</vt:i4>
      </vt:variant>
      <vt:variant>
        <vt:i4>0</vt:i4>
      </vt:variant>
      <vt:variant>
        <vt:i4>5</vt:i4>
      </vt:variant>
      <vt:variant>
        <vt:lpwstr/>
      </vt:variant>
      <vt:variant>
        <vt:lpwstr>_Глава_11._Създаване</vt:lpwstr>
      </vt:variant>
      <vt:variant>
        <vt:i4>2229317</vt:i4>
      </vt:variant>
      <vt:variant>
        <vt:i4>732</vt:i4>
      </vt:variant>
      <vt:variant>
        <vt:i4>0</vt:i4>
      </vt:variant>
      <vt:variant>
        <vt:i4>5</vt:i4>
      </vt:variant>
      <vt:variant>
        <vt:lpwstr/>
      </vt:variant>
      <vt:variant>
        <vt:lpwstr>_Елементи_на_класа</vt:lpwstr>
      </vt:variant>
      <vt:variant>
        <vt:i4>7274518</vt:i4>
      </vt:variant>
      <vt:variant>
        <vt:i4>729</vt:i4>
      </vt:variant>
      <vt:variant>
        <vt:i4>0</vt:i4>
      </vt:variant>
      <vt:variant>
        <vt:i4>5</vt:i4>
      </vt:variant>
      <vt:variant>
        <vt:lpwstr/>
      </vt:variant>
      <vt:variant>
        <vt:lpwstr>_Глава_11._Създаване</vt:lpwstr>
      </vt:variant>
      <vt:variant>
        <vt:i4>6685805</vt:i4>
      </vt:variant>
      <vt:variant>
        <vt:i4>726</vt:i4>
      </vt:variant>
      <vt:variant>
        <vt:i4>0</vt:i4>
      </vt:variant>
      <vt:variant>
        <vt:i4>5</vt:i4>
      </vt:variant>
      <vt:variant>
        <vt:lpwstr/>
      </vt:variant>
      <vt:variant>
        <vt:lpwstr>_Глава_9._Методи</vt:lpwstr>
      </vt:variant>
      <vt:variant>
        <vt:i4>8193132</vt:i4>
      </vt:variant>
      <vt:variant>
        <vt:i4>723</vt:i4>
      </vt:variant>
      <vt:variant>
        <vt:i4>0</vt:i4>
      </vt:variant>
      <vt:variant>
        <vt:i4>5</vt:i4>
      </vt:variant>
      <vt:variant>
        <vt:lpwstr/>
      </vt:variant>
      <vt:variant>
        <vt:lpwstr>_Какво_е_символен</vt:lpwstr>
      </vt:variant>
      <vt:variant>
        <vt:i4>1572910</vt:i4>
      </vt:variant>
      <vt:variant>
        <vt:i4>720</vt:i4>
      </vt:variant>
      <vt:variant>
        <vt:i4>0</vt:i4>
      </vt:variant>
      <vt:variant>
        <vt:i4>5</vt:i4>
      </vt:variant>
      <vt:variant>
        <vt:lpwstr>mailto:baj.ivan@yahoo.co.uk</vt:lpwstr>
      </vt:variant>
      <vt:variant>
        <vt:lpwstr/>
      </vt:variant>
      <vt:variant>
        <vt:i4>393279</vt:i4>
      </vt:variant>
      <vt:variant>
        <vt:i4>717</vt:i4>
      </vt:variant>
      <vt:variant>
        <vt:i4>0</vt:i4>
      </vt:variant>
      <vt:variant>
        <vt:i4>5</vt:i4>
      </vt:variant>
      <vt:variant>
        <vt:lpwstr>mailto:example@abv.bg</vt:lpwstr>
      </vt:variant>
      <vt:variant>
        <vt:lpwstr/>
      </vt:variant>
      <vt:variant>
        <vt:i4>5898332</vt:i4>
      </vt:variant>
      <vt:variant>
        <vt:i4>714</vt:i4>
      </vt:variant>
      <vt:variant>
        <vt:i4>0</vt:i4>
      </vt:variant>
      <vt:variant>
        <vt:i4>5</vt:i4>
      </vt:variant>
      <vt:variant>
        <vt:lpwstr>http://www.devbg.org/forum/index.php</vt:lpwstr>
      </vt:variant>
      <vt:variant>
        <vt:lpwstr/>
      </vt:variant>
      <vt:variant>
        <vt:i4>1966097</vt:i4>
      </vt:variant>
      <vt:variant>
        <vt:i4>708</vt:i4>
      </vt:variant>
      <vt:variant>
        <vt:i4>0</vt:i4>
      </vt:variant>
      <vt:variant>
        <vt:i4>5</vt:i4>
      </vt:variant>
      <vt:variant>
        <vt:lpwstr>http://msdn.microsoft.com/en-us/library/txafckwd.aspx</vt:lpwstr>
      </vt:variant>
      <vt:variant>
        <vt:lpwstr/>
      </vt:variant>
      <vt:variant>
        <vt:i4>69795883</vt:i4>
      </vt:variant>
      <vt:variant>
        <vt:i4>705</vt:i4>
      </vt:variant>
      <vt:variant>
        <vt:i4>0</vt:i4>
      </vt:variant>
      <vt:variant>
        <vt:i4>5</vt:i4>
      </vt:variant>
      <vt:variant>
        <vt:lpwstr/>
      </vt:variant>
      <vt:variant>
        <vt:lpwstr>_Глава_4._Вход</vt:lpwstr>
      </vt:variant>
      <vt:variant>
        <vt:i4>524364</vt:i4>
      </vt:variant>
      <vt:variant>
        <vt:i4>699</vt:i4>
      </vt:variant>
      <vt:variant>
        <vt:i4>0</vt:i4>
      </vt:variant>
      <vt:variant>
        <vt:i4>5</vt:i4>
      </vt:variant>
      <vt:variant>
        <vt:lpwstr>http://msdn.microsoft.com/en-us/library/system.text.regularexpressions.regex%28VS.100%29.aspx</vt:lpwstr>
      </vt:variant>
      <vt:variant>
        <vt:lpwstr/>
      </vt:variant>
      <vt:variant>
        <vt:i4>4259849</vt:i4>
      </vt:variant>
      <vt:variant>
        <vt:i4>696</vt:i4>
      </vt:variant>
      <vt:variant>
        <vt:i4>0</vt:i4>
      </vt:variant>
      <vt:variant>
        <vt:i4>5</vt:i4>
      </vt:variant>
      <vt:variant>
        <vt:lpwstr>http://regexlib.com/</vt:lpwstr>
      </vt:variant>
      <vt:variant>
        <vt:lpwstr/>
      </vt:variant>
      <vt:variant>
        <vt:i4>2031709</vt:i4>
      </vt:variant>
      <vt:variant>
        <vt:i4>693</vt:i4>
      </vt:variant>
      <vt:variant>
        <vt:i4>0</vt:i4>
      </vt:variant>
      <vt:variant>
        <vt:i4>5</vt:i4>
      </vt:variant>
      <vt:variant>
        <vt:lpwstr>http://www.regular-expressions.info/</vt:lpwstr>
      </vt:variant>
      <vt:variant>
        <vt:lpwstr/>
      </vt:variant>
      <vt:variant>
        <vt:i4>68419587</vt:i4>
      </vt:variant>
      <vt:variant>
        <vt:i4>684</vt:i4>
      </vt:variant>
      <vt:variant>
        <vt:i4>0</vt:i4>
      </vt:variant>
      <vt:variant>
        <vt:i4>5</vt:i4>
      </vt:variant>
      <vt:variant>
        <vt:lpwstr/>
      </vt:variant>
      <vt:variant>
        <vt:lpwstr>_Сравняване_на_низове</vt:lpwstr>
      </vt:variant>
      <vt:variant>
        <vt:i4>70385747</vt:i4>
      </vt:variant>
      <vt:variant>
        <vt:i4>681</vt:i4>
      </vt:variant>
      <vt:variant>
        <vt:i4>0</vt:i4>
      </vt:variant>
      <vt:variant>
        <vt:i4>5</vt:i4>
      </vt:variant>
      <vt:variant>
        <vt:lpwstr/>
      </vt:variant>
      <vt:variant>
        <vt:lpwstr>_Построяване_и_промяна</vt:lpwstr>
      </vt:variant>
      <vt:variant>
        <vt:i4>69140483</vt:i4>
      </vt:variant>
      <vt:variant>
        <vt:i4>675</vt:i4>
      </vt:variant>
      <vt:variant>
        <vt:i4>0</vt:i4>
      </vt:variant>
      <vt:variant>
        <vt:i4>5</vt:i4>
      </vt:variant>
      <vt:variant>
        <vt:lpwstr/>
      </vt:variant>
      <vt:variant>
        <vt:lpwstr>_Построяване_на_символни</vt:lpwstr>
      </vt:variant>
      <vt:variant>
        <vt:i4>4392018</vt:i4>
      </vt:variant>
      <vt:variant>
        <vt:i4>669</vt:i4>
      </vt:variant>
      <vt:variant>
        <vt:i4>0</vt:i4>
      </vt:variant>
      <vt:variant>
        <vt:i4>5</vt:i4>
      </vt:variant>
      <vt:variant>
        <vt:lpwstr/>
      </vt:variant>
      <vt:variant>
        <vt:lpwstr>_Глава_14._Дефиниране_1</vt:lpwstr>
      </vt:variant>
      <vt:variant>
        <vt:i4>69795883</vt:i4>
      </vt:variant>
      <vt:variant>
        <vt:i4>666</vt:i4>
      </vt:variant>
      <vt:variant>
        <vt:i4>0</vt:i4>
      </vt:variant>
      <vt:variant>
        <vt:i4>5</vt:i4>
      </vt:variant>
      <vt:variant>
        <vt:lpwstr/>
      </vt:variant>
      <vt:variant>
        <vt:lpwstr>_Глава_4._Вход</vt:lpwstr>
      </vt:variant>
      <vt:variant>
        <vt:i4>69469225</vt:i4>
      </vt:variant>
      <vt:variant>
        <vt:i4>663</vt:i4>
      </vt:variant>
      <vt:variant>
        <vt:i4>0</vt:i4>
      </vt:variant>
      <vt:variant>
        <vt:i4>5</vt:i4>
      </vt:variant>
      <vt:variant>
        <vt:lpwstr/>
      </vt:variant>
      <vt:variant>
        <vt:lpwstr>_Глава_15._Текстови</vt:lpwstr>
      </vt:variant>
      <vt:variant>
        <vt:i4>70910033</vt:i4>
      </vt:variant>
      <vt:variant>
        <vt:i4>660</vt:i4>
      </vt:variant>
      <vt:variant>
        <vt:i4>0</vt:i4>
      </vt:variant>
      <vt:variant>
        <vt:i4>5</vt:i4>
      </vt:variant>
      <vt:variant>
        <vt:lpwstr/>
      </vt:variant>
      <vt:variant>
        <vt:lpwstr>_Предимства_при_използване</vt:lpwstr>
      </vt:variant>
      <vt:variant>
        <vt:i4>70189124</vt:i4>
      </vt:variant>
      <vt:variant>
        <vt:i4>657</vt:i4>
      </vt:variant>
      <vt:variant>
        <vt:i4>0</vt:i4>
      </vt:variant>
      <vt:variant>
        <vt:i4>5</vt:i4>
      </vt:variant>
      <vt:variant>
        <vt:lpwstr/>
      </vt:variant>
      <vt:variant>
        <vt:lpwstr>_Конструкцията_try-finally</vt:lpwstr>
      </vt:variant>
      <vt:variant>
        <vt:i4>7733289</vt:i4>
      </vt:variant>
      <vt:variant>
        <vt:i4>654</vt:i4>
      </vt:variant>
      <vt:variant>
        <vt:i4>0</vt:i4>
      </vt:variant>
      <vt:variant>
        <vt:i4>5</vt:i4>
      </vt:variant>
      <vt:variant>
        <vt:lpwstr>http://www.devbg.org/img/Logo-BASD.jpg</vt:lpwstr>
      </vt:variant>
      <vt:variant>
        <vt:lpwstr/>
      </vt:variant>
      <vt:variant>
        <vt:i4>72418339</vt:i4>
      </vt:variant>
      <vt:variant>
        <vt:i4>627</vt:i4>
      </vt:variant>
      <vt:variant>
        <vt:i4>0</vt:i4>
      </vt:variant>
      <vt:variant>
        <vt:i4>5</vt:i4>
      </vt:variant>
      <vt:variant>
        <vt:lpwstr/>
      </vt:variant>
      <vt:variant>
        <vt:lpwstr>_Глава_20._Принципи</vt:lpwstr>
      </vt:variant>
      <vt:variant>
        <vt:i4>73925713</vt:i4>
      </vt:variant>
      <vt:variant>
        <vt:i4>618</vt:i4>
      </vt:variant>
      <vt:variant>
        <vt:i4>0</vt:i4>
      </vt:variant>
      <vt:variant>
        <vt:i4>5</vt:i4>
      </vt:variant>
      <vt:variant>
        <vt:lpwstr/>
      </vt:variant>
      <vt:variant>
        <vt:lpwstr>_Абстракция_(Abstraction)</vt:lpwstr>
      </vt:variant>
      <vt:variant>
        <vt:i4>69469225</vt:i4>
      </vt:variant>
      <vt:variant>
        <vt:i4>609</vt:i4>
      </vt:variant>
      <vt:variant>
        <vt:i4>0</vt:i4>
      </vt:variant>
      <vt:variant>
        <vt:i4>5</vt:i4>
      </vt:variant>
      <vt:variant>
        <vt:lpwstr/>
      </vt:variant>
      <vt:variant>
        <vt:lpwstr>_Глава_15._Текстови</vt:lpwstr>
      </vt:variant>
      <vt:variant>
        <vt:i4>538574937</vt:i4>
      </vt:variant>
      <vt:variant>
        <vt:i4>606</vt:i4>
      </vt:variant>
      <vt:variant>
        <vt:i4>0</vt:i4>
      </vt:variant>
      <vt:variant>
        <vt:i4>5</vt:i4>
      </vt:variant>
      <vt:variant>
        <vt:lpwstr/>
      </vt:variant>
      <vt:variant>
        <vt:lpwstr>_Stack_Trace_–</vt:lpwstr>
      </vt:variant>
      <vt:variant>
        <vt:i4>2884659</vt:i4>
      </vt:variant>
      <vt:variant>
        <vt:i4>603</vt:i4>
      </vt:variant>
      <vt:variant>
        <vt:i4>0</vt:i4>
      </vt:variant>
      <vt:variant>
        <vt:i4>5</vt:i4>
      </vt:variant>
      <vt:variant>
        <vt:lpwstr/>
      </vt:variant>
      <vt:variant>
        <vt:lpwstr>_Кога_да_разчитаме</vt:lpwstr>
      </vt:variant>
      <vt:variant>
        <vt:i4>72418339</vt:i4>
      </vt:variant>
      <vt:variant>
        <vt:i4>600</vt:i4>
      </vt:variant>
      <vt:variant>
        <vt:i4>0</vt:i4>
      </vt:variant>
      <vt:variant>
        <vt:i4>5</vt:i4>
      </vt:variant>
      <vt:variant>
        <vt:lpwstr/>
      </vt:variant>
      <vt:variant>
        <vt:lpwstr>_Глава_20._Принципи</vt:lpwstr>
      </vt:variant>
      <vt:variant>
        <vt:i4>3473526</vt:i4>
      </vt:variant>
      <vt:variant>
        <vt:i4>597</vt:i4>
      </vt:variant>
      <vt:variant>
        <vt:i4>0</vt:i4>
      </vt:variant>
      <vt:variant>
        <vt:i4>5</vt:i4>
      </vt:variant>
      <vt:variant>
        <vt:lpwstr>http://en.wikipedia.org/wiki/Reverse_Polish_notation</vt:lpwstr>
      </vt:variant>
      <vt:variant>
        <vt:lpwstr/>
      </vt:variant>
      <vt:variant>
        <vt:i4>4587627</vt:i4>
      </vt:variant>
      <vt:variant>
        <vt:i4>594</vt:i4>
      </vt:variant>
      <vt:variant>
        <vt:i4>0</vt:i4>
      </vt:variant>
      <vt:variant>
        <vt:i4>5</vt:i4>
      </vt:variant>
      <vt:variant>
        <vt:lpwstr>http://en.wikipedia.org/wiki/Shunting-yard_algorithm</vt:lpwstr>
      </vt:variant>
      <vt:variant>
        <vt:lpwstr/>
      </vt:variant>
      <vt:variant>
        <vt:i4>69795883</vt:i4>
      </vt:variant>
      <vt:variant>
        <vt:i4>588</vt:i4>
      </vt:variant>
      <vt:variant>
        <vt:i4>0</vt:i4>
      </vt:variant>
      <vt:variant>
        <vt:i4>5</vt:i4>
      </vt:variant>
      <vt:variant>
        <vt:lpwstr/>
      </vt:variant>
      <vt:variant>
        <vt:lpwstr>_Глава_4._Вход</vt:lpwstr>
      </vt:variant>
      <vt:variant>
        <vt:i4>72483924</vt:i4>
      </vt:variant>
      <vt:variant>
        <vt:i4>582</vt:i4>
      </vt:variant>
      <vt:variant>
        <vt:i4>0</vt:i4>
      </vt:variant>
      <vt:variant>
        <vt:i4>5</vt:i4>
      </vt:variant>
      <vt:variant>
        <vt:lpwstr/>
      </vt:variant>
      <vt:variant>
        <vt:lpwstr>_Глава_13._Символни</vt:lpwstr>
      </vt:variant>
      <vt:variant>
        <vt:i4>72483924</vt:i4>
      </vt:variant>
      <vt:variant>
        <vt:i4>570</vt:i4>
      </vt:variant>
      <vt:variant>
        <vt:i4>0</vt:i4>
      </vt:variant>
      <vt:variant>
        <vt:i4>5</vt:i4>
      </vt:variant>
      <vt:variant>
        <vt:lpwstr/>
      </vt:variant>
      <vt:variant>
        <vt:lpwstr>_Глава_13._Символни</vt:lpwstr>
      </vt:variant>
      <vt:variant>
        <vt:i4>4392018</vt:i4>
      </vt:variant>
      <vt:variant>
        <vt:i4>567</vt:i4>
      </vt:variant>
      <vt:variant>
        <vt:i4>0</vt:i4>
      </vt:variant>
      <vt:variant>
        <vt:i4>5</vt:i4>
      </vt:variant>
      <vt:variant>
        <vt:lpwstr/>
      </vt:variant>
      <vt:variant>
        <vt:lpwstr>_Глава_14._Дефиниране_1</vt:lpwstr>
      </vt:variant>
      <vt:variant>
        <vt:i4>4392018</vt:i4>
      </vt:variant>
      <vt:variant>
        <vt:i4>558</vt:i4>
      </vt:variant>
      <vt:variant>
        <vt:i4>0</vt:i4>
      </vt:variant>
      <vt:variant>
        <vt:i4>5</vt:i4>
      </vt:variant>
      <vt:variant>
        <vt:lpwstr/>
      </vt:variant>
      <vt:variant>
        <vt:lpwstr>_Глава_14._Дефиниране_1</vt:lpwstr>
      </vt:variant>
      <vt:variant>
        <vt:i4>72418339</vt:i4>
      </vt:variant>
      <vt:variant>
        <vt:i4>555</vt:i4>
      </vt:variant>
      <vt:variant>
        <vt:i4>0</vt:i4>
      </vt:variant>
      <vt:variant>
        <vt:i4>5</vt:i4>
      </vt:variant>
      <vt:variant>
        <vt:lpwstr/>
      </vt:variant>
      <vt:variant>
        <vt:lpwstr>_Глава_20._Принципи</vt:lpwstr>
      </vt:variant>
      <vt:variant>
        <vt:i4>4392018</vt:i4>
      </vt:variant>
      <vt:variant>
        <vt:i4>552</vt:i4>
      </vt:variant>
      <vt:variant>
        <vt:i4>0</vt:i4>
      </vt:variant>
      <vt:variant>
        <vt:i4>5</vt:i4>
      </vt:variant>
      <vt:variant>
        <vt:lpwstr/>
      </vt:variant>
      <vt:variant>
        <vt:lpwstr>_Глава_14._Дефиниране_1</vt:lpwstr>
      </vt:variant>
      <vt:variant>
        <vt:i4>71827488</vt:i4>
      </vt:variant>
      <vt:variant>
        <vt:i4>549</vt:i4>
      </vt:variant>
      <vt:variant>
        <vt:i4>0</vt:i4>
      </vt:variant>
      <vt:variant>
        <vt:i4>5</vt:i4>
      </vt:variant>
      <vt:variant>
        <vt:lpwstr/>
      </vt:variant>
      <vt:variant>
        <vt:lpwstr>_Създаване_и_използване</vt:lpwstr>
      </vt:variant>
      <vt:variant>
        <vt:i4>4392018</vt:i4>
      </vt:variant>
      <vt:variant>
        <vt:i4>546</vt:i4>
      </vt:variant>
      <vt:variant>
        <vt:i4>0</vt:i4>
      </vt:variant>
      <vt:variant>
        <vt:i4>5</vt:i4>
      </vt:variant>
      <vt:variant>
        <vt:lpwstr/>
      </vt:variant>
      <vt:variant>
        <vt:lpwstr>_Глава_14._Дефиниране_1</vt:lpwstr>
      </vt:variant>
      <vt:variant>
        <vt:i4>4392018</vt:i4>
      </vt:variant>
      <vt:variant>
        <vt:i4>543</vt:i4>
      </vt:variant>
      <vt:variant>
        <vt:i4>0</vt:i4>
      </vt:variant>
      <vt:variant>
        <vt:i4>5</vt:i4>
      </vt:variant>
      <vt:variant>
        <vt:lpwstr/>
      </vt:variant>
      <vt:variant>
        <vt:lpwstr>_Глава_14._Дефиниране_1</vt:lpwstr>
      </vt:variant>
      <vt:variant>
        <vt:i4>72418339</vt:i4>
      </vt:variant>
      <vt:variant>
        <vt:i4>540</vt:i4>
      </vt:variant>
      <vt:variant>
        <vt:i4>0</vt:i4>
      </vt:variant>
      <vt:variant>
        <vt:i4>5</vt:i4>
      </vt:variant>
      <vt:variant>
        <vt:lpwstr/>
      </vt:variant>
      <vt:variant>
        <vt:lpwstr>_Глава_20._Принципи</vt:lpwstr>
      </vt:variant>
      <vt:variant>
        <vt:i4>327725</vt:i4>
      </vt:variant>
      <vt:variant>
        <vt:i4>537</vt:i4>
      </vt:variant>
      <vt:variant>
        <vt:i4>0</vt:i4>
      </vt:variant>
      <vt:variant>
        <vt:i4>5</vt:i4>
      </vt:variant>
      <vt:variant>
        <vt:lpwstr>http://en.wikipedia.org/wiki/Breadth-first_search</vt:lpwstr>
      </vt:variant>
      <vt:variant>
        <vt:lpwstr/>
      </vt:variant>
      <vt:variant>
        <vt:i4>7012394</vt:i4>
      </vt:variant>
      <vt:variant>
        <vt:i4>534</vt:i4>
      </vt:variant>
      <vt:variant>
        <vt:i4>0</vt:i4>
      </vt:variant>
      <vt:variant>
        <vt:i4>5</vt:i4>
      </vt:variant>
      <vt:variant>
        <vt:lpwstr>http://en.wikipedia.org/wiki/Subset_sum_problem</vt:lpwstr>
      </vt:variant>
      <vt:variant>
        <vt:lpwstr/>
      </vt:variant>
      <vt:variant>
        <vt:i4>327725</vt:i4>
      </vt:variant>
      <vt:variant>
        <vt:i4>531</vt:i4>
      </vt:variant>
      <vt:variant>
        <vt:i4>0</vt:i4>
      </vt:variant>
      <vt:variant>
        <vt:i4>5</vt:i4>
      </vt:variant>
      <vt:variant>
        <vt:lpwstr>http://en.wikipedia.org/wiki/Breadth-first_search</vt:lpwstr>
      </vt:variant>
      <vt:variant>
        <vt:lpwstr/>
      </vt:variant>
      <vt:variant>
        <vt:i4>1114209</vt:i4>
      </vt:variant>
      <vt:variant>
        <vt:i4>525</vt:i4>
      </vt:variant>
      <vt:variant>
        <vt:i4>0</vt:i4>
      </vt:variant>
      <vt:variant>
        <vt:i4>5</vt:i4>
      </vt:variant>
      <vt:variant>
        <vt:lpwstr/>
      </vt:variant>
      <vt:variant>
        <vt:lpwstr>_Глава_12._Обработка</vt:lpwstr>
      </vt:variant>
      <vt:variant>
        <vt:i4>1835029</vt:i4>
      </vt:variant>
      <vt:variant>
        <vt:i4>522</vt:i4>
      </vt:variant>
      <vt:variant>
        <vt:i4>0</vt:i4>
      </vt:variant>
      <vt:variant>
        <vt:i4>5</vt:i4>
      </vt:variant>
      <vt:variant>
        <vt:lpwstr/>
      </vt:variant>
      <vt:variant>
        <vt:lpwstr>_Глава_21._Качествен</vt:lpwstr>
      </vt:variant>
      <vt:variant>
        <vt:i4>1114209</vt:i4>
      </vt:variant>
      <vt:variant>
        <vt:i4>519</vt:i4>
      </vt:variant>
      <vt:variant>
        <vt:i4>0</vt:i4>
      </vt:variant>
      <vt:variant>
        <vt:i4>5</vt:i4>
      </vt:variant>
      <vt:variant>
        <vt:lpwstr/>
      </vt:variant>
      <vt:variant>
        <vt:lpwstr>_Глава_12._Обработка</vt:lpwstr>
      </vt:variant>
      <vt:variant>
        <vt:i4>73728115</vt:i4>
      </vt:variant>
      <vt:variant>
        <vt:i4>510</vt:i4>
      </vt:variant>
      <vt:variant>
        <vt:i4>0</vt:i4>
      </vt:variant>
      <vt:variant>
        <vt:i4>5</vt:i4>
      </vt:variant>
      <vt:variant>
        <vt:lpwstr/>
      </vt:variant>
      <vt:variant>
        <vt:lpwstr>_Използване_на_параметри</vt:lpwstr>
      </vt:variant>
      <vt:variant>
        <vt:i4>7013480</vt:i4>
      </vt:variant>
      <vt:variant>
        <vt:i4>504</vt:i4>
      </vt:variant>
      <vt:variant>
        <vt:i4>0</vt:i4>
      </vt:variant>
      <vt:variant>
        <vt:i4>5</vt:i4>
      </vt:variant>
      <vt:variant>
        <vt:lpwstr/>
      </vt:variant>
      <vt:variant>
        <vt:lpwstr>_Глава_7._Масиви</vt:lpwstr>
      </vt:variant>
      <vt:variant>
        <vt:i4>70124625</vt:i4>
      </vt:variant>
      <vt:variant>
        <vt:i4>495</vt:i4>
      </vt:variant>
      <vt:variant>
        <vt:i4>0</vt:i4>
      </vt:variant>
      <vt:variant>
        <vt:i4>5</vt:i4>
      </vt:variant>
      <vt:variant>
        <vt:lpwstr/>
      </vt:variant>
      <vt:variant>
        <vt:lpwstr>_Глава_10._Рекурсия</vt:lpwstr>
      </vt:variant>
      <vt:variant>
        <vt:i4>6947869</vt:i4>
      </vt:variant>
      <vt:variant>
        <vt:i4>492</vt:i4>
      </vt:variant>
      <vt:variant>
        <vt:i4>0</vt:i4>
      </vt:variant>
      <vt:variant>
        <vt:i4>5</vt:i4>
      </vt:variant>
      <vt:variant>
        <vt:lpwstr/>
      </vt:variant>
      <vt:variant>
        <vt:lpwstr>_Глава_2._Примитивни</vt:lpwstr>
      </vt:variant>
      <vt:variant>
        <vt:i4>4392018</vt:i4>
      </vt:variant>
      <vt:variant>
        <vt:i4>486</vt:i4>
      </vt:variant>
      <vt:variant>
        <vt:i4>0</vt:i4>
      </vt:variant>
      <vt:variant>
        <vt:i4>5</vt:i4>
      </vt:variant>
      <vt:variant>
        <vt:lpwstr/>
      </vt:variant>
      <vt:variant>
        <vt:lpwstr>_Глава_14._Дефиниране_1</vt:lpwstr>
      </vt:variant>
      <vt:variant>
        <vt:i4>4392018</vt:i4>
      </vt:variant>
      <vt:variant>
        <vt:i4>483</vt:i4>
      </vt:variant>
      <vt:variant>
        <vt:i4>0</vt:i4>
      </vt:variant>
      <vt:variant>
        <vt:i4>5</vt:i4>
      </vt:variant>
      <vt:variant>
        <vt:lpwstr/>
      </vt:variant>
      <vt:variant>
        <vt:lpwstr>_Глава_14._Дефиниране_1</vt:lpwstr>
      </vt:variant>
      <vt:variant>
        <vt:i4>68419699</vt:i4>
      </vt:variant>
      <vt:variant>
        <vt:i4>477</vt:i4>
      </vt:variant>
      <vt:variant>
        <vt:i4>0</vt:i4>
      </vt:variant>
      <vt:variant>
        <vt:i4>5</vt:i4>
      </vt:variant>
      <vt:variant>
        <vt:lpwstr/>
      </vt:variant>
      <vt:variant>
        <vt:lpwstr>_Защо_типа_на</vt:lpwstr>
      </vt:variant>
      <vt:variant>
        <vt:i4>4392018</vt:i4>
      </vt:variant>
      <vt:variant>
        <vt:i4>471</vt:i4>
      </vt:variant>
      <vt:variant>
        <vt:i4>0</vt:i4>
      </vt:variant>
      <vt:variant>
        <vt:i4>5</vt:i4>
      </vt:variant>
      <vt:variant>
        <vt:lpwstr/>
      </vt:variant>
      <vt:variant>
        <vt:lpwstr>_Глава_14._Дефиниране_1</vt:lpwstr>
      </vt:variant>
      <vt:variant>
        <vt:i4>4392018</vt:i4>
      </vt:variant>
      <vt:variant>
        <vt:i4>459</vt:i4>
      </vt:variant>
      <vt:variant>
        <vt:i4>0</vt:i4>
      </vt:variant>
      <vt:variant>
        <vt:i4>5</vt:i4>
      </vt:variant>
      <vt:variant>
        <vt:lpwstr/>
      </vt:variant>
      <vt:variant>
        <vt:lpwstr>_Глава_14._Дефиниране_1</vt:lpwstr>
      </vt:variant>
      <vt:variant>
        <vt:i4>7929858</vt:i4>
      </vt:variant>
      <vt:variant>
        <vt:i4>453</vt:i4>
      </vt:variant>
      <vt:variant>
        <vt:i4>0</vt:i4>
      </vt:variant>
      <vt:variant>
        <vt:i4>5</vt:i4>
      </vt:variant>
      <vt:variant>
        <vt:lpwstr>http://en.wikipedia.org/wiki/IEEE_754</vt:lpwstr>
      </vt:variant>
      <vt:variant>
        <vt:lpwstr/>
      </vt:variant>
      <vt:variant>
        <vt:i4>70124625</vt:i4>
      </vt:variant>
      <vt:variant>
        <vt:i4>438</vt:i4>
      </vt:variant>
      <vt:variant>
        <vt:i4>0</vt:i4>
      </vt:variant>
      <vt:variant>
        <vt:i4>5</vt:i4>
      </vt:variant>
      <vt:variant>
        <vt:lpwstr/>
      </vt:variant>
      <vt:variant>
        <vt:lpwstr>_Глава_10._Рекурсия</vt:lpwstr>
      </vt:variant>
      <vt:variant>
        <vt:i4>7013480</vt:i4>
      </vt:variant>
      <vt:variant>
        <vt:i4>432</vt:i4>
      </vt:variant>
      <vt:variant>
        <vt:i4>0</vt:i4>
      </vt:variant>
      <vt:variant>
        <vt:i4>5</vt:i4>
      </vt:variant>
      <vt:variant>
        <vt:lpwstr/>
      </vt:variant>
      <vt:variant>
        <vt:lpwstr>_Глава_7._Масиви</vt:lpwstr>
      </vt:variant>
      <vt:variant>
        <vt:i4>7013480</vt:i4>
      </vt:variant>
      <vt:variant>
        <vt:i4>429</vt:i4>
      </vt:variant>
      <vt:variant>
        <vt:i4>0</vt:i4>
      </vt:variant>
      <vt:variant>
        <vt:i4>5</vt:i4>
      </vt:variant>
      <vt:variant>
        <vt:lpwstr/>
      </vt:variant>
      <vt:variant>
        <vt:lpwstr>_Глава_7._Масиви</vt:lpwstr>
      </vt:variant>
      <vt:variant>
        <vt:i4>2360394</vt:i4>
      </vt:variant>
      <vt:variant>
        <vt:i4>426</vt:i4>
      </vt:variant>
      <vt:variant>
        <vt:i4>0</vt:i4>
      </vt:variant>
      <vt:variant>
        <vt:i4>5</vt:i4>
      </vt:variant>
      <vt:variant>
        <vt:lpwstr/>
      </vt:variant>
      <vt:variant>
        <vt:lpwstr>_Глава_8._Бройни_1</vt:lpwstr>
      </vt:variant>
      <vt:variant>
        <vt:i4>6750230</vt:i4>
      </vt:variant>
      <vt:variant>
        <vt:i4>423</vt:i4>
      </vt:variant>
      <vt:variant>
        <vt:i4>0</vt:i4>
      </vt:variant>
      <vt:variant>
        <vt:i4>5</vt:i4>
      </vt:variant>
      <vt:variant>
        <vt:lpwstr>http://en.wikipedia.org/wiki/Numeral_system</vt:lpwstr>
      </vt:variant>
      <vt:variant>
        <vt:lpwstr/>
      </vt:variant>
      <vt:variant>
        <vt:i4>2360370</vt:i4>
      </vt:variant>
      <vt:variant>
        <vt:i4>420</vt:i4>
      </vt:variant>
      <vt:variant>
        <vt:i4>0</vt:i4>
      </vt:variant>
      <vt:variant>
        <vt:i4>5</vt:i4>
      </vt:variant>
      <vt:variant>
        <vt:lpwstr/>
      </vt:variant>
      <vt:variant>
        <vt:lpwstr>_Отпечатване_на_триъгълник</vt:lpwstr>
      </vt:variant>
      <vt:variant>
        <vt:i4>7013480</vt:i4>
      </vt:variant>
      <vt:variant>
        <vt:i4>411</vt:i4>
      </vt:variant>
      <vt:variant>
        <vt:i4>0</vt:i4>
      </vt:variant>
      <vt:variant>
        <vt:i4>5</vt:i4>
      </vt:variant>
      <vt:variant>
        <vt:lpwstr/>
      </vt:variant>
      <vt:variant>
        <vt:lpwstr>_Глава_7._Масиви</vt:lpwstr>
      </vt:variant>
      <vt:variant>
        <vt:i4>1835040</vt:i4>
      </vt:variant>
      <vt:variant>
        <vt:i4>396</vt:i4>
      </vt:variant>
      <vt:variant>
        <vt:i4>0</vt:i4>
      </vt:variant>
      <vt:variant>
        <vt:i4>5</vt:i4>
      </vt:variant>
      <vt:variant>
        <vt:lpwstr/>
      </vt:variant>
      <vt:variant>
        <vt:lpwstr>_Условна_конструкция_if</vt:lpwstr>
      </vt:variant>
      <vt:variant>
        <vt:i4>2424923</vt:i4>
      </vt:variant>
      <vt:variant>
        <vt:i4>393</vt:i4>
      </vt:variant>
      <vt:variant>
        <vt:i4>0</vt:i4>
      </vt:variant>
      <vt:variant>
        <vt:i4>5</vt:i4>
      </vt:variant>
      <vt:variant>
        <vt:lpwstr/>
      </vt:variant>
      <vt:variant>
        <vt:lpwstr>_Условна_конструкция_switch-case</vt:lpwstr>
      </vt:variant>
      <vt:variant>
        <vt:i4>6685805</vt:i4>
      </vt:variant>
      <vt:variant>
        <vt:i4>390</vt:i4>
      </vt:variant>
      <vt:variant>
        <vt:i4>0</vt:i4>
      </vt:variant>
      <vt:variant>
        <vt:i4>5</vt:i4>
      </vt:variant>
      <vt:variant>
        <vt:lpwstr/>
      </vt:variant>
      <vt:variant>
        <vt:lpwstr>_Глава_9._Методи</vt:lpwstr>
      </vt:variant>
      <vt:variant>
        <vt:i4>72483924</vt:i4>
      </vt:variant>
      <vt:variant>
        <vt:i4>384</vt:i4>
      </vt:variant>
      <vt:variant>
        <vt:i4>0</vt:i4>
      </vt:variant>
      <vt:variant>
        <vt:i4>5</vt:i4>
      </vt:variant>
      <vt:variant>
        <vt:lpwstr/>
      </vt:variant>
      <vt:variant>
        <vt:lpwstr>_Глава_13._Символни</vt:lpwstr>
      </vt:variant>
      <vt:variant>
        <vt:i4>8060944</vt:i4>
      </vt:variant>
      <vt:variant>
        <vt:i4>381</vt:i4>
      </vt:variant>
      <vt:variant>
        <vt:i4>0</vt:i4>
      </vt:variant>
      <vt:variant>
        <vt:i4>5</vt:i4>
      </vt:variant>
      <vt:variant>
        <vt:lpwstr>http://en.wikipedia.org/wiki/Fibonacci_sequence</vt:lpwstr>
      </vt:variant>
      <vt:variant>
        <vt:lpwstr/>
      </vt:variant>
      <vt:variant>
        <vt:i4>67503203</vt:i4>
      </vt:variant>
      <vt:variant>
        <vt:i4>378</vt:i4>
      </vt:variant>
      <vt:variant>
        <vt:i4>0</vt:i4>
      </vt:variant>
      <vt:variant>
        <vt:i4>5</vt:i4>
      </vt:variant>
      <vt:variant>
        <vt:lpwstr/>
      </vt:variant>
      <vt:variant>
        <vt:lpwstr>_Глава_6._Цикли_1</vt:lpwstr>
      </vt:variant>
      <vt:variant>
        <vt:i4>72941659</vt:i4>
      </vt:variant>
      <vt:variant>
        <vt:i4>375</vt:i4>
      </vt:variant>
      <vt:variant>
        <vt:i4>0</vt:i4>
      </vt:variant>
      <vt:variant>
        <vt:i4>5</vt:i4>
      </vt:variant>
      <vt:variant>
        <vt:lpwstr/>
      </vt:variant>
      <vt:variant>
        <vt:lpwstr>_Глава_6._Цикли</vt:lpwstr>
      </vt:variant>
      <vt:variant>
        <vt:i4>67503203</vt:i4>
      </vt:variant>
      <vt:variant>
        <vt:i4>372</vt:i4>
      </vt:variant>
      <vt:variant>
        <vt:i4>0</vt:i4>
      </vt:variant>
      <vt:variant>
        <vt:i4>5</vt:i4>
      </vt:variant>
      <vt:variant>
        <vt:lpwstr/>
      </vt:variant>
      <vt:variant>
        <vt:lpwstr>_Глава_6._Цикли_1</vt:lpwstr>
      </vt:variant>
      <vt:variant>
        <vt:i4>67503203</vt:i4>
      </vt:variant>
      <vt:variant>
        <vt:i4>369</vt:i4>
      </vt:variant>
      <vt:variant>
        <vt:i4>0</vt:i4>
      </vt:variant>
      <vt:variant>
        <vt:i4>5</vt:i4>
      </vt:variant>
      <vt:variant>
        <vt:lpwstr/>
      </vt:variant>
      <vt:variant>
        <vt:lpwstr>_Глава_6._Цикли_1</vt:lpwstr>
      </vt:variant>
      <vt:variant>
        <vt:i4>1114209</vt:i4>
      </vt:variant>
      <vt:variant>
        <vt:i4>366</vt:i4>
      </vt:variant>
      <vt:variant>
        <vt:i4>0</vt:i4>
      </vt:variant>
      <vt:variant>
        <vt:i4>5</vt:i4>
      </vt:variant>
      <vt:variant>
        <vt:lpwstr/>
      </vt:variant>
      <vt:variant>
        <vt:lpwstr>_Глава_12._Обработка</vt:lpwstr>
      </vt:variant>
      <vt:variant>
        <vt:i4>1114209</vt:i4>
      </vt:variant>
      <vt:variant>
        <vt:i4>363</vt:i4>
      </vt:variant>
      <vt:variant>
        <vt:i4>0</vt:i4>
      </vt:variant>
      <vt:variant>
        <vt:i4>5</vt:i4>
      </vt:variant>
      <vt:variant>
        <vt:lpwstr/>
      </vt:variant>
      <vt:variant>
        <vt:lpwstr>_Глава_12._Обработка</vt:lpwstr>
      </vt:variant>
      <vt:variant>
        <vt:i4>4392018</vt:i4>
      </vt:variant>
      <vt:variant>
        <vt:i4>357</vt:i4>
      </vt:variant>
      <vt:variant>
        <vt:i4>0</vt:i4>
      </vt:variant>
      <vt:variant>
        <vt:i4>5</vt:i4>
      </vt:variant>
      <vt:variant>
        <vt:lpwstr/>
      </vt:variant>
      <vt:variant>
        <vt:lpwstr>_Глава_14._Дефиниране_1</vt:lpwstr>
      </vt:variant>
      <vt:variant>
        <vt:i4>69337122</vt:i4>
      </vt:variant>
      <vt:variant>
        <vt:i4>351</vt:i4>
      </vt:variant>
      <vt:variant>
        <vt:i4>0</vt:i4>
      </vt:variant>
      <vt:variant>
        <vt:i4>5</vt:i4>
      </vt:variant>
      <vt:variant>
        <vt:lpwstr/>
      </vt:variant>
      <vt:variant>
        <vt:lpwstr>_Глава_3._Оператори</vt:lpwstr>
      </vt:variant>
      <vt:variant>
        <vt:i4>7274518</vt:i4>
      </vt:variant>
      <vt:variant>
        <vt:i4>345</vt:i4>
      </vt:variant>
      <vt:variant>
        <vt:i4>0</vt:i4>
      </vt:variant>
      <vt:variant>
        <vt:i4>5</vt:i4>
      </vt:variant>
      <vt:variant>
        <vt:lpwstr/>
      </vt:variant>
      <vt:variant>
        <vt:lpwstr>_Глава_11._Създаване</vt:lpwstr>
      </vt:variant>
      <vt:variant>
        <vt:i4>69795883</vt:i4>
      </vt:variant>
      <vt:variant>
        <vt:i4>336</vt:i4>
      </vt:variant>
      <vt:variant>
        <vt:i4>0</vt:i4>
      </vt:variant>
      <vt:variant>
        <vt:i4>5</vt:i4>
      </vt:variant>
      <vt:variant>
        <vt:lpwstr/>
      </vt:variant>
      <vt:variant>
        <vt:lpwstr>_Глава_4._Вход</vt:lpwstr>
      </vt:variant>
      <vt:variant>
        <vt:i4>1114209</vt:i4>
      </vt:variant>
      <vt:variant>
        <vt:i4>333</vt:i4>
      </vt:variant>
      <vt:variant>
        <vt:i4>0</vt:i4>
      </vt:variant>
      <vt:variant>
        <vt:i4>5</vt:i4>
      </vt:variant>
      <vt:variant>
        <vt:lpwstr/>
      </vt:variant>
      <vt:variant>
        <vt:lpwstr>_Глава_12._Обработка</vt:lpwstr>
      </vt:variant>
      <vt:variant>
        <vt:i4>72418339</vt:i4>
      </vt:variant>
      <vt:variant>
        <vt:i4>327</vt:i4>
      </vt:variant>
      <vt:variant>
        <vt:i4>0</vt:i4>
      </vt:variant>
      <vt:variant>
        <vt:i4>5</vt:i4>
      </vt:variant>
      <vt:variant>
        <vt:lpwstr/>
      </vt:variant>
      <vt:variant>
        <vt:lpwstr>_Глава_20._Принципи</vt:lpwstr>
      </vt:variant>
      <vt:variant>
        <vt:i4>7274518</vt:i4>
      </vt:variant>
      <vt:variant>
        <vt:i4>324</vt:i4>
      </vt:variant>
      <vt:variant>
        <vt:i4>0</vt:i4>
      </vt:variant>
      <vt:variant>
        <vt:i4>5</vt:i4>
      </vt:variant>
      <vt:variant>
        <vt:lpwstr/>
      </vt:variant>
      <vt:variant>
        <vt:lpwstr>_Глава_11._Създаване</vt:lpwstr>
      </vt:variant>
      <vt:variant>
        <vt:i4>2688059</vt:i4>
      </vt:variant>
      <vt:variant>
        <vt:i4>321</vt:i4>
      </vt:variant>
      <vt:variant>
        <vt:i4>0</vt:i4>
      </vt:variant>
      <vt:variant>
        <vt:i4>5</vt:i4>
      </vt:variant>
      <vt:variant>
        <vt:lpwstr/>
      </vt:variant>
      <vt:variant>
        <vt:lpwstr>_Преобразуване_на_типовете</vt:lpwstr>
      </vt:variant>
      <vt:variant>
        <vt:i4>2360394</vt:i4>
      </vt:variant>
      <vt:variant>
        <vt:i4>315</vt:i4>
      </vt:variant>
      <vt:variant>
        <vt:i4>0</vt:i4>
      </vt:variant>
      <vt:variant>
        <vt:i4>5</vt:i4>
      </vt:variant>
      <vt:variant>
        <vt:lpwstr/>
      </vt:variant>
      <vt:variant>
        <vt:lpwstr>_Глава_8._Бройни_1</vt:lpwstr>
      </vt:variant>
      <vt:variant>
        <vt:i4>72483924</vt:i4>
      </vt:variant>
      <vt:variant>
        <vt:i4>312</vt:i4>
      </vt:variant>
      <vt:variant>
        <vt:i4>0</vt:i4>
      </vt:variant>
      <vt:variant>
        <vt:i4>5</vt:i4>
      </vt:variant>
      <vt:variant>
        <vt:lpwstr/>
      </vt:variant>
      <vt:variant>
        <vt:lpwstr>_Глава_13._Символни</vt:lpwstr>
      </vt:variant>
      <vt:variant>
        <vt:i4>6947869</vt:i4>
      </vt:variant>
      <vt:variant>
        <vt:i4>306</vt:i4>
      </vt:variant>
      <vt:variant>
        <vt:i4>0</vt:i4>
      </vt:variant>
      <vt:variant>
        <vt:i4>5</vt:i4>
      </vt:variant>
      <vt:variant>
        <vt:lpwstr/>
      </vt:variant>
      <vt:variant>
        <vt:lpwstr>_Глава_2._Примитивни</vt:lpwstr>
      </vt:variant>
      <vt:variant>
        <vt:i4>2359380</vt:i4>
      </vt:variant>
      <vt:variant>
        <vt:i4>303</vt:i4>
      </vt:variant>
      <vt:variant>
        <vt:i4>0</vt:i4>
      </vt:variant>
      <vt:variant>
        <vt:i4>5</vt:i4>
      </vt:variant>
      <vt:variant>
        <vt:lpwstr/>
      </vt:variant>
      <vt:variant>
        <vt:lpwstr>_Символни_литерали</vt:lpwstr>
      </vt:variant>
      <vt:variant>
        <vt:i4>589830</vt:i4>
      </vt:variant>
      <vt:variant>
        <vt:i4>300</vt:i4>
      </vt:variant>
      <vt:variant>
        <vt:i4>0</vt:i4>
      </vt:variant>
      <vt:variant>
        <vt:i4>5</vt:i4>
      </vt:variant>
      <vt:variant>
        <vt:lpwstr/>
      </vt:variant>
      <vt:variant>
        <vt:lpwstr>_Обектен_тип</vt:lpwstr>
      </vt:variant>
      <vt:variant>
        <vt:i4>73924614</vt:i4>
      </vt:variant>
      <vt:variant>
        <vt:i4>297</vt:i4>
      </vt:variant>
      <vt:variant>
        <vt:i4>0</vt:i4>
      </vt:variant>
      <vt:variant>
        <vt:i4>5</vt:i4>
      </vt:variant>
      <vt:variant>
        <vt:lpwstr/>
      </vt:variant>
      <vt:variant>
        <vt:lpwstr>_Символни_низове_(стрингове)</vt:lpwstr>
      </vt:variant>
      <vt:variant>
        <vt:i4>589830</vt:i4>
      </vt:variant>
      <vt:variant>
        <vt:i4>294</vt:i4>
      </vt:variant>
      <vt:variant>
        <vt:i4>0</vt:i4>
      </vt:variant>
      <vt:variant>
        <vt:i4>5</vt:i4>
      </vt:variant>
      <vt:variant>
        <vt:lpwstr/>
      </vt:variant>
      <vt:variant>
        <vt:lpwstr>_Обектен_тип</vt:lpwstr>
      </vt:variant>
      <vt:variant>
        <vt:i4>73924614</vt:i4>
      </vt:variant>
      <vt:variant>
        <vt:i4>291</vt:i4>
      </vt:variant>
      <vt:variant>
        <vt:i4>0</vt:i4>
      </vt:variant>
      <vt:variant>
        <vt:i4>5</vt:i4>
      </vt:variant>
      <vt:variant>
        <vt:lpwstr/>
      </vt:variant>
      <vt:variant>
        <vt:lpwstr>_Символни_низове_(стрингове)</vt:lpwstr>
      </vt:variant>
      <vt:variant>
        <vt:i4>71631950</vt:i4>
      </vt:variant>
      <vt:variant>
        <vt:i4>288</vt:i4>
      </vt:variant>
      <vt:variant>
        <vt:i4>0</vt:i4>
      </vt:variant>
      <vt:variant>
        <vt:i4>5</vt:i4>
      </vt:variant>
      <vt:variant>
        <vt:lpwstr/>
      </vt:variant>
      <vt:variant>
        <vt:lpwstr>_Булев_тип</vt:lpwstr>
      </vt:variant>
      <vt:variant>
        <vt:i4>7602184</vt:i4>
      </vt:variant>
      <vt:variant>
        <vt:i4>285</vt:i4>
      </vt:variant>
      <vt:variant>
        <vt:i4>0</vt:i4>
      </vt:variant>
      <vt:variant>
        <vt:i4>5</vt:i4>
      </vt:variant>
      <vt:variant>
        <vt:lpwstr/>
      </vt:variant>
      <vt:variant>
        <vt:lpwstr>_Целочислени_литерали</vt:lpwstr>
      </vt:variant>
      <vt:variant>
        <vt:i4>7602184</vt:i4>
      </vt:variant>
      <vt:variant>
        <vt:i4>282</vt:i4>
      </vt:variant>
      <vt:variant>
        <vt:i4>0</vt:i4>
      </vt:variant>
      <vt:variant>
        <vt:i4>5</vt:i4>
      </vt:variant>
      <vt:variant>
        <vt:lpwstr/>
      </vt:variant>
      <vt:variant>
        <vt:lpwstr>_Целочислени_литерали</vt:lpwstr>
      </vt:variant>
      <vt:variant>
        <vt:i4>72483924</vt:i4>
      </vt:variant>
      <vt:variant>
        <vt:i4>279</vt:i4>
      </vt:variant>
      <vt:variant>
        <vt:i4>0</vt:i4>
      </vt:variant>
      <vt:variant>
        <vt:i4>5</vt:i4>
      </vt:variant>
      <vt:variant>
        <vt:lpwstr/>
      </vt:variant>
      <vt:variant>
        <vt:lpwstr>_Глава_13._Символни</vt:lpwstr>
      </vt:variant>
      <vt:variant>
        <vt:i4>4259919</vt:i4>
      </vt:variant>
      <vt:variant>
        <vt:i4>276</vt:i4>
      </vt:variant>
      <vt:variant>
        <vt:i4>0</vt:i4>
      </vt:variant>
      <vt:variant>
        <vt:i4>5</vt:i4>
      </vt:variant>
      <vt:variant>
        <vt:lpwstr/>
      </vt:variant>
      <vt:variant>
        <vt:lpwstr>_Escaping_последователности</vt:lpwstr>
      </vt:variant>
      <vt:variant>
        <vt:i4>2360394</vt:i4>
      </vt:variant>
      <vt:variant>
        <vt:i4>273</vt:i4>
      </vt:variant>
      <vt:variant>
        <vt:i4>0</vt:i4>
      </vt:variant>
      <vt:variant>
        <vt:i4>5</vt:i4>
      </vt:variant>
      <vt:variant>
        <vt:lpwstr/>
      </vt:variant>
      <vt:variant>
        <vt:lpwstr>_Глава_8._Бройни_1</vt:lpwstr>
      </vt:variant>
      <vt:variant>
        <vt:i4>1835029</vt:i4>
      </vt:variant>
      <vt:variant>
        <vt:i4>267</vt:i4>
      </vt:variant>
      <vt:variant>
        <vt:i4>0</vt:i4>
      </vt:variant>
      <vt:variant>
        <vt:i4>5</vt:i4>
      </vt:variant>
      <vt:variant>
        <vt:lpwstr/>
      </vt:variant>
      <vt:variant>
        <vt:lpwstr>_Глава_21._Качествен</vt:lpwstr>
      </vt:variant>
      <vt:variant>
        <vt:i4>5046289</vt:i4>
      </vt:variant>
      <vt:variant>
        <vt:i4>264</vt:i4>
      </vt:variant>
      <vt:variant>
        <vt:i4>0</vt:i4>
      </vt:variant>
      <vt:variant>
        <vt:i4>5</vt:i4>
      </vt:variant>
      <vt:variant>
        <vt:lpwstr>http://msdn.microsoft.com/en-us/library/2aeyhxcd%28VS.100%29.aspx</vt:lpwstr>
      </vt:variant>
      <vt:variant>
        <vt:lpwstr/>
      </vt:variant>
      <vt:variant>
        <vt:i4>4980741</vt:i4>
      </vt:variant>
      <vt:variant>
        <vt:i4>261</vt:i4>
      </vt:variant>
      <vt:variant>
        <vt:i4>0</vt:i4>
      </vt:variant>
      <vt:variant>
        <vt:i4>5</vt:i4>
      </vt:variant>
      <vt:variant>
        <vt:lpwstr>http://msdn.microsoft.com/en-us/library/x13ttww7%28VS.100%29.aspx</vt:lpwstr>
      </vt:variant>
      <vt:variant>
        <vt:lpwstr/>
      </vt:variant>
      <vt:variant>
        <vt:i4>917581</vt:i4>
      </vt:variant>
      <vt:variant>
        <vt:i4>258</vt:i4>
      </vt:variant>
      <vt:variant>
        <vt:i4>0</vt:i4>
      </vt:variant>
      <vt:variant>
        <vt:i4>5</vt:i4>
      </vt:variant>
      <vt:variant>
        <vt:lpwstr>http://msdn.microsoft.com/en-us/library/yah0tteb%28VS.100%29.aspx</vt:lpwstr>
      </vt:variant>
      <vt:variant>
        <vt:lpwstr/>
      </vt:variant>
      <vt:variant>
        <vt:i4>65556</vt:i4>
      </vt:variant>
      <vt:variant>
        <vt:i4>255</vt:i4>
      </vt:variant>
      <vt:variant>
        <vt:i4>0</vt:i4>
      </vt:variant>
      <vt:variant>
        <vt:i4>5</vt:i4>
      </vt:variant>
      <vt:variant>
        <vt:lpwstr>http://msdn.microsoft.com/en-us/library/9fkccyh4%28VS.100%29.aspx</vt:lpwstr>
      </vt:variant>
      <vt:variant>
        <vt:lpwstr/>
      </vt:variant>
      <vt:variant>
        <vt:i4>4456517</vt:i4>
      </vt:variant>
      <vt:variant>
        <vt:i4>252</vt:i4>
      </vt:variant>
      <vt:variant>
        <vt:i4>0</vt:i4>
      </vt:variant>
      <vt:variant>
        <vt:i4>5</vt:i4>
      </vt:variant>
      <vt:variant>
        <vt:lpwstr>http://msdn.microsoft.com/en-us/library/zhdeatwt%28VS.100%29.aspx</vt:lpwstr>
      </vt:variant>
      <vt:variant>
        <vt:lpwstr/>
      </vt:variant>
      <vt:variant>
        <vt:i4>5701705</vt:i4>
      </vt:variant>
      <vt:variant>
        <vt:i4>249</vt:i4>
      </vt:variant>
      <vt:variant>
        <vt:i4>0</vt:i4>
      </vt:variant>
      <vt:variant>
        <vt:i4>5</vt:i4>
      </vt:variant>
      <vt:variant>
        <vt:lpwstr>http://msdn.microsoft.com/en-us/library/cbf1574z%28VS.100%29.aspx</vt:lpwstr>
      </vt:variant>
      <vt:variant>
        <vt:lpwstr/>
      </vt:variant>
      <vt:variant>
        <vt:i4>131096</vt:i4>
      </vt:variant>
      <vt:variant>
        <vt:i4>246</vt:i4>
      </vt:variant>
      <vt:variant>
        <vt:i4>0</vt:i4>
      </vt:variant>
      <vt:variant>
        <vt:i4>5</vt:i4>
      </vt:variant>
      <vt:variant>
        <vt:lpwstr>http://msdn.microsoft.com/en-us/library/chfa2zb8%28VS.100%29.aspx</vt:lpwstr>
      </vt:variant>
      <vt:variant>
        <vt:lpwstr/>
      </vt:variant>
      <vt:variant>
        <vt:i4>4849675</vt:i4>
      </vt:variant>
      <vt:variant>
        <vt:i4>243</vt:i4>
      </vt:variant>
      <vt:variant>
        <vt:i4>0</vt:i4>
      </vt:variant>
      <vt:variant>
        <vt:i4>5</vt:i4>
      </vt:variant>
      <vt:variant>
        <vt:lpwstr>http://msdn.microsoft.com/en-us/library/a569z7k8%28VS.100%29.aspx</vt:lpwstr>
      </vt:variant>
      <vt:variant>
        <vt:lpwstr/>
      </vt:variant>
      <vt:variant>
        <vt:i4>5177410</vt:i4>
      </vt:variant>
      <vt:variant>
        <vt:i4>240</vt:i4>
      </vt:variant>
      <vt:variant>
        <vt:i4>0</vt:i4>
      </vt:variant>
      <vt:variant>
        <vt:i4>5</vt:i4>
      </vt:variant>
      <vt:variant>
        <vt:lpwstr>http://msdn.microsoft.com/en-us/library/t98873t4%28VS.100%29.aspx</vt:lpwstr>
      </vt:variant>
      <vt:variant>
        <vt:lpwstr/>
      </vt:variant>
      <vt:variant>
        <vt:i4>4784129</vt:i4>
      </vt:variant>
      <vt:variant>
        <vt:i4>237</vt:i4>
      </vt:variant>
      <vt:variant>
        <vt:i4>0</vt:i4>
      </vt:variant>
      <vt:variant>
        <vt:i4>5</vt:i4>
      </vt:variant>
      <vt:variant>
        <vt:lpwstr>http://msdn.microsoft.com/en-us/library/x0sksh43%28VS.100%29.aspx</vt:lpwstr>
      </vt:variant>
      <vt:variant>
        <vt:lpwstr/>
      </vt:variant>
      <vt:variant>
        <vt:i4>5570591</vt:i4>
      </vt:variant>
      <vt:variant>
        <vt:i4>234</vt:i4>
      </vt:variant>
      <vt:variant>
        <vt:i4>0</vt:i4>
      </vt:variant>
      <vt:variant>
        <vt:i4>5</vt:i4>
      </vt:variant>
      <vt:variant>
        <vt:lpwstr>http://msdn.microsoft.com/en-us/library/58918ffs%28VS.100%29.aspx</vt:lpwstr>
      </vt:variant>
      <vt:variant>
        <vt:lpwstr/>
      </vt:variant>
      <vt:variant>
        <vt:i4>1310815</vt:i4>
      </vt:variant>
      <vt:variant>
        <vt:i4>231</vt:i4>
      </vt:variant>
      <vt:variant>
        <vt:i4>0</vt:i4>
      </vt:variant>
      <vt:variant>
        <vt:i4>5</vt:i4>
      </vt:variant>
      <vt:variant>
        <vt:lpwstr>http://msdn.microsoft.com/en-us/library/0yd65esw%28VS.100%29.aspx</vt:lpwstr>
      </vt:variant>
      <vt:variant>
        <vt:lpwstr/>
      </vt:variant>
      <vt:variant>
        <vt:i4>655432</vt:i4>
      </vt:variant>
      <vt:variant>
        <vt:i4>228</vt:i4>
      </vt:variant>
      <vt:variant>
        <vt:i4>0</vt:i4>
      </vt:variant>
      <vt:variant>
        <vt:i4>5</vt:i4>
      </vt:variant>
      <vt:variant>
        <vt:lpwstr>http://msdn.microsoft.com/en-us/library/eahhcxk2%28VS.100%29.aspx</vt:lpwstr>
      </vt:variant>
      <vt:variant>
        <vt:lpwstr/>
      </vt:variant>
      <vt:variant>
        <vt:i4>1441798</vt:i4>
      </vt:variant>
      <vt:variant>
        <vt:i4>225</vt:i4>
      </vt:variant>
      <vt:variant>
        <vt:i4>0</vt:i4>
      </vt:variant>
      <vt:variant>
        <vt:i4>5</vt:i4>
      </vt:variant>
      <vt:variant>
        <vt:lpwstr>http://msdn.microsoft.com/en-us/library/1ah5wsex%28VS.100%29.aspx</vt:lpwstr>
      </vt:variant>
      <vt:variant>
        <vt:lpwstr/>
      </vt:variant>
      <vt:variant>
        <vt:i4>5898331</vt:i4>
      </vt:variant>
      <vt:variant>
        <vt:i4>222</vt:i4>
      </vt:variant>
      <vt:variant>
        <vt:i4>0</vt:i4>
      </vt:variant>
      <vt:variant>
        <vt:i4>5</vt:i4>
      </vt:variant>
      <vt:variant>
        <vt:lpwstr>http://msdn.microsoft.com/en-us/library/dk1507sz%28VS.100%29.aspx</vt:lpwstr>
      </vt:variant>
      <vt:variant>
        <vt:lpwstr/>
      </vt:variant>
      <vt:variant>
        <vt:i4>6029327</vt:i4>
      </vt:variant>
      <vt:variant>
        <vt:i4>219</vt:i4>
      </vt:variant>
      <vt:variant>
        <vt:i4>0</vt:i4>
      </vt:variant>
      <vt:variant>
        <vt:i4>5</vt:i4>
      </vt:variant>
      <vt:variant>
        <vt:lpwstr>http://msdn.microsoft.com/en-us/library/06tc147t%28VS.100%29.aspx</vt:lpwstr>
      </vt:variant>
      <vt:variant>
        <vt:lpwstr/>
      </vt:variant>
      <vt:variant>
        <vt:i4>5963796</vt:i4>
      </vt:variant>
      <vt:variant>
        <vt:i4>216</vt:i4>
      </vt:variant>
      <vt:variant>
        <vt:i4>0</vt:i4>
      </vt:variant>
      <vt:variant>
        <vt:i4>5</vt:i4>
      </vt:variant>
      <vt:variant>
        <vt:lpwstr>http://msdn.microsoft.com/en-us/library/ah19swz4%28VS.100%29.aspx</vt:lpwstr>
      </vt:variant>
      <vt:variant>
        <vt:lpwstr/>
      </vt:variant>
      <vt:variant>
        <vt:i4>1900571</vt:i4>
      </vt:variant>
      <vt:variant>
        <vt:i4>213</vt:i4>
      </vt:variant>
      <vt:variant>
        <vt:i4>0</vt:i4>
      </vt:variant>
      <vt:variant>
        <vt:i4>5</vt:i4>
      </vt:variant>
      <vt:variant>
        <vt:lpwstr>http://msdn.microsoft.com/en-us/library/362314fe%28VS.100%29.aspx</vt:lpwstr>
      </vt:variant>
      <vt:variant>
        <vt:lpwstr/>
      </vt:variant>
      <vt:variant>
        <vt:i4>5767246</vt:i4>
      </vt:variant>
      <vt:variant>
        <vt:i4>210</vt:i4>
      </vt:variant>
      <vt:variant>
        <vt:i4>0</vt:i4>
      </vt:variant>
      <vt:variant>
        <vt:i4>5</vt:i4>
      </vt:variant>
      <vt:variant>
        <vt:lpwstr>http://msdn.microsoft.com/en-us/library/98f28cdx%28VS.100%29.aspx</vt:lpwstr>
      </vt:variant>
      <vt:variant>
        <vt:lpwstr/>
      </vt:variant>
      <vt:variant>
        <vt:i4>327772</vt:i4>
      </vt:variant>
      <vt:variant>
        <vt:i4>207</vt:i4>
      </vt:variant>
      <vt:variant>
        <vt:i4>0</vt:i4>
      </vt:variant>
      <vt:variant>
        <vt:i4>5</vt:i4>
      </vt:variant>
      <vt:variant>
        <vt:lpwstr>http://msdn.microsoft.com/en-us/library/cx9s2sy4%28VS.100%29.aspx</vt:lpwstr>
      </vt:variant>
      <vt:variant>
        <vt:lpwstr/>
      </vt:variant>
      <vt:variant>
        <vt:i4>5701699</vt:i4>
      </vt:variant>
      <vt:variant>
        <vt:i4>204</vt:i4>
      </vt:variant>
      <vt:variant>
        <vt:i4>0</vt:i4>
      </vt:variant>
      <vt:variant>
        <vt:i4>5</vt:i4>
      </vt:variant>
      <vt:variant>
        <vt:lpwstr>http://msdn.microsoft.com/en-us/library/eahchzkf%28VS.100%29.aspx</vt:lpwstr>
      </vt:variant>
      <vt:variant>
        <vt:lpwstr/>
      </vt:variant>
      <vt:variant>
        <vt:i4>5046280</vt:i4>
      </vt:variant>
      <vt:variant>
        <vt:i4>201</vt:i4>
      </vt:variant>
      <vt:variant>
        <vt:i4>0</vt:i4>
      </vt:variant>
      <vt:variant>
        <vt:i4>5</vt:i4>
      </vt:variant>
      <vt:variant>
        <vt:lpwstr>http://msdn.microsoft.com/en-us/library/ybs77ex4%28VS.100%29.aspx</vt:lpwstr>
      </vt:variant>
      <vt:variant>
        <vt:lpwstr/>
      </vt:variant>
      <vt:variant>
        <vt:i4>4653137</vt:i4>
      </vt:variant>
      <vt:variant>
        <vt:i4>198</vt:i4>
      </vt:variant>
      <vt:variant>
        <vt:i4>0</vt:i4>
      </vt:variant>
      <vt:variant>
        <vt:i4>5</vt:i4>
      </vt:variant>
      <vt:variant>
        <vt:lpwstr>http://msdn.microsoft.com/en-us/library/88c54tsw%28VS.100%29.aspx</vt:lpwstr>
      </vt:variant>
      <vt:variant>
        <vt:lpwstr/>
      </vt:variant>
      <vt:variant>
        <vt:i4>5832780</vt:i4>
      </vt:variant>
      <vt:variant>
        <vt:i4>195</vt:i4>
      </vt:variant>
      <vt:variant>
        <vt:i4>0</vt:i4>
      </vt:variant>
      <vt:variant>
        <vt:i4>5</vt:i4>
      </vt:variant>
      <vt:variant>
        <vt:lpwstr>http://msdn.microsoft.com/en-us/library/d86he86x%28VS.100%29.aspx</vt:lpwstr>
      </vt:variant>
      <vt:variant>
        <vt:lpwstr/>
      </vt:variant>
      <vt:variant>
        <vt:i4>2031616</vt:i4>
      </vt:variant>
      <vt:variant>
        <vt:i4>192</vt:i4>
      </vt:variant>
      <vt:variant>
        <vt:i4>0</vt:i4>
      </vt:variant>
      <vt:variant>
        <vt:i4>5</vt:i4>
      </vt:variant>
      <vt:variant>
        <vt:lpwstr>http://msdn.microsoft.com/en-us/library/1h3swy84%28VS.100%29.aspx</vt:lpwstr>
      </vt:variant>
      <vt:variant>
        <vt:lpwstr/>
      </vt:variant>
      <vt:variant>
        <vt:i4>1245213</vt:i4>
      </vt:variant>
      <vt:variant>
        <vt:i4>189</vt:i4>
      </vt:variant>
      <vt:variant>
        <vt:i4>0</vt:i4>
      </vt:variant>
      <vt:variant>
        <vt:i4>5</vt:i4>
      </vt:variant>
      <vt:variant>
        <vt:lpwstr>http://msdn.microsoft.com/en-us/library/14akc2c7%28VS.100%29.aspx</vt:lpwstr>
      </vt:variant>
      <vt:variant>
        <vt:lpwstr/>
      </vt:variant>
      <vt:variant>
        <vt:i4>1114140</vt:i4>
      </vt:variant>
      <vt:variant>
        <vt:i4>186</vt:i4>
      </vt:variant>
      <vt:variant>
        <vt:i4>0</vt:i4>
      </vt:variant>
      <vt:variant>
        <vt:i4>5</vt:i4>
      </vt:variant>
      <vt:variant>
        <vt:lpwstr>http://msdn.microsoft.com/en-us/library/acdd6hb7%28VS.100%29.aspx</vt:lpwstr>
      </vt:variant>
      <vt:variant>
        <vt:lpwstr/>
      </vt:variant>
      <vt:variant>
        <vt:i4>6160392</vt:i4>
      </vt:variant>
      <vt:variant>
        <vt:i4>183</vt:i4>
      </vt:variant>
      <vt:variant>
        <vt:i4>0</vt:i4>
      </vt:variant>
      <vt:variant>
        <vt:i4>5</vt:i4>
      </vt:variant>
      <vt:variant>
        <vt:lpwstr>http://msdn.microsoft.com/en-us/library/yzh058ae%28VS.100%29.aspx</vt:lpwstr>
      </vt:variant>
      <vt:variant>
        <vt:lpwstr/>
      </vt:variant>
      <vt:variant>
        <vt:i4>4784207</vt:i4>
      </vt:variant>
      <vt:variant>
        <vt:i4>180</vt:i4>
      </vt:variant>
      <vt:variant>
        <vt:i4>0</vt:i4>
      </vt:variant>
      <vt:variant>
        <vt:i4>5</vt:i4>
      </vt:variant>
      <vt:variant>
        <vt:lpwstr>http://msdn.microsoft.com/en-us/library/bcd5672a%28VS.100%29.aspx</vt:lpwstr>
      </vt:variant>
      <vt:variant>
        <vt:lpwstr/>
      </vt:variant>
      <vt:variant>
        <vt:i4>1179657</vt:i4>
      </vt:variant>
      <vt:variant>
        <vt:i4>177</vt:i4>
      </vt:variant>
      <vt:variant>
        <vt:i4>0</vt:i4>
      </vt:variant>
      <vt:variant>
        <vt:i4>5</vt:i4>
      </vt:variant>
      <vt:variant>
        <vt:lpwstr>http://msdn.microsoft.com/en-us/library/st6sy9xe%28VS.100%29.aspx</vt:lpwstr>
      </vt:variant>
      <vt:variant>
        <vt:lpwstr/>
      </vt:variant>
      <vt:variant>
        <vt:i4>4587613</vt:i4>
      </vt:variant>
      <vt:variant>
        <vt:i4>174</vt:i4>
      </vt:variant>
      <vt:variant>
        <vt:i4>0</vt:i4>
      </vt:variant>
      <vt:variant>
        <vt:i4>5</vt:i4>
      </vt:variant>
      <vt:variant>
        <vt:lpwstr>http://msdn.microsoft.com/en-us/library/w5zay9db%28VS.100%29.aspx</vt:lpwstr>
      </vt:variant>
      <vt:variant>
        <vt:lpwstr/>
      </vt:variant>
      <vt:variant>
        <vt:i4>1572890</vt:i4>
      </vt:variant>
      <vt:variant>
        <vt:i4>171</vt:i4>
      </vt:variant>
      <vt:variant>
        <vt:i4>0</vt:i4>
      </vt:variant>
      <vt:variant>
        <vt:i4>5</vt:i4>
      </vt:variant>
      <vt:variant>
        <vt:lpwstr>http://msdn.microsoft.com/en-us/library/ebca9ah3%28VS.100%29.aspx</vt:lpwstr>
      </vt:variant>
      <vt:variant>
        <vt:lpwstr/>
      </vt:variant>
      <vt:variant>
        <vt:i4>1572892</vt:i4>
      </vt:variant>
      <vt:variant>
        <vt:i4>168</vt:i4>
      </vt:variant>
      <vt:variant>
        <vt:i4>0</vt:i4>
      </vt:variant>
      <vt:variant>
        <vt:i4>5</vt:i4>
      </vt:variant>
      <vt:variant>
        <vt:lpwstr>http://msdn.microsoft.com/en-us/library/dd469487%28VS.100%29.aspx</vt:lpwstr>
      </vt:variant>
      <vt:variant>
        <vt:lpwstr/>
      </vt:variant>
      <vt:variant>
        <vt:i4>5701712</vt:i4>
      </vt:variant>
      <vt:variant>
        <vt:i4>165</vt:i4>
      </vt:variant>
      <vt:variant>
        <vt:i4>0</vt:i4>
      </vt:variant>
      <vt:variant>
        <vt:i4>5</vt:i4>
      </vt:variant>
      <vt:variant>
        <vt:lpwstr>http://msdn.microsoft.com/en-us/library/t3c3bfhx%28VS.100%29.aspx</vt:lpwstr>
      </vt:variant>
      <vt:variant>
        <vt:lpwstr/>
      </vt:variant>
      <vt:variant>
        <vt:i4>4784159</vt:i4>
      </vt:variant>
      <vt:variant>
        <vt:i4>162</vt:i4>
      </vt:variant>
      <vt:variant>
        <vt:i4>0</vt:i4>
      </vt:variant>
      <vt:variant>
        <vt:i4>5</vt:i4>
      </vt:variant>
      <vt:variant>
        <vt:lpwstr>http://msdn.microsoft.com/en-us/library/s53ehcz3%28VS.100%29.aspx</vt:lpwstr>
      </vt:variant>
      <vt:variant>
        <vt:lpwstr/>
      </vt:variant>
      <vt:variant>
        <vt:i4>5308447</vt:i4>
      </vt:variant>
      <vt:variant>
        <vt:i4>159</vt:i4>
      </vt:variant>
      <vt:variant>
        <vt:i4>0</vt:i4>
      </vt:variant>
      <vt:variant>
        <vt:i4>5</vt:i4>
      </vt:variant>
      <vt:variant>
        <vt:lpwstr>http://msdn.microsoft.com/en-us/library/9kkx3h3c%28VS.100%29.aspx</vt:lpwstr>
      </vt:variant>
      <vt:variant>
        <vt:lpwstr/>
      </vt:variant>
      <vt:variant>
        <vt:i4>1966165</vt:i4>
      </vt:variant>
      <vt:variant>
        <vt:i4>156</vt:i4>
      </vt:variant>
      <vt:variant>
        <vt:i4>0</vt:i4>
      </vt:variant>
      <vt:variant>
        <vt:i4>5</vt:i4>
      </vt:variant>
      <vt:variant>
        <vt:lpwstr>http://msdn.microsoft.com/en-us/library/edakx9da%28VS.100%29.aspx</vt:lpwstr>
      </vt:variant>
      <vt:variant>
        <vt:lpwstr/>
      </vt:variant>
      <vt:variant>
        <vt:i4>524380</vt:i4>
      </vt:variant>
      <vt:variant>
        <vt:i4>153</vt:i4>
      </vt:variant>
      <vt:variant>
        <vt:i4>0</vt:i4>
      </vt:variant>
      <vt:variant>
        <vt:i4>5</vt:i4>
      </vt:variant>
      <vt:variant>
        <vt:lpwstr>http://msdn.microsoft.com/en-us/library/51y09td4%28VS.100%29.aspx</vt:lpwstr>
      </vt:variant>
      <vt:variant>
        <vt:lpwstr/>
      </vt:variant>
      <vt:variant>
        <vt:i4>4325404</vt:i4>
      </vt:variant>
      <vt:variant>
        <vt:i4>150</vt:i4>
      </vt:variant>
      <vt:variant>
        <vt:i4>0</vt:i4>
      </vt:variant>
      <vt:variant>
        <vt:i4>5</vt:i4>
      </vt:variant>
      <vt:variant>
        <vt:lpwstr>http://msdn.microsoft.com/en-us/library/z2kcy19k%28VS.100%29.aspx</vt:lpwstr>
      </vt:variant>
      <vt:variant>
        <vt:lpwstr/>
      </vt:variant>
      <vt:variant>
        <vt:i4>5963855</vt:i4>
      </vt:variant>
      <vt:variant>
        <vt:i4>147</vt:i4>
      </vt:variant>
      <vt:variant>
        <vt:i4>0</vt:i4>
      </vt:variant>
      <vt:variant>
        <vt:i4>5</vt:i4>
      </vt:variant>
      <vt:variant>
        <vt:lpwstr>http://msdn.microsoft.com/en-us/library/ctetwysk%28VS.100%29.aspx</vt:lpwstr>
      </vt:variant>
      <vt:variant>
        <vt:lpwstr/>
      </vt:variant>
      <vt:variant>
        <vt:i4>524366</vt:i4>
      </vt:variant>
      <vt:variant>
        <vt:i4>144</vt:i4>
      </vt:variant>
      <vt:variant>
        <vt:i4>0</vt:i4>
      </vt:variant>
      <vt:variant>
        <vt:i4>5</vt:i4>
      </vt:variant>
      <vt:variant>
        <vt:lpwstr>http://msdn.microsoft.com/en-us/library/c5kehkcz%28VS.100%29.aspx</vt:lpwstr>
      </vt:variant>
      <vt:variant>
        <vt:lpwstr/>
      </vt:variant>
      <vt:variant>
        <vt:i4>983127</vt:i4>
      </vt:variant>
      <vt:variant>
        <vt:i4>141</vt:i4>
      </vt:variant>
      <vt:variant>
        <vt:i4>0</vt:i4>
      </vt:variant>
      <vt:variant>
        <vt:i4>5</vt:i4>
      </vt:variant>
      <vt:variant>
        <vt:lpwstr>http://msdn.microsoft.com/en-us/library/scekt9xw%28VS.100%29.aspx</vt:lpwstr>
      </vt:variant>
      <vt:variant>
        <vt:lpwstr/>
      </vt:variant>
      <vt:variant>
        <vt:i4>1703967</vt:i4>
      </vt:variant>
      <vt:variant>
        <vt:i4>138</vt:i4>
      </vt:variant>
      <vt:variant>
        <vt:i4>0</vt:i4>
      </vt:variant>
      <vt:variant>
        <vt:i4>5</vt:i4>
      </vt:variant>
      <vt:variant>
        <vt:lpwstr>http://msdn.microsoft.com/en-us/library/7c5ka91b%28VS.100%29.aspx</vt:lpwstr>
      </vt:variant>
      <vt:variant>
        <vt:lpwstr/>
      </vt:variant>
      <vt:variant>
        <vt:i4>6094871</vt:i4>
      </vt:variant>
      <vt:variant>
        <vt:i4>135</vt:i4>
      </vt:variant>
      <vt:variant>
        <vt:i4>0</vt:i4>
      </vt:variant>
      <vt:variant>
        <vt:i4>5</vt:i4>
      </vt:variant>
      <vt:variant>
        <vt:lpwstr>http://msdn.microsoft.com/en-us/library/87d83y5b%28VS.100%29.aspx</vt:lpwstr>
      </vt:variant>
      <vt:variant>
        <vt:lpwstr/>
      </vt:variant>
      <vt:variant>
        <vt:i4>6225926</vt:i4>
      </vt:variant>
      <vt:variant>
        <vt:i4>132</vt:i4>
      </vt:variant>
      <vt:variant>
        <vt:i4>0</vt:i4>
      </vt:variant>
      <vt:variant>
        <vt:i4>5</vt:i4>
      </vt:variant>
      <vt:variant>
        <vt:lpwstr>http://msdn.microsoft.com/en-us/library/5kzh1b5w%28VS.100%29.aspx</vt:lpwstr>
      </vt:variant>
      <vt:variant>
        <vt:lpwstr/>
      </vt:variant>
      <vt:variant>
        <vt:i4>1769500</vt:i4>
      </vt:variant>
      <vt:variant>
        <vt:i4>129</vt:i4>
      </vt:variant>
      <vt:variant>
        <vt:i4>0</vt:i4>
      </vt:variant>
      <vt:variant>
        <vt:i4>5</vt:i4>
      </vt:variant>
      <vt:variant>
        <vt:lpwstr>http://msdn.microsoft.com/en-us/library/dd469484%28VS.100%29.aspx</vt:lpwstr>
      </vt:variant>
      <vt:variant>
        <vt:lpwstr/>
      </vt:variant>
      <vt:variant>
        <vt:i4>262222</vt:i4>
      </vt:variant>
      <vt:variant>
        <vt:i4>126</vt:i4>
      </vt:variant>
      <vt:variant>
        <vt:i4>0</vt:i4>
      </vt:variant>
      <vt:variant>
        <vt:i4>5</vt:i4>
      </vt:variant>
      <vt:variant>
        <vt:lpwstr>http://msdn.microsoft.com/en-us/library/ttw7t8t6%28VS.100%29.aspx</vt:lpwstr>
      </vt:variant>
      <vt:variant>
        <vt:lpwstr/>
      </vt:variant>
      <vt:variant>
        <vt:i4>1179733</vt:i4>
      </vt:variant>
      <vt:variant>
        <vt:i4>123</vt:i4>
      </vt:variant>
      <vt:variant>
        <vt:i4>0</vt:i4>
      </vt:variant>
      <vt:variant>
        <vt:i4>5</vt:i4>
      </vt:variant>
      <vt:variant>
        <vt:lpwstr>http://msdn.microsoft.com/en-us/library/z5z9kes2%28VS.100%29.aspx</vt:lpwstr>
      </vt:variant>
      <vt:variant>
        <vt:lpwstr/>
      </vt:variant>
      <vt:variant>
        <vt:i4>1048598</vt:i4>
      </vt:variant>
      <vt:variant>
        <vt:i4>120</vt:i4>
      </vt:variant>
      <vt:variant>
        <vt:i4>0</vt:i4>
      </vt:variant>
      <vt:variant>
        <vt:i4>5</vt:i4>
      </vt:variant>
      <vt:variant>
        <vt:lpwstr>http://msdn.microsoft.com/en-us/library/5011f09h%28VS.100%29.aspx</vt:lpwstr>
      </vt:variant>
      <vt:variant>
        <vt:lpwstr/>
      </vt:variant>
      <vt:variant>
        <vt:i4>1703942</vt:i4>
      </vt:variant>
      <vt:variant>
        <vt:i4>117</vt:i4>
      </vt:variant>
      <vt:variant>
        <vt:i4>0</vt:i4>
      </vt:variant>
      <vt:variant>
        <vt:i4>5</vt:i4>
      </vt:variant>
      <vt:variant>
        <vt:lpwstr>http://msdn.microsoft.com/en-us/library/13940fs2%28VS.100%29.aspx</vt:lpwstr>
      </vt:variant>
      <vt:variant>
        <vt:lpwstr/>
      </vt:variant>
      <vt:variant>
        <vt:i4>262222</vt:i4>
      </vt:variant>
      <vt:variant>
        <vt:i4>114</vt:i4>
      </vt:variant>
      <vt:variant>
        <vt:i4>0</vt:i4>
      </vt:variant>
      <vt:variant>
        <vt:i4>5</vt:i4>
      </vt:variant>
      <vt:variant>
        <vt:lpwstr>http://msdn.microsoft.com/en-us/library/ttw7t8t6%28VS.100%29.aspx</vt:lpwstr>
      </vt:variant>
      <vt:variant>
        <vt:lpwstr/>
      </vt:variant>
      <vt:variant>
        <vt:i4>589839</vt:i4>
      </vt:variant>
      <vt:variant>
        <vt:i4>111</vt:i4>
      </vt:variant>
      <vt:variant>
        <vt:i4>0</vt:i4>
      </vt:variant>
      <vt:variant>
        <vt:i4>5</vt:i4>
      </vt:variant>
      <vt:variant>
        <vt:lpwstr>http://msdn.microsoft.com/en-us/library/ch45axte%28VS.100%29.aspx</vt:lpwstr>
      </vt:variant>
      <vt:variant>
        <vt:lpwstr/>
      </vt:variant>
      <vt:variant>
        <vt:i4>5111813</vt:i4>
      </vt:variant>
      <vt:variant>
        <vt:i4>108</vt:i4>
      </vt:variant>
      <vt:variant>
        <vt:i4>0</vt:i4>
      </vt:variant>
      <vt:variant>
        <vt:i4>5</vt:i4>
      </vt:variant>
      <vt:variant>
        <vt:lpwstr>http://msdn.microsoft.com/en-us/library/b1e65aza%28VS.100%29.aspx</vt:lpwstr>
      </vt:variant>
      <vt:variant>
        <vt:lpwstr/>
      </vt:variant>
      <vt:variant>
        <vt:i4>5374043</vt:i4>
      </vt:variant>
      <vt:variant>
        <vt:i4>105</vt:i4>
      </vt:variant>
      <vt:variant>
        <vt:i4>0</vt:i4>
      </vt:variant>
      <vt:variant>
        <vt:i4>5</vt:i4>
      </vt:variant>
      <vt:variant>
        <vt:lpwstr>http://msdn.microsoft.com/en-us/library/f58wzh21%28VS.100%29.aspx</vt:lpwstr>
      </vt:variant>
      <vt:variant>
        <vt:lpwstr/>
      </vt:variant>
      <vt:variant>
        <vt:i4>4718657</vt:i4>
      </vt:variant>
      <vt:variant>
        <vt:i4>102</vt:i4>
      </vt:variant>
      <vt:variant>
        <vt:i4>0</vt:i4>
      </vt:variant>
      <vt:variant>
        <vt:i4>5</vt:i4>
      </vt:variant>
      <vt:variant>
        <vt:lpwstr>http://msdn.microsoft.com/en-us/library/zwc8s4fz%28VS.100%29.aspx</vt:lpwstr>
      </vt:variant>
      <vt:variant>
        <vt:lpwstr/>
      </vt:variant>
      <vt:variant>
        <vt:i4>5636104</vt:i4>
      </vt:variant>
      <vt:variant>
        <vt:i4>99</vt:i4>
      </vt:variant>
      <vt:variant>
        <vt:i4>0</vt:i4>
      </vt:variant>
      <vt:variant>
        <vt:i4>5</vt:i4>
      </vt:variant>
      <vt:variant>
        <vt:lpwstr>http://msdn.microsoft.com/en-us/library/67bxt5ee%28VS.100%29.aspx</vt:lpwstr>
      </vt:variant>
      <vt:variant>
        <vt:lpwstr/>
      </vt:variant>
      <vt:variant>
        <vt:i4>1638464</vt:i4>
      </vt:variant>
      <vt:variant>
        <vt:i4>96</vt:i4>
      </vt:variant>
      <vt:variant>
        <vt:i4>0</vt:i4>
      </vt:variant>
      <vt:variant>
        <vt:i4>5</vt:i4>
      </vt:variant>
      <vt:variant>
        <vt:lpwstr>http://msdn.microsoft.com/en-us/library/e59b22c5%28VS.100%29.aspx</vt:lpwstr>
      </vt:variant>
      <vt:variant>
        <vt:lpwstr/>
      </vt:variant>
      <vt:variant>
        <vt:i4>458836</vt:i4>
      </vt:variant>
      <vt:variant>
        <vt:i4>93</vt:i4>
      </vt:variant>
      <vt:variant>
        <vt:i4>0</vt:i4>
      </vt:variant>
      <vt:variant>
        <vt:i4>5</vt:i4>
      </vt:variant>
      <vt:variant>
        <vt:lpwstr>http://msdn.microsoft.com/en-us/library/xhbhezf4%28VS.100%29.aspx</vt:lpwstr>
      </vt:variant>
      <vt:variant>
        <vt:lpwstr/>
      </vt:variant>
      <vt:variant>
        <vt:i4>4915281</vt:i4>
      </vt:variant>
      <vt:variant>
        <vt:i4>90</vt:i4>
      </vt:variant>
      <vt:variant>
        <vt:i4>0</vt:i4>
      </vt:variant>
      <vt:variant>
        <vt:i4>5</vt:i4>
      </vt:variant>
      <vt:variant>
        <vt:lpwstr>http://msdn.microsoft.com/en-us/library/8627sbea%28VS.100%29.aspx</vt:lpwstr>
      </vt:variant>
      <vt:variant>
        <vt:lpwstr/>
      </vt:variant>
      <vt:variant>
        <vt:i4>6094939</vt:i4>
      </vt:variant>
      <vt:variant>
        <vt:i4>87</vt:i4>
      </vt:variant>
      <vt:variant>
        <vt:i4>0</vt:i4>
      </vt:variant>
      <vt:variant>
        <vt:i4>5</vt:i4>
      </vt:variant>
      <vt:variant>
        <vt:lpwstr>http://msdn.microsoft.com/en-us/library/sbbt4032%28VS.100%29.aspx</vt:lpwstr>
      </vt:variant>
      <vt:variant>
        <vt:lpwstr/>
      </vt:variant>
      <vt:variant>
        <vt:i4>1048598</vt:i4>
      </vt:variant>
      <vt:variant>
        <vt:i4>84</vt:i4>
      </vt:variant>
      <vt:variant>
        <vt:i4>0</vt:i4>
      </vt:variant>
      <vt:variant>
        <vt:i4>5</vt:i4>
      </vt:variant>
      <vt:variant>
        <vt:lpwstr>http://msdn.microsoft.com/en-us/library/5011f09h%28VS.100%29.aspx</vt:lpwstr>
      </vt:variant>
      <vt:variant>
        <vt:lpwstr/>
      </vt:variant>
      <vt:variant>
        <vt:i4>4456530</vt:i4>
      </vt:variant>
      <vt:variant>
        <vt:i4>81</vt:i4>
      </vt:variant>
      <vt:variant>
        <vt:i4>0</vt:i4>
      </vt:variant>
      <vt:variant>
        <vt:i4>5</vt:i4>
      </vt:variant>
      <vt:variant>
        <vt:lpwstr>http://msdn.microsoft.com/en-us/library/678hzkk9%28VS.100%29.aspx</vt:lpwstr>
      </vt:variant>
      <vt:variant>
        <vt:lpwstr/>
      </vt:variant>
      <vt:variant>
        <vt:i4>983070</vt:i4>
      </vt:variant>
      <vt:variant>
        <vt:i4>78</vt:i4>
      </vt:variant>
      <vt:variant>
        <vt:i4>0</vt:i4>
      </vt:variant>
      <vt:variant>
        <vt:i4>5</vt:i4>
      </vt:variant>
      <vt:variant>
        <vt:lpwstr>http://msdn.microsoft.com/en-us/library/370s1zax%28VS.100%29.aspx</vt:lpwstr>
      </vt:variant>
      <vt:variant>
        <vt:lpwstr/>
      </vt:variant>
      <vt:variant>
        <vt:i4>196613</vt:i4>
      </vt:variant>
      <vt:variant>
        <vt:i4>75</vt:i4>
      </vt:variant>
      <vt:variant>
        <vt:i4>0</vt:i4>
      </vt:variant>
      <vt:variant>
        <vt:i4>5</vt:i4>
      </vt:variant>
      <vt:variant>
        <vt:lpwstr>http://msdn.microsoft.com/en-us/library/900fyy8e%28VS.100%29.aspx</vt:lpwstr>
      </vt:variant>
      <vt:variant>
        <vt:lpwstr/>
      </vt:variant>
      <vt:variant>
        <vt:i4>4784136</vt:i4>
      </vt:variant>
      <vt:variant>
        <vt:i4>72</vt:i4>
      </vt:variant>
      <vt:variant>
        <vt:i4>0</vt:i4>
      </vt:variant>
      <vt:variant>
        <vt:i4>5</vt:i4>
      </vt:variant>
      <vt:variant>
        <vt:lpwstr>http://msdn.microsoft.com/en-us/library/25tdedf5%28VS.100%29.aspx</vt:lpwstr>
      </vt:variant>
      <vt:variant>
        <vt:lpwstr/>
      </vt:variant>
      <vt:variant>
        <vt:i4>4718669</vt:i4>
      </vt:variant>
      <vt:variant>
        <vt:i4>69</vt:i4>
      </vt:variant>
      <vt:variant>
        <vt:i4>0</vt:i4>
      </vt:variant>
      <vt:variant>
        <vt:i4>5</vt:i4>
      </vt:variant>
      <vt:variant>
        <vt:lpwstr>http://msdn.microsoft.com/en-us/library/364x0z75%28VS.100%29.aspx</vt:lpwstr>
      </vt:variant>
      <vt:variant>
        <vt:lpwstr/>
      </vt:variant>
      <vt:variant>
        <vt:i4>6029403</vt:i4>
      </vt:variant>
      <vt:variant>
        <vt:i4>66</vt:i4>
      </vt:variant>
      <vt:variant>
        <vt:i4>0</vt:i4>
      </vt:variant>
      <vt:variant>
        <vt:i4>5</vt:i4>
      </vt:variant>
      <vt:variant>
        <vt:lpwstr>http://msdn.microsoft.com/en-us/library/923ahwt1%28VS.100%29.aspx</vt:lpwstr>
      </vt:variant>
      <vt:variant>
        <vt:lpwstr/>
      </vt:variant>
      <vt:variant>
        <vt:i4>4194312</vt:i4>
      </vt:variant>
      <vt:variant>
        <vt:i4>63</vt:i4>
      </vt:variant>
      <vt:variant>
        <vt:i4>0</vt:i4>
      </vt:variant>
      <vt:variant>
        <vt:i4>5</vt:i4>
      </vt:variant>
      <vt:variant>
        <vt:lpwstr>http://msdn.microsoft.com/en-us/library/e6w8fe1b%28VS.100%29.aspx</vt:lpwstr>
      </vt:variant>
      <vt:variant>
        <vt:lpwstr/>
      </vt:variant>
      <vt:variant>
        <vt:i4>4718670</vt:i4>
      </vt:variant>
      <vt:variant>
        <vt:i4>60</vt:i4>
      </vt:variant>
      <vt:variant>
        <vt:i4>0</vt:i4>
      </vt:variant>
      <vt:variant>
        <vt:i4>5</vt:i4>
      </vt:variant>
      <vt:variant>
        <vt:lpwstr>http://msdn.microsoft.com/en-us/library/0b0thckt%28VS.100%29.aspx</vt:lpwstr>
      </vt:variant>
      <vt:variant>
        <vt:lpwstr/>
      </vt:variant>
      <vt:variant>
        <vt:i4>4456473</vt:i4>
      </vt:variant>
      <vt:variant>
        <vt:i4>57</vt:i4>
      </vt:variant>
      <vt:variant>
        <vt:i4>0</vt:i4>
      </vt:variant>
      <vt:variant>
        <vt:i4>5</vt:i4>
      </vt:variant>
      <vt:variant>
        <vt:lpwstr>http://msdn.microsoft.com/en-us/library/74b4xzyw%28VS.100%29.aspx</vt:lpwstr>
      </vt:variant>
      <vt:variant>
        <vt:lpwstr/>
      </vt:variant>
      <vt:variant>
        <vt:i4>4325448</vt:i4>
      </vt:variant>
      <vt:variant>
        <vt:i4>54</vt:i4>
      </vt:variant>
      <vt:variant>
        <vt:i4>0</vt:i4>
      </vt:variant>
      <vt:variant>
        <vt:i4>5</vt:i4>
      </vt:variant>
      <vt:variant>
        <vt:lpwstr>http://msdn.microsoft.com/en-us/library/x9h8tsay%28VS.100%29.aspx</vt:lpwstr>
      </vt:variant>
      <vt:variant>
        <vt:lpwstr/>
      </vt:variant>
      <vt:variant>
        <vt:i4>1310815</vt:i4>
      </vt:variant>
      <vt:variant>
        <vt:i4>51</vt:i4>
      </vt:variant>
      <vt:variant>
        <vt:i4>0</vt:i4>
      </vt:variant>
      <vt:variant>
        <vt:i4>5</vt:i4>
      </vt:variant>
      <vt:variant>
        <vt:lpwstr>http://msdn.microsoft.com/en-us/library/0yd65esw%28VS.100%29.aspx</vt:lpwstr>
      </vt:variant>
      <vt:variant>
        <vt:lpwstr/>
      </vt:variant>
      <vt:variant>
        <vt:i4>6029327</vt:i4>
      </vt:variant>
      <vt:variant>
        <vt:i4>48</vt:i4>
      </vt:variant>
      <vt:variant>
        <vt:i4>0</vt:i4>
      </vt:variant>
      <vt:variant>
        <vt:i4>5</vt:i4>
      </vt:variant>
      <vt:variant>
        <vt:lpwstr>http://msdn.microsoft.com/en-us/library/06tc147t%28VS.100%29.aspx</vt:lpwstr>
      </vt:variant>
      <vt:variant>
        <vt:lpwstr/>
      </vt:variant>
      <vt:variant>
        <vt:i4>4980755</vt:i4>
      </vt:variant>
      <vt:variant>
        <vt:i4>45</vt:i4>
      </vt:variant>
      <vt:variant>
        <vt:i4>0</vt:i4>
      </vt:variant>
      <vt:variant>
        <vt:i4>5</vt:i4>
      </vt:variant>
      <vt:variant>
        <vt:lpwstr>http://msdn.microsoft.com/en-us/library/5bdb6693%28VS.100%29.aspx</vt:lpwstr>
      </vt:variant>
      <vt:variant>
        <vt:lpwstr/>
      </vt:variant>
      <vt:variant>
        <vt:i4>89</vt:i4>
      </vt:variant>
      <vt:variant>
        <vt:i4>42</vt:i4>
      </vt:variant>
      <vt:variant>
        <vt:i4>0</vt:i4>
      </vt:variant>
      <vt:variant>
        <vt:i4>5</vt:i4>
      </vt:variant>
      <vt:variant>
        <vt:lpwstr>http://msdn.microsoft.com/en-us/library/adbctzc4%28VS.100%29.aspx</vt:lpwstr>
      </vt:variant>
      <vt:variant>
        <vt:lpwstr/>
      </vt:variant>
      <vt:variant>
        <vt:i4>262232</vt:i4>
      </vt:variant>
      <vt:variant>
        <vt:i4>39</vt:i4>
      </vt:variant>
      <vt:variant>
        <vt:i4>0</vt:i4>
      </vt:variant>
      <vt:variant>
        <vt:i4>5</vt:i4>
      </vt:variant>
      <vt:variant>
        <vt:lpwstr>http://msdn.microsoft.com/en-us/library/c8f5xwh7%28VS.100%29.aspx</vt:lpwstr>
      </vt:variant>
      <vt:variant>
        <vt:lpwstr/>
      </vt:variant>
      <vt:variant>
        <vt:i4>4980805</vt:i4>
      </vt:variant>
      <vt:variant>
        <vt:i4>36</vt:i4>
      </vt:variant>
      <vt:variant>
        <vt:i4>0</vt:i4>
      </vt:variant>
      <vt:variant>
        <vt:i4>5</vt:i4>
      </vt:variant>
      <vt:variant>
        <vt:lpwstr>http://msdn.microsoft.com/en-us/library/hfw7t1ce%28VS.100%29.aspx</vt:lpwstr>
      </vt:variant>
      <vt:variant>
        <vt:lpwstr/>
      </vt:variant>
      <vt:variant>
        <vt:i4>5963851</vt:i4>
      </vt:variant>
      <vt:variant>
        <vt:i4>33</vt:i4>
      </vt:variant>
      <vt:variant>
        <vt:i4>0</vt:i4>
      </vt:variant>
      <vt:variant>
        <vt:i4>5</vt:i4>
      </vt:variant>
      <vt:variant>
        <vt:lpwstr>http://msdn.microsoft.com/en-us/library/cscsdfbt%28VS.100%29.aspx</vt:lpwstr>
      </vt:variant>
      <vt:variant>
        <vt:lpwstr/>
      </vt:variant>
      <vt:variant>
        <vt:i4>4849745</vt:i4>
      </vt:variant>
      <vt:variant>
        <vt:i4>30</vt:i4>
      </vt:variant>
      <vt:variant>
        <vt:i4>0</vt:i4>
      </vt:variant>
      <vt:variant>
        <vt:i4>5</vt:i4>
      </vt:variant>
      <vt:variant>
        <vt:lpwstr>http://msdn.microsoft.com/en-us/library/sf985hc5%28VS.100%29.aspx</vt:lpwstr>
      </vt:variant>
      <vt:variant>
        <vt:lpwstr/>
      </vt:variant>
      <vt:variant>
        <vt:i4>7406620</vt:i4>
      </vt:variant>
      <vt:variant>
        <vt:i4>27</vt:i4>
      </vt:variant>
      <vt:variant>
        <vt:i4>0</vt:i4>
      </vt:variant>
      <vt:variant>
        <vt:i4>5</vt:i4>
      </vt:variant>
      <vt:variant>
        <vt:lpwstr/>
      </vt:variant>
      <vt:variant>
        <vt:lpwstr>_Стойностни_и_референтни</vt:lpwstr>
      </vt:variant>
      <vt:variant>
        <vt:i4>72483924</vt:i4>
      </vt:variant>
      <vt:variant>
        <vt:i4>24</vt:i4>
      </vt:variant>
      <vt:variant>
        <vt:i4>0</vt:i4>
      </vt:variant>
      <vt:variant>
        <vt:i4>5</vt:i4>
      </vt:variant>
      <vt:variant>
        <vt:lpwstr/>
      </vt:variant>
      <vt:variant>
        <vt:lpwstr>_Глава_13._Символни</vt:lpwstr>
      </vt:variant>
      <vt:variant>
        <vt:i4>72483924</vt:i4>
      </vt:variant>
      <vt:variant>
        <vt:i4>21</vt:i4>
      </vt:variant>
      <vt:variant>
        <vt:i4>0</vt:i4>
      </vt:variant>
      <vt:variant>
        <vt:i4>5</vt:i4>
      </vt:variant>
      <vt:variant>
        <vt:lpwstr/>
      </vt:variant>
      <vt:variant>
        <vt:lpwstr>_Глава_13._Символни</vt:lpwstr>
      </vt:variant>
      <vt:variant>
        <vt:i4>2360394</vt:i4>
      </vt:variant>
      <vt:variant>
        <vt:i4>9</vt:i4>
      </vt:variant>
      <vt:variant>
        <vt:i4>0</vt:i4>
      </vt:variant>
      <vt:variant>
        <vt:i4>5</vt:i4>
      </vt:variant>
      <vt:variant>
        <vt:lpwstr/>
      </vt:variant>
      <vt:variant>
        <vt:lpwstr>_Глава_8._Бройни_1</vt:lpwstr>
      </vt:variant>
      <vt:variant>
        <vt:i4>68617323</vt:i4>
      </vt:variant>
      <vt:variant>
        <vt:i4>6</vt:i4>
      </vt:variant>
      <vt:variant>
        <vt:i4>0</vt:i4>
      </vt:variant>
      <vt:variant>
        <vt:i4>5</vt:i4>
      </vt:variant>
      <vt:variant>
        <vt:lpwstr/>
      </vt:variant>
      <vt:variant>
        <vt:lpwstr>_Реални_литерали</vt:lpwstr>
      </vt:variant>
      <vt:variant>
        <vt:i4>69075062</vt:i4>
      </vt:variant>
      <vt:variant>
        <vt:i4>3</vt:i4>
      </vt:variant>
      <vt:variant>
        <vt:i4>0</vt:i4>
      </vt:variant>
      <vt:variant>
        <vt:i4>5</vt:i4>
      </vt:variant>
      <vt:variant>
        <vt:lpwstr/>
      </vt:variant>
      <vt:variant>
        <vt:lpwstr>_Инициализация_на_променливи</vt:lpwstr>
      </vt:variant>
      <vt:variant>
        <vt:i4>2098238</vt:i4>
      </vt:variant>
      <vt:variant>
        <vt:i4>0</vt:i4>
      </vt:variant>
      <vt:variant>
        <vt:i4>0</vt:i4>
      </vt:variant>
      <vt:variant>
        <vt:i4>5</vt:i4>
      </vt:variant>
      <vt:variant>
        <vt:lpwstr/>
      </vt:variant>
      <vt:variant>
        <vt:lpwstr>_Деклариране_на_променливи</vt:lpwstr>
      </vt:variant>
      <vt:variant>
        <vt:i4>7274540</vt:i4>
      </vt:variant>
      <vt:variant>
        <vt:i4>316422</vt:i4>
      </vt:variant>
      <vt:variant>
        <vt:i4>1045</vt:i4>
      </vt:variant>
      <vt:variant>
        <vt:i4>1</vt:i4>
      </vt:variant>
      <vt:variant>
        <vt:lpwstr>http://www.cpp-tutor.de/mfc/mfc/kap2/_intern/idi_exc.gif</vt:lpwstr>
      </vt:variant>
      <vt:variant>
        <vt:lpwstr/>
      </vt:variant>
      <vt:variant>
        <vt:i4>7274540</vt:i4>
      </vt:variant>
      <vt:variant>
        <vt:i4>631030</vt:i4>
      </vt:variant>
      <vt:variant>
        <vt:i4>1083</vt:i4>
      </vt:variant>
      <vt:variant>
        <vt:i4>1</vt:i4>
      </vt:variant>
      <vt:variant>
        <vt:lpwstr>http://www.cpp-tutor.de/mfc/mfc/kap2/_intern/idi_exc.gif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книга - задачи и решения</dc:title>
  <dc:subject>Book "Introduction to Programming with C#"</dc:subject>
  <dc:creator>DJANO</dc:creator>
  <cp:keywords>C# книга; упражнения; задачи; решения</cp:keywords>
  <dc:description>Книгата "Въведение в програмирането със C#"	се разпространява със свободен лиценз и има за цел да предостави на начинаещите програмисти стабилна основа от фундаментални знания без значение от езика за програмиране. Тази книга обхваща фундаменталните основи на програмирането, които не са се променили съществено през последните 10 години. Учебното съдържание е разработено от авторитетен авторски колектив под ръководството на Светлин Наков и покрива както начални теми като променливи, условни конструкции, цикли и масиви, така и по-сложни концепции като структури от данни (списъци, стекове, опашки, дървета, хеш-таблици и други), рекурсия и рекурсивни алгоритми, обектно-ориентирано програмиране и качествен програмен код. От книгата ще научите как да мислите и разсъждавате като програмисти и как ефективно и качествено да решавате задачи по програмиране. Ще овладеете фундаменталните принципи на програмирането и основните структури от данни и алгоритми, без които не можете да станете софтуерен инженер. Книгата е на български език и се разпространява безплатно в електронен формат. Официален уеб сайт: http://www.introprogramming.info/</dc:description>
  <cp:lastModifiedBy>DJANO</cp:lastModifiedBy>
  <cp:revision>4</cp:revision>
  <cp:lastPrinted>2011-07-28T13:02:00Z</cp:lastPrinted>
  <dcterms:created xsi:type="dcterms:W3CDTF">2012-03-29T19:37:00Z</dcterms:created>
  <dcterms:modified xsi:type="dcterms:W3CDTF">2012-03-29T20:49:00Z</dcterms:modified>
</cp:coreProperties>
</file>