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C36" w:rsidRDefault="004E6C36" w:rsidP="004E6C36">
      <w:pPr>
        <w:pStyle w:val="Heading1"/>
      </w:pPr>
      <w:bookmarkStart w:id="0" w:name="_Toc243587012"/>
      <w:bookmarkStart w:id="1" w:name="_Toc299460801"/>
      <w:bookmarkStart w:id="2" w:name="_Toc299628522"/>
      <w:bookmarkStart w:id="3" w:name="_Toc299628798"/>
    </w:p>
    <w:tbl>
      <w:tblPr>
        <w:tblStyle w:val="TableGrid"/>
        <w:tblW w:w="0" w:type="auto"/>
        <w:tblInd w:w="108" w:type="dxa"/>
        <w:tblLook w:val="04A0" w:firstRow="1" w:lastRow="0" w:firstColumn="1" w:lastColumn="0" w:noHBand="0" w:noVBand="1"/>
      </w:tblPr>
      <w:tblGrid>
        <w:gridCol w:w="5387"/>
        <w:gridCol w:w="5386"/>
      </w:tblGrid>
      <w:tr w:rsidR="00473AA8" w:rsidRPr="006B0528" w:rsidTr="003C55ED">
        <w:tc>
          <w:tcPr>
            <w:tcW w:w="10773" w:type="dxa"/>
            <w:gridSpan w:val="2"/>
            <w:vAlign w:val="center"/>
          </w:tcPr>
          <w:p w:rsidR="00473AA8" w:rsidRPr="00D95D36" w:rsidRDefault="00473AA8" w:rsidP="00D95D36">
            <w:pPr>
              <w:pStyle w:val="ProblemTitle"/>
            </w:pPr>
            <w:r w:rsidRPr="001423AE">
              <w:t xml:space="preserve">Задача </w:t>
            </w:r>
            <w:r w:rsidR="00D95D36" w:rsidRPr="001423AE">
              <w:t>1</w:t>
            </w:r>
            <w:r w:rsidRPr="001423AE">
              <w:t>.</w:t>
            </w:r>
            <w:r w:rsidRPr="001423AE">
              <w:rPr>
                <w:lang w:val="en-US"/>
              </w:rPr>
              <w:t xml:space="preserve"> </w:t>
            </w:r>
            <w:r w:rsidR="00D95D36" w:rsidRPr="001423AE">
              <w:t>Последните стават</w:t>
            </w:r>
            <w:r w:rsidR="00D95D36">
              <w:t xml:space="preserve"> първи.</w:t>
            </w:r>
          </w:p>
        </w:tc>
      </w:tr>
      <w:tr w:rsidR="00473AA8" w:rsidTr="003C55ED">
        <w:tc>
          <w:tcPr>
            <w:tcW w:w="10773" w:type="dxa"/>
            <w:gridSpan w:val="2"/>
            <w:vAlign w:val="center"/>
          </w:tcPr>
          <w:p w:rsidR="001243BD" w:rsidRPr="001243BD" w:rsidRDefault="002B5D4C" w:rsidP="001243BD">
            <w:pPr>
              <w:spacing w:after="120"/>
              <w:jc w:val="left"/>
              <w:rPr>
                <w:b/>
                <w:lang w:val="en-US"/>
              </w:rPr>
            </w:pPr>
            <w:r>
              <w:rPr>
                <w:b/>
              </w:rPr>
              <w:t>Условие</w:t>
            </w:r>
          </w:p>
          <w:p w:rsidR="00473AA8" w:rsidRPr="001243BD" w:rsidRDefault="001243BD" w:rsidP="001243BD">
            <w:pPr>
              <w:pStyle w:val="Default"/>
              <w:rPr>
                <w:sz w:val="20"/>
                <w:szCs w:val="20"/>
                <w:lang w:val="en-US"/>
              </w:rPr>
            </w:pPr>
            <w:r>
              <w:rPr>
                <w:sz w:val="20"/>
                <w:szCs w:val="20"/>
              </w:rPr>
              <w:t xml:space="preserve">Да се напише </w:t>
            </w:r>
            <w:r>
              <w:rPr>
                <w:rFonts w:ascii="Courier New" w:hAnsi="Courier New" w:cs="Courier New"/>
                <w:b/>
                <w:bCs/>
                <w:sz w:val="20"/>
                <w:szCs w:val="20"/>
              </w:rPr>
              <w:t>if</w:t>
            </w:r>
            <w:r>
              <w:rPr>
                <w:sz w:val="20"/>
                <w:szCs w:val="20"/>
              </w:rPr>
              <w:t xml:space="preserve">-конструкция, която проверява стойността на две целочислени променливи и разменя техните стойности, ако стойността на първата променлива е по-голяма от втората. </w:t>
            </w:r>
            <w:r>
              <w:rPr>
                <w:sz w:val="20"/>
                <w:szCs w:val="20"/>
                <w:lang w:val="en-US"/>
              </w:rPr>
              <w:br/>
            </w:r>
          </w:p>
        </w:tc>
      </w:tr>
      <w:tr w:rsidR="0049078A" w:rsidTr="003C55ED">
        <w:tc>
          <w:tcPr>
            <w:tcW w:w="10773" w:type="dxa"/>
            <w:gridSpan w:val="2"/>
            <w:vAlign w:val="center"/>
          </w:tcPr>
          <w:p w:rsidR="0049078A" w:rsidRDefault="0049078A" w:rsidP="003C55ED">
            <w:pPr>
              <w:spacing w:after="120"/>
              <w:jc w:val="left"/>
              <w:rPr>
                <w:b/>
              </w:rPr>
            </w:pPr>
            <w:r>
              <w:rPr>
                <w:b/>
              </w:rPr>
              <w:t>Описание на входа</w:t>
            </w:r>
          </w:p>
          <w:p w:rsidR="0049078A" w:rsidRPr="002C35D8" w:rsidRDefault="002C35D8" w:rsidP="00154D0F">
            <w:pPr>
              <w:spacing w:after="120"/>
            </w:pPr>
            <w:r>
              <w:t>Входа се чете от конзолата като на първите два реда се въвеждат входящите числа.</w:t>
            </w:r>
          </w:p>
        </w:tc>
      </w:tr>
      <w:tr w:rsidR="0049078A" w:rsidTr="003C55ED">
        <w:tc>
          <w:tcPr>
            <w:tcW w:w="10773" w:type="dxa"/>
            <w:gridSpan w:val="2"/>
            <w:vAlign w:val="center"/>
          </w:tcPr>
          <w:p w:rsidR="0049078A" w:rsidRDefault="0049078A" w:rsidP="003C55ED">
            <w:pPr>
              <w:spacing w:after="120"/>
              <w:jc w:val="left"/>
              <w:rPr>
                <w:b/>
              </w:rPr>
            </w:pPr>
            <w:r>
              <w:rPr>
                <w:b/>
              </w:rPr>
              <w:t>Описание на изхода</w:t>
            </w:r>
          </w:p>
          <w:p w:rsidR="0049078A" w:rsidRPr="003C0EE0" w:rsidRDefault="003C0EE0" w:rsidP="003C0EE0">
            <w:pPr>
              <w:spacing w:after="120"/>
              <w:rPr>
                <w:lang w:val="en-US"/>
              </w:rPr>
            </w:pPr>
            <w:r>
              <w:t>На изхода се очаква да се изведе по-голямото от двете въведени числа.</w:t>
            </w:r>
          </w:p>
        </w:tc>
      </w:tr>
      <w:tr w:rsidR="00473AA8" w:rsidTr="003C55ED">
        <w:tc>
          <w:tcPr>
            <w:tcW w:w="10773" w:type="dxa"/>
            <w:gridSpan w:val="2"/>
            <w:vAlign w:val="center"/>
          </w:tcPr>
          <w:p w:rsidR="00473AA8" w:rsidRDefault="002B5D4C" w:rsidP="003C55ED">
            <w:pPr>
              <w:spacing w:after="120"/>
              <w:jc w:val="left"/>
              <w:rPr>
                <w:b/>
              </w:rPr>
            </w:pPr>
            <w:r>
              <w:rPr>
                <w:b/>
              </w:rPr>
              <w:t>Анализ на задачата</w:t>
            </w:r>
          </w:p>
          <w:p w:rsidR="00473AA8" w:rsidRPr="003C0EE0" w:rsidRDefault="00F2670C" w:rsidP="003C0EE0">
            <w:pPr>
              <w:spacing w:after="120"/>
            </w:pPr>
            <w:r>
              <w:t xml:space="preserve">Четем две цели числа от конзолата. Записваме ги в две променливи, след което правим сравнение между тях. Ако първото от тях е по-голямо </w:t>
            </w:r>
          </w:p>
        </w:tc>
      </w:tr>
      <w:tr w:rsidR="00542B4F" w:rsidTr="003C55ED">
        <w:tc>
          <w:tcPr>
            <w:tcW w:w="10773" w:type="dxa"/>
            <w:gridSpan w:val="2"/>
            <w:vAlign w:val="center"/>
          </w:tcPr>
          <w:p w:rsidR="00542B4F" w:rsidRPr="00542B4F" w:rsidRDefault="00542B4F" w:rsidP="003C55ED">
            <w:pPr>
              <w:spacing w:after="120"/>
              <w:jc w:val="left"/>
              <w:rPr>
                <w:b/>
                <w:lang w:val="en-US"/>
              </w:rPr>
            </w:pPr>
            <w:r>
              <w:rPr>
                <w:b/>
                <w:lang w:val="en-US"/>
              </w:rPr>
              <w:t>Time Limit: 0,1 sec.</w:t>
            </w:r>
            <w:bookmarkStart w:id="4" w:name="_GoBack"/>
            <w:bookmarkEnd w:id="4"/>
          </w:p>
        </w:tc>
      </w:tr>
      <w:tr w:rsidR="00473AA8" w:rsidTr="003C55ED">
        <w:tc>
          <w:tcPr>
            <w:tcW w:w="10773" w:type="dxa"/>
            <w:gridSpan w:val="2"/>
            <w:vAlign w:val="center"/>
          </w:tcPr>
          <w:p w:rsidR="00473AA8" w:rsidRPr="004E6C36" w:rsidRDefault="00473AA8" w:rsidP="003C55ED">
            <w:pPr>
              <w:spacing w:after="120"/>
              <w:jc w:val="left"/>
              <w:rPr>
                <w:b/>
              </w:rPr>
            </w:pPr>
            <w:r w:rsidRPr="004E6C36">
              <w:rPr>
                <w:b/>
              </w:rPr>
              <w:t>Решение (сорс код)</w:t>
            </w:r>
          </w:p>
        </w:tc>
      </w:tr>
      <w:tr w:rsidR="00473AA8" w:rsidRPr="00473AA8" w:rsidTr="003C55ED">
        <w:tc>
          <w:tcPr>
            <w:tcW w:w="10773" w:type="dxa"/>
            <w:gridSpan w:val="2"/>
            <w:tcMar>
              <w:top w:w="113" w:type="dxa"/>
              <w:bottom w:w="113" w:type="dxa"/>
            </w:tcMar>
            <w:vAlign w:val="center"/>
          </w:tcPr>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color w:val="0000FF"/>
                <w:szCs w:val="20"/>
                <w:lang w:eastAsia="en-US"/>
              </w:rPr>
              <w:t>using</w:t>
            </w:r>
            <w:r w:rsidRPr="00B81AF7">
              <w:rPr>
                <w:rFonts w:ascii="Consolas" w:hAnsi="Consolas" w:cs="Consolas"/>
                <w:szCs w:val="20"/>
                <w:lang w:eastAsia="en-US"/>
              </w:rPr>
              <w:t xml:space="preserve"> System;</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color w:val="0000FF"/>
                <w:szCs w:val="20"/>
                <w:lang w:eastAsia="en-US"/>
              </w:rPr>
              <w:t>using</w:t>
            </w:r>
            <w:r w:rsidRPr="00B81AF7">
              <w:rPr>
                <w:rFonts w:ascii="Consolas" w:hAnsi="Consolas" w:cs="Consolas"/>
                <w:szCs w:val="20"/>
                <w:lang w:eastAsia="en-US"/>
              </w:rPr>
              <w:t xml:space="preserve"> System.Collections.Generic;</w:t>
            </w:r>
          </w:p>
          <w:p w:rsidR="00B81AF7" w:rsidRPr="00B81AF7" w:rsidRDefault="00B81AF7" w:rsidP="00B81AF7">
            <w:pPr>
              <w:autoSpaceDE w:val="0"/>
              <w:autoSpaceDN w:val="0"/>
              <w:adjustRightInd w:val="0"/>
              <w:spacing w:before="0"/>
              <w:jc w:val="left"/>
              <w:rPr>
                <w:rFonts w:ascii="Consolas" w:hAnsi="Consolas" w:cs="Consolas"/>
                <w:szCs w:val="20"/>
                <w:lang w:eastAsia="en-US"/>
              </w:rPr>
            </w:pP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color w:val="0000FF"/>
                <w:szCs w:val="20"/>
                <w:lang w:eastAsia="en-US"/>
              </w:rPr>
              <w:t>namespace</w:t>
            </w:r>
            <w:r w:rsidRPr="00B81AF7">
              <w:rPr>
                <w:rFonts w:ascii="Consolas" w:hAnsi="Consolas" w:cs="Consolas"/>
                <w:szCs w:val="20"/>
                <w:lang w:eastAsia="en-US"/>
              </w:rPr>
              <w:t xml:space="preserve"> ConditionalStatements</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r w:rsidRPr="00B81AF7">
              <w:rPr>
                <w:rFonts w:ascii="Consolas" w:hAnsi="Consolas" w:cs="Consolas"/>
                <w:color w:val="0000FF"/>
                <w:szCs w:val="20"/>
                <w:lang w:eastAsia="en-US"/>
              </w:rPr>
              <w:t>class</w:t>
            </w:r>
            <w:r w:rsidRPr="00B81AF7">
              <w:rPr>
                <w:rFonts w:ascii="Consolas" w:hAnsi="Consolas" w:cs="Consolas"/>
                <w:szCs w:val="20"/>
                <w:lang w:eastAsia="en-US"/>
              </w:rPr>
              <w:t xml:space="preserve"> </w:t>
            </w:r>
            <w:r w:rsidRPr="00B81AF7">
              <w:rPr>
                <w:rFonts w:ascii="Consolas" w:hAnsi="Consolas" w:cs="Consolas"/>
                <w:color w:val="2B91AF"/>
                <w:szCs w:val="20"/>
                <w:lang w:eastAsia="en-US"/>
              </w:rPr>
              <w:t>BiggerNumber</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r w:rsidRPr="00B81AF7">
              <w:rPr>
                <w:rFonts w:ascii="Consolas" w:hAnsi="Consolas" w:cs="Consolas"/>
                <w:color w:val="0000FF"/>
                <w:szCs w:val="20"/>
                <w:lang w:eastAsia="en-US"/>
              </w:rPr>
              <w:t>static</w:t>
            </w:r>
            <w:r w:rsidRPr="00B81AF7">
              <w:rPr>
                <w:rFonts w:ascii="Consolas" w:hAnsi="Consolas" w:cs="Consolas"/>
                <w:szCs w:val="20"/>
                <w:lang w:eastAsia="en-US"/>
              </w:rPr>
              <w:t xml:space="preserve"> </w:t>
            </w:r>
            <w:r w:rsidRPr="00B81AF7">
              <w:rPr>
                <w:rFonts w:ascii="Consolas" w:hAnsi="Consolas" w:cs="Consolas"/>
                <w:color w:val="0000FF"/>
                <w:szCs w:val="20"/>
                <w:lang w:eastAsia="en-US"/>
              </w:rPr>
              <w:t>void</w:t>
            </w:r>
            <w:r w:rsidRPr="00B81AF7">
              <w:rPr>
                <w:rFonts w:ascii="Consolas" w:hAnsi="Consolas" w:cs="Consolas"/>
                <w:szCs w:val="20"/>
                <w:lang w:eastAsia="en-US"/>
              </w:rPr>
              <w:t xml:space="preserve"> Main(</w:t>
            </w:r>
            <w:r w:rsidRPr="00B81AF7">
              <w:rPr>
                <w:rFonts w:ascii="Consolas" w:hAnsi="Consolas" w:cs="Consolas"/>
                <w:color w:val="0000FF"/>
                <w:szCs w:val="20"/>
                <w:lang w:eastAsia="en-US"/>
              </w:rPr>
              <w:t>string</w:t>
            </w:r>
            <w:r w:rsidRPr="00B81AF7">
              <w:rPr>
                <w:rFonts w:ascii="Consolas" w:hAnsi="Consolas" w:cs="Consolas"/>
                <w:szCs w:val="20"/>
                <w:lang w:eastAsia="en-US"/>
              </w:rPr>
              <w:t>[] args)</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r w:rsidRPr="00B81AF7">
              <w:rPr>
                <w:rFonts w:ascii="Consolas" w:hAnsi="Consolas" w:cs="Consolas"/>
                <w:color w:val="0000FF"/>
                <w:szCs w:val="20"/>
                <w:lang w:eastAsia="en-US"/>
              </w:rPr>
              <w:t>int</w:t>
            </w:r>
            <w:r w:rsidRPr="00B81AF7">
              <w:rPr>
                <w:rFonts w:ascii="Consolas" w:hAnsi="Consolas" w:cs="Consolas"/>
                <w:szCs w:val="20"/>
                <w:lang w:eastAsia="en-US"/>
              </w:rPr>
              <w:t xml:space="preserve"> a;</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r w:rsidRPr="00B81AF7">
              <w:rPr>
                <w:rFonts w:ascii="Consolas" w:hAnsi="Consolas" w:cs="Consolas"/>
                <w:color w:val="0000FF"/>
                <w:szCs w:val="20"/>
                <w:lang w:eastAsia="en-US"/>
              </w:rPr>
              <w:t>int</w:t>
            </w:r>
            <w:r w:rsidRPr="00B81AF7">
              <w:rPr>
                <w:rFonts w:ascii="Consolas" w:hAnsi="Consolas" w:cs="Consolas"/>
                <w:szCs w:val="20"/>
                <w:lang w:eastAsia="en-US"/>
              </w:rPr>
              <w:t xml:space="preserve"> b;</w:t>
            </w:r>
          </w:p>
          <w:p w:rsidR="00B81AF7" w:rsidRPr="00B81AF7" w:rsidRDefault="00B81AF7" w:rsidP="00B81AF7">
            <w:pPr>
              <w:autoSpaceDE w:val="0"/>
              <w:autoSpaceDN w:val="0"/>
              <w:adjustRightInd w:val="0"/>
              <w:spacing w:before="0"/>
              <w:jc w:val="left"/>
              <w:rPr>
                <w:rFonts w:ascii="Consolas" w:hAnsi="Consolas" w:cs="Consolas"/>
                <w:szCs w:val="20"/>
                <w:lang w:eastAsia="en-US"/>
              </w:rPr>
            </w:pP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a = </w:t>
            </w:r>
            <w:r w:rsidRPr="00B81AF7">
              <w:rPr>
                <w:rFonts w:ascii="Consolas" w:hAnsi="Consolas" w:cs="Consolas"/>
                <w:color w:val="0000FF"/>
                <w:szCs w:val="20"/>
                <w:lang w:eastAsia="en-US"/>
              </w:rPr>
              <w:t>int</w:t>
            </w:r>
            <w:r w:rsidRPr="00B81AF7">
              <w:rPr>
                <w:rFonts w:ascii="Consolas" w:hAnsi="Consolas" w:cs="Consolas"/>
                <w:szCs w:val="20"/>
                <w:lang w:eastAsia="en-US"/>
              </w:rPr>
              <w:t>.Parse(</w:t>
            </w:r>
            <w:r w:rsidRPr="00B81AF7">
              <w:rPr>
                <w:rFonts w:ascii="Consolas" w:hAnsi="Consolas" w:cs="Consolas"/>
                <w:color w:val="2B91AF"/>
                <w:szCs w:val="20"/>
                <w:lang w:eastAsia="en-US"/>
              </w:rPr>
              <w:t>Console</w:t>
            </w:r>
            <w:r w:rsidRPr="00B81AF7">
              <w:rPr>
                <w:rFonts w:ascii="Consolas" w:hAnsi="Consolas" w:cs="Consolas"/>
                <w:szCs w:val="20"/>
                <w:lang w:eastAsia="en-US"/>
              </w:rPr>
              <w:t>.ReadLine());</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b = </w:t>
            </w:r>
            <w:r w:rsidRPr="00B81AF7">
              <w:rPr>
                <w:rFonts w:ascii="Consolas" w:hAnsi="Consolas" w:cs="Consolas"/>
                <w:color w:val="0000FF"/>
                <w:szCs w:val="20"/>
                <w:lang w:eastAsia="en-US"/>
              </w:rPr>
              <w:t>int</w:t>
            </w:r>
            <w:r w:rsidRPr="00B81AF7">
              <w:rPr>
                <w:rFonts w:ascii="Consolas" w:hAnsi="Consolas" w:cs="Consolas"/>
                <w:szCs w:val="20"/>
                <w:lang w:eastAsia="en-US"/>
              </w:rPr>
              <w:t>.Parse(</w:t>
            </w:r>
            <w:r w:rsidRPr="00B81AF7">
              <w:rPr>
                <w:rFonts w:ascii="Consolas" w:hAnsi="Consolas" w:cs="Consolas"/>
                <w:color w:val="2B91AF"/>
                <w:szCs w:val="20"/>
                <w:lang w:eastAsia="en-US"/>
              </w:rPr>
              <w:t>Console</w:t>
            </w:r>
            <w:r w:rsidRPr="00B81AF7">
              <w:rPr>
                <w:rFonts w:ascii="Consolas" w:hAnsi="Consolas" w:cs="Consolas"/>
                <w:szCs w:val="20"/>
                <w:lang w:eastAsia="en-US"/>
              </w:rPr>
              <w:t>.ReadLine());</w:t>
            </w:r>
          </w:p>
          <w:p w:rsidR="00B81AF7" w:rsidRPr="00B81AF7" w:rsidRDefault="00B81AF7" w:rsidP="00B81AF7">
            <w:pPr>
              <w:autoSpaceDE w:val="0"/>
              <w:autoSpaceDN w:val="0"/>
              <w:adjustRightInd w:val="0"/>
              <w:spacing w:before="0"/>
              <w:jc w:val="left"/>
              <w:rPr>
                <w:rFonts w:ascii="Consolas" w:hAnsi="Consolas" w:cs="Consolas"/>
                <w:szCs w:val="20"/>
                <w:lang w:eastAsia="en-US"/>
              </w:rPr>
            </w:pP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r w:rsidRPr="00B81AF7">
              <w:rPr>
                <w:rFonts w:ascii="Consolas" w:hAnsi="Consolas" w:cs="Consolas"/>
                <w:color w:val="0000FF"/>
                <w:szCs w:val="20"/>
                <w:lang w:eastAsia="en-US"/>
              </w:rPr>
              <w:t>if</w:t>
            </w:r>
            <w:r w:rsidRPr="00B81AF7">
              <w:rPr>
                <w:rFonts w:ascii="Consolas" w:hAnsi="Consolas" w:cs="Consolas"/>
                <w:szCs w:val="20"/>
                <w:lang w:eastAsia="en-US"/>
              </w:rPr>
              <w:t xml:space="preserve"> (a &gt; b)</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r w:rsidRPr="00B81AF7">
              <w:rPr>
                <w:rFonts w:ascii="Consolas" w:hAnsi="Consolas" w:cs="Consolas"/>
                <w:color w:val="2B91AF"/>
                <w:szCs w:val="20"/>
                <w:lang w:eastAsia="en-US"/>
              </w:rPr>
              <w:t>Console</w:t>
            </w:r>
            <w:r w:rsidRPr="00B81AF7">
              <w:rPr>
                <w:rFonts w:ascii="Consolas" w:hAnsi="Consolas" w:cs="Consolas"/>
                <w:szCs w:val="20"/>
                <w:lang w:eastAsia="en-US"/>
              </w:rPr>
              <w:t>.WriteLine(b);</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r w:rsidRPr="00B81AF7">
              <w:rPr>
                <w:rFonts w:ascii="Consolas" w:hAnsi="Consolas" w:cs="Consolas"/>
                <w:color w:val="2B91AF"/>
                <w:szCs w:val="20"/>
                <w:lang w:eastAsia="en-US"/>
              </w:rPr>
              <w:t>Console</w:t>
            </w:r>
            <w:r w:rsidRPr="00B81AF7">
              <w:rPr>
                <w:rFonts w:ascii="Consolas" w:hAnsi="Consolas" w:cs="Consolas"/>
                <w:szCs w:val="20"/>
                <w:lang w:eastAsia="en-US"/>
              </w:rPr>
              <w:t>.WriteLine(a);</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r w:rsidRPr="00B81AF7">
              <w:rPr>
                <w:rFonts w:ascii="Consolas" w:hAnsi="Consolas" w:cs="Consolas"/>
                <w:color w:val="0000FF"/>
                <w:szCs w:val="20"/>
                <w:lang w:eastAsia="en-US"/>
              </w:rPr>
              <w:t>else</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r w:rsidRPr="00B81AF7">
              <w:rPr>
                <w:rFonts w:ascii="Consolas" w:hAnsi="Consolas" w:cs="Consolas"/>
                <w:color w:val="2B91AF"/>
                <w:szCs w:val="20"/>
                <w:lang w:eastAsia="en-US"/>
              </w:rPr>
              <w:t>Console</w:t>
            </w:r>
            <w:r w:rsidRPr="00B81AF7">
              <w:rPr>
                <w:rFonts w:ascii="Consolas" w:hAnsi="Consolas" w:cs="Consolas"/>
                <w:szCs w:val="20"/>
                <w:lang w:eastAsia="en-US"/>
              </w:rPr>
              <w:t>.WriteLine(a);</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r w:rsidRPr="00B81AF7">
              <w:rPr>
                <w:rFonts w:ascii="Consolas" w:hAnsi="Consolas" w:cs="Consolas"/>
                <w:color w:val="2B91AF"/>
                <w:szCs w:val="20"/>
                <w:lang w:eastAsia="en-US"/>
              </w:rPr>
              <w:t>Console</w:t>
            </w:r>
            <w:r w:rsidRPr="00B81AF7">
              <w:rPr>
                <w:rFonts w:ascii="Consolas" w:hAnsi="Consolas" w:cs="Consolas"/>
                <w:szCs w:val="20"/>
                <w:lang w:eastAsia="en-US"/>
              </w:rPr>
              <w:t xml:space="preserve">.WriteLine(b); </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 xml:space="preserve">    }</w:t>
            </w:r>
          </w:p>
          <w:p w:rsidR="00B81AF7" w:rsidRPr="00B81AF7" w:rsidRDefault="00B81AF7" w:rsidP="00B81AF7">
            <w:pPr>
              <w:autoSpaceDE w:val="0"/>
              <w:autoSpaceDN w:val="0"/>
              <w:adjustRightInd w:val="0"/>
              <w:spacing w:before="0"/>
              <w:jc w:val="left"/>
              <w:rPr>
                <w:rFonts w:ascii="Consolas" w:hAnsi="Consolas" w:cs="Consolas"/>
                <w:szCs w:val="20"/>
                <w:lang w:eastAsia="en-US"/>
              </w:rPr>
            </w:pPr>
            <w:r w:rsidRPr="00B81AF7">
              <w:rPr>
                <w:rFonts w:ascii="Consolas" w:hAnsi="Consolas" w:cs="Consolas"/>
                <w:szCs w:val="20"/>
                <w:lang w:eastAsia="en-US"/>
              </w:rPr>
              <w:t>}</w:t>
            </w:r>
          </w:p>
          <w:p w:rsidR="00473AA8" w:rsidRPr="00473AA8" w:rsidRDefault="00473AA8" w:rsidP="00B81AF7">
            <w:pPr>
              <w:autoSpaceDE w:val="0"/>
              <w:autoSpaceDN w:val="0"/>
              <w:adjustRightInd w:val="0"/>
              <w:spacing w:before="0"/>
              <w:jc w:val="left"/>
              <w:rPr>
                <w:rFonts w:ascii="Consolas" w:hAnsi="Consolas" w:cs="Consolas"/>
                <w:noProof/>
                <w:szCs w:val="20"/>
              </w:rPr>
            </w:pPr>
          </w:p>
        </w:tc>
      </w:tr>
      <w:tr w:rsidR="00473AA8" w:rsidTr="003C55ED">
        <w:tc>
          <w:tcPr>
            <w:tcW w:w="10773" w:type="dxa"/>
            <w:gridSpan w:val="2"/>
            <w:vAlign w:val="center"/>
          </w:tcPr>
          <w:p w:rsidR="00473AA8" w:rsidRPr="004E6C36" w:rsidRDefault="002B5D4C" w:rsidP="00473AA8">
            <w:pPr>
              <w:spacing w:after="120"/>
              <w:jc w:val="left"/>
              <w:rPr>
                <w:b/>
              </w:rPr>
            </w:pPr>
            <w:r>
              <w:rPr>
                <w:b/>
              </w:rPr>
              <w:t>Тестове</w:t>
            </w:r>
          </w:p>
          <w:p w:rsidR="00473AA8" w:rsidRPr="004E6C36" w:rsidRDefault="00C14B3C" w:rsidP="00C14B3C">
            <w:pPr>
              <w:spacing w:after="120"/>
              <w:jc w:val="left"/>
              <w:rPr>
                <w:b/>
              </w:rPr>
            </w:pPr>
            <w:r>
              <w:t>Тестват се граничните случаи, сравняване на отрицателни с положителни стойности.</w:t>
            </w: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473AA8" w:rsidRDefault="00127BF3" w:rsidP="00EB7BD8">
            <w:pPr>
              <w:spacing w:after="120"/>
              <w:jc w:val="left"/>
              <w:rPr>
                <w:rFonts w:ascii="Consolas" w:hAnsi="Consolas" w:cs="Consolas"/>
                <w:noProof/>
              </w:rPr>
            </w:pPr>
            <w:r w:rsidRPr="00127BF3">
              <w:rPr>
                <w:rFonts w:ascii="Consolas" w:hAnsi="Consolas" w:cs="Consolas"/>
                <w:noProof/>
              </w:rPr>
              <w:lastRenderedPageBreak/>
              <w:t>-2147483648</w:t>
            </w:r>
          </w:p>
          <w:p w:rsidR="00127BF3" w:rsidRPr="00EB7BD8" w:rsidRDefault="00127BF3" w:rsidP="00EB7BD8">
            <w:pPr>
              <w:spacing w:after="120"/>
              <w:jc w:val="left"/>
              <w:rPr>
                <w:rFonts w:ascii="Consolas" w:hAnsi="Consolas" w:cs="Consolas"/>
                <w:noProof/>
                <w:highlight w:val="yellow"/>
              </w:rPr>
            </w:pPr>
            <w:r w:rsidRPr="00127BF3">
              <w:rPr>
                <w:rFonts w:ascii="Consolas" w:hAnsi="Consolas" w:cs="Consolas"/>
                <w:noProof/>
              </w:rPr>
              <w:t>-214748364</w:t>
            </w:r>
            <w:r>
              <w:rPr>
                <w:rFonts w:ascii="Consolas" w:hAnsi="Consolas" w:cs="Consolas"/>
                <w:noProof/>
              </w:rPr>
              <w:t>7</w:t>
            </w:r>
          </w:p>
        </w:tc>
        <w:tc>
          <w:tcPr>
            <w:tcW w:w="5386" w:type="dxa"/>
          </w:tcPr>
          <w:p w:rsidR="00767149" w:rsidRDefault="00767149" w:rsidP="00767149">
            <w:pPr>
              <w:spacing w:after="120"/>
              <w:jc w:val="left"/>
              <w:rPr>
                <w:rFonts w:ascii="Consolas" w:hAnsi="Consolas" w:cs="Consolas"/>
                <w:noProof/>
              </w:rPr>
            </w:pPr>
            <w:r w:rsidRPr="00127BF3">
              <w:rPr>
                <w:rFonts w:ascii="Consolas" w:hAnsi="Consolas" w:cs="Consolas"/>
                <w:noProof/>
              </w:rPr>
              <w:t>-2147483648</w:t>
            </w:r>
          </w:p>
          <w:p w:rsidR="00473AA8" w:rsidRPr="00F73CEF" w:rsidRDefault="00767149" w:rsidP="00EB7BD8">
            <w:pPr>
              <w:spacing w:after="120"/>
              <w:jc w:val="left"/>
              <w:rPr>
                <w:rFonts w:ascii="Consolas" w:hAnsi="Consolas" w:cs="Consolas"/>
                <w:noProof/>
              </w:rPr>
            </w:pPr>
            <w:r w:rsidRPr="00127BF3">
              <w:rPr>
                <w:rFonts w:ascii="Consolas" w:hAnsi="Consolas" w:cs="Consolas"/>
                <w:noProof/>
              </w:rPr>
              <w:t>-214748364</w:t>
            </w:r>
            <w:r>
              <w:rPr>
                <w:rFonts w:ascii="Consolas" w:hAnsi="Consolas" w:cs="Consolas"/>
                <w:noProof/>
              </w:rPr>
              <w:t>7</w:t>
            </w:r>
          </w:p>
        </w:tc>
      </w:tr>
      <w:tr w:rsidR="00E833FC" w:rsidTr="003C55ED">
        <w:tc>
          <w:tcPr>
            <w:tcW w:w="5387" w:type="dxa"/>
            <w:vAlign w:val="center"/>
          </w:tcPr>
          <w:p w:rsidR="00EB7BD8" w:rsidRPr="004E6C36" w:rsidRDefault="00EB7BD8" w:rsidP="003C55ED">
            <w:pPr>
              <w:spacing w:after="120"/>
              <w:jc w:val="left"/>
              <w:rPr>
                <w:b/>
              </w:rPr>
            </w:pPr>
            <w:r>
              <w:rPr>
                <w:b/>
              </w:rPr>
              <w:t>Вход</w:t>
            </w:r>
          </w:p>
        </w:tc>
        <w:tc>
          <w:tcPr>
            <w:tcW w:w="5386" w:type="dxa"/>
            <w:vAlign w:val="center"/>
          </w:tcPr>
          <w:p w:rsidR="00EB7BD8" w:rsidRPr="004E6C36" w:rsidRDefault="00EB7BD8" w:rsidP="003C55ED">
            <w:pPr>
              <w:spacing w:after="120"/>
              <w:jc w:val="left"/>
              <w:rPr>
                <w:b/>
              </w:rPr>
            </w:pPr>
            <w:r>
              <w:rPr>
                <w:b/>
              </w:rPr>
              <w:t>Изход</w:t>
            </w:r>
          </w:p>
        </w:tc>
      </w:tr>
      <w:tr w:rsidR="00E833FC" w:rsidRPr="00F73CEF" w:rsidTr="003C55ED">
        <w:tc>
          <w:tcPr>
            <w:tcW w:w="5387" w:type="dxa"/>
          </w:tcPr>
          <w:p w:rsidR="00EB7BD8" w:rsidRDefault="004617E7" w:rsidP="003C55ED">
            <w:pPr>
              <w:spacing w:after="120"/>
              <w:jc w:val="left"/>
              <w:rPr>
                <w:rFonts w:ascii="Consolas" w:hAnsi="Consolas" w:cs="Consolas"/>
                <w:noProof/>
              </w:rPr>
            </w:pPr>
            <w:r w:rsidRPr="00127BF3">
              <w:rPr>
                <w:rFonts w:ascii="Consolas" w:hAnsi="Consolas" w:cs="Consolas"/>
                <w:noProof/>
              </w:rPr>
              <w:t>-2147483648</w:t>
            </w:r>
          </w:p>
          <w:p w:rsidR="004617E7" w:rsidRPr="004617E7" w:rsidRDefault="004617E7" w:rsidP="003C55ED">
            <w:pPr>
              <w:spacing w:after="120"/>
              <w:jc w:val="left"/>
              <w:rPr>
                <w:rFonts w:ascii="Consolas" w:hAnsi="Consolas" w:cs="Consolas"/>
                <w:noProof/>
              </w:rPr>
            </w:pPr>
            <w:r>
              <w:rPr>
                <w:rFonts w:ascii="Consolas" w:hAnsi="Consolas" w:cs="Consolas"/>
                <w:noProof/>
              </w:rPr>
              <w:t>0</w:t>
            </w:r>
          </w:p>
        </w:tc>
        <w:tc>
          <w:tcPr>
            <w:tcW w:w="5386" w:type="dxa"/>
          </w:tcPr>
          <w:p w:rsidR="00046C2D" w:rsidRDefault="00046C2D" w:rsidP="00046C2D">
            <w:pPr>
              <w:spacing w:after="120"/>
              <w:jc w:val="left"/>
              <w:rPr>
                <w:rFonts w:ascii="Consolas" w:hAnsi="Consolas" w:cs="Consolas"/>
                <w:noProof/>
              </w:rPr>
            </w:pPr>
            <w:r w:rsidRPr="00127BF3">
              <w:rPr>
                <w:rFonts w:ascii="Consolas" w:hAnsi="Consolas" w:cs="Consolas"/>
                <w:noProof/>
              </w:rPr>
              <w:t>-2147483648</w:t>
            </w:r>
          </w:p>
          <w:p w:rsidR="00EB7BD8" w:rsidRPr="00F73CEF" w:rsidRDefault="00046C2D" w:rsidP="000E3A9A">
            <w:pPr>
              <w:spacing w:after="120"/>
              <w:jc w:val="left"/>
              <w:rPr>
                <w:rFonts w:ascii="Consolas" w:hAnsi="Consolas" w:cs="Consolas"/>
                <w:noProof/>
              </w:rPr>
            </w:pPr>
            <w:r>
              <w:rPr>
                <w:rFonts w:ascii="Consolas" w:hAnsi="Consolas" w:cs="Consolas"/>
                <w:noProof/>
              </w:rPr>
              <w:t>0</w:t>
            </w:r>
          </w:p>
        </w:tc>
      </w:tr>
      <w:tr w:rsidR="00461704" w:rsidRPr="00F73CEF" w:rsidTr="00F17D07">
        <w:tc>
          <w:tcPr>
            <w:tcW w:w="5387" w:type="dxa"/>
            <w:vAlign w:val="center"/>
          </w:tcPr>
          <w:p w:rsidR="00461704" w:rsidRPr="004E6C36" w:rsidRDefault="00461704" w:rsidP="007F670A">
            <w:pPr>
              <w:spacing w:after="120"/>
              <w:jc w:val="left"/>
              <w:rPr>
                <w:b/>
              </w:rPr>
            </w:pPr>
            <w:r>
              <w:rPr>
                <w:b/>
              </w:rPr>
              <w:t>Вход</w:t>
            </w:r>
          </w:p>
        </w:tc>
        <w:tc>
          <w:tcPr>
            <w:tcW w:w="5386" w:type="dxa"/>
            <w:vAlign w:val="center"/>
          </w:tcPr>
          <w:p w:rsidR="00461704" w:rsidRPr="004E6C36" w:rsidRDefault="00461704" w:rsidP="007F670A">
            <w:pPr>
              <w:spacing w:after="120"/>
              <w:jc w:val="left"/>
              <w:rPr>
                <w:b/>
              </w:rPr>
            </w:pPr>
            <w:r>
              <w:rPr>
                <w:b/>
              </w:rPr>
              <w:t>Изход</w:t>
            </w:r>
          </w:p>
        </w:tc>
      </w:tr>
      <w:tr w:rsidR="00461704" w:rsidRPr="00F73CEF" w:rsidTr="00F17D07">
        <w:tc>
          <w:tcPr>
            <w:tcW w:w="5387" w:type="dxa"/>
          </w:tcPr>
          <w:p w:rsidR="00461704" w:rsidRDefault="00461704" w:rsidP="007F670A">
            <w:pPr>
              <w:spacing w:after="120"/>
              <w:jc w:val="left"/>
              <w:rPr>
                <w:rFonts w:ascii="Consolas" w:hAnsi="Consolas" w:cs="Consolas"/>
                <w:noProof/>
              </w:rPr>
            </w:pPr>
            <w:r>
              <w:rPr>
                <w:rFonts w:ascii="Consolas" w:hAnsi="Consolas" w:cs="Consolas"/>
                <w:noProof/>
              </w:rPr>
              <w:t>0</w:t>
            </w:r>
          </w:p>
          <w:p w:rsidR="00461704" w:rsidRPr="004617E7" w:rsidRDefault="00461704" w:rsidP="007F670A">
            <w:pPr>
              <w:spacing w:after="120"/>
              <w:jc w:val="left"/>
              <w:rPr>
                <w:rFonts w:ascii="Consolas" w:hAnsi="Consolas" w:cs="Consolas"/>
                <w:noProof/>
              </w:rPr>
            </w:pPr>
            <w:r w:rsidRPr="00127BF3">
              <w:rPr>
                <w:rFonts w:ascii="Consolas" w:hAnsi="Consolas" w:cs="Consolas"/>
                <w:noProof/>
              </w:rPr>
              <w:t>-214748364</w:t>
            </w:r>
            <w:r>
              <w:rPr>
                <w:rFonts w:ascii="Consolas" w:hAnsi="Consolas" w:cs="Consolas"/>
                <w:noProof/>
              </w:rPr>
              <w:t>8</w:t>
            </w:r>
          </w:p>
        </w:tc>
        <w:tc>
          <w:tcPr>
            <w:tcW w:w="5386" w:type="dxa"/>
          </w:tcPr>
          <w:p w:rsidR="00461704" w:rsidRDefault="00461704" w:rsidP="007F670A">
            <w:pPr>
              <w:spacing w:after="120"/>
              <w:jc w:val="left"/>
              <w:rPr>
                <w:rFonts w:ascii="Consolas" w:hAnsi="Consolas" w:cs="Consolas"/>
                <w:noProof/>
              </w:rPr>
            </w:pPr>
            <w:r w:rsidRPr="00127BF3">
              <w:rPr>
                <w:rFonts w:ascii="Consolas" w:hAnsi="Consolas" w:cs="Consolas"/>
                <w:noProof/>
              </w:rPr>
              <w:t>-2147483648</w:t>
            </w:r>
          </w:p>
          <w:p w:rsidR="00461704" w:rsidRPr="00F73CEF" w:rsidRDefault="00461704" w:rsidP="007F670A">
            <w:pPr>
              <w:spacing w:after="120"/>
              <w:jc w:val="left"/>
              <w:rPr>
                <w:rFonts w:ascii="Consolas" w:hAnsi="Consolas" w:cs="Consolas"/>
                <w:noProof/>
              </w:rPr>
            </w:pPr>
            <w:r>
              <w:rPr>
                <w:rFonts w:ascii="Consolas" w:hAnsi="Consolas" w:cs="Consolas"/>
                <w:noProof/>
              </w:rPr>
              <w:t>0</w:t>
            </w:r>
          </w:p>
        </w:tc>
      </w:tr>
      <w:tr w:rsidR="00461704" w:rsidRPr="00F73CEF" w:rsidTr="00997AF8">
        <w:tc>
          <w:tcPr>
            <w:tcW w:w="5387" w:type="dxa"/>
            <w:vAlign w:val="center"/>
          </w:tcPr>
          <w:p w:rsidR="00461704" w:rsidRPr="004E6C36" w:rsidRDefault="00461704" w:rsidP="007F670A">
            <w:pPr>
              <w:spacing w:after="120"/>
              <w:jc w:val="left"/>
              <w:rPr>
                <w:b/>
              </w:rPr>
            </w:pPr>
            <w:r>
              <w:rPr>
                <w:b/>
              </w:rPr>
              <w:t>Вход</w:t>
            </w:r>
          </w:p>
        </w:tc>
        <w:tc>
          <w:tcPr>
            <w:tcW w:w="5386" w:type="dxa"/>
            <w:vAlign w:val="center"/>
          </w:tcPr>
          <w:p w:rsidR="00461704" w:rsidRPr="004E6C36" w:rsidRDefault="00461704" w:rsidP="007F670A">
            <w:pPr>
              <w:spacing w:after="120"/>
              <w:jc w:val="left"/>
              <w:rPr>
                <w:b/>
              </w:rPr>
            </w:pPr>
            <w:r>
              <w:rPr>
                <w:b/>
              </w:rPr>
              <w:t>Изход</w:t>
            </w:r>
          </w:p>
        </w:tc>
      </w:tr>
      <w:tr w:rsidR="00461704" w:rsidRPr="00F73CEF" w:rsidTr="00997AF8">
        <w:tc>
          <w:tcPr>
            <w:tcW w:w="5387" w:type="dxa"/>
          </w:tcPr>
          <w:p w:rsidR="00461704" w:rsidRDefault="00F12858" w:rsidP="00461704">
            <w:pPr>
              <w:spacing w:after="120"/>
              <w:jc w:val="left"/>
              <w:rPr>
                <w:rFonts w:ascii="Consolas" w:hAnsi="Consolas" w:cs="Consolas"/>
                <w:noProof/>
              </w:rPr>
            </w:pPr>
            <w:r w:rsidRPr="00F12858">
              <w:rPr>
                <w:rFonts w:ascii="Consolas" w:hAnsi="Consolas" w:cs="Consolas"/>
                <w:noProof/>
              </w:rPr>
              <w:t>2147483647</w:t>
            </w:r>
          </w:p>
          <w:p w:rsidR="00F12858" w:rsidRPr="004617E7" w:rsidRDefault="00F12858" w:rsidP="00461704">
            <w:pPr>
              <w:spacing w:after="120"/>
              <w:jc w:val="left"/>
              <w:rPr>
                <w:rFonts w:ascii="Consolas" w:hAnsi="Consolas" w:cs="Consolas"/>
                <w:noProof/>
              </w:rPr>
            </w:pPr>
            <w:r>
              <w:rPr>
                <w:rFonts w:ascii="Consolas" w:hAnsi="Consolas" w:cs="Consolas"/>
                <w:noProof/>
              </w:rPr>
              <w:t>0</w:t>
            </w:r>
          </w:p>
        </w:tc>
        <w:tc>
          <w:tcPr>
            <w:tcW w:w="5386" w:type="dxa"/>
          </w:tcPr>
          <w:p w:rsidR="00461704" w:rsidRDefault="00F12858" w:rsidP="007F670A">
            <w:pPr>
              <w:spacing w:after="120"/>
              <w:jc w:val="left"/>
              <w:rPr>
                <w:rFonts w:ascii="Consolas" w:hAnsi="Consolas" w:cs="Consolas"/>
                <w:noProof/>
              </w:rPr>
            </w:pPr>
            <w:r>
              <w:rPr>
                <w:rFonts w:ascii="Consolas" w:hAnsi="Consolas" w:cs="Consolas"/>
                <w:noProof/>
              </w:rPr>
              <w:t>0</w:t>
            </w:r>
          </w:p>
          <w:p w:rsidR="00F12858" w:rsidRPr="00F73CEF" w:rsidRDefault="00F12858" w:rsidP="007F670A">
            <w:pPr>
              <w:spacing w:after="120"/>
              <w:jc w:val="left"/>
              <w:rPr>
                <w:rFonts w:ascii="Consolas" w:hAnsi="Consolas" w:cs="Consolas"/>
                <w:noProof/>
              </w:rPr>
            </w:pPr>
            <w:r w:rsidRPr="00F12858">
              <w:rPr>
                <w:rFonts w:ascii="Consolas" w:hAnsi="Consolas" w:cs="Consolas"/>
                <w:noProof/>
              </w:rPr>
              <w:t>2147483647</w:t>
            </w:r>
          </w:p>
        </w:tc>
      </w:tr>
      <w:tr w:rsidR="00635D17" w:rsidRPr="00F73CEF" w:rsidTr="0075670B">
        <w:tc>
          <w:tcPr>
            <w:tcW w:w="5387" w:type="dxa"/>
            <w:vAlign w:val="center"/>
          </w:tcPr>
          <w:p w:rsidR="00635D17" w:rsidRPr="004E6C36" w:rsidRDefault="00635D17" w:rsidP="007F670A">
            <w:pPr>
              <w:spacing w:after="120"/>
              <w:jc w:val="left"/>
              <w:rPr>
                <w:b/>
              </w:rPr>
            </w:pPr>
            <w:r>
              <w:rPr>
                <w:b/>
              </w:rPr>
              <w:t>Вход</w:t>
            </w:r>
          </w:p>
        </w:tc>
        <w:tc>
          <w:tcPr>
            <w:tcW w:w="5386" w:type="dxa"/>
            <w:vAlign w:val="center"/>
          </w:tcPr>
          <w:p w:rsidR="00635D17" w:rsidRPr="004E6C36" w:rsidRDefault="00635D17" w:rsidP="007F670A">
            <w:pPr>
              <w:spacing w:after="120"/>
              <w:jc w:val="left"/>
              <w:rPr>
                <w:b/>
              </w:rPr>
            </w:pPr>
            <w:r>
              <w:rPr>
                <w:b/>
              </w:rPr>
              <w:t>Изход</w:t>
            </w:r>
          </w:p>
        </w:tc>
      </w:tr>
      <w:tr w:rsidR="00635D17" w:rsidRPr="00F73CEF" w:rsidTr="0075670B">
        <w:tc>
          <w:tcPr>
            <w:tcW w:w="5387" w:type="dxa"/>
          </w:tcPr>
          <w:p w:rsidR="00635D17" w:rsidRDefault="00635D17" w:rsidP="007F670A">
            <w:pPr>
              <w:spacing w:after="120"/>
              <w:jc w:val="left"/>
              <w:rPr>
                <w:rFonts w:ascii="Consolas" w:hAnsi="Consolas" w:cs="Consolas"/>
                <w:noProof/>
              </w:rPr>
            </w:pPr>
            <w:r>
              <w:rPr>
                <w:rFonts w:ascii="Consolas" w:hAnsi="Consolas" w:cs="Consolas"/>
                <w:noProof/>
              </w:rPr>
              <w:t>55</w:t>
            </w:r>
          </w:p>
          <w:p w:rsidR="00635D17" w:rsidRPr="004617E7" w:rsidRDefault="00635D17" w:rsidP="007F670A">
            <w:pPr>
              <w:spacing w:after="120"/>
              <w:jc w:val="left"/>
              <w:rPr>
                <w:rFonts w:ascii="Consolas" w:hAnsi="Consolas" w:cs="Consolas"/>
                <w:noProof/>
              </w:rPr>
            </w:pPr>
            <w:r>
              <w:rPr>
                <w:rFonts w:ascii="Consolas" w:hAnsi="Consolas" w:cs="Consolas"/>
                <w:noProof/>
              </w:rPr>
              <w:t>44</w:t>
            </w:r>
          </w:p>
        </w:tc>
        <w:tc>
          <w:tcPr>
            <w:tcW w:w="5386" w:type="dxa"/>
          </w:tcPr>
          <w:p w:rsidR="00635D17" w:rsidRDefault="00635D17" w:rsidP="007F670A">
            <w:pPr>
              <w:spacing w:after="120"/>
              <w:jc w:val="left"/>
              <w:rPr>
                <w:rFonts w:ascii="Consolas" w:hAnsi="Consolas" w:cs="Consolas"/>
                <w:noProof/>
              </w:rPr>
            </w:pPr>
            <w:r>
              <w:rPr>
                <w:rFonts w:ascii="Consolas" w:hAnsi="Consolas" w:cs="Consolas"/>
                <w:noProof/>
              </w:rPr>
              <w:t>44</w:t>
            </w:r>
          </w:p>
          <w:p w:rsidR="00635D17" w:rsidRPr="00F73CEF" w:rsidRDefault="00635D17" w:rsidP="007F670A">
            <w:pPr>
              <w:spacing w:after="120"/>
              <w:jc w:val="left"/>
              <w:rPr>
                <w:rFonts w:ascii="Consolas" w:hAnsi="Consolas" w:cs="Consolas"/>
                <w:noProof/>
              </w:rPr>
            </w:pPr>
            <w:r>
              <w:rPr>
                <w:rFonts w:ascii="Consolas" w:hAnsi="Consolas" w:cs="Consolas"/>
                <w:noProof/>
              </w:rPr>
              <w:t>55</w:t>
            </w:r>
          </w:p>
        </w:tc>
      </w:tr>
      <w:tr w:rsidR="00DF50D1" w:rsidRPr="00F73CEF" w:rsidTr="00811085">
        <w:tc>
          <w:tcPr>
            <w:tcW w:w="5387" w:type="dxa"/>
            <w:vAlign w:val="center"/>
          </w:tcPr>
          <w:p w:rsidR="00DF50D1" w:rsidRPr="004E6C36" w:rsidRDefault="00DF50D1" w:rsidP="007F670A">
            <w:pPr>
              <w:spacing w:after="120"/>
              <w:jc w:val="left"/>
              <w:rPr>
                <w:b/>
              </w:rPr>
            </w:pPr>
            <w:r>
              <w:rPr>
                <w:b/>
              </w:rPr>
              <w:t>Вход</w:t>
            </w:r>
          </w:p>
        </w:tc>
        <w:tc>
          <w:tcPr>
            <w:tcW w:w="5386" w:type="dxa"/>
            <w:vAlign w:val="center"/>
          </w:tcPr>
          <w:p w:rsidR="00DF50D1" w:rsidRPr="004E6C36" w:rsidRDefault="00DF50D1" w:rsidP="007F670A">
            <w:pPr>
              <w:spacing w:after="120"/>
              <w:jc w:val="left"/>
              <w:rPr>
                <w:b/>
              </w:rPr>
            </w:pPr>
            <w:r>
              <w:rPr>
                <w:b/>
              </w:rPr>
              <w:t>Изход</w:t>
            </w:r>
          </w:p>
        </w:tc>
      </w:tr>
      <w:tr w:rsidR="00DF50D1" w:rsidRPr="00F73CEF" w:rsidTr="00811085">
        <w:tc>
          <w:tcPr>
            <w:tcW w:w="5387" w:type="dxa"/>
          </w:tcPr>
          <w:p w:rsidR="00DF50D1" w:rsidRDefault="00E05A13" w:rsidP="007F670A">
            <w:pPr>
              <w:spacing w:after="120"/>
              <w:jc w:val="left"/>
              <w:rPr>
                <w:rFonts w:ascii="Consolas" w:hAnsi="Consolas" w:cs="Consolas"/>
                <w:noProof/>
              </w:rPr>
            </w:pPr>
            <w:r>
              <w:rPr>
                <w:rFonts w:ascii="Consolas" w:hAnsi="Consolas" w:cs="Consolas"/>
                <w:noProof/>
              </w:rPr>
              <w:t>-2</w:t>
            </w:r>
          </w:p>
          <w:p w:rsidR="00E05A13" w:rsidRPr="004617E7" w:rsidRDefault="00E05A13" w:rsidP="007F670A">
            <w:pPr>
              <w:spacing w:after="120"/>
              <w:jc w:val="left"/>
              <w:rPr>
                <w:rFonts w:ascii="Consolas" w:hAnsi="Consolas" w:cs="Consolas"/>
                <w:noProof/>
              </w:rPr>
            </w:pPr>
            <w:r>
              <w:rPr>
                <w:rFonts w:ascii="Consolas" w:hAnsi="Consolas" w:cs="Consolas"/>
                <w:noProof/>
              </w:rPr>
              <w:t>-1</w:t>
            </w:r>
          </w:p>
        </w:tc>
        <w:tc>
          <w:tcPr>
            <w:tcW w:w="5386" w:type="dxa"/>
          </w:tcPr>
          <w:p w:rsidR="00DF50D1" w:rsidRDefault="00E05A13" w:rsidP="007F670A">
            <w:pPr>
              <w:spacing w:after="120"/>
              <w:jc w:val="left"/>
              <w:rPr>
                <w:rFonts w:ascii="Consolas" w:hAnsi="Consolas" w:cs="Consolas"/>
                <w:noProof/>
              </w:rPr>
            </w:pPr>
            <w:r>
              <w:rPr>
                <w:rFonts w:ascii="Consolas" w:hAnsi="Consolas" w:cs="Consolas"/>
                <w:noProof/>
              </w:rPr>
              <w:t>-2</w:t>
            </w:r>
          </w:p>
          <w:p w:rsidR="00E05A13" w:rsidRPr="00F73CEF" w:rsidRDefault="00E05A13" w:rsidP="007F670A">
            <w:pPr>
              <w:spacing w:after="120"/>
              <w:jc w:val="left"/>
              <w:rPr>
                <w:rFonts w:ascii="Consolas" w:hAnsi="Consolas" w:cs="Consolas"/>
                <w:noProof/>
              </w:rPr>
            </w:pPr>
            <w:r>
              <w:rPr>
                <w:rFonts w:ascii="Consolas" w:hAnsi="Consolas" w:cs="Consolas"/>
                <w:noProof/>
              </w:rPr>
              <w:t>-1</w:t>
            </w:r>
          </w:p>
        </w:tc>
      </w:tr>
      <w:tr w:rsidR="00A87523" w:rsidRPr="00F73CEF" w:rsidTr="002D0455">
        <w:tc>
          <w:tcPr>
            <w:tcW w:w="5387" w:type="dxa"/>
            <w:vAlign w:val="center"/>
          </w:tcPr>
          <w:p w:rsidR="00A87523" w:rsidRPr="004E6C36" w:rsidRDefault="00A87523" w:rsidP="007F670A">
            <w:pPr>
              <w:spacing w:after="120"/>
              <w:jc w:val="left"/>
              <w:rPr>
                <w:b/>
              </w:rPr>
            </w:pPr>
            <w:r>
              <w:rPr>
                <w:b/>
              </w:rPr>
              <w:t>Вход</w:t>
            </w:r>
          </w:p>
        </w:tc>
        <w:tc>
          <w:tcPr>
            <w:tcW w:w="5386" w:type="dxa"/>
            <w:vAlign w:val="center"/>
          </w:tcPr>
          <w:p w:rsidR="00A87523" w:rsidRPr="004E6C36" w:rsidRDefault="00A87523" w:rsidP="007F670A">
            <w:pPr>
              <w:spacing w:after="120"/>
              <w:jc w:val="left"/>
              <w:rPr>
                <w:b/>
              </w:rPr>
            </w:pPr>
            <w:r>
              <w:rPr>
                <w:b/>
              </w:rPr>
              <w:t>Изход</w:t>
            </w:r>
          </w:p>
        </w:tc>
      </w:tr>
      <w:tr w:rsidR="00A87523" w:rsidRPr="00F73CEF" w:rsidTr="002D0455">
        <w:tc>
          <w:tcPr>
            <w:tcW w:w="5387" w:type="dxa"/>
          </w:tcPr>
          <w:p w:rsidR="00A87523" w:rsidRDefault="00A87523" w:rsidP="007F670A">
            <w:pPr>
              <w:spacing w:after="120"/>
              <w:jc w:val="left"/>
              <w:rPr>
                <w:rFonts w:ascii="Consolas" w:hAnsi="Consolas" w:cs="Consolas"/>
                <w:noProof/>
              </w:rPr>
            </w:pPr>
            <w:r>
              <w:rPr>
                <w:rFonts w:ascii="Consolas" w:hAnsi="Consolas" w:cs="Consolas"/>
                <w:noProof/>
              </w:rPr>
              <w:t>-1</w:t>
            </w:r>
          </w:p>
          <w:p w:rsidR="00A87523" w:rsidRPr="004617E7" w:rsidRDefault="00A87523" w:rsidP="007F670A">
            <w:pPr>
              <w:spacing w:after="120"/>
              <w:jc w:val="left"/>
              <w:rPr>
                <w:rFonts w:ascii="Consolas" w:hAnsi="Consolas" w:cs="Consolas"/>
                <w:noProof/>
              </w:rPr>
            </w:pPr>
            <w:r>
              <w:rPr>
                <w:rFonts w:ascii="Consolas" w:hAnsi="Consolas" w:cs="Consolas"/>
                <w:noProof/>
              </w:rPr>
              <w:t>-2</w:t>
            </w:r>
          </w:p>
        </w:tc>
        <w:tc>
          <w:tcPr>
            <w:tcW w:w="5386" w:type="dxa"/>
          </w:tcPr>
          <w:p w:rsidR="00A87523" w:rsidRDefault="00A87523" w:rsidP="007F670A">
            <w:pPr>
              <w:spacing w:after="120"/>
              <w:jc w:val="left"/>
              <w:rPr>
                <w:rFonts w:ascii="Consolas" w:hAnsi="Consolas" w:cs="Consolas"/>
                <w:noProof/>
              </w:rPr>
            </w:pPr>
            <w:r>
              <w:rPr>
                <w:rFonts w:ascii="Consolas" w:hAnsi="Consolas" w:cs="Consolas"/>
                <w:noProof/>
              </w:rPr>
              <w:t>-2</w:t>
            </w:r>
          </w:p>
          <w:p w:rsidR="00A87523" w:rsidRPr="00F73CEF" w:rsidRDefault="00A87523" w:rsidP="007F670A">
            <w:pPr>
              <w:spacing w:after="120"/>
              <w:jc w:val="left"/>
              <w:rPr>
                <w:rFonts w:ascii="Consolas" w:hAnsi="Consolas" w:cs="Consolas"/>
                <w:noProof/>
              </w:rPr>
            </w:pPr>
            <w:r>
              <w:rPr>
                <w:rFonts w:ascii="Consolas" w:hAnsi="Consolas" w:cs="Consolas"/>
                <w:noProof/>
              </w:rPr>
              <w:t>-1</w:t>
            </w:r>
          </w:p>
        </w:tc>
      </w:tr>
      <w:tr w:rsidR="00970CD4" w:rsidRPr="00F73CEF" w:rsidTr="00484021">
        <w:tc>
          <w:tcPr>
            <w:tcW w:w="5387" w:type="dxa"/>
            <w:vAlign w:val="center"/>
          </w:tcPr>
          <w:p w:rsidR="00970CD4" w:rsidRPr="004E6C36" w:rsidRDefault="00970CD4" w:rsidP="007F670A">
            <w:pPr>
              <w:spacing w:after="120"/>
              <w:jc w:val="left"/>
              <w:rPr>
                <w:b/>
              </w:rPr>
            </w:pPr>
            <w:r>
              <w:rPr>
                <w:b/>
              </w:rPr>
              <w:t>Вход</w:t>
            </w:r>
          </w:p>
        </w:tc>
        <w:tc>
          <w:tcPr>
            <w:tcW w:w="5386" w:type="dxa"/>
            <w:vAlign w:val="center"/>
          </w:tcPr>
          <w:p w:rsidR="00970CD4" w:rsidRPr="004E6C36" w:rsidRDefault="00970CD4" w:rsidP="007F670A">
            <w:pPr>
              <w:spacing w:after="120"/>
              <w:jc w:val="left"/>
              <w:rPr>
                <w:b/>
              </w:rPr>
            </w:pPr>
            <w:r>
              <w:rPr>
                <w:b/>
              </w:rPr>
              <w:t>Изход</w:t>
            </w:r>
          </w:p>
        </w:tc>
      </w:tr>
      <w:tr w:rsidR="00970CD4" w:rsidRPr="00F73CEF" w:rsidTr="00484021">
        <w:tc>
          <w:tcPr>
            <w:tcW w:w="5387" w:type="dxa"/>
          </w:tcPr>
          <w:p w:rsidR="00970CD4" w:rsidRDefault="00970CD4" w:rsidP="00970CD4">
            <w:pPr>
              <w:spacing w:after="120"/>
              <w:jc w:val="left"/>
              <w:rPr>
                <w:rFonts w:ascii="Consolas" w:hAnsi="Consolas" w:cs="Consolas"/>
                <w:noProof/>
              </w:rPr>
            </w:pPr>
            <w:r>
              <w:rPr>
                <w:rFonts w:ascii="Consolas" w:hAnsi="Consolas" w:cs="Consolas"/>
                <w:noProof/>
              </w:rPr>
              <w:t>1</w:t>
            </w:r>
          </w:p>
          <w:p w:rsidR="00970CD4" w:rsidRPr="004617E7" w:rsidRDefault="00970CD4" w:rsidP="00970CD4">
            <w:pPr>
              <w:spacing w:after="120"/>
              <w:jc w:val="left"/>
              <w:rPr>
                <w:rFonts w:ascii="Consolas" w:hAnsi="Consolas" w:cs="Consolas"/>
                <w:noProof/>
              </w:rPr>
            </w:pPr>
            <w:r>
              <w:rPr>
                <w:rFonts w:ascii="Consolas" w:hAnsi="Consolas" w:cs="Consolas"/>
                <w:noProof/>
              </w:rPr>
              <w:t>-1</w:t>
            </w:r>
          </w:p>
        </w:tc>
        <w:tc>
          <w:tcPr>
            <w:tcW w:w="5386" w:type="dxa"/>
          </w:tcPr>
          <w:p w:rsidR="00970CD4" w:rsidRDefault="000512FE" w:rsidP="007F670A">
            <w:pPr>
              <w:spacing w:after="120"/>
              <w:jc w:val="left"/>
              <w:rPr>
                <w:rFonts w:ascii="Consolas" w:hAnsi="Consolas" w:cs="Consolas"/>
                <w:noProof/>
              </w:rPr>
            </w:pPr>
            <w:r>
              <w:rPr>
                <w:rFonts w:ascii="Consolas" w:hAnsi="Consolas" w:cs="Consolas"/>
                <w:noProof/>
              </w:rPr>
              <w:t>-1</w:t>
            </w:r>
          </w:p>
          <w:p w:rsidR="000512FE" w:rsidRPr="00F73CEF" w:rsidRDefault="000512FE" w:rsidP="007F670A">
            <w:pPr>
              <w:spacing w:after="120"/>
              <w:jc w:val="left"/>
              <w:rPr>
                <w:rFonts w:ascii="Consolas" w:hAnsi="Consolas" w:cs="Consolas"/>
                <w:noProof/>
              </w:rPr>
            </w:pPr>
            <w:r>
              <w:rPr>
                <w:rFonts w:ascii="Consolas" w:hAnsi="Consolas" w:cs="Consolas"/>
                <w:noProof/>
              </w:rPr>
              <w:t>1</w:t>
            </w:r>
          </w:p>
        </w:tc>
      </w:tr>
      <w:tr w:rsidR="00371AF4" w:rsidRPr="00F73CEF" w:rsidTr="00B42CBC">
        <w:tc>
          <w:tcPr>
            <w:tcW w:w="5387" w:type="dxa"/>
            <w:vAlign w:val="center"/>
          </w:tcPr>
          <w:p w:rsidR="00371AF4" w:rsidRPr="004E6C36" w:rsidRDefault="00371AF4" w:rsidP="007F670A">
            <w:pPr>
              <w:spacing w:after="120"/>
              <w:jc w:val="left"/>
              <w:rPr>
                <w:b/>
              </w:rPr>
            </w:pPr>
            <w:r>
              <w:rPr>
                <w:b/>
              </w:rPr>
              <w:t>Вход</w:t>
            </w:r>
          </w:p>
        </w:tc>
        <w:tc>
          <w:tcPr>
            <w:tcW w:w="5386" w:type="dxa"/>
            <w:vAlign w:val="center"/>
          </w:tcPr>
          <w:p w:rsidR="00371AF4" w:rsidRPr="004E6C36" w:rsidRDefault="00371AF4" w:rsidP="007F670A">
            <w:pPr>
              <w:spacing w:after="120"/>
              <w:jc w:val="left"/>
              <w:rPr>
                <w:b/>
              </w:rPr>
            </w:pPr>
            <w:r>
              <w:rPr>
                <w:b/>
              </w:rPr>
              <w:t>Изход</w:t>
            </w:r>
          </w:p>
        </w:tc>
      </w:tr>
      <w:tr w:rsidR="00371AF4" w:rsidRPr="00F73CEF" w:rsidTr="00B42CBC">
        <w:tc>
          <w:tcPr>
            <w:tcW w:w="5387" w:type="dxa"/>
          </w:tcPr>
          <w:p w:rsidR="00371AF4" w:rsidRDefault="008F6711" w:rsidP="007F670A">
            <w:pPr>
              <w:spacing w:after="120"/>
              <w:jc w:val="left"/>
              <w:rPr>
                <w:rFonts w:ascii="Consolas" w:hAnsi="Consolas" w:cs="Consolas"/>
                <w:noProof/>
              </w:rPr>
            </w:pPr>
            <w:r>
              <w:rPr>
                <w:rFonts w:ascii="Consolas" w:hAnsi="Consolas" w:cs="Consolas"/>
                <w:noProof/>
              </w:rPr>
              <w:t>5000</w:t>
            </w:r>
          </w:p>
          <w:p w:rsidR="008F6711" w:rsidRPr="004617E7" w:rsidRDefault="008F6711" w:rsidP="007F670A">
            <w:pPr>
              <w:spacing w:after="120"/>
              <w:jc w:val="left"/>
              <w:rPr>
                <w:rFonts w:ascii="Consolas" w:hAnsi="Consolas" w:cs="Consolas"/>
                <w:noProof/>
              </w:rPr>
            </w:pPr>
            <w:r>
              <w:rPr>
                <w:rFonts w:ascii="Consolas" w:hAnsi="Consolas" w:cs="Consolas"/>
                <w:noProof/>
              </w:rPr>
              <w:t>-12345</w:t>
            </w:r>
          </w:p>
        </w:tc>
        <w:tc>
          <w:tcPr>
            <w:tcW w:w="5386" w:type="dxa"/>
          </w:tcPr>
          <w:p w:rsidR="00371AF4" w:rsidRDefault="008F6711" w:rsidP="00371AF4">
            <w:pPr>
              <w:spacing w:after="120"/>
              <w:jc w:val="left"/>
              <w:rPr>
                <w:rFonts w:ascii="Consolas" w:hAnsi="Consolas" w:cs="Consolas"/>
                <w:noProof/>
              </w:rPr>
            </w:pPr>
            <w:r>
              <w:rPr>
                <w:rFonts w:ascii="Consolas" w:hAnsi="Consolas" w:cs="Consolas"/>
                <w:noProof/>
              </w:rPr>
              <w:t>-12345</w:t>
            </w:r>
          </w:p>
          <w:p w:rsidR="00371AF4" w:rsidRPr="00F73CEF" w:rsidRDefault="008F6711" w:rsidP="008F6711">
            <w:pPr>
              <w:spacing w:after="120"/>
              <w:jc w:val="left"/>
              <w:rPr>
                <w:rFonts w:ascii="Consolas" w:hAnsi="Consolas" w:cs="Consolas"/>
                <w:noProof/>
              </w:rPr>
            </w:pPr>
            <w:r>
              <w:rPr>
                <w:rFonts w:ascii="Consolas" w:hAnsi="Consolas" w:cs="Consolas"/>
                <w:noProof/>
              </w:rPr>
              <w:t>5000</w:t>
            </w:r>
          </w:p>
        </w:tc>
      </w:tr>
      <w:tr w:rsidR="009E2A3C" w:rsidRPr="00F73CEF" w:rsidTr="00355C7F">
        <w:tc>
          <w:tcPr>
            <w:tcW w:w="5387" w:type="dxa"/>
            <w:vAlign w:val="center"/>
          </w:tcPr>
          <w:p w:rsidR="009E2A3C" w:rsidRPr="004E6C36" w:rsidRDefault="009E2A3C" w:rsidP="007F670A">
            <w:pPr>
              <w:spacing w:after="120"/>
              <w:jc w:val="left"/>
              <w:rPr>
                <w:b/>
              </w:rPr>
            </w:pPr>
            <w:r>
              <w:rPr>
                <w:b/>
              </w:rPr>
              <w:t>Вход</w:t>
            </w:r>
          </w:p>
        </w:tc>
        <w:tc>
          <w:tcPr>
            <w:tcW w:w="5386" w:type="dxa"/>
            <w:vAlign w:val="center"/>
          </w:tcPr>
          <w:p w:rsidR="009E2A3C" w:rsidRPr="004E6C36" w:rsidRDefault="009E2A3C" w:rsidP="007F670A">
            <w:pPr>
              <w:spacing w:after="120"/>
              <w:jc w:val="left"/>
              <w:rPr>
                <w:b/>
              </w:rPr>
            </w:pPr>
            <w:r>
              <w:rPr>
                <w:b/>
              </w:rPr>
              <w:t>Изход</w:t>
            </w:r>
          </w:p>
        </w:tc>
      </w:tr>
      <w:tr w:rsidR="009E2A3C" w:rsidRPr="00F73CEF" w:rsidTr="00355C7F">
        <w:tc>
          <w:tcPr>
            <w:tcW w:w="5387" w:type="dxa"/>
          </w:tcPr>
          <w:p w:rsidR="009E2A3C" w:rsidRDefault="009E2A3C" w:rsidP="007F670A">
            <w:pPr>
              <w:spacing w:after="120"/>
              <w:jc w:val="left"/>
              <w:rPr>
                <w:rFonts w:ascii="Consolas" w:hAnsi="Consolas" w:cs="Consolas"/>
                <w:noProof/>
              </w:rPr>
            </w:pPr>
            <w:r>
              <w:rPr>
                <w:rFonts w:ascii="Consolas" w:hAnsi="Consolas" w:cs="Consolas"/>
                <w:noProof/>
              </w:rPr>
              <w:t>-99999</w:t>
            </w:r>
          </w:p>
          <w:p w:rsidR="009E2A3C" w:rsidRPr="004617E7" w:rsidRDefault="009E2A3C" w:rsidP="007F670A">
            <w:pPr>
              <w:spacing w:after="120"/>
              <w:jc w:val="left"/>
              <w:rPr>
                <w:rFonts w:ascii="Consolas" w:hAnsi="Consolas" w:cs="Consolas"/>
                <w:noProof/>
              </w:rPr>
            </w:pPr>
            <w:r>
              <w:rPr>
                <w:rFonts w:ascii="Consolas" w:hAnsi="Consolas" w:cs="Consolas"/>
                <w:noProof/>
              </w:rPr>
              <w:t>-99998</w:t>
            </w:r>
          </w:p>
        </w:tc>
        <w:tc>
          <w:tcPr>
            <w:tcW w:w="5386" w:type="dxa"/>
          </w:tcPr>
          <w:p w:rsidR="009E2A3C" w:rsidRDefault="009E2A3C" w:rsidP="007F670A">
            <w:pPr>
              <w:spacing w:after="120"/>
              <w:jc w:val="left"/>
              <w:rPr>
                <w:rFonts w:ascii="Consolas" w:hAnsi="Consolas" w:cs="Consolas"/>
                <w:noProof/>
              </w:rPr>
            </w:pPr>
            <w:r>
              <w:rPr>
                <w:rFonts w:ascii="Consolas" w:hAnsi="Consolas" w:cs="Consolas"/>
                <w:noProof/>
              </w:rPr>
              <w:t>-99999</w:t>
            </w:r>
          </w:p>
          <w:p w:rsidR="009E2A3C" w:rsidRPr="00F73CEF" w:rsidRDefault="009E2A3C" w:rsidP="007F670A">
            <w:pPr>
              <w:spacing w:after="120"/>
              <w:jc w:val="left"/>
              <w:rPr>
                <w:rFonts w:ascii="Consolas" w:hAnsi="Consolas" w:cs="Consolas"/>
                <w:noProof/>
              </w:rPr>
            </w:pPr>
            <w:r>
              <w:rPr>
                <w:rFonts w:ascii="Consolas" w:hAnsi="Consolas" w:cs="Consolas"/>
                <w:noProof/>
              </w:rPr>
              <w:t>-99998</w:t>
            </w:r>
          </w:p>
        </w:tc>
      </w:tr>
      <w:tr w:rsidR="00736081" w:rsidRPr="00F73CEF" w:rsidTr="00345E0D">
        <w:tc>
          <w:tcPr>
            <w:tcW w:w="5387" w:type="dxa"/>
            <w:vAlign w:val="center"/>
          </w:tcPr>
          <w:p w:rsidR="00736081" w:rsidRPr="004E6C36" w:rsidRDefault="00736081" w:rsidP="007F670A">
            <w:pPr>
              <w:spacing w:after="120"/>
              <w:jc w:val="left"/>
              <w:rPr>
                <w:b/>
              </w:rPr>
            </w:pPr>
            <w:r>
              <w:rPr>
                <w:b/>
              </w:rPr>
              <w:t>Вход</w:t>
            </w:r>
          </w:p>
        </w:tc>
        <w:tc>
          <w:tcPr>
            <w:tcW w:w="5386" w:type="dxa"/>
            <w:vAlign w:val="center"/>
          </w:tcPr>
          <w:p w:rsidR="00736081" w:rsidRPr="004E6C36" w:rsidRDefault="00736081" w:rsidP="007F670A">
            <w:pPr>
              <w:spacing w:after="120"/>
              <w:jc w:val="left"/>
              <w:rPr>
                <w:b/>
              </w:rPr>
            </w:pPr>
            <w:r>
              <w:rPr>
                <w:b/>
              </w:rPr>
              <w:t>Изход</w:t>
            </w:r>
          </w:p>
        </w:tc>
      </w:tr>
      <w:tr w:rsidR="00736081" w:rsidRPr="00F73CEF" w:rsidTr="00345E0D">
        <w:tc>
          <w:tcPr>
            <w:tcW w:w="5387" w:type="dxa"/>
          </w:tcPr>
          <w:p w:rsidR="00736081" w:rsidRDefault="00736081" w:rsidP="007F670A">
            <w:pPr>
              <w:spacing w:after="120"/>
              <w:jc w:val="left"/>
              <w:rPr>
                <w:rFonts w:ascii="Consolas" w:hAnsi="Consolas" w:cs="Consolas"/>
                <w:noProof/>
              </w:rPr>
            </w:pPr>
            <w:r>
              <w:rPr>
                <w:rFonts w:ascii="Consolas" w:hAnsi="Consolas" w:cs="Consolas"/>
                <w:noProof/>
              </w:rPr>
              <w:t>-99998</w:t>
            </w:r>
          </w:p>
          <w:p w:rsidR="00736081" w:rsidRPr="004617E7" w:rsidRDefault="00736081" w:rsidP="007F670A">
            <w:pPr>
              <w:spacing w:after="120"/>
              <w:jc w:val="left"/>
              <w:rPr>
                <w:rFonts w:ascii="Consolas" w:hAnsi="Consolas" w:cs="Consolas"/>
                <w:noProof/>
              </w:rPr>
            </w:pPr>
            <w:r>
              <w:rPr>
                <w:rFonts w:ascii="Consolas" w:hAnsi="Consolas" w:cs="Consolas"/>
                <w:noProof/>
              </w:rPr>
              <w:t>-99999</w:t>
            </w:r>
          </w:p>
        </w:tc>
        <w:tc>
          <w:tcPr>
            <w:tcW w:w="5386" w:type="dxa"/>
          </w:tcPr>
          <w:p w:rsidR="00736081" w:rsidRDefault="00736081" w:rsidP="007F670A">
            <w:pPr>
              <w:spacing w:after="120"/>
              <w:jc w:val="left"/>
              <w:rPr>
                <w:rFonts w:ascii="Consolas" w:hAnsi="Consolas" w:cs="Consolas"/>
                <w:noProof/>
              </w:rPr>
            </w:pPr>
            <w:r>
              <w:rPr>
                <w:rFonts w:ascii="Consolas" w:hAnsi="Consolas" w:cs="Consolas"/>
                <w:noProof/>
              </w:rPr>
              <w:t>-99999</w:t>
            </w:r>
          </w:p>
          <w:p w:rsidR="00736081" w:rsidRPr="00F73CEF" w:rsidRDefault="00736081" w:rsidP="007F670A">
            <w:pPr>
              <w:spacing w:after="120"/>
              <w:jc w:val="left"/>
              <w:rPr>
                <w:rFonts w:ascii="Consolas" w:hAnsi="Consolas" w:cs="Consolas"/>
                <w:noProof/>
              </w:rPr>
            </w:pPr>
            <w:r>
              <w:rPr>
                <w:rFonts w:ascii="Consolas" w:hAnsi="Consolas" w:cs="Consolas"/>
                <w:noProof/>
              </w:rPr>
              <w:t>-99998</w:t>
            </w:r>
          </w:p>
        </w:tc>
      </w:tr>
      <w:bookmarkEnd w:id="0"/>
      <w:bookmarkEnd w:id="1"/>
      <w:bookmarkEnd w:id="2"/>
      <w:bookmarkEnd w:id="3"/>
    </w:tbl>
    <w:p w:rsidR="00E834C2" w:rsidRDefault="00E834C2" w:rsidP="006567D9">
      <w:pPr>
        <w:spacing w:after="120"/>
        <w:rPr>
          <w:noProof/>
          <w:lang w:val="en-US"/>
        </w:rPr>
      </w:pPr>
    </w:p>
    <w:sectPr w:rsidR="00E834C2" w:rsidSect="00E834C2">
      <w:headerReference w:type="default" r:id="rId9"/>
      <w:headerReference w:type="first" r:id="rId10"/>
      <w:footerReference w:type="first" r:id="rId11"/>
      <w:pgSz w:w="11907" w:h="16839" w:code="9"/>
      <w:pgMar w:top="567" w:right="567" w:bottom="567" w:left="567" w:header="482"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B35" w:rsidRDefault="009F3B35">
      <w:r>
        <w:separator/>
      </w:r>
    </w:p>
    <w:p w:rsidR="009F3B35" w:rsidRDefault="009F3B35"/>
  </w:endnote>
  <w:endnote w:type="continuationSeparator" w:id="0">
    <w:p w:rsidR="009F3B35" w:rsidRDefault="009F3B35">
      <w:r>
        <w:continuationSeparator/>
      </w:r>
    </w:p>
    <w:p w:rsidR="009F3B35" w:rsidRDefault="009F3B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altName w:val="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DD43B1" w:rsidRDefault="003C55ED" w:rsidP="00DD4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B35" w:rsidRDefault="009F3B35">
      <w:r>
        <w:separator/>
      </w:r>
    </w:p>
    <w:p w:rsidR="009F3B35" w:rsidRDefault="009F3B35"/>
  </w:footnote>
  <w:footnote w:type="continuationSeparator" w:id="0">
    <w:p w:rsidR="009F3B35" w:rsidRDefault="009F3B35">
      <w:r>
        <w:continuationSeparator/>
      </w:r>
    </w:p>
    <w:p w:rsidR="009F3B35" w:rsidRDefault="009F3B3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7">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8">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9">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1">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5">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8">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9">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1">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2">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3">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4">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5">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7">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8">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4">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8"/>
  </w:num>
  <w:num w:numId="2">
    <w:abstractNumId w:val="29"/>
  </w:num>
  <w:num w:numId="3">
    <w:abstractNumId w:val="15"/>
  </w:num>
  <w:num w:numId="4">
    <w:abstractNumId w:val="44"/>
  </w:num>
  <w:num w:numId="5">
    <w:abstractNumId w:val="43"/>
  </w:num>
  <w:num w:numId="6">
    <w:abstractNumId w:val="39"/>
  </w:num>
  <w:num w:numId="7">
    <w:abstractNumId w:val="30"/>
  </w:num>
  <w:num w:numId="8">
    <w:abstractNumId w:val="24"/>
  </w:num>
  <w:num w:numId="9">
    <w:abstractNumId w:val="27"/>
  </w:num>
  <w:num w:numId="10">
    <w:abstractNumId w:val="21"/>
  </w:num>
  <w:num w:numId="11">
    <w:abstractNumId w:val="41"/>
  </w:num>
  <w:num w:numId="12">
    <w:abstractNumId w:val="28"/>
  </w:num>
  <w:num w:numId="13">
    <w:abstractNumId w:val="37"/>
  </w:num>
  <w:num w:numId="14">
    <w:abstractNumId w:val="34"/>
  </w:num>
  <w:num w:numId="15">
    <w:abstractNumId w:val="19"/>
  </w:num>
  <w:num w:numId="16">
    <w:abstractNumId w:val="32"/>
  </w:num>
  <w:num w:numId="17">
    <w:abstractNumId w:val="17"/>
  </w:num>
  <w:num w:numId="18">
    <w:abstractNumId w:val="11"/>
  </w:num>
  <w:num w:numId="19">
    <w:abstractNumId w:val="22"/>
  </w:num>
  <w:num w:numId="20">
    <w:abstractNumId w:val="36"/>
  </w:num>
  <w:num w:numId="21">
    <w:abstractNumId w:val="7"/>
  </w:num>
  <w:num w:numId="22">
    <w:abstractNumId w:val="3"/>
  </w:num>
  <w:num w:numId="23">
    <w:abstractNumId w:val="12"/>
  </w:num>
  <w:num w:numId="24">
    <w:abstractNumId w:val="9"/>
  </w:num>
  <w:num w:numId="25">
    <w:abstractNumId w:val="20"/>
  </w:num>
  <w:num w:numId="26">
    <w:abstractNumId w:val="40"/>
  </w:num>
  <w:num w:numId="27">
    <w:abstractNumId w:val="8"/>
  </w:num>
  <w:num w:numId="28">
    <w:abstractNumId w:val="16"/>
  </w:num>
  <w:num w:numId="29">
    <w:abstractNumId w:val="13"/>
  </w:num>
  <w:num w:numId="30">
    <w:abstractNumId w:val="23"/>
  </w:num>
  <w:num w:numId="31">
    <w:abstractNumId w:val="31"/>
  </w:num>
  <w:num w:numId="32">
    <w:abstractNumId w:val="10"/>
  </w:num>
  <w:num w:numId="33">
    <w:abstractNumId w:val="38"/>
  </w:num>
  <w:num w:numId="34">
    <w:abstractNumId w:val="0"/>
  </w:num>
  <w:num w:numId="35">
    <w:abstractNumId w:val="45"/>
  </w:num>
  <w:num w:numId="36">
    <w:abstractNumId w:val="42"/>
  </w:num>
  <w:num w:numId="37">
    <w:abstractNumId w:val="26"/>
  </w:num>
  <w:num w:numId="3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49">
      <o:colormru v:ext="edit" colors="gray,bla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30FE"/>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6C2D"/>
    <w:rsid w:val="0004793E"/>
    <w:rsid w:val="000512F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974"/>
    <w:rsid w:val="00074CF2"/>
    <w:rsid w:val="00075604"/>
    <w:rsid w:val="000800AD"/>
    <w:rsid w:val="00080B39"/>
    <w:rsid w:val="00081622"/>
    <w:rsid w:val="00086C32"/>
    <w:rsid w:val="00087026"/>
    <w:rsid w:val="00091BA0"/>
    <w:rsid w:val="000923AE"/>
    <w:rsid w:val="00093614"/>
    <w:rsid w:val="00094EF3"/>
    <w:rsid w:val="00095BD3"/>
    <w:rsid w:val="000A0592"/>
    <w:rsid w:val="000A0A1B"/>
    <w:rsid w:val="000A0DFF"/>
    <w:rsid w:val="000A1DD3"/>
    <w:rsid w:val="000A3304"/>
    <w:rsid w:val="000A7ADE"/>
    <w:rsid w:val="000B0AA0"/>
    <w:rsid w:val="000B4BFB"/>
    <w:rsid w:val="000B54C0"/>
    <w:rsid w:val="000C18CB"/>
    <w:rsid w:val="000C22C6"/>
    <w:rsid w:val="000C2692"/>
    <w:rsid w:val="000C2F8A"/>
    <w:rsid w:val="000C4A5B"/>
    <w:rsid w:val="000C4E50"/>
    <w:rsid w:val="000C5338"/>
    <w:rsid w:val="000C5702"/>
    <w:rsid w:val="000C59EE"/>
    <w:rsid w:val="000D0406"/>
    <w:rsid w:val="000D2399"/>
    <w:rsid w:val="000D271C"/>
    <w:rsid w:val="000D4454"/>
    <w:rsid w:val="000D666C"/>
    <w:rsid w:val="000E10BA"/>
    <w:rsid w:val="000E17ED"/>
    <w:rsid w:val="000E3523"/>
    <w:rsid w:val="000E3A9A"/>
    <w:rsid w:val="000E5410"/>
    <w:rsid w:val="000E6907"/>
    <w:rsid w:val="000F0DCE"/>
    <w:rsid w:val="000F1A2C"/>
    <w:rsid w:val="000F299F"/>
    <w:rsid w:val="000F4B39"/>
    <w:rsid w:val="000F5144"/>
    <w:rsid w:val="0010047B"/>
    <w:rsid w:val="00103F37"/>
    <w:rsid w:val="00104CF8"/>
    <w:rsid w:val="001054BB"/>
    <w:rsid w:val="0010657E"/>
    <w:rsid w:val="00106B76"/>
    <w:rsid w:val="00113F7D"/>
    <w:rsid w:val="0011563D"/>
    <w:rsid w:val="001162DC"/>
    <w:rsid w:val="00117792"/>
    <w:rsid w:val="001177AC"/>
    <w:rsid w:val="0012091F"/>
    <w:rsid w:val="0012298C"/>
    <w:rsid w:val="00122C36"/>
    <w:rsid w:val="00122D45"/>
    <w:rsid w:val="00123E2B"/>
    <w:rsid w:val="001243BD"/>
    <w:rsid w:val="00127155"/>
    <w:rsid w:val="0012724B"/>
    <w:rsid w:val="00127BF3"/>
    <w:rsid w:val="00130D9C"/>
    <w:rsid w:val="0013173B"/>
    <w:rsid w:val="00131C96"/>
    <w:rsid w:val="00131D8B"/>
    <w:rsid w:val="00132B3E"/>
    <w:rsid w:val="001338B0"/>
    <w:rsid w:val="0013533B"/>
    <w:rsid w:val="00136099"/>
    <w:rsid w:val="001364BC"/>
    <w:rsid w:val="00137164"/>
    <w:rsid w:val="00137494"/>
    <w:rsid w:val="00140713"/>
    <w:rsid w:val="001423AE"/>
    <w:rsid w:val="00143707"/>
    <w:rsid w:val="00143B4B"/>
    <w:rsid w:val="00146065"/>
    <w:rsid w:val="00153FD5"/>
    <w:rsid w:val="00154D0F"/>
    <w:rsid w:val="00156A11"/>
    <w:rsid w:val="001607E2"/>
    <w:rsid w:val="0016115E"/>
    <w:rsid w:val="0016205D"/>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31DE"/>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D8"/>
    <w:rsid w:val="001C0202"/>
    <w:rsid w:val="001C1458"/>
    <w:rsid w:val="001C30A0"/>
    <w:rsid w:val="001C412F"/>
    <w:rsid w:val="001C44C8"/>
    <w:rsid w:val="001C49B5"/>
    <w:rsid w:val="001C5438"/>
    <w:rsid w:val="001C6584"/>
    <w:rsid w:val="001C65A8"/>
    <w:rsid w:val="001C6F94"/>
    <w:rsid w:val="001D2888"/>
    <w:rsid w:val="001D450C"/>
    <w:rsid w:val="001D6043"/>
    <w:rsid w:val="001D6CCF"/>
    <w:rsid w:val="001D70DD"/>
    <w:rsid w:val="001E0243"/>
    <w:rsid w:val="001E1CEA"/>
    <w:rsid w:val="001E1EFE"/>
    <w:rsid w:val="001E4BF6"/>
    <w:rsid w:val="001E50B6"/>
    <w:rsid w:val="001E75A3"/>
    <w:rsid w:val="001F094F"/>
    <w:rsid w:val="001F1C30"/>
    <w:rsid w:val="001F27CA"/>
    <w:rsid w:val="001F3E5B"/>
    <w:rsid w:val="001F5B6B"/>
    <w:rsid w:val="001F6C92"/>
    <w:rsid w:val="001F7520"/>
    <w:rsid w:val="00200B14"/>
    <w:rsid w:val="00204334"/>
    <w:rsid w:val="0020632F"/>
    <w:rsid w:val="00211B14"/>
    <w:rsid w:val="002121AE"/>
    <w:rsid w:val="002156FF"/>
    <w:rsid w:val="00215D9E"/>
    <w:rsid w:val="00215DA7"/>
    <w:rsid w:val="002163A9"/>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C41"/>
    <w:rsid w:val="00252E7C"/>
    <w:rsid w:val="00253580"/>
    <w:rsid w:val="002535E6"/>
    <w:rsid w:val="00255508"/>
    <w:rsid w:val="00255577"/>
    <w:rsid w:val="00260F4F"/>
    <w:rsid w:val="00261DD3"/>
    <w:rsid w:val="002634A9"/>
    <w:rsid w:val="00264144"/>
    <w:rsid w:val="002649D1"/>
    <w:rsid w:val="00264E30"/>
    <w:rsid w:val="00266217"/>
    <w:rsid w:val="00266C43"/>
    <w:rsid w:val="00266F0A"/>
    <w:rsid w:val="00267824"/>
    <w:rsid w:val="00270B03"/>
    <w:rsid w:val="00273BAE"/>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2E7E"/>
    <w:rsid w:val="002A3134"/>
    <w:rsid w:val="002A3A6F"/>
    <w:rsid w:val="002A6372"/>
    <w:rsid w:val="002A715E"/>
    <w:rsid w:val="002B047C"/>
    <w:rsid w:val="002B0864"/>
    <w:rsid w:val="002B15FD"/>
    <w:rsid w:val="002B29BC"/>
    <w:rsid w:val="002B30EE"/>
    <w:rsid w:val="002B5A87"/>
    <w:rsid w:val="002B5D4C"/>
    <w:rsid w:val="002B6188"/>
    <w:rsid w:val="002B6863"/>
    <w:rsid w:val="002B6C36"/>
    <w:rsid w:val="002B6C4A"/>
    <w:rsid w:val="002B7D52"/>
    <w:rsid w:val="002B7F98"/>
    <w:rsid w:val="002C0584"/>
    <w:rsid w:val="002C3031"/>
    <w:rsid w:val="002C35D8"/>
    <w:rsid w:val="002C3DF8"/>
    <w:rsid w:val="002C53EF"/>
    <w:rsid w:val="002C7C08"/>
    <w:rsid w:val="002D0732"/>
    <w:rsid w:val="002D10A8"/>
    <w:rsid w:val="002D45EF"/>
    <w:rsid w:val="002D4F0F"/>
    <w:rsid w:val="002D50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3370D"/>
    <w:rsid w:val="00337DC7"/>
    <w:rsid w:val="0034041E"/>
    <w:rsid w:val="0034444F"/>
    <w:rsid w:val="00347159"/>
    <w:rsid w:val="00350A5F"/>
    <w:rsid w:val="00350EED"/>
    <w:rsid w:val="00351D62"/>
    <w:rsid w:val="0035532D"/>
    <w:rsid w:val="0035658B"/>
    <w:rsid w:val="00356DB6"/>
    <w:rsid w:val="00356E8D"/>
    <w:rsid w:val="003603F4"/>
    <w:rsid w:val="00371A35"/>
    <w:rsid w:val="00371AF4"/>
    <w:rsid w:val="00373907"/>
    <w:rsid w:val="00374351"/>
    <w:rsid w:val="0037715F"/>
    <w:rsid w:val="00377274"/>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169F"/>
    <w:rsid w:val="003B391E"/>
    <w:rsid w:val="003B5958"/>
    <w:rsid w:val="003B6DA9"/>
    <w:rsid w:val="003B7F38"/>
    <w:rsid w:val="003C0EE0"/>
    <w:rsid w:val="003C4D77"/>
    <w:rsid w:val="003C55ED"/>
    <w:rsid w:val="003C56E8"/>
    <w:rsid w:val="003C7A67"/>
    <w:rsid w:val="003D3C69"/>
    <w:rsid w:val="003D4274"/>
    <w:rsid w:val="003D4A0E"/>
    <w:rsid w:val="003D4ECA"/>
    <w:rsid w:val="003D73E8"/>
    <w:rsid w:val="003E15A9"/>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445B"/>
    <w:rsid w:val="00404DB4"/>
    <w:rsid w:val="004066AC"/>
    <w:rsid w:val="00407192"/>
    <w:rsid w:val="00407520"/>
    <w:rsid w:val="00410920"/>
    <w:rsid w:val="00410CD6"/>
    <w:rsid w:val="00413612"/>
    <w:rsid w:val="00413860"/>
    <w:rsid w:val="004138B9"/>
    <w:rsid w:val="00414FBC"/>
    <w:rsid w:val="004158C4"/>
    <w:rsid w:val="00423337"/>
    <w:rsid w:val="004234C8"/>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B4"/>
    <w:rsid w:val="00446D65"/>
    <w:rsid w:val="00447B8A"/>
    <w:rsid w:val="00447C8C"/>
    <w:rsid w:val="00447CBA"/>
    <w:rsid w:val="0045473A"/>
    <w:rsid w:val="004575BD"/>
    <w:rsid w:val="0046050C"/>
    <w:rsid w:val="0046055A"/>
    <w:rsid w:val="00460B50"/>
    <w:rsid w:val="00461704"/>
    <w:rsid w:val="004617E7"/>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23FF"/>
    <w:rsid w:val="00484721"/>
    <w:rsid w:val="004854F4"/>
    <w:rsid w:val="00490490"/>
    <w:rsid w:val="0049078A"/>
    <w:rsid w:val="00494E55"/>
    <w:rsid w:val="00495C0F"/>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5745"/>
    <w:rsid w:val="004C5FD8"/>
    <w:rsid w:val="004C640F"/>
    <w:rsid w:val="004D07F6"/>
    <w:rsid w:val="004D0BF2"/>
    <w:rsid w:val="004D1B75"/>
    <w:rsid w:val="004D347B"/>
    <w:rsid w:val="004D5A41"/>
    <w:rsid w:val="004D7479"/>
    <w:rsid w:val="004E2FB3"/>
    <w:rsid w:val="004E47F4"/>
    <w:rsid w:val="004E4948"/>
    <w:rsid w:val="004E5743"/>
    <w:rsid w:val="004E6C36"/>
    <w:rsid w:val="004E7908"/>
    <w:rsid w:val="004E7E9C"/>
    <w:rsid w:val="004F1DCF"/>
    <w:rsid w:val="004F1F1C"/>
    <w:rsid w:val="004F4872"/>
    <w:rsid w:val="004F52C1"/>
    <w:rsid w:val="004F5A33"/>
    <w:rsid w:val="004F648B"/>
    <w:rsid w:val="004F6930"/>
    <w:rsid w:val="00500F2C"/>
    <w:rsid w:val="005036BD"/>
    <w:rsid w:val="00505345"/>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B4F"/>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E1"/>
    <w:rsid w:val="005715F5"/>
    <w:rsid w:val="00580287"/>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A59"/>
    <w:rsid w:val="005D22EF"/>
    <w:rsid w:val="005D28B2"/>
    <w:rsid w:val="005D3AD8"/>
    <w:rsid w:val="005D3BA6"/>
    <w:rsid w:val="005D553B"/>
    <w:rsid w:val="005D612D"/>
    <w:rsid w:val="005D6AAB"/>
    <w:rsid w:val="005D78F5"/>
    <w:rsid w:val="005E05F8"/>
    <w:rsid w:val="005E4B9C"/>
    <w:rsid w:val="005E5827"/>
    <w:rsid w:val="005E7B2B"/>
    <w:rsid w:val="005F255D"/>
    <w:rsid w:val="00601AC6"/>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7E2"/>
    <w:rsid w:val="0062556B"/>
    <w:rsid w:val="00625D4C"/>
    <w:rsid w:val="00632B3C"/>
    <w:rsid w:val="006338F8"/>
    <w:rsid w:val="00634F49"/>
    <w:rsid w:val="00635D17"/>
    <w:rsid w:val="00636E8D"/>
    <w:rsid w:val="0063768C"/>
    <w:rsid w:val="00641420"/>
    <w:rsid w:val="00650177"/>
    <w:rsid w:val="00652C00"/>
    <w:rsid w:val="00653007"/>
    <w:rsid w:val="0065573E"/>
    <w:rsid w:val="00655D4D"/>
    <w:rsid w:val="006567D9"/>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7F03"/>
    <w:rsid w:val="006B0528"/>
    <w:rsid w:val="006B0626"/>
    <w:rsid w:val="006B0A6F"/>
    <w:rsid w:val="006B2CD0"/>
    <w:rsid w:val="006B3EB7"/>
    <w:rsid w:val="006B4ECE"/>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CC4"/>
    <w:rsid w:val="006E5CA1"/>
    <w:rsid w:val="006E6D3D"/>
    <w:rsid w:val="006F45C1"/>
    <w:rsid w:val="006F462B"/>
    <w:rsid w:val="006F47F0"/>
    <w:rsid w:val="006F4EF2"/>
    <w:rsid w:val="006F7654"/>
    <w:rsid w:val="006F7BBF"/>
    <w:rsid w:val="00704653"/>
    <w:rsid w:val="00707F5C"/>
    <w:rsid w:val="00710C6C"/>
    <w:rsid w:val="007113CE"/>
    <w:rsid w:val="0071589E"/>
    <w:rsid w:val="00721480"/>
    <w:rsid w:val="0072246F"/>
    <w:rsid w:val="0072453D"/>
    <w:rsid w:val="00725575"/>
    <w:rsid w:val="00725955"/>
    <w:rsid w:val="00730CC4"/>
    <w:rsid w:val="00732E75"/>
    <w:rsid w:val="00733650"/>
    <w:rsid w:val="00734ED6"/>
    <w:rsid w:val="00735B13"/>
    <w:rsid w:val="00736081"/>
    <w:rsid w:val="007365DB"/>
    <w:rsid w:val="00736C13"/>
    <w:rsid w:val="0073709D"/>
    <w:rsid w:val="00742684"/>
    <w:rsid w:val="00742E0B"/>
    <w:rsid w:val="00750471"/>
    <w:rsid w:val="007537AC"/>
    <w:rsid w:val="007539E9"/>
    <w:rsid w:val="00754300"/>
    <w:rsid w:val="0075452F"/>
    <w:rsid w:val="00757A22"/>
    <w:rsid w:val="00760099"/>
    <w:rsid w:val="007616CF"/>
    <w:rsid w:val="00761E09"/>
    <w:rsid w:val="007658EA"/>
    <w:rsid w:val="00765EE7"/>
    <w:rsid w:val="007662A2"/>
    <w:rsid w:val="00767149"/>
    <w:rsid w:val="007723B3"/>
    <w:rsid w:val="00773863"/>
    <w:rsid w:val="00775BDB"/>
    <w:rsid w:val="007761BB"/>
    <w:rsid w:val="00776F7B"/>
    <w:rsid w:val="007776CF"/>
    <w:rsid w:val="00780F92"/>
    <w:rsid w:val="007826DF"/>
    <w:rsid w:val="00787362"/>
    <w:rsid w:val="00794FF5"/>
    <w:rsid w:val="00795612"/>
    <w:rsid w:val="00795FBD"/>
    <w:rsid w:val="0079772E"/>
    <w:rsid w:val="007A11B4"/>
    <w:rsid w:val="007A1A95"/>
    <w:rsid w:val="007A5119"/>
    <w:rsid w:val="007A588F"/>
    <w:rsid w:val="007A65DF"/>
    <w:rsid w:val="007A7DAB"/>
    <w:rsid w:val="007B3095"/>
    <w:rsid w:val="007B3AE0"/>
    <w:rsid w:val="007B40E6"/>
    <w:rsid w:val="007B46E6"/>
    <w:rsid w:val="007B4E2A"/>
    <w:rsid w:val="007B5256"/>
    <w:rsid w:val="007B52F2"/>
    <w:rsid w:val="007B5BBA"/>
    <w:rsid w:val="007C15A1"/>
    <w:rsid w:val="007C2EAB"/>
    <w:rsid w:val="007C5359"/>
    <w:rsid w:val="007C59E1"/>
    <w:rsid w:val="007C5A3D"/>
    <w:rsid w:val="007C5B7B"/>
    <w:rsid w:val="007C6B0B"/>
    <w:rsid w:val="007C6EEF"/>
    <w:rsid w:val="007C6F33"/>
    <w:rsid w:val="007D370D"/>
    <w:rsid w:val="007D53CD"/>
    <w:rsid w:val="007D553E"/>
    <w:rsid w:val="007D5A00"/>
    <w:rsid w:val="007D5A46"/>
    <w:rsid w:val="007D5B29"/>
    <w:rsid w:val="007E1534"/>
    <w:rsid w:val="007E1A16"/>
    <w:rsid w:val="007E2619"/>
    <w:rsid w:val="007E31EC"/>
    <w:rsid w:val="007E5DBE"/>
    <w:rsid w:val="007F0198"/>
    <w:rsid w:val="007F20D9"/>
    <w:rsid w:val="007F2E70"/>
    <w:rsid w:val="007F64EC"/>
    <w:rsid w:val="007F65BF"/>
    <w:rsid w:val="007F6F07"/>
    <w:rsid w:val="0080092D"/>
    <w:rsid w:val="00802059"/>
    <w:rsid w:val="008028A7"/>
    <w:rsid w:val="00806165"/>
    <w:rsid w:val="00806B9A"/>
    <w:rsid w:val="00807E7D"/>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C0EF2"/>
    <w:rsid w:val="008C20E5"/>
    <w:rsid w:val="008C2BF7"/>
    <w:rsid w:val="008C40B7"/>
    <w:rsid w:val="008C554D"/>
    <w:rsid w:val="008C66F4"/>
    <w:rsid w:val="008C783A"/>
    <w:rsid w:val="008C786F"/>
    <w:rsid w:val="008D0C2A"/>
    <w:rsid w:val="008D1FAD"/>
    <w:rsid w:val="008D26CF"/>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8F6711"/>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31C55"/>
    <w:rsid w:val="0093225F"/>
    <w:rsid w:val="009357A8"/>
    <w:rsid w:val="009378BE"/>
    <w:rsid w:val="00940116"/>
    <w:rsid w:val="0094285F"/>
    <w:rsid w:val="0094636B"/>
    <w:rsid w:val="00947101"/>
    <w:rsid w:val="00951824"/>
    <w:rsid w:val="00952378"/>
    <w:rsid w:val="00952628"/>
    <w:rsid w:val="00953D8A"/>
    <w:rsid w:val="00961297"/>
    <w:rsid w:val="0096215E"/>
    <w:rsid w:val="00962CC3"/>
    <w:rsid w:val="00964DF0"/>
    <w:rsid w:val="00965A6E"/>
    <w:rsid w:val="00966542"/>
    <w:rsid w:val="009671A1"/>
    <w:rsid w:val="009673BE"/>
    <w:rsid w:val="00970CD4"/>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63D3"/>
    <w:rsid w:val="009A261A"/>
    <w:rsid w:val="009A2FB5"/>
    <w:rsid w:val="009A37E5"/>
    <w:rsid w:val="009A41F7"/>
    <w:rsid w:val="009A4392"/>
    <w:rsid w:val="009B0934"/>
    <w:rsid w:val="009B3656"/>
    <w:rsid w:val="009B4FF5"/>
    <w:rsid w:val="009B559B"/>
    <w:rsid w:val="009B79D6"/>
    <w:rsid w:val="009B7FBA"/>
    <w:rsid w:val="009C0793"/>
    <w:rsid w:val="009C109E"/>
    <w:rsid w:val="009C27A5"/>
    <w:rsid w:val="009D11BA"/>
    <w:rsid w:val="009D1B45"/>
    <w:rsid w:val="009D5DA4"/>
    <w:rsid w:val="009E03DC"/>
    <w:rsid w:val="009E1548"/>
    <w:rsid w:val="009E2710"/>
    <w:rsid w:val="009E2A3C"/>
    <w:rsid w:val="009E32C2"/>
    <w:rsid w:val="009E42EC"/>
    <w:rsid w:val="009E6101"/>
    <w:rsid w:val="009E64B3"/>
    <w:rsid w:val="009E6607"/>
    <w:rsid w:val="009E790F"/>
    <w:rsid w:val="009F1905"/>
    <w:rsid w:val="009F1970"/>
    <w:rsid w:val="009F2010"/>
    <w:rsid w:val="009F2C44"/>
    <w:rsid w:val="009F3075"/>
    <w:rsid w:val="009F3B3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4021"/>
    <w:rsid w:val="00A443B9"/>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87523"/>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D3E6C"/>
    <w:rsid w:val="00AE0953"/>
    <w:rsid w:val="00AE14FE"/>
    <w:rsid w:val="00AE27AC"/>
    <w:rsid w:val="00AE31CC"/>
    <w:rsid w:val="00AE666F"/>
    <w:rsid w:val="00AE6ED5"/>
    <w:rsid w:val="00AE7773"/>
    <w:rsid w:val="00AF066F"/>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3021"/>
    <w:rsid w:val="00B23516"/>
    <w:rsid w:val="00B236C9"/>
    <w:rsid w:val="00B247B4"/>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5062F"/>
    <w:rsid w:val="00B51244"/>
    <w:rsid w:val="00B519F5"/>
    <w:rsid w:val="00B53248"/>
    <w:rsid w:val="00B53867"/>
    <w:rsid w:val="00B5497D"/>
    <w:rsid w:val="00B5750F"/>
    <w:rsid w:val="00B57968"/>
    <w:rsid w:val="00B613F3"/>
    <w:rsid w:val="00B62487"/>
    <w:rsid w:val="00B62B5D"/>
    <w:rsid w:val="00B6466F"/>
    <w:rsid w:val="00B657DE"/>
    <w:rsid w:val="00B66338"/>
    <w:rsid w:val="00B663EE"/>
    <w:rsid w:val="00B7129F"/>
    <w:rsid w:val="00B7366B"/>
    <w:rsid w:val="00B73DA5"/>
    <w:rsid w:val="00B742AD"/>
    <w:rsid w:val="00B7469E"/>
    <w:rsid w:val="00B76371"/>
    <w:rsid w:val="00B7764B"/>
    <w:rsid w:val="00B803BC"/>
    <w:rsid w:val="00B812E6"/>
    <w:rsid w:val="00B81AF7"/>
    <w:rsid w:val="00B829C6"/>
    <w:rsid w:val="00B83088"/>
    <w:rsid w:val="00B86711"/>
    <w:rsid w:val="00B872EF"/>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CA9"/>
    <w:rsid w:val="00C10430"/>
    <w:rsid w:val="00C10509"/>
    <w:rsid w:val="00C10520"/>
    <w:rsid w:val="00C120CF"/>
    <w:rsid w:val="00C149A1"/>
    <w:rsid w:val="00C14B3C"/>
    <w:rsid w:val="00C16CDA"/>
    <w:rsid w:val="00C1787C"/>
    <w:rsid w:val="00C17AAA"/>
    <w:rsid w:val="00C17C34"/>
    <w:rsid w:val="00C20C30"/>
    <w:rsid w:val="00C21B10"/>
    <w:rsid w:val="00C23774"/>
    <w:rsid w:val="00C30229"/>
    <w:rsid w:val="00C30F8B"/>
    <w:rsid w:val="00C31C07"/>
    <w:rsid w:val="00C33083"/>
    <w:rsid w:val="00C33E69"/>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5153"/>
    <w:rsid w:val="00C76814"/>
    <w:rsid w:val="00C83DA5"/>
    <w:rsid w:val="00C846F9"/>
    <w:rsid w:val="00C856FF"/>
    <w:rsid w:val="00C87802"/>
    <w:rsid w:val="00C91345"/>
    <w:rsid w:val="00C92484"/>
    <w:rsid w:val="00C9596A"/>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DC"/>
    <w:rsid w:val="00CE00E1"/>
    <w:rsid w:val="00CE0A2F"/>
    <w:rsid w:val="00CE1B6D"/>
    <w:rsid w:val="00CE1C3E"/>
    <w:rsid w:val="00CE29F9"/>
    <w:rsid w:val="00CE4BDA"/>
    <w:rsid w:val="00CE5823"/>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2273F"/>
    <w:rsid w:val="00D258B8"/>
    <w:rsid w:val="00D2756F"/>
    <w:rsid w:val="00D305C0"/>
    <w:rsid w:val="00D31C36"/>
    <w:rsid w:val="00D34EB7"/>
    <w:rsid w:val="00D34FD4"/>
    <w:rsid w:val="00D35692"/>
    <w:rsid w:val="00D36C1A"/>
    <w:rsid w:val="00D400FC"/>
    <w:rsid w:val="00D4166A"/>
    <w:rsid w:val="00D43422"/>
    <w:rsid w:val="00D43657"/>
    <w:rsid w:val="00D44F1E"/>
    <w:rsid w:val="00D45B81"/>
    <w:rsid w:val="00D50527"/>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ACF"/>
    <w:rsid w:val="00D73181"/>
    <w:rsid w:val="00D740D0"/>
    <w:rsid w:val="00D7454D"/>
    <w:rsid w:val="00D7467A"/>
    <w:rsid w:val="00D76306"/>
    <w:rsid w:val="00D766FA"/>
    <w:rsid w:val="00D7716F"/>
    <w:rsid w:val="00D82D7E"/>
    <w:rsid w:val="00D82E9F"/>
    <w:rsid w:val="00D84202"/>
    <w:rsid w:val="00D86229"/>
    <w:rsid w:val="00D87FCD"/>
    <w:rsid w:val="00D9065A"/>
    <w:rsid w:val="00D92874"/>
    <w:rsid w:val="00D95494"/>
    <w:rsid w:val="00D958A6"/>
    <w:rsid w:val="00D95D3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50D1"/>
    <w:rsid w:val="00DF651B"/>
    <w:rsid w:val="00E01F1F"/>
    <w:rsid w:val="00E024AF"/>
    <w:rsid w:val="00E03D43"/>
    <w:rsid w:val="00E04EFB"/>
    <w:rsid w:val="00E0534D"/>
    <w:rsid w:val="00E05A13"/>
    <w:rsid w:val="00E06A7D"/>
    <w:rsid w:val="00E07C96"/>
    <w:rsid w:val="00E13B89"/>
    <w:rsid w:val="00E15A5A"/>
    <w:rsid w:val="00E1626C"/>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0F69"/>
    <w:rsid w:val="00E41380"/>
    <w:rsid w:val="00E415DC"/>
    <w:rsid w:val="00E423C4"/>
    <w:rsid w:val="00E4282C"/>
    <w:rsid w:val="00E44408"/>
    <w:rsid w:val="00E50755"/>
    <w:rsid w:val="00E51B9F"/>
    <w:rsid w:val="00E53598"/>
    <w:rsid w:val="00E54278"/>
    <w:rsid w:val="00E543A5"/>
    <w:rsid w:val="00E56E08"/>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243B"/>
    <w:rsid w:val="00EC29D3"/>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2858"/>
    <w:rsid w:val="00F13888"/>
    <w:rsid w:val="00F142D5"/>
    <w:rsid w:val="00F15211"/>
    <w:rsid w:val="00F159CF"/>
    <w:rsid w:val="00F15A7A"/>
    <w:rsid w:val="00F214F2"/>
    <w:rsid w:val="00F235AD"/>
    <w:rsid w:val="00F23852"/>
    <w:rsid w:val="00F25DF0"/>
    <w:rsid w:val="00F2670C"/>
    <w:rsid w:val="00F2796E"/>
    <w:rsid w:val="00F318FF"/>
    <w:rsid w:val="00F32189"/>
    <w:rsid w:val="00F3233A"/>
    <w:rsid w:val="00F32946"/>
    <w:rsid w:val="00F349A6"/>
    <w:rsid w:val="00F368B6"/>
    <w:rsid w:val="00F369C2"/>
    <w:rsid w:val="00F37B9A"/>
    <w:rsid w:val="00F408BB"/>
    <w:rsid w:val="00F42469"/>
    <w:rsid w:val="00F44C97"/>
    <w:rsid w:val="00F46B04"/>
    <w:rsid w:val="00F46F7A"/>
    <w:rsid w:val="00F50F52"/>
    <w:rsid w:val="00F5380C"/>
    <w:rsid w:val="00F55045"/>
    <w:rsid w:val="00F56789"/>
    <w:rsid w:val="00F56AB8"/>
    <w:rsid w:val="00F57C42"/>
    <w:rsid w:val="00F60701"/>
    <w:rsid w:val="00F61278"/>
    <w:rsid w:val="00F62348"/>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CB2"/>
    <w:rsid w:val="00F87E3C"/>
    <w:rsid w:val="00F94AA8"/>
    <w:rsid w:val="00F951E4"/>
    <w:rsid w:val="00F955BB"/>
    <w:rsid w:val="00F95872"/>
    <w:rsid w:val="00FA00A1"/>
    <w:rsid w:val="00FA1F20"/>
    <w:rsid w:val="00FA2307"/>
    <w:rsid w:val="00FA3D51"/>
    <w:rsid w:val="00FA4484"/>
    <w:rsid w:val="00FA69C7"/>
    <w:rsid w:val="00FA6CF1"/>
    <w:rsid w:val="00FA77A1"/>
    <w:rsid w:val="00FB0ADA"/>
    <w:rsid w:val="00FB2792"/>
    <w:rsid w:val="00FB4207"/>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1243BD"/>
    <w:pPr>
      <w:autoSpaceDE w:val="0"/>
      <w:autoSpaceDN w:val="0"/>
      <w:adjustRightInd w:val="0"/>
    </w:pPr>
    <w:rPr>
      <w:rFonts w:ascii="Verdana" w:hAnsi="Verdana" w:cs="Verdana"/>
      <w:color w:val="000000"/>
      <w:sz w:val="24"/>
      <w:szCs w:val="24"/>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1243BD"/>
    <w:pPr>
      <w:autoSpaceDE w:val="0"/>
      <w:autoSpaceDN w:val="0"/>
      <w:adjustRightInd w:val="0"/>
    </w:pPr>
    <w:rPr>
      <w:rFonts w:ascii="Verdana" w:hAnsi="Verdana" w:cs="Verdana"/>
      <w:color w:val="000000"/>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14E07-426F-4B82-9043-5184EFED2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1665</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dc:creator>DJANO</dc:creator>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DJANO</cp:lastModifiedBy>
  <cp:revision>4</cp:revision>
  <cp:lastPrinted>2011-07-28T13:02:00Z</cp:lastPrinted>
  <dcterms:created xsi:type="dcterms:W3CDTF">2012-03-28T12:32:00Z</dcterms:created>
  <dcterms:modified xsi:type="dcterms:W3CDTF">2012-03-29T20:56:00Z</dcterms:modified>
</cp:coreProperties>
</file>