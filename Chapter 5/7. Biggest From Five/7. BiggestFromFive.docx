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C36" w:rsidRDefault="004E6C36" w:rsidP="004E6C36">
      <w:pPr>
        <w:pStyle w:val="Heading1"/>
      </w:pPr>
      <w:bookmarkStart w:id="0" w:name="_Toc243587012"/>
      <w:bookmarkStart w:id="1" w:name="_Toc299460801"/>
      <w:bookmarkStart w:id="2" w:name="_Toc299628522"/>
      <w:bookmarkStart w:id="3" w:name="_Toc299628798"/>
    </w:p>
    <w:tbl>
      <w:tblPr>
        <w:tblStyle w:val="TableGrid"/>
        <w:tblW w:w="0" w:type="auto"/>
        <w:tblInd w:w="108" w:type="dxa"/>
        <w:tblLook w:val="04A0" w:firstRow="1" w:lastRow="0" w:firstColumn="1" w:lastColumn="0" w:noHBand="0" w:noVBand="1"/>
      </w:tblPr>
      <w:tblGrid>
        <w:gridCol w:w="5387"/>
        <w:gridCol w:w="5386"/>
      </w:tblGrid>
      <w:tr w:rsidR="00473AA8" w:rsidRPr="006B0528" w:rsidTr="003C55ED">
        <w:tc>
          <w:tcPr>
            <w:tcW w:w="10773" w:type="dxa"/>
            <w:gridSpan w:val="2"/>
            <w:vAlign w:val="center"/>
          </w:tcPr>
          <w:p w:rsidR="00473AA8" w:rsidRPr="0066560B" w:rsidRDefault="00473AA8" w:rsidP="005B508A">
            <w:pPr>
              <w:pStyle w:val="ProblemTitle"/>
            </w:pPr>
            <w:r w:rsidRPr="00403691">
              <w:t>Задача</w:t>
            </w:r>
            <w:r w:rsidR="00403691" w:rsidRPr="00403691">
              <w:rPr>
                <w:lang w:val="en-US"/>
              </w:rPr>
              <w:t xml:space="preserve"> </w:t>
            </w:r>
            <w:r w:rsidR="002A496C">
              <w:rPr>
                <w:lang w:val="en-US"/>
              </w:rPr>
              <w:t>7</w:t>
            </w:r>
            <w:r w:rsidR="0066560B">
              <w:rPr>
                <w:lang w:val="en-US"/>
              </w:rPr>
              <w:t xml:space="preserve">. </w:t>
            </w:r>
            <w:r w:rsidR="005B508A">
              <w:t>Шампиона на петте.</w:t>
            </w:r>
          </w:p>
        </w:tc>
      </w:tr>
      <w:tr w:rsidR="00473AA8" w:rsidTr="003C55ED">
        <w:tc>
          <w:tcPr>
            <w:tcW w:w="10773" w:type="dxa"/>
            <w:gridSpan w:val="2"/>
            <w:vAlign w:val="center"/>
          </w:tcPr>
          <w:p w:rsidR="002A496C" w:rsidRPr="002A496C" w:rsidRDefault="002B5D4C" w:rsidP="002A496C">
            <w:pPr>
              <w:spacing w:after="120"/>
              <w:jc w:val="left"/>
              <w:rPr>
                <w:b/>
                <w:lang w:val="en-US"/>
              </w:rPr>
            </w:pPr>
            <w:r>
              <w:rPr>
                <w:b/>
              </w:rPr>
              <w:t>Условие</w:t>
            </w:r>
          </w:p>
          <w:p w:rsidR="003E1BFD" w:rsidRDefault="002A496C" w:rsidP="003E1BFD">
            <w:pPr>
              <w:pStyle w:val="Default"/>
              <w:rPr>
                <w:sz w:val="20"/>
                <w:szCs w:val="20"/>
                <w:lang w:val="en-US"/>
              </w:rPr>
            </w:pPr>
            <w:r>
              <w:rPr>
                <w:sz w:val="20"/>
                <w:szCs w:val="20"/>
              </w:rPr>
              <w:t xml:space="preserve">Напишете програма, която намира най-голямото по стойност число измежду дадени 5 числа. </w:t>
            </w:r>
          </w:p>
          <w:p w:rsidR="002A496C" w:rsidRPr="002A496C" w:rsidRDefault="002A496C" w:rsidP="003E1BFD">
            <w:pPr>
              <w:pStyle w:val="Default"/>
              <w:rPr>
                <w:sz w:val="20"/>
                <w:szCs w:val="20"/>
                <w:lang w:val="en-US"/>
              </w:rPr>
            </w:pPr>
          </w:p>
        </w:tc>
      </w:tr>
      <w:tr w:rsidR="0049078A" w:rsidTr="003C55ED">
        <w:tc>
          <w:tcPr>
            <w:tcW w:w="10773" w:type="dxa"/>
            <w:gridSpan w:val="2"/>
            <w:vAlign w:val="center"/>
          </w:tcPr>
          <w:p w:rsidR="0049078A" w:rsidRDefault="0049078A" w:rsidP="003C55ED">
            <w:pPr>
              <w:spacing w:after="120"/>
              <w:jc w:val="left"/>
              <w:rPr>
                <w:b/>
              </w:rPr>
            </w:pPr>
            <w:r>
              <w:rPr>
                <w:b/>
              </w:rPr>
              <w:t>Описание на входа</w:t>
            </w:r>
          </w:p>
          <w:p w:rsidR="0049078A" w:rsidRPr="0046428B" w:rsidRDefault="0046428B" w:rsidP="00475FD1">
            <w:pPr>
              <w:spacing w:after="120"/>
            </w:pPr>
            <w:r>
              <w:t>На отделен ред се четат входните пет целочислени числа.</w:t>
            </w:r>
          </w:p>
        </w:tc>
      </w:tr>
      <w:tr w:rsidR="0049078A" w:rsidTr="003C55ED">
        <w:tc>
          <w:tcPr>
            <w:tcW w:w="10773" w:type="dxa"/>
            <w:gridSpan w:val="2"/>
            <w:vAlign w:val="center"/>
          </w:tcPr>
          <w:p w:rsidR="0049078A" w:rsidRDefault="0049078A" w:rsidP="003C55ED">
            <w:pPr>
              <w:spacing w:after="120"/>
              <w:jc w:val="left"/>
              <w:rPr>
                <w:b/>
              </w:rPr>
            </w:pPr>
            <w:r>
              <w:rPr>
                <w:b/>
              </w:rPr>
              <w:t>Описание на изхода</w:t>
            </w:r>
          </w:p>
          <w:p w:rsidR="0049078A" w:rsidRPr="00947530" w:rsidRDefault="0046428B" w:rsidP="002059A9">
            <w:pPr>
              <w:spacing w:after="120"/>
            </w:pPr>
            <w:r>
              <w:t>На изхода се извежда най-голямото от въведените числа.</w:t>
            </w:r>
          </w:p>
        </w:tc>
      </w:tr>
      <w:tr w:rsidR="00473AA8" w:rsidTr="003C55ED">
        <w:tc>
          <w:tcPr>
            <w:tcW w:w="10773" w:type="dxa"/>
            <w:gridSpan w:val="2"/>
            <w:vAlign w:val="center"/>
          </w:tcPr>
          <w:p w:rsidR="00473AA8" w:rsidRDefault="002B5D4C" w:rsidP="003C55ED">
            <w:pPr>
              <w:spacing w:after="120"/>
              <w:jc w:val="left"/>
              <w:rPr>
                <w:b/>
              </w:rPr>
            </w:pPr>
            <w:r>
              <w:rPr>
                <w:b/>
              </w:rPr>
              <w:t>Анализ на задачата</w:t>
            </w:r>
          </w:p>
          <w:p w:rsidR="004C3E5B" w:rsidRDefault="00954CD0" w:rsidP="00B70AA7">
            <w:pPr>
              <w:autoSpaceDE w:val="0"/>
              <w:autoSpaceDN w:val="0"/>
              <w:adjustRightInd w:val="0"/>
              <w:spacing w:before="0"/>
              <w:jc w:val="left"/>
            </w:pPr>
            <w:r>
              <w:t xml:space="preserve">Прочитаме всичките пет числа и ги записваме в </w:t>
            </w:r>
            <w:r w:rsidRPr="00954CD0">
              <w:rPr>
                <w:b/>
                <w:lang w:val="en-US"/>
              </w:rPr>
              <w:t>int</w:t>
            </w:r>
            <w:r>
              <w:rPr>
                <w:b/>
                <w:lang w:val="en-US"/>
              </w:rPr>
              <w:t xml:space="preserve"> </w:t>
            </w:r>
            <w:r>
              <w:t>променливи. Сравняваме ги двойки по двойки като победителя от всяка двойка го съхраняваме в низова променлива както следва</w:t>
            </w:r>
            <w:r w:rsidR="009D0DA2">
              <w:t>:</w:t>
            </w:r>
          </w:p>
          <w:p w:rsidR="009D0DA2" w:rsidRPr="009D0DA2" w:rsidRDefault="009D0DA2" w:rsidP="009D0DA2">
            <w:pPr>
              <w:autoSpaceDE w:val="0"/>
              <w:autoSpaceDN w:val="0"/>
              <w:adjustRightInd w:val="0"/>
              <w:spacing w:before="0"/>
              <w:jc w:val="left"/>
              <w:rPr>
                <w:rFonts w:ascii="Consolas" w:hAnsi="Consolas" w:cs="Consolas"/>
                <w:b/>
                <w:sz w:val="19"/>
                <w:szCs w:val="19"/>
                <w:lang w:eastAsia="en-US"/>
              </w:rPr>
            </w:pPr>
            <w:r w:rsidRPr="009D0DA2">
              <w:rPr>
                <w:rFonts w:ascii="Consolas" w:hAnsi="Consolas" w:cs="Consolas"/>
                <w:b/>
                <w:sz w:val="19"/>
                <w:szCs w:val="19"/>
                <w:lang w:eastAsia="en-US"/>
              </w:rPr>
              <w:t>coupleOneWinner</w:t>
            </w:r>
            <w:r>
              <w:rPr>
                <w:rFonts w:ascii="Consolas" w:hAnsi="Consolas" w:cs="Consolas"/>
                <w:b/>
                <w:sz w:val="19"/>
                <w:szCs w:val="19"/>
                <w:lang w:eastAsia="en-US"/>
              </w:rPr>
              <w:t xml:space="preserve"> </w:t>
            </w:r>
            <w:r>
              <w:t>за първата двойка (сравнение число едно и две)</w:t>
            </w:r>
          </w:p>
          <w:p w:rsidR="009D0DA2" w:rsidRPr="009D0DA2" w:rsidRDefault="009D0DA2" w:rsidP="009D0DA2">
            <w:pPr>
              <w:autoSpaceDE w:val="0"/>
              <w:autoSpaceDN w:val="0"/>
              <w:adjustRightInd w:val="0"/>
              <w:spacing w:before="0"/>
              <w:jc w:val="left"/>
              <w:rPr>
                <w:rFonts w:ascii="Consolas" w:hAnsi="Consolas" w:cs="Consolas"/>
                <w:b/>
                <w:sz w:val="19"/>
                <w:szCs w:val="19"/>
                <w:lang w:eastAsia="en-US"/>
              </w:rPr>
            </w:pPr>
            <w:r w:rsidRPr="009D0DA2">
              <w:rPr>
                <w:rFonts w:ascii="Consolas" w:hAnsi="Consolas" w:cs="Consolas"/>
                <w:b/>
                <w:sz w:val="19"/>
                <w:szCs w:val="19"/>
                <w:lang w:eastAsia="en-US"/>
              </w:rPr>
              <w:t>coupleTwoWinner</w:t>
            </w:r>
            <w:r>
              <w:rPr>
                <w:rFonts w:ascii="Consolas" w:hAnsi="Consolas" w:cs="Consolas"/>
                <w:b/>
                <w:sz w:val="19"/>
                <w:szCs w:val="19"/>
                <w:lang w:eastAsia="en-US"/>
              </w:rPr>
              <w:t xml:space="preserve"> </w:t>
            </w:r>
            <w:r>
              <w:t>за втората двойка (сравнение число три и четири)</w:t>
            </w:r>
          </w:p>
          <w:p w:rsidR="009D0DA2" w:rsidRPr="009D0DA2" w:rsidRDefault="009D0DA2" w:rsidP="009D0DA2">
            <w:pPr>
              <w:autoSpaceDE w:val="0"/>
              <w:autoSpaceDN w:val="0"/>
              <w:adjustRightInd w:val="0"/>
              <w:spacing w:before="0"/>
              <w:jc w:val="left"/>
              <w:rPr>
                <w:rFonts w:ascii="Consolas" w:hAnsi="Consolas" w:cs="Consolas"/>
                <w:b/>
                <w:sz w:val="19"/>
                <w:szCs w:val="19"/>
                <w:lang w:eastAsia="en-US"/>
              </w:rPr>
            </w:pPr>
            <w:r w:rsidRPr="009D0DA2">
              <w:rPr>
                <w:rFonts w:ascii="Consolas" w:hAnsi="Consolas" w:cs="Consolas"/>
                <w:b/>
                <w:sz w:val="19"/>
                <w:szCs w:val="19"/>
                <w:lang w:eastAsia="en-US"/>
              </w:rPr>
              <w:t>coupleThreeWinner</w:t>
            </w:r>
            <w:r>
              <w:rPr>
                <w:rFonts w:ascii="Consolas" w:hAnsi="Consolas" w:cs="Consolas"/>
                <w:b/>
                <w:sz w:val="19"/>
                <w:szCs w:val="19"/>
                <w:lang w:eastAsia="en-US"/>
              </w:rPr>
              <w:t xml:space="preserve"> </w:t>
            </w:r>
            <w:r>
              <w:t xml:space="preserve">за третата двойка (сравнение </w:t>
            </w:r>
            <w:r w:rsidR="00475FD1">
              <w:t xml:space="preserve">на </w:t>
            </w:r>
            <w:r>
              <w:t>числото побед</w:t>
            </w:r>
            <w:r w:rsidR="00475FD1">
              <w:t>ител от първите 2 двойки и последното число</w:t>
            </w:r>
            <w:r>
              <w:t>.)</w:t>
            </w:r>
            <w:r w:rsidR="00CA6FBF">
              <w:t>. След като се установи най-голямото число се извежда на конзолата.</w:t>
            </w:r>
          </w:p>
          <w:p w:rsidR="009D0DA2" w:rsidRPr="009D0DA2" w:rsidRDefault="009D0DA2" w:rsidP="009D0DA2">
            <w:pPr>
              <w:autoSpaceDE w:val="0"/>
              <w:autoSpaceDN w:val="0"/>
              <w:adjustRightInd w:val="0"/>
              <w:spacing w:before="0"/>
              <w:jc w:val="left"/>
              <w:rPr>
                <w:rFonts w:ascii="Consolas" w:hAnsi="Consolas" w:cs="Consolas"/>
                <w:b/>
                <w:sz w:val="19"/>
                <w:szCs w:val="19"/>
                <w:lang w:eastAsia="en-US"/>
              </w:rPr>
            </w:pPr>
          </w:p>
          <w:p w:rsidR="009D0DA2" w:rsidRPr="00954CD0" w:rsidRDefault="009D0DA2" w:rsidP="00B70AA7">
            <w:pPr>
              <w:autoSpaceDE w:val="0"/>
              <w:autoSpaceDN w:val="0"/>
              <w:adjustRightInd w:val="0"/>
              <w:spacing w:before="0"/>
              <w:jc w:val="left"/>
              <w:rPr>
                <w:rFonts w:ascii="Consolas" w:hAnsi="Consolas" w:cs="Consolas"/>
                <w:sz w:val="19"/>
                <w:szCs w:val="19"/>
                <w:lang w:eastAsia="en-US"/>
              </w:rPr>
            </w:pPr>
          </w:p>
        </w:tc>
      </w:tr>
      <w:tr w:rsidR="00473AA8" w:rsidTr="003C55ED">
        <w:tc>
          <w:tcPr>
            <w:tcW w:w="10773" w:type="dxa"/>
            <w:gridSpan w:val="2"/>
            <w:vAlign w:val="center"/>
          </w:tcPr>
          <w:p w:rsidR="00473AA8" w:rsidRPr="004E6C36" w:rsidRDefault="00110E47" w:rsidP="003C55ED">
            <w:pPr>
              <w:spacing w:after="120"/>
              <w:jc w:val="left"/>
              <w:rPr>
                <w:b/>
              </w:rPr>
            </w:pPr>
            <w:r>
              <w:rPr>
                <w:b/>
                <w:lang w:val="en-US"/>
              </w:rPr>
              <w:t>Time Limit: 0,1 sec.</w:t>
            </w:r>
          </w:p>
        </w:tc>
      </w:tr>
      <w:tr w:rsidR="005E1BD1" w:rsidTr="003C55ED">
        <w:tc>
          <w:tcPr>
            <w:tcW w:w="10773" w:type="dxa"/>
            <w:gridSpan w:val="2"/>
            <w:vAlign w:val="center"/>
          </w:tcPr>
          <w:p w:rsidR="005E1BD1" w:rsidRPr="005E1BD1" w:rsidRDefault="00110E47" w:rsidP="003C55ED">
            <w:pPr>
              <w:spacing w:after="120"/>
              <w:jc w:val="left"/>
              <w:rPr>
                <w:b/>
                <w:lang w:val="en-US"/>
              </w:rPr>
            </w:pPr>
            <w:r w:rsidRPr="004E6C36">
              <w:rPr>
                <w:b/>
              </w:rPr>
              <w:t>Решение (сорс код)</w:t>
            </w:r>
          </w:p>
        </w:tc>
      </w:tr>
      <w:tr w:rsidR="00473AA8" w:rsidRPr="00473AA8" w:rsidTr="003C55ED">
        <w:tc>
          <w:tcPr>
            <w:tcW w:w="10773" w:type="dxa"/>
            <w:gridSpan w:val="2"/>
            <w:tcMar>
              <w:top w:w="113" w:type="dxa"/>
              <w:bottom w:w="113" w:type="dxa"/>
            </w:tcMar>
            <w:vAlign w:val="center"/>
          </w:tcPr>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7741AB" w:rsidRDefault="007741AB" w:rsidP="007741AB">
            <w:pPr>
              <w:autoSpaceDE w:val="0"/>
              <w:autoSpaceDN w:val="0"/>
              <w:adjustRightInd w:val="0"/>
              <w:spacing w:before="0"/>
              <w:jc w:val="left"/>
              <w:rPr>
                <w:rFonts w:ascii="Consolas" w:hAnsi="Consolas" w:cs="Consolas"/>
                <w:sz w:val="19"/>
                <w:szCs w:val="19"/>
                <w:lang w:eastAsia="en-US"/>
              </w:rPr>
            </w:pP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TaskSevenGreaterFromFiveVariables</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BiggestFromFiveNums</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a, b, c, d,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coupleOneWinner = </w:t>
            </w:r>
            <w:r>
              <w:rPr>
                <w:rFonts w:ascii="Consolas" w:hAnsi="Consolas" w:cs="Consolas"/>
                <w:color w:val="0000FF"/>
                <w:sz w:val="19"/>
                <w:szCs w:val="19"/>
                <w:lang w:eastAsia="en-US"/>
              </w:rPr>
              <w:t>string</w:t>
            </w:r>
            <w:r>
              <w:rPr>
                <w:rFonts w:ascii="Consolas" w:hAnsi="Consolas" w:cs="Consolas"/>
                <w:sz w:val="19"/>
                <w:szCs w:val="19"/>
                <w:lang w:eastAsia="en-US"/>
              </w:rPr>
              <w:t>.Empty;</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coupleTwoWinner = </w:t>
            </w:r>
            <w:r>
              <w:rPr>
                <w:rFonts w:ascii="Consolas" w:hAnsi="Consolas" w:cs="Consolas"/>
                <w:color w:val="0000FF"/>
                <w:sz w:val="19"/>
                <w:szCs w:val="19"/>
                <w:lang w:eastAsia="en-US"/>
              </w:rPr>
              <w:t>string</w:t>
            </w:r>
            <w:r>
              <w:rPr>
                <w:rFonts w:ascii="Consolas" w:hAnsi="Consolas" w:cs="Consolas"/>
                <w:sz w:val="19"/>
                <w:szCs w:val="19"/>
                <w:lang w:eastAsia="en-US"/>
              </w:rPr>
              <w:t>.Empty;</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coupleThreeWinner = </w:t>
            </w:r>
            <w:r>
              <w:rPr>
                <w:rFonts w:ascii="Consolas" w:hAnsi="Consolas" w:cs="Consolas"/>
                <w:color w:val="0000FF"/>
                <w:sz w:val="19"/>
                <w:szCs w:val="19"/>
                <w:lang w:eastAsia="en-US"/>
              </w:rPr>
              <w:t>string</w:t>
            </w:r>
            <w:r>
              <w:rPr>
                <w:rFonts w:ascii="Consolas" w:hAnsi="Consolas" w:cs="Consolas"/>
                <w:sz w:val="19"/>
                <w:szCs w:val="19"/>
                <w:lang w:eastAsia="en-US"/>
              </w:rPr>
              <w:t>.Empty;</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e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//Biggest from A and B</w:t>
            </w:r>
          </w:p>
          <w:p w:rsidR="007741AB" w:rsidRDefault="007741AB" w:rsidP="007741AB">
            <w:pPr>
              <w:autoSpaceDE w:val="0"/>
              <w:autoSpaceDN w:val="0"/>
              <w:adjustRightInd w:val="0"/>
              <w:spacing w:before="0"/>
              <w:jc w:val="left"/>
              <w:rPr>
                <w:rFonts w:ascii="Consolas" w:hAnsi="Consolas" w:cs="Consolas"/>
                <w:sz w:val="19"/>
                <w:szCs w:val="19"/>
                <w:lang w:eastAsia="en-US"/>
              </w:rPr>
            </w:pP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&gt; b)</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coupleOneWinner = </w:t>
            </w:r>
            <w:r>
              <w:rPr>
                <w:rFonts w:ascii="Consolas" w:hAnsi="Consolas" w:cs="Consolas"/>
                <w:color w:val="A31515"/>
                <w:sz w:val="19"/>
                <w:szCs w:val="19"/>
                <w:lang w:eastAsia="en-US"/>
              </w:rPr>
              <w:t>"a"</w:t>
            </w: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coupleOneWinner = </w:t>
            </w:r>
            <w:r>
              <w:rPr>
                <w:rFonts w:ascii="Consolas" w:hAnsi="Consolas" w:cs="Consolas"/>
                <w:color w:val="A31515"/>
                <w:sz w:val="19"/>
                <w:szCs w:val="19"/>
                <w:lang w:eastAsia="en-US"/>
              </w:rPr>
              <w:t>"b"</w:t>
            </w: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 Biggest from C and D</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&gt; d)</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coupleTwoWinner = </w:t>
            </w:r>
            <w:r>
              <w:rPr>
                <w:rFonts w:ascii="Consolas" w:hAnsi="Consolas" w:cs="Consolas"/>
                <w:color w:val="A31515"/>
                <w:sz w:val="19"/>
                <w:szCs w:val="19"/>
                <w:lang w:eastAsia="en-US"/>
              </w:rPr>
              <w:t>"c"</w:t>
            </w: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0000FF"/>
                <w:sz w:val="19"/>
                <w:szCs w:val="19"/>
                <w:lang w:eastAsia="en-US"/>
              </w:rPr>
              <w:t>else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coupleTwoWinner = </w:t>
            </w:r>
            <w:r>
              <w:rPr>
                <w:rFonts w:ascii="Consolas" w:hAnsi="Consolas" w:cs="Consolas"/>
                <w:color w:val="A31515"/>
                <w:sz w:val="19"/>
                <w:szCs w:val="19"/>
                <w:lang w:eastAsia="en-US"/>
              </w:rPr>
              <w:t>"d"</w:t>
            </w: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8000"/>
                <w:sz w:val="19"/>
                <w:szCs w:val="19"/>
                <w:lang w:eastAsia="en-US"/>
              </w:rPr>
              <w:t>// The biggest from CoupleOne and CoupleTwo = Couple Three</w:t>
            </w:r>
          </w:p>
          <w:p w:rsidR="007741AB" w:rsidRDefault="007741AB" w:rsidP="007741AB">
            <w:pPr>
              <w:autoSpaceDE w:val="0"/>
              <w:autoSpaceDN w:val="0"/>
              <w:adjustRightInd w:val="0"/>
              <w:spacing w:before="0"/>
              <w:jc w:val="left"/>
              <w:rPr>
                <w:rFonts w:ascii="Consolas" w:hAnsi="Consolas" w:cs="Consolas"/>
                <w:sz w:val="19"/>
                <w:szCs w:val="19"/>
                <w:lang w:eastAsia="en-US"/>
              </w:rPr>
            </w:pP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((coupleOneWinner == </w:t>
            </w:r>
            <w:r>
              <w:rPr>
                <w:rFonts w:ascii="Consolas" w:hAnsi="Consolas" w:cs="Consolas"/>
                <w:color w:val="A31515"/>
                <w:sz w:val="19"/>
                <w:szCs w:val="19"/>
                <w:lang w:eastAsia="en-US"/>
              </w:rPr>
              <w:t>"a"</w:t>
            </w:r>
            <w:r>
              <w:rPr>
                <w:rFonts w:ascii="Consolas" w:hAnsi="Consolas" w:cs="Consolas"/>
                <w:sz w:val="19"/>
                <w:szCs w:val="19"/>
                <w:lang w:eastAsia="en-US"/>
              </w:rPr>
              <w:t xml:space="preserve">) &amp;&amp; (coupleTwoWinner == </w:t>
            </w:r>
            <w:r>
              <w:rPr>
                <w:rFonts w:ascii="Consolas" w:hAnsi="Consolas" w:cs="Consolas"/>
                <w:color w:val="A31515"/>
                <w:sz w:val="19"/>
                <w:szCs w:val="19"/>
                <w:lang w:eastAsia="en-US"/>
              </w:rPr>
              <w:t>"c"</w:t>
            </w: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&gt; c)</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coupleThreeWinner = </w:t>
            </w:r>
            <w:r>
              <w:rPr>
                <w:rFonts w:ascii="Consolas" w:hAnsi="Consolas" w:cs="Consolas"/>
                <w:color w:val="A31515"/>
                <w:sz w:val="19"/>
                <w:szCs w:val="19"/>
                <w:lang w:eastAsia="en-US"/>
              </w:rPr>
              <w:t>"a"</w:t>
            </w: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&gt;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a);</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coupleThreeWinner = </w:t>
            </w:r>
            <w:r>
              <w:rPr>
                <w:rFonts w:ascii="Consolas" w:hAnsi="Consolas" w:cs="Consolas"/>
                <w:color w:val="A31515"/>
                <w:sz w:val="19"/>
                <w:szCs w:val="19"/>
                <w:lang w:eastAsia="en-US"/>
              </w:rPr>
              <w:t>"c"</w:t>
            </w: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&gt;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c);</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((coupleOneWinner == </w:t>
            </w:r>
            <w:r>
              <w:rPr>
                <w:rFonts w:ascii="Consolas" w:hAnsi="Consolas" w:cs="Consolas"/>
                <w:color w:val="A31515"/>
                <w:sz w:val="19"/>
                <w:szCs w:val="19"/>
                <w:lang w:eastAsia="en-US"/>
              </w:rPr>
              <w:t>"a"</w:t>
            </w:r>
            <w:r>
              <w:rPr>
                <w:rFonts w:ascii="Consolas" w:hAnsi="Consolas" w:cs="Consolas"/>
                <w:sz w:val="19"/>
                <w:szCs w:val="19"/>
                <w:lang w:eastAsia="en-US"/>
              </w:rPr>
              <w:t xml:space="preserve">) &amp;&amp; (coupleTwoWinner == </w:t>
            </w:r>
            <w:r>
              <w:rPr>
                <w:rFonts w:ascii="Consolas" w:hAnsi="Consolas" w:cs="Consolas"/>
                <w:color w:val="A31515"/>
                <w:sz w:val="19"/>
                <w:szCs w:val="19"/>
                <w:lang w:eastAsia="en-US"/>
              </w:rPr>
              <w:t>"d"</w:t>
            </w: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&gt; d)</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coupleThreeWinner = </w:t>
            </w:r>
            <w:r>
              <w:rPr>
                <w:rFonts w:ascii="Consolas" w:hAnsi="Consolas" w:cs="Consolas"/>
                <w:color w:val="A31515"/>
                <w:sz w:val="19"/>
                <w:szCs w:val="19"/>
                <w:lang w:eastAsia="en-US"/>
              </w:rPr>
              <w:t>"a"</w:t>
            </w: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&gt;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a);</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coupleThreeWinner = </w:t>
            </w:r>
            <w:r>
              <w:rPr>
                <w:rFonts w:ascii="Consolas" w:hAnsi="Consolas" w:cs="Consolas"/>
                <w:color w:val="A31515"/>
                <w:sz w:val="19"/>
                <w:szCs w:val="19"/>
                <w:lang w:eastAsia="en-US"/>
              </w:rPr>
              <w:t>"d"</w:t>
            </w: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(d &gt;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d);</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((coupleOneWinner == </w:t>
            </w:r>
            <w:r>
              <w:rPr>
                <w:rFonts w:ascii="Consolas" w:hAnsi="Consolas" w:cs="Consolas"/>
                <w:color w:val="A31515"/>
                <w:sz w:val="19"/>
                <w:szCs w:val="19"/>
                <w:lang w:eastAsia="en-US"/>
              </w:rPr>
              <w:t>"b"</w:t>
            </w:r>
            <w:r>
              <w:rPr>
                <w:rFonts w:ascii="Consolas" w:hAnsi="Consolas" w:cs="Consolas"/>
                <w:sz w:val="19"/>
                <w:szCs w:val="19"/>
                <w:lang w:eastAsia="en-US"/>
              </w:rPr>
              <w:t xml:space="preserve">) &amp;&amp; (coupleTwoWinner == </w:t>
            </w:r>
            <w:r>
              <w:rPr>
                <w:rFonts w:ascii="Consolas" w:hAnsi="Consolas" w:cs="Consolas"/>
                <w:color w:val="A31515"/>
                <w:sz w:val="19"/>
                <w:szCs w:val="19"/>
                <w:lang w:eastAsia="en-US"/>
              </w:rPr>
              <w:t>"c"</w:t>
            </w: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(b &gt; c)</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coupleThreeWinner = </w:t>
            </w:r>
            <w:r>
              <w:rPr>
                <w:rFonts w:ascii="Consolas" w:hAnsi="Consolas" w:cs="Consolas"/>
                <w:color w:val="A31515"/>
                <w:sz w:val="19"/>
                <w:szCs w:val="19"/>
                <w:lang w:eastAsia="en-US"/>
              </w:rPr>
              <w:t>"b"</w:t>
            </w: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(b &gt;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b);</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coupleThreeWinner = </w:t>
            </w:r>
            <w:r>
              <w:rPr>
                <w:rFonts w:ascii="Consolas" w:hAnsi="Consolas" w:cs="Consolas"/>
                <w:color w:val="A31515"/>
                <w:sz w:val="19"/>
                <w:szCs w:val="19"/>
                <w:lang w:eastAsia="en-US"/>
              </w:rPr>
              <w:t>"c"</w:t>
            </w: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 &gt;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c);</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((coupleOneWinner == </w:t>
            </w:r>
            <w:r>
              <w:rPr>
                <w:rFonts w:ascii="Consolas" w:hAnsi="Consolas" w:cs="Consolas"/>
                <w:color w:val="A31515"/>
                <w:sz w:val="19"/>
                <w:szCs w:val="19"/>
                <w:lang w:eastAsia="en-US"/>
              </w:rPr>
              <w:t>"b"</w:t>
            </w:r>
            <w:r>
              <w:rPr>
                <w:rFonts w:ascii="Consolas" w:hAnsi="Consolas" w:cs="Consolas"/>
                <w:sz w:val="19"/>
                <w:szCs w:val="19"/>
                <w:lang w:eastAsia="en-US"/>
              </w:rPr>
              <w:t xml:space="preserve">) &amp;&amp; (coupleTwoWinner == </w:t>
            </w:r>
            <w:r>
              <w:rPr>
                <w:rFonts w:ascii="Consolas" w:hAnsi="Consolas" w:cs="Consolas"/>
                <w:color w:val="A31515"/>
                <w:sz w:val="19"/>
                <w:szCs w:val="19"/>
                <w:lang w:eastAsia="en-US"/>
              </w:rPr>
              <w:t>"d"</w:t>
            </w: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(b &gt; d)</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coupleThreeWinner = </w:t>
            </w:r>
            <w:r>
              <w:rPr>
                <w:rFonts w:ascii="Consolas" w:hAnsi="Consolas" w:cs="Consolas"/>
                <w:color w:val="A31515"/>
                <w:sz w:val="19"/>
                <w:szCs w:val="19"/>
                <w:lang w:eastAsia="en-US"/>
              </w:rPr>
              <w:t>"b"</w:t>
            </w: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(b &gt;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b);</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coupleThreeWinner = </w:t>
            </w:r>
            <w:r>
              <w:rPr>
                <w:rFonts w:ascii="Consolas" w:hAnsi="Consolas" w:cs="Consolas"/>
                <w:color w:val="A31515"/>
                <w:sz w:val="19"/>
                <w:szCs w:val="19"/>
                <w:lang w:eastAsia="en-US"/>
              </w:rPr>
              <w:t>"d"</w:t>
            </w:r>
            <w:r>
              <w:rPr>
                <w:rFonts w:ascii="Consolas" w:hAnsi="Consolas" w:cs="Consolas"/>
                <w:sz w:val="19"/>
                <w:szCs w:val="19"/>
                <w:lang w:eastAsia="en-US"/>
              </w:rPr>
              <w:t>;</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(d &gt;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d);</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e);</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7741AB" w:rsidRDefault="007741AB" w:rsidP="007741A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73AA8" w:rsidRPr="00481C5C" w:rsidRDefault="007741AB"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473AA8" w:rsidTr="003C55ED">
        <w:tc>
          <w:tcPr>
            <w:tcW w:w="10773" w:type="dxa"/>
            <w:gridSpan w:val="2"/>
            <w:vAlign w:val="center"/>
          </w:tcPr>
          <w:p w:rsidR="00473AA8" w:rsidRPr="004E6C36" w:rsidRDefault="002B5D4C" w:rsidP="00473AA8">
            <w:pPr>
              <w:spacing w:after="120"/>
              <w:jc w:val="left"/>
              <w:rPr>
                <w:b/>
              </w:rPr>
            </w:pPr>
            <w:r>
              <w:rPr>
                <w:b/>
              </w:rPr>
              <w:lastRenderedPageBreak/>
              <w:t>Тестове</w:t>
            </w:r>
          </w:p>
          <w:p w:rsidR="00473AA8" w:rsidRPr="00AC23EB" w:rsidRDefault="00AC23EB" w:rsidP="000A7EB7">
            <w:pPr>
              <w:spacing w:after="120"/>
              <w:jc w:val="left"/>
            </w:pPr>
            <w:r>
              <w:t>Провеждат се тестове</w:t>
            </w:r>
          </w:p>
        </w:tc>
      </w:tr>
      <w:tr w:rsidR="00E833FC" w:rsidTr="003C55ED">
        <w:tc>
          <w:tcPr>
            <w:tcW w:w="5387" w:type="dxa"/>
            <w:vAlign w:val="center"/>
          </w:tcPr>
          <w:p w:rsidR="00473AA8" w:rsidRPr="004E6C36" w:rsidRDefault="00473AA8" w:rsidP="003C55ED">
            <w:pPr>
              <w:spacing w:after="120"/>
              <w:jc w:val="left"/>
              <w:rPr>
                <w:b/>
              </w:rPr>
            </w:pPr>
            <w:r>
              <w:rPr>
                <w:b/>
              </w:rPr>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460A3D" w:rsidRPr="00460A3D" w:rsidRDefault="00460A3D" w:rsidP="00460A3D">
            <w:pPr>
              <w:spacing w:after="120"/>
              <w:jc w:val="left"/>
              <w:rPr>
                <w:rFonts w:ascii="Consolas" w:hAnsi="Consolas" w:cs="Consolas"/>
                <w:noProof/>
              </w:rPr>
            </w:pPr>
            <w:r w:rsidRPr="00460A3D">
              <w:rPr>
                <w:rFonts w:ascii="Consolas" w:hAnsi="Consolas" w:cs="Consolas"/>
                <w:noProof/>
              </w:rPr>
              <w:t>1</w:t>
            </w:r>
          </w:p>
          <w:p w:rsidR="00460A3D" w:rsidRPr="00460A3D" w:rsidRDefault="00460A3D" w:rsidP="00460A3D">
            <w:pPr>
              <w:spacing w:after="120"/>
              <w:jc w:val="left"/>
              <w:rPr>
                <w:rFonts w:ascii="Consolas" w:hAnsi="Consolas" w:cs="Consolas"/>
                <w:noProof/>
              </w:rPr>
            </w:pPr>
            <w:r w:rsidRPr="00460A3D">
              <w:rPr>
                <w:rFonts w:ascii="Consolas" w:hAnsi="Consolas" w:cs="Consolas"/>
                <w:noProof/>
              </w:rPr>
              <w:t>2</w:t>
            </w:r>
          </w:p>
          <w:p w:rsidR="00460A3D" w:rsidRPr="00460A3D" w:rsidRDefault="00460A3D" w:rsidP="00460A3D">
            <w:pPr>
              <w:spacing w:after="120"/>
              <w:jc w:val="left"/>
              <w:rPr>
                <w:rFonts w:ascii="Consolas" w:hAnsi="Consolas" w:cs="Consolas"/>
                <w:noProof/>
              </w:rPr>
            </w:pPr>
            <w:r w:rsidRPr="00460A3D">
              <w:rPr>
                <w:rFonts w:ascii="Consolas" w:hAnsi="Consolas" w:cs="Consolas"/>
                <w:noProof/>
              </w:rPr>
              <w:t>3</w:t>
            </w:r>
          </w:p>
          <w:p w:rsidR="00460A3D" w:rsidRPr="00460A3D" w:rsidRDefault="00460A3D" w:rsidP="00460A3D">
            <w:pPr>
              <w:spacing w:after="120"/>
              <w:jc w:val="left"/>
              <w:rPr>
                <w:rFonts w:ascii="Consolas" w:hAnsi="Consolas" w:cs="Consolas"/>
                <w:noProof/>
              </w:rPr>
            </w:pPr>
            <w:r w:rsidRPr="00460A3D">
              <w:rPr>
                <w:rFonts w:ascii="Consolas" w:hAnsi="Consolas" w:cs="Consolas"/>
                <w:noProof/>
              </w:rPr>
              <w:t>4</w:t>
            </w:r>
          </w:p>
          <w:p w:rsidR="001E228F" w:rsidRPr="00A45DAB" w:rsidRDefault="00460A3D" w:rsidP="00460A3D">
            <w:pPr>
              <w:spacing w:after="120"/>
              <w:jc w:val="left"/>
              <w:rPr>
                <w:rFonts w:ascii="Consolas" w:hAnsi="Consolas" w:cs="Consolas"/>
                <w:noProof/>
              </w:rPr>
            </w:pPr>
            <w:r w:rsidRPr="00460A3D">
              <w:rPr>
                <w:rFonts w:ascii="Consolas" w:hAnsi="Consolas" w:cs="Consolas"/>
                <w:noProof/>
              </w:rPr>
              <w:t>5</w:t>
            </w:r>
          </w:p>
        </w:tc>
        <w:tc>
          <w:tcPr>
            <w:tcW w:w="5386" w:type="dxa"/>
          </w:tcPr>
          <w:p w:rsidR="00473AA8" w:rsidRPr="00F73CEF" w:rsidRDefault="00460A3D" w:rsidP="00EB7BD8">
            <w:pPr>
              <w:spacing w:after="120"/>
              <w:jc w:val="left"/>
              <w:rPr>
                <w:rFonts w:ascii="Consolas" w:hAnsi="Consolas" w:cs="Consolas"/>
                <w:noProof/>
              </w:rPr>
            </w:pPr>
            <w:r>
              <w:rPr>
                <w:rFonts w:ascii="Consolas" w:hAnsi="Consolas" w:cs="Consolas"/>
                <w:noProof/>
              </w:rPr>
              <w:t>5</w:t>
            </w:r>
          </w:p>
        </w:tc>
      </w:tr>
      <w:tr w:rsidR="00E833FC" w:rsidTr="003C55ED">
        <w:tc>
          <w:tcPr>
            <w:tcW w:w="5387" w:type="dxa"/>
            <w:vAlign w:val="center"/>
          </w:tcPr>
          <w:p w:rsidR="00EB7BD8" w:rsidRPr="004E6C36" w:rsidRDefault="00EB7BD8" w:rsidP="003C55ED">
            <w:pPr>
              <w:spacing w:after="120"/>
              <w:jc w:val="left"/>
              <w:rPr>
                <w:b/>
              </w:rPr>
            </w:pPr>
            <w:r>
              <w:rPr>
                <w:b/>
              </w:rPr>
              <w:t>Вход</w:t>
            </w:r>
          </w:p>
        </w:tc>
        <w:tc>
          <w:tcPr>
            <w:tcW w:w="5386" w:type="dxa"/>
            <w:vAlign w:val="center"/>
          </w:tcPr>
          <w:p w:rsidR="00EB7BD8" w:rsidRPr="004E6C36" w:rsidRDefault="00EB7BD8" w:rsidP="003C55ED">
            <w:pPr>
              <w:spacing w:after="120"/>
              <w:jc w:val="left"/>
              <w:rPr>
                <w:b/>
              </w:rPr>
            </w:pPr>
            <w:r>
              <w:rPr>
                <w:b/>
              </w:rPr>
              <w:t>Изход</w:t>
            </w:r>
          </w:p>
        </w:tc>
      </w:tr>
      <w:tr w:rsidR="00E833FC" w:rsidRPr="00F73CEF" w:rsidTr="003C55ED">
        <w:tc>
          <w:tcPr>
            <w:tcW w:w="5387" w:type="dxa"/>
          </w:tcPr>
          <w:p w:rsidR="00AC23EB" w:rsidRPr="00AC23EB" w:rsidRDefault="00AC23EB" w:rsidP="00AC23EB">
            <w:pPr>
              <w:spacing w:after="120"/>
              <w:jc w:val="left"/>
              <w:rPr>
                <w:rFonts w:ascii="Consolas" w:hAnsi="Consolas" w:cs="Consolas"/>
                <w:noProof/>
              </w:rPr>
            </w:pPr>
            <w:r w:rsidRPr="00AC23EB">
              <w:rPr>
                <w:rFonts w:ascii="Consolas" w:hAnsi="Consolas" w:cs="Consolas"/>
                <w:noProof/>
              </w:rPr>
              <w:lastRenderedPageBreak/>
              <w:t>-1</w:t>
            </w:r>
          </w:p>
          <w:p w:rsidR="00AC23EB" w:rsidRPr="00AC23EB" w:rsidRDefault="00AC23EB" w:rsidP="00AC23EB">
            <w:pPr>
              <w:spacing w:after="120"/>
              <w:jc w:val="left"/>
              <w:rPr>
                <w:rFonts w:ascii="Consolas" w:hAnsi="Consolas" w:cs="Consolas"/>
                <w:noProof/>
              </w:rPr>
            </w:pPr>
            <w:r w:rsidRPr="00AC23EB">
              <w:rPr>
                <w:rFonts w:ascii="Consolas" w:hAnsi="Consolas" w:cs="Consolas"/>
                <w:noProof/>
              </w:rPr>
              <w:t>-2</w:t>
            </w:r>
          </w:p>
          <w:p w:rsidR="00AC23EB" w:rsidRPr="00AC23EB" w:rsidRDefault="00AC23EB" w:rsidP="00AC23EB">
            <w:pPr>
              <w:spacing w:after="120"/>
              <w:jc w:val="left"/>
              <w:rPr>
                <w:rFonts w:ascii="Consolas" w:hAnsi="Consolas" w:cs="Consolas"/>
                <w:noProof/>
              </w:rPr>
            </w:pPr>
            <w:r w:rsidRPr="00AC23EB">
              <w:rPr>
                <w:rFonts w:ascii="Consolas" w:hAnsi="Consolas" w:cs="Consolas"/>
                <w:noProof/>
              </w:rPr>
              <w:t>-3</w:t>
            </w:r>
          </w:p>
          <w:p w:rsidR="00AC23EB" w:rsidRPr="00AC23EB" w:rsidRDefault="00AC23EB" w:rsidP="00AC23EB">
            <w:pPr>
              <w:spacing w:after="120"/>
              <w:jc w:val="left"/>
              <w:rPr>
                <w:rFonts w:ascii="Consolas" w:hAnsi="Consolas" w:cs="Consolas"/>
                <w:noProof/>
              </w:rPr>
            </w:pPr>
            <w:r w:rsidRPr="00AC23EB">
              <w:rPr>
                <w:rFonts w:ascii="Consolas" w:hAnsi="Consolas" w:cs="Consolas"/>
                <w:noProof/>
              </w:rPr>
              <w:t>-4</w:t>
            </w:r>
          </w:p>
          <w:p w:rsidR="00E3081D" w:rsidRPr="004617E7" w:rsidRDefault="00AC23EB" w:rsidP="00AC23EB">
            <w:pPr>
              <w:spacing w:after="120"/>
              <w:jc w:val="left"/>
              <w:rPr>
                <w:rFonts w:ascii="Consolas" w:hAnsi="Consolas" w:cs="Consolas"/>
                <w:noProof/>
              </w:rPr>
            </w:pPr>
            <w:r w:rsidRPr="00AC23EB">
              <w:rPr>
                <w:rFonts w:ascii="Consolas" w:hAnsi="Consolas" w:cs="Consolas"/>
                <w:noProof/>
              </w:rPr>
              <w:t>-5</w:t>
            </w:r>
          </w:p>
        </w:tc>
        <w:tc>
          <w:tcPr>
            <w:tcW w:w="5386" w:type="dxa"/>
          </w:tcPr>
          <w:p w:rsidR="00EB7BD8" w:rsidRPr="00F73CEF" w:rsidRDefault="00AC23EB" w:rsidP="000E3A9A">
            <w:pPr>
              <w:spacing w:after="120"/>
              <w:jc w:val="left"/>
              <w:rPr>
                <w:rFonts w:ascii="Consolas" w:hAnsi="Consolas" w:cs="Consolas"/>
                <w:noProof/>
              </w:rPr>
            </w:pPr>
            <w:r>
              <w:rPr>
                <w:rFonts w:ascii="Consolas" w:hAnsi="Consolas" w:cs="Consolas"/>
                <w:noProof/>
              </w:rPr>
              <w:t>-1</w:t>
            </w:r>
          </w:p>
        </w:tc>
      </w:tr>
      <w:tr w:rsidR="00461704" w:rsidRPr="00F73CEF" w:rsidTr="00F17D07">
        <w:tc>
          <w:tcPr>
            <w:tcW w:w="5387" w:type="dxa"/>
            <w:vAlign w:val="center"/>
          </w:tcPr>
          <w:p w:rsidR="00461704" w:rsidRPr="004E6C36" w:rsidRDefault="00461704" w:rsidP="007F670A">
            <w:pPr>
              <w:spacing w:after="120"/>
              <w:jc w:val="left"/>
              <w:rPr>
                <w:b/>
              </w:rPr>
            </w:pPr>
            <w:r>
              <w:rPr>
                <w:b/>
              </w:rPr>
              <w:t>Вход</w:t>
            </w:r>
          </w:p>
        </w:tc>
        <w:tc>
          <w:tcPr>
            <w:tcW w:w="5386" w:type="dxa"/>
            <w:vAlign w:val="center"/>
          </w:tcPr>
          <w:p w:rsidR="00461704" w:rsidRPr="004E6C36" w:rsidRDefault="00461704" w:rsidP="007F670A">
            <w:pPr>
              <w:spacing w:after="120"/>
              <w:jc w:val="left"/>
              <w:rPr>
                <w:b/>
              </w:rPr>
            </w:pPr>
            <w:r>
              <w:rPr>
                <w:b/>
              </w:rPr>
              <w:t>Изход</w:t>
            </w:r>
          </w:p>
        </w:tc>
      </w:tr>
      <w:tr w:rsidR="00461704" w:rsidRPr="00F73CEF" w:rsidTr="00F17D07">
        <w:tc>
          <w:tcPr>
            <w:tcW w:w="5387" w:type="dxa"/>
          </w:tcPr>
          <w:p w:rsidR="00644940" w:rsidRPr="00644940" w:rsidRDefault="00644940" w:rsidP="00644940">
            <w:pPr>
              <w:spacing w:after="120"/>
              <w:jc w:val="left"/>
              <w:rPr>
                <w:rFonts w:ascii="Consolas" w:hAnsi="Consolas" w:cs="Consolas"/>
                <w:noProof/>
              </w:rPr>
            </w:pPr>
            <w:r w:rsidRPr="00644940">
              <w:rPr>
                <w:rFonts w:ascii="Consolas" w:hAnsi="Consolas" w:cs="Consolas"/>
                <w:noProof/>
              </w:rPr>
              <w:t>-2147483648</w:t>
            </w:r>
          </w:p>
          <w:p w:rsidR="00644940" w:rsidRPr="00644940" w:rsidRDefault="00644940" w:rsidP="00644940">
            <w:pPr>
              <w:spacing w:after="120"/>
              <w:jc w:val="left"/>
              <w:rPr>
                <w:rFonts w:ascii="Consolas" w:hAnsi="Consolas" w:cs="Consolas"/>
                <w:noProof/>
              </w:rPr>
            </w:pPr>
            <w:r w:rsidRPr="00644940">
              <w:rPr>
                <w:rFonts w:ascii="Consolas" w:hAnsi="Consolas" w:cs="Consolas"/>
                <w:noProof/>
              </w:rPr>
              <w:t>-2147483647</w:t>
            </w:r>
          </w:p>
          <w:p w:rsidR="00644940" w:rsidRPr="00644940" w:rsidRDefault="00644940" w:rsidP="00644940">
            <w:pPr>
              <w:spacing w:after="120"/>
              <w:jc w:val="left"/>
              <w:rPr>
                <w:rFonts w:ascii="Consolas" w:hAnsi="Consolas" w:cs="Consolas"/>
                <w:noProof/>
              </w:rPr>
            </w:pPr>
            <w:r w:rsidRPr="00644940">
              <w:rPr>
                <w:rFonts w:ascii="Consolas" w:hAnsi="Consolas" w:cs="Consolas"/>
                <w:noProof/>
              </w:rPr>
              <w:t>-2147483646</w:t>
            </w:r>
          </w:p>
          <w:p w:rsidR="00644940" w:rsidRPr="00644940" w:rsidRDefault="00644940" w:rsidP="00644940">
            <w:pPr>
              <w:spacing w:after="120"/>
              <w:jc w:val="left"/>
              <w:rPr>
                <w:rFonts w:ascii="Consolas" w:hAnsi="Consolas" w:cs="Consolas"/>
                <w:noProof/>
              </w:rPr>
            </w:pPr>
            <w:r w:rsidRPr="00644940">
              <w:rPr>
                <w:rFonts w:ascii="Consolas" w:hAnsi="Consolas" w:cs="Consolas"/>
                <w:noProof/>
              </w:rPr>
              <w:t>-2147483645</w:t>
            </w:r>
          </w:p>
          <w:p w:rsidR="00AE17D2" w:rsidRPr="004617E7" w:rsidRDefault="00644940" w:rsidP="00644940">
            <w:pPr>
              <w:spacing w:after="120"/>
              <w:jc w:val="left"/>
              <w:rPr>
                <w:rFonts w:ascii="Consolas" w:hAnsi="Consolas" w:cs="Consolas"/>
                <w:noProof/>
              </w:rPr>
            </w:pPr>
            <w:r w:rsidRPr="00644940">
              <w:rPr>
                <w:rFonts w:ascii="Consolas" w:hAnsi="Consolas" w:cs="Consolas"/>
                <w:noProof/>
              </w:rPr>
              <w:t>-2147483644</w:t>
            </w:r>
          </w:p>
        </w:tc>
        <w:tc>
          <w:tcPr>
            <w:tcW w:w="5386" w:type="dxa"/>
          </w:tcPr>
          <w:p w:rsidR="00461704" w:rsidRPr="00AE17D2" w:rsidRDefault="00644940" w:rsidP="00644940">
            <w:pPr>
              <w:spacing w:after="120"/>
              <w:jc w:val="left"/>
              <w:rPr>
                <w:rFonts w:ascii="Consolas" w:hAnsi="Consolas" w:cs="Consolas"/>
                <w:noProof/>
                <w:lang w:val="en-US"/>
              </w:rPr>
            </w:pPr>
            <w:r w:rsidRPr="00644940">
              <w:rPr>
                <w:rFonts w:ascii="Consolas" w:hAnsi="Consolas" w:cs="Consolas"/>
                <w:noProof/>
                <w:lang w:val="en-US"/>
              </w:rPr>
              <w:t>-2147483644</w:t>
            </w:r>
          </w:p>
        </w:tc>
      </w:tr>
      <w:tr w:rsidR="00461704" w:rsidRPr="00F73CEF" w:rsidTr="00997AF8">
        <w:tc>
          <w:tcPr>
            <w:tcW w:w="5387" w:type="dxa"/>
            <w:vAlign w:val="center"/>
          </w:tcPr>
          <w:p w:rsidR="00461704" w:rsidRPr="004E6C36" w:rsidRDefault="00461704" w:rsidP="007F670A">
            <w:pPr>
              <w:spacing w:after="120"/>
              <w:jc w:val="left"/>
              <w:rPr>
                <w:b/>
              </w:rPr>
            </w:pPr>
            <w:r>
              <w:rPr>
                <w:b/>
              </w:rPr>
              <w:t>Вход</w:t>
            </w:r>
          </w:p>
        </w:tc>
        <w:tc>
          <w:tcPr>
            <w:tcW w:w="5386" w:type="dxa"/>
            <w:vAlign w:val="center"/>
          </w:tcPr>
          <w:p w:rsidR="00461704" w:rsidRPr="004E6C36" w:rsidRDefault="00461704" w:rsidP="007F670A">
            <w:pPr>
              <w:spacing w:after="120"/>
              <w:jc w:val="left"/>
              <w:rPr>
                <w:b/>
              </w:rPr>
            </w:pPr>
            <w:r>
              <w:rPr>
                <w:b/>
              </w:rPr>
              <w:t>Изход</w:t>
            </w:r>
          </w:p>
        </w:tc>
      </w:tr>
      <w:tr w:rsidR="00461704" w:rsidRPr="00F73CEF" w:rsidTr="00997AF8">
        <w:tc>
          <w:tcPr>
            <w:tcW w:w="5387" w:type="dxa"/>
          </w:tcPr>
          <w:p w:rsidR="00E35627" w:rsidRPr="00E35627" w:rsidRDefault="00E35627" w:rsidP="00E35627">
            <w:pPr>
              <w:spacing w:after="120"/>
              <w:jc w:val="left"/>
              <w:rPr>
                <w:rFonts w:ascii="Consolas" w:hAnsi="Consolas" w:cs="Consolas"/>
                <w:noProof/>
                <w:lang w:val="en-US"/>
              </w:rPr>
            </w:pPr>
            <w:r w:rsidRPr="00E35627">
              <w:rPr>
                <w:rFonts w:ascii="Consolas" w:hAnsi="Consolas" w:cs="Consolas"/>
                <w:noProof/>
                <w:lang w:val="en-US"/>
              </w:rPr>
              <w:t>2147483647</w:t>
            </w:r>
          </w:p>
          <w:p w:rsidR="00E35627" w:rsidRPr="00E35627" w:rsidRDefault="00E35627" w:rsidP="00E35627">
            <w:pPr>
              <w:spacing w:after="120"/>
              <w:jc w:val="left"/>
              <w:rPr>
                <w:rFonts w:ascii="Consolas" w:hAnsi="Consolas" w:cs="Consolas"/>
                <w:noProof/>
                <w:lang w:val="en-US"/>
              </w:rPr>
            </w:pPr>
            <w:r w:rsidRPr="00E35627">
              <w:rPr>
                <w:rFonts w:ascii="Consolas" w:hAnsi="Consolas" w:cs="Consolas"/>
                <w:noProof/>
                <w:lang w:val="en-US"/>
              </w:rPr>
              <w:t>2147483646</w:t>
            </w:r>
          </w:p>
          <w:p w:rsidR="00E35627" w:rsidRPr="00E35627" w:rsidRDefault="00E35627" w:rsidP="00E35627">
            <w:pPr>
              <w:spacing w:after="120"/>
              <w:jc w:val="left"/>
              <w:rPr>
                <w:rFonts w:ascii="Consolas" w:hAnsi="Consolas" w:cs="Consolas"/>
                <w:noProof/>
                <w:lang w:val="en-US"/>
              </w:rPr>
            </w:pPr>
            <w:r w:rsidRPr="00E35627">
              <w:rPr>
                <w:rFonts w:ascii="Consolas" w:hAnsi="Consolas" w:cs="Consolas"/>
                <w:noProof/>
                <w:lang w:val="en-US"/>
              </w:rPr>
              <w:t>2147483645</w:t>
            </w:r>
          </w:p>
          <w:p w:rsidR="00E35627" w:rsidRPr="00E35627" w:rsidRDefault="00E35627" w:rsidP="00E35627">
            <w:pPr>
              <w:spacing w:after="120"/>
              <w:jc w:val="left"/>
              <w:rPr>
                <w:rFonts w:ascii="Consolas" w:hAnsi="Consolas" w:cs="Consolas"/>
                <w:noProof/>
                <w:lang w:val="en-US"/>
              </w:rPr>
            </w:pPr>
            <w:r w:rsidRPr="00E35627">
              <w:rPr>
                <w:rFonts w:ascii="Consolas" w:hAnsi="Consolas" w:cs="Consolas"/>
                <w:noProof/>
                <w:lang w:val="en-US"/>
              </w:rPr>
              <w:t>2147483644</w:t>
            </w:r>
          </w:p>
          <w:p w:rsidR="00AE17D2" w:rsidRPr="00AE17D2" w:rsidRDefault="00E35627" w:rsidP="00E35627">
            <w:pPr>
              <w:spacing w:after="120"/>
              <w:jc w:val="left"/>
              <w:rPr>
                <w:rFonts w:ascii="Consolas" w:hAnsi="Consolas" w:cs="Consolas"/>
                <w:noProof/>
                <w:lang w:val="en-US"/>
              </w:rPr>
            </w:pPr>
            <w:r w:rsidRPr="00E35627">
              <w:rPr>
                <w:rFonts w:ascii="Consolas" w:hAnsi="Consolas" w:cs="Consolas"/>
                <w:noProof/>
                <w:lang w:val="en-US"/>
              </w:rPr>
              <w:t>2147483643</w:t>
            </w:r>
          </w:p>
        </w:tc>
        <w:tc>
          <w:tcPr>
            <w:tcW w:w="5386" w:type="dxa"/>
          </w:tcPr>
          <w:p w:rsidR="00F12858" w:rsidRPr="00E35627" w:rsidRDefault="00E35627" w:rsidP="00E35627">
            <w:pPr>
              <w:spacing w:after="120"/>
              <w:jc w:val="left"/>
              <w:rPr>
                <w:rFonts w:ascii="Consolas" w:hAnsi="Consolas" w:cs="Consolas"/>
                <w:noProof/>
              </w:rPr>
            </w:pPr>
            <w:r w:rsidRPr="00E35627">
              <w:rPr>
                <w:rFonts w:ascii="Consolas" w:hAnsi="Consolas" w:cs="Consolas"/>
                <w:noProof/>
                <w:lang w:val="en-US"/>
              </w:rPr>
              <w:t>2147483647</w:t>
            </w:r>
          </w:p>
        </w:tc>
      </w:tr>
      <w:tr w:rsidR="00635D17" w:rsidRPr="00F73CEF" w:rsidTr="0075670B">
        <w:tc>
          <w:tcPr>
            <w:tcW w:w="5387" w:type="dxa"/>
            <w:vAlign w:val="center"/>
          </w:tcPr>
          <w:p w:rsidR="00635D17" w:rsidRPr="004E6C36" w:rsidRDefault="00635D17" w:rsidP="007F670A">
            <w:pPr>
              <w:spacing w:after="120"/>
              <w:jc w:val="left"/>
              <w:rPr>
                <w:b/>
              </w:rPr>
            </w:pPr>
            <w:r>
              <w:rPr>
                <w:b/>
              </w:rPr>
              <w:t>Вход</w:t>
            </w:r>
          </w:p>
        </w:tc>
        <w:tc>
          <w:tcPr>
            <w:tcW w:w="5386" w:type="dxa"/>
            <w:vAlign w:val="center"/>
          </w:tcPr>
          <w:p w:rsidR="00635D17" w:rsidRPr="004E6C36" w:rsidRDefault="00635D17" w:rsidP="007F670A">
            <w:pPr>
              <w:spacing w:after="120"/>
              <w:jc w:val="left"/>
              <w:rPr>
                <w:b/>
              </w:rPr>
            </w:pPr>
            <w:r>
              <w:rPr>
                <w:b/>
              </w:rPr>
              <w:t>Изход</w:t>
            </w:r>
          </w:p>
        </w:tc>
      </w:tr>
      <w:tr w:rsidR="00635D17" w:rsidRPr="00F73CEF" w:rsidTr="0075670B">
        <w:tc>
          <w:tcPr>
            <w:tcW w:w="5387" w:type="dxa"/>
          </w:tcPr>
          <w:p w:rsidR="007A183A" w:rsidRPr="007A183A" w:rsidRDefault="007A183A" w:rsidP="007A183A">
            <w:pPr>
              <w:spacing w:after="120"/>
              <w:jc w:val="left"/>
              <w:rPr>
                <w:rFonts w:ascii="Consolas" w:hAnsi="Consolas" w:cs="Consolas"/>
                <w:noProof/>
                <w:lang w:val="en-US"/>
              </w:rPr>
            </w:pPr>
            <w:r w:rsidRPr="007A183A">
              <w:rPr>
                <w:rFonts w:ascii="Consolas" w:hAnsi="Consolas" w:cs="Consolas"/>
                <w:noProof/>
                <w:lang w:val="en-US"/>
              </w:rPr>
              <w:t>0</w:t>
            </w:r>
          </w:p>
          <w:p w:rsidR="007A183A" w:rsidRPr="007A183A" w:rsidRDefault="007A183A" w:rsidP="007A183A">
            <w:pPr>
              <w:spacing w:after="120"/>
              <w:jc w:val="left"/>
              <w:rPr>
                <w:rFonts w:ascii="Consolas" w:hAnsi="Consolas" w:cs="Consolas"/>
                <w:noProof/>
                <w:lang w:val="en-US"/>
              </w:rPr>
            </w:pPr>
            <w:r w:rsidRPr="007A183A">
              <w:rPr>
                <w:rFonts w:ascii="Consolas" w:hAnsi="Consolas" w:cs="Consolas"/>
                <w:noProof/>
                <w:lang w:val="en-US"/>
              </w:rPr>
              <w:t>0</w:t>
            </w:r>
          </w:p>
          <w:p w:rsidR="007A183A" w:rsidRPr="007A183A" w:rsidRDefault="007A183A" w:rsidP="007A183A">
            <w:pPr>
              <w:spacing w:after="120"/>
              <w:jc w:val="left"/>
              <w:rPr>
                <w:rFonts w:ascii="Consolas" w:hAnsi="Consolas" w:cs="Consolas"/>
                <w:noProof/>
                <w:lang w:val="en-US"/>
              </w:rPr>
            </w:pPr>
            <w:r w:rsidRPr="007A183A">
              <w:rPr>
                <w:rFonts w:ascii="Consolas" w:hAnsi="Consolas" w:cs="Consolas"/>
                <w:noProof/>
                <w:lang w:val="en-US"/>
              </w:rPr>
              <w:t>0</w:t>
            </w:r>
          </w:p>
          <w:p w:rsidR="007A183A" w:rsidRPr="007A183A" w:rsidRDefault="007A183A" w:rsidP="007A183A">
            <w:pPr>
              <w:spacing w:after="120"/>
              <w:jc w:val="left"/>
              <w:rPr>
                <w:rFonts w:ascii="Consolas" w:hAnsi="Consolas" w:cs="Consolas"/>
                <w:noProof/>
                <w:lang w:val="en-US"/>
              </w:rPr>
            </w:pPr>
            <w:r w:rsidRPr="007A183A">
              <w:rPr>
                <w:rFonts w:ascii="Consolas" w:hAnsi="Consolas" w:cs="Consolas"/>
                <w:noProof/>
                <w:lang w:val="en-US"/>
              </w:rPr>
              <w:t>1</w:t>
            </w:r>
          </w:p>
          <w:p w:rsidR="00AE17D2" w:rsidRPr="00AE17D2" w:rsidRDefault="007A183A" w:rsidP="007A183A">
            <w:pPr>
              <w:spacing w:after="120"/>
              <w:jc w:val="left"/>
              <w:rPr>
                <w:rFonts w:ascii="Consolas" w:hAnsi="Consolas" w:cs="Consolas"/>
                <w:noProof/>
                <w:lang w:val="en-US"/>
              </w:rPr>
            </w:pPr>
            <w:r w:rsidRPr="007A183A">
              <w:rPr>
                <w:rFonts w:ascii="Consolas" w:hAnsi="Consolas" w:cs="Consolas"/>
                <w:noProof/>
                <w:lang w:val="en-US"/>
              </w:rPr>
              <w:t>-1</w:t>
            </w:r>
          </w:p>
        </w:tc>
        <w:tc>
          <w:tcPr>
            <w:tcW w:w="5386" w:type="dxa"/>
          </w:tcPr>
          <w:p w:rsidR="00635D17" w:rsidRPr="007A183A" w:rsidRDefault="007A183A" w:rsidP="007F670A">
            <w:pPr>
              <w:spacing w:after="120"/>
              <w:jc w:val="left"/>
              <w:rPr>
                <w:rFonts w:ascii="Consolas" w:hAnsi="Consolas" w:cs="Consolas"/>
                <w:noProof/>
              </w:rPr>
            </w:pPr>
            <w:r>
              <w:rPr>
                <w:rFonts w:ascii="Consolas" w:hAnsi="Consolas" w:cs="Consolas"/>
                <w:noProof/>
              </w:rPr>
              <w:t>1</w:t>
            </w:r>
          </w:p>
        </w:tc>
      </w:tr>
      <w:tr w:rsidR="00DF50D1" w:rsidRPr="00F73CEF" w:rsidTr="00811085">
        <w:tc>
          <w:tcPr>
            <w:tcW w:w="5387" w:type="dxa"/>
            <w:vAlign w:val="center"/>
          </w:tcPr>
          <w:p w:rsidR="00DF50D1" w:rsidRPr="004E6C36" w:rsidRDefault="00DF50D1" w:rsidP="007F670A">
            <w:pPr>
              <w:spacing w:after="120"/>
              <w:jc w:val="left"/>
              <w:rPr>
                <w:b/>
              </w:rPr>
            </w:pPr>
            <w:r>
              <w:rPr>
                <w:b/>
              </w:rPr>
              <w:t>Вход</w:t>
            </w:r>
          </w:p>
        </w:tc>
        <w:tc>
          <w:tcPr>
            <w:tcW w:w="5386" w:type="dxa"/>
            <w:vAlign w:val="center"/>
          </w:tcPr>
          <w:p w:rsidR="00DF50D1" w:rsidRPr="004E6C36" w:rsidRDefault="00DF50D1" w:rsidP="007F670A">
            <w:pPr>
              <w:spacing w:after="120"/>
              <w:jc w:val="left"/>
              <w:rPr>
                <w:b/>
              </w:rPr>
            </w:pPr>
            <w:r>
              <w:rPr>
                <w:b/>
              </w:rPr>
              <w:t>Изход</w:t>
            </w:r>
          </w:p>
        </w:tc>
      </w:tr>
      <w:tr w:rsidR="00DF50D1" w:rsidRPr="00F73CEF" w:rsidTr="00811085">
        <w:tc>
          <w:tcPr>
            <w:tcW w:w="5387" w:type="dxa"/>
          </w:tcPr>
          <w:p w:rsidR="006E100F" w:rsidRPr="006E100F" w:rsidRDefault="006E100F" w:rsidP="006E100F">
            <w:pPr>
              <w:spacing w:after="120"/>
              <w:jc w:val="left"/>
              <w:rPr>
                <w:rFonts w:ascii="Consolas" w:hAnsi="Consolas" w:cs="Consolas"/>
                <w:noProof/>
                <w:lang w:val="en-US"/>
              </w:rPr>
            </w:pPr>
            <w:r w:rsidRPr="006E100F">
              <w:rPr>
                <w:rFonts w:ascii="Consolas" w:hAnsi="Consolas" w:cs="Consolas"/>
                <w:noProof/>
                <w:lang w:val="en-US"/>
              </w:rPr>
              <w:t>2147483647</w:t>
            </w:r>
          </w:p>
          <w:p w:rsidR="006E100F" w:rsidRPr="006E100F" w:rsidRDefault="006E100F" w:rsidP="006E100F">
            <w:pPr>
              <w:spacing w:after="120"/>
              <w:jc w:val="left"/>
              <w:rPr>
                <w:rFonts w:ascii="Consolas" w:hAnsi="Consolas" w:cs="Consolas"/>
                <w:noProof/>
                <w:lang w:val="en-US"/>
              </w:rPr>
            </w:pPr>
            <w:r w:rsidRPr="006E100F">
              <w:rPr>
                <w:rFonts w:ascii="Consolas" w:hAnsi="Consolas" w:cs="Consolas"/>
                <w:noProof/>
                <w:lang w:val="en-US"/>
              </w:rPr>
              <w:t>-2147483648</w:t>
            </w:r>
          </w:p>
          <w:p w:rsidR="006E100F" w:rsidRPr="006E100F" w:rsidRDefault="006E100F" w:rsidP="006E100F">
            <w:pPr>
              <w:spacing w:after="120"/>
              <w:jc w:val="left"/>
              <w:rPr>
                <w:rFonts w:ascii="Consolas" w:hAnsi="Consolas" w:cs="Consolas"/>
                <w:noProof/>
                <w:lang w:val="en-US"/>
              </w:rPr>
            </w:pPr>
            <w:r w:rsidRPr="006E100F">
              <w:rPr>
                <w:rFonts w:ascii="Consolas" w:hAnsi="Consolas" w:cs="Consolas"/>
                <w:noProof/>
                <w:lang w:val="en-US"/>
              </w:rPr>
              <w:t>0</w:t>
            </w:r>
          </w:p>
          <w:p w:rsidR="006E100F" w:rsidRPr="006E100F" w:rsidRDefault="006E100F" w:rsidP="006E100F">
            <w:pPr>
              <w:spacing w:after="120"/>
              <w:jc w:val="left"/>
              <w:rPr>
                <w:rFonts w:ascii="Consolas" w:hAnsi="Consolas" w:cs="Consolas"/>
                <w:noProof/>
                <w:lang w:val="en-US"/>
              </w:rPr>
            </w:pPr>
            <w:r w:rsidRPr="006E100F">
              <w:rPr>
                <w:rFonts w:ascii="Consolas" w:hAnsi="Consolas" w:cs="Consolas"/>
                <w:noProof/>
                <w:lang w:val="en-US"/>
              </w:rPr>
              <w:t>-6</w:t>
            </w:r>
          </w:p>
          <w:p w:rsidR="00267959" w:rsidRPr="00267959" w:rsidRDefault="006E100F" w:rsidP="006E100F">
            <w:pPr>
              <w:spacing w:after="120"/>
              <w:jc w:val="left"/>
              <w:rPr>
                <w:rFonts w:ascii="Consolas" w:hAnsi="Consolas" w:cs="Consolas"/>
                <w:noProof/>
                <w:lang w:val="en-US"/>
              </w:rPr>
            </w:pPr>
            <w:r w:rsidRPr="006E100F">
              <w:rPr>
                <w:rFonts w:ascii="Consolas" w:hAnsi="Consolas" w:cs="Consolas"/>
                <w:noProof/>
                <w:lang w:val="en-US"/>
              </w:rPr>
              <w:t>10</w:t>
            </w:r>
          </w:p>
        </w:tc>
        <w:tc>
          <w:tcPr>
            <w:tcW w:w="5386" w:type="dxa"/>
          </w:tcPr>
          <w:p w:rsidR="00E05A13" w:rsidRPr="006E100F" w:rsidRDefault="006E100F" w:rsidP="007F670A">
            <w:pPr>
              <w:spacing w:after="120"/>
              <w:jc w:val="left"/>
              <w:rPr>
                <w:rFonts w:ascii="Consolas" w:hAnsi="Consolas" w:cs="Consolas"/>
                <w:noProof/>
              </w:rPr>
            </w:pPr>
            <w:r w:rsidRPr="006E100F">
              <w:rPr>
                <w:rFonts w:ascii="Consolas" w:hAnsi="Consolas" w:cs="Consolas"/>
                <w:noProof/>
                <w:lang w:val="en-US"/>
              </w:rPr>
              <w:t>2147483647</w:t>
            </w:r>
          </w:p>
        </w:tc>
      </w:tr>
      <w:tr w:rsidR="00A87523" w:rsidRPr="00F73CEF" w:rsidTr="002D0455">
        <w:tc>
          <w:tcPr>
            <w:tcW w:w="5387" w:type="dxa"/>
            <w:vAlign w:val="center"/>
          </w:tcPr>
          <w:p w:rsidR="00A87523" w:rsidRPr="004E6C36" w:rsidRDefault="00A87523" w:rsidP="007F670A">
            <w:pPr>
              <w:spacing w:after="120"/>
              <w:jc w:val="left"/>
              <w:rPr>
                <w:b/>
              </w:rPr>
            </w:pPr>
            <w:r>
              <w:rPr>
                <w:b/>
              </w:rPr>
              <w:t>Вход</w:t>
            </w:r>
          </w:p>
        </w:tc>
        <w:tc>
          <w:tcPr>
            <w:tcW w:w="5386" w:type="dxa"/>
            <w:vAlign w:val="center"/>
          </w:tcPr>
          <w:p w:rsidR="00A87523" w:rsidRPr="004E6C36" w:rsidRDefault="00A87523" w:rsidP="007F670A">
            <w:pPr>
              <w:spacing w:after="120"/>
              <w:jc w:val="left"/>
              <w:rPr>
                <w:b/>
              </w:rPr>
            </w:pPr>
            <w:r>
              <w:rPr>
                <w:b/>
              </w:rPr>
              <w:t>Изход</w:t>
            </w:r>
          </w:p>
        </w:tc>
      </w:tr>
      <w:tr w:rsidR="00A87523" w:rsidRPr="00F73CEF" w:rsidTr="002D0455">
        <w:tc>
          <w:tcPr>
            <w:tcW w:w="5387" w:type="dxa"/>
          </w:tcPr>
          <w:p w:rsidR="007F070D" w:rsidRPr="007F070D" w:rsidRDefault="007F070D" w:rsidP="007F070D">
            <w:pPr>
              <w:spacing w:after="120"/>
              <w:jc w:val="left"/>
              <w:rPr>
                <w:rFonts w:ascii="Consolas" w:hAnsi="Consolas" w:cs="Consolas"/>
                <w:noProof/>
                <w:lang w:val="en-US"/>
              </w:rPr>
            </w:pPr>
            <w:r w:rsidRPr="007F070D">
              <w:rPr>
                <w:rFonts w:ascii="Consolas" w:hAnsi="Consolas" w:cs="Consolas"/>
                <w:noProof/>
                <w:lang w:val="en-US"/>
              </w:rPr>
              <w:t>0</w:t>
            </w:r>
          </w:p>
          <w:p w:rsidR="007F070D" w:rsidRPr="007F070D" w:rsidRDefault="007F070D" w:rsidP="007F070D">
            <w:pPr>
              <w:spacing w:after="120"/>
              <w:jc w:val="left"/>
              <w:rPr>
                <w:rFonts w:ascii="Consolas" w:hAnsi="Consolas" w:cs="Consolas"/>
                <w:noProof/>
                <w:lang w:val="en-US"/>
              </w:rPr>
            </w:pPr>
            <w:r w:rsidRPr="007F070D">
              <w:rPr>
                <w:rFonts w:ascii="Consolas" w:hAnsi="Consolas" w:cs="Consolas"/>
                <w:noProof/>
                <w:lang w:val="en-US"/>
              </w:rPr>
              <w:t>300</w:t>
            </w:r>
          </w:p>
          <w:p w:rsidR="007F070D" w:rsidRPr="007F070D" w:rsidRDefault="007F070D" w:rsidP="007F070D">
            <w:pPr>
              <w:spacing w:after="120"/>
              <w:jc w:val="left"/>
              <w:rPr>
                <w:rFonts w:ascii="Consolas" w:hAnsi="Consolas" w:cs="Consolas"/>
                <w:noProof/>
                <w:lang w:val="en-US"/>
              </w:rPr>
            </w:pPr>
            <w:r w:rsidRPr="007F070D">
              <w:rPr>
                <w:rFonts w:ascii="Consolas" w:hAnsi="Consolas" w:cs="Consolas"/>
                <w:noProof/>
                <w:lang w:val="en-US"/>
              </w:rPr>
              <w:t>-1</w:t>
            </w:r>
          </w:p>
          <w:p w:rsidR="007F070D" w:rsidRPr="007F070D" w:rsidRDefault="007F070D" w:rsidP="007F070D">
            <w:pPr>
              <w:spacing w:after="120"/>
              <w:jc w:val="left"/>
              <w:rPr>
                <w:rFonts w:ascii="Consolas" w:hAnsi="Consolas" w:cs="Consolas"/>
                <w:noProof/>
                <w:lang w:val="en-US"/>
              </w:rPr>
            </w:pPr>
            <w:r w:rsidRPr="007F070D">
              <w:rPr>
                <w:rFonts w:ascii="Consolas" w:hAnsi="Consolas" w:cs="Consolas"/>
                <w:noProof/>
                <w:lang w:val="en-US"/>
              </w:rPr>
              <w:t>299</w:t>
            </w:r>
          </w:p>
          <w:p w:rsidR="00D21E5D" w:rsidRPr="00D21E5D" w:rsidRDefault="007F070D" w:rsidP="007F070D">
            <w:pPr>
              <w:spacing w:after="120"/>
              <w:jc w:val="left"/>
              <w:rPr>
                <w:rFonts w:ascii="Consolas" w:hAnsi="Consolas" w:cs="Consolas"/>
                <w:noProof/>
                <w:lang w:val="en-US"/>
              </w:rPr>
            </w:pPr>
            <w:r w:rsidRPr="007F070D">
              <w:rPr>
                <w:rFonts w:ascii="Consolas" w:hAnsi="Consolas" w:cs="Consolas"/>
                <w:noProof/>
                <w:lang w:val="en-US"/>
              </w:rPr>
              <w:t>301</w:t>
            </w:r>
          </w:p>
        </w:tc>
        <w:tc>
          <w:tcPr>
            <w:tcW w:w="5386" w:type="dxa"/>
          </w:tcPr>
          <w:p w:rsidR="00A87523" w:rsidRPr="00F73CEF" w:rsidRDefault="007F070D" w:rsidP="007F670A">
            <w:pPr>
              <w:spacing w:after="120"/>
              <w:jc w:val="left"/>
              <w:rPr>
                <w:rFonts w:ascii="Consolas" w:hAnsi="Consolas" w:cs="Consolas"/>
                <w:noProof/>
              </w:rPr>
            </w:pPr>
            <w:r>
              <w:rPr>
                <w:rFonts w:ascii="Consolas" w:hAnsi="Consolas" w:cs="Consolas"/>
                <w:noProof/>
              </w:rPr>
              <w:t>301</w:t>
            </w:r>
          </w:p>
        </w:tc>
      </w:tr>
      <w:tr w:rsidR="00970CD4" w:rsidRPr="00F73CEF" w:rsidTr="00484021">
        <w:tc>
          <w:tcPr>
            <w:tcW w:w="5387" w:type="dxa"/>
            <w:vAlign w:val="center"/>
          </w:tcPr>
          <w:p w:rsidR="00970CD4" w:rsidRPr="004E6C36" w:rsidRDefault="00970CD4" w:rsidP="007F670A">
            <w:pPr>
              <w:spacing w:after="120"/>
              <w:jc w:val="left"/>
              <w:rPr>
                <w:b/>
              </w:rPr>
            </w:pPr>
            <w:r>
              <w:rPr>
                <w:b/>
              </w:rPr>
              <w:t>Вход</w:t>
            </w:r>
          </w:p>
        </w:tc>
        <w:tc>
          <w:tcPr>
            <w:tcW w:w="5386" w:type="dxa"/>
            <w:vAlign w:val="center"/>
          </w:tcPr>
          <w:p w:rsidR="00970CD4" w:rsidRPr="004E6C36" w:rsidRDefault="00970CD4" w:rsidP="007F670A">
            <w:pPr>
              <w:spacing w:after="120"/>
              <w:jc w:val="left"/>
              <w:rPr>
                <w:b/>
              </w:rPr>
            </w:pPr>
            <w:r>
              <w:rPr>
                <w:b/>
              </w:rPr>
              <w:t>Изход</w:t>
            </w:r>
          </w:p>
        </w:tc>
      </w:tr>
      <w:tr w:rsidR="00970CD4" w:rsidRPr="00F73CEF" w:rsidTr="00484021">
        <w:tc>
          <w:tcPr>
            <w:tcW w:w="5387" w:type="dxa"/>
          </w:tcPr>
          <w:p w:rsidR="003C39F1" w:rsidRPr="003C39F1" w:rsidRDefault="003C39F1" w:rsidP="003C39F1">
            <w:pPr>
              <w:spacing w:after="120"/>
              <w:jc w:val="left"/>
              <w:rPr>
                <w:rFonts w:ascii="Consolas" w:hAnsi="Consolas" w:cs="Consolas"/>
                <w:noProof/>
                <w:lang w:val="en-US"/>
              </w:rPr>
            </w:pPr>
            <w:r w:rsidRPr="003C39F1">
              <w:rPr>
                <w:rFonts w:ascii="Consolas" w:hAnsi="Consolas" w:cs="Consolas"/>
                <w:noProof/>
                <w:lang w:val="en-US"/>
              </w:rPr>
              <w:t>88</w:t>
            </w:r>
          </w:p>
          <w:p w:rsidR="003C39F1" w:rsidRPr="003C39F1" w:rsidRDefault="003C39F1" w:rsidP="003C39F1">
            <w:pPr>
              <w:spacing w:after="120"/>
              <w:jc w:val="left"/>
              <w:rPr>
                <w:rFonts w:ascii="Consolas" w:hAnsi="Consolas" w:cs="Consolas"/>
                <w:noProof/>
                <w:lang w:val="en-US"/>
              </w:rPr>
            </w:pPr>
            <w:r w:rsidRPr="003C39F1">
              <w:rPr>
                <w:rFonts w:ascii="Consolas" w:hAnsi="Consolas" w:cs="Consolas"/>
                <w:noProof/>
                <w:lang w:val="en-US"/>
              </w:rPr>
              <w:t>88</w:t>
            </w:r>
          </w:p>
          <w:p w:rsidR="003C39F1" w:rsidRPr="003C39F1" w:rsidRDefault="003C39F1" w:rsidP="003C39F1">
            <w:pPr>
              <w:spacing w:after="120"/>
              <w:jc w:val="left"/>
              <w:rPr>
                <w:rFonts w:ascii="Consolas" w:hAnsi="Consolas" w:cs="Consolas"/>
                <w:noProof/>
                <w:lang w:val="en-US"/>
              </w:rPr>
            </w:pPr>
            <w:r w:rsidRPr="003C39F1">
              <w:rPr>
                <w:rFonts w:ascii="Consolas" w:hAnsi="Consolas" w:cs="Consolas"/>
                <w:noProof/>
                <w:lang w:val="en-US"/>
              </w:rPr>
              <w:lastRenderedPageBreak/>
              <w:t>89</w:t>
            </w:r>
          </w:p>
          <w:p w:rsidR="003C39F1" w:rsidRPr="003C39F1" w:rsidRDefault="003C39F1" w:rsidP="003C39F1">
            <w:pPr>
              <w:spacing w:after="120"/>
              <w:jc w:val="left"/>
              <w:rPr>
                <w:rFonts w:ascii="Consolas" w:hAnsi="Consolas" w:cs="Consolas"/>
                <w:noProof/>
                <w:lang w:val="en-US"/>
              </w:rPr>
            </w:pPr>
            <w:r w:rsidRPr="003C39F1">
              <w:rPr>
                <w:rFonts w:ascii="Consolas" w:hAnsi="Consolas" w:cs="Consolas"/>
                <w:noProof/>
                <w:lang w:val="en-US"/>
              </w:rPr>
              <w:t>89</w:t>
            </w:r>
          </w:p>
          <w:p w:rsidR="00AA5139" w:rsidRPr="00AA5139" w:rsidRDefault="003C39F1" w:rsidP="003C39F1">
            <w:pPr>
              <w:spacing w:after="120"/>
              <w:jc w:val="left"/>
              <w:rPr>
                <w:rFonts w:ascii="Consolas" w:hAnsi="Consolas" w:cs="Consolas"/>
                <w:noProof/>
                <w:lang w:val="en-US"/>
              </w:rPr>
            </w:pPr>
            <w:r w:rsidRPr="003C39F1">
              <w:rPr>
                <w:rFonts w:ascii="Consolas" w:hAnsi="Consolas" w:cs="Consolas"/>
                <w:noProof/>
                <w:lang w:val="en-US"/>
              </w:rPr>
              <w:t>90</w:t>
            </w:r>
          </w:p>
        </w:tc>
        <w:tc>
          <w:tcPr>
            <w:tcW w:w="5386" w:type="dxa"/>
          </w:tcPr>
          <w:p w:rsidR="000512FE" w:rsidRPr="00F73CEF" w:rsidRDefault="003C39F1" w:rsidP="007F670A">
            <w:pPr>
              <w:spacing w:after="120"/>
              <w:jc w:val="left"/>
              <w:rPr>
                <w:rFonts w:ascii="Consolas" w:hAnsi="Consolas" w:cs="Consolas"/>
                <w:noProof/>
              </w:rPr>
            </w:pPr>
            <w:r>
              <w:rPr>
                <w:rFonts w:ascii="Consolas" w:hAnsi="Consolas" w:cs="Consolas"/>
                <w:noProof/>
              </w:rPr>
              <w:lastRenderedPageBreak/>
              <w:t>90</w:t>
            </w:r>
          </w:p>
        </w:tc>
      </w:tr>
      <w:tr w:rsidR="00371AF4" w:rsidRPr="00F73CEF" w:rsidTr="00B42CBC">
        <w:tc>
          <w:tcPr>
            <w:tcW w:w="5387" w:type="dxa"/>
            <w:vAlign w:val="center"/>
          </w:tcPr>
          <w:p w:rsidR="00371AF4" w:rsidRPr="004E6C36" w:rsidRDefault="00371AF4" w:rsidP="007F670A">
            <w:pPr>
              <w:spacing w:after="120"/>
              <w:jc w:val="left"/>
              <w:rPr>
                <w:b/>
              </w:rPr>
            </w:pPr>
            <w:r>
              <w:rPr>
                <w:b/>
              </w:rPr>
              <w:lastRenderedPageBreak/>
              <w:t>Вход</w:t>
            </w:r>
          </w:p>
        </w:tc>
        <w:tc>
          <w:tcPr>
            <w:tcW w:w="5386" w:type="dxa"/>
            <w:vAlign w:val="center"/>
          </w:tcPr>
          <w:p w:rsidR="00371AF4" w:rsidRPr="004E6C36" w:rsidRDefault="00371AF4" w:rsidP="007F670A">
            <w:pPr>
              <w:spacing w:after="120"/>
              <w:jc w:val="left"/>
              <w:rPr>
                <w:b/>
              </w:rPr>
            </w:pPr>
            <w:r>
              <w:rPr>
                <w:b/>
              </w:rPr>
              <w:t>Изход</w:t>
            </w:r>
          </w:p>
        </w:tc>
      </w:tr>
      <w:tr w:rsidR="00371AF4" w:rsidRPr="00F73CEF" w:rsidTr="00B42CBC">
        <w:tc>
          <w:tcPr>
            <w:tcW w:w="5387" w:type="dxa"/>
          </w:tcPr>
          <w:p w:rsidR="00A9359B" w:rsidRPr="00A9359B" w:rsidRDefault="00A9359B" w:rsidP="00A9359B">
            <w:pPr>
              <w:spacing w:after="120"/>
              <w:jc w:val="left"/>
              <w:rPr>
                <w:rFonts w:ascii="Consolas" w:hAnsi="Consolas" w:cs="Consolas"/>
                <w:noProof/>
              </w:rPr>
            </w:pPr>
            <w:r w:rsidRPr="00A9359B">
              <w:rPr>
                <w:rFonts w:ascii="Consolas" w:hAnsi="Consolas" w:cs="Consolas"/>
                <w:noProof/>
              </w:rPr>
              <w:t>0</w:t>
            </w:r>
          </w:p>
          <w:p w:rsidR="00A9359B" w:rsidRPr="00A9359B" w:rsidRDefault="00A9359B" w:rsidP="00A9359B">
            <w:pPr>
              <w:spacing w:after="120"/>
              <w:jc w:val="left"/>
              <w:rPr>
                <w:rFonts w:ascii="Consolas" w:hAnsi="Consolas" w:cs="Consolas"/>
                <w:noProof/>
              </w:rPr>
            </w:pPr>
            <w:r w:rsidRPr="00A9359B">
              <w:rPr>
                <w:rFonts w:ascii="Consolas" w:hAnsi="Consolas" w:cs="Consolas"/>
                <w:noProof/>
              </w:rPr>
              <w:t>0</w:t>
            </w:r>
          </w:p>
          <w:p w:rsidR="00A9359B" w:rsidRPr="00A9359B" w:rsidRDefault="00A9359B" w:rsidP="00A9359B">
            <w:pPr>
              <w:spacing w:after="120"/>
              <w:jc w:val="left"/>
              <w:rPr>
                <w:rFonts w:ascii="Consolas" w:hAnsi="Consolas" w:cs="Consolas"/>
                <w:noProof/>
              </w:rPr>
            </w:pPr>
            <w:r w:rsidRPr="00A9359B">
              <w:rPr>
                <w:rFonts w:ascii="Consolas" w:hAnsi="Consolas" w:cs="Consolas"/>
                <w:noProof/>
              </w:rPr>
              <w:t>0</w:t>
            </w:r>
          </w:p>
          <w:p w:rsidR="00A9359B" w:rsidRPr="00A9359B" w:rsidRDefault="00A9359B" w:rsidP="00A9359B">
            <w:pPr>
              <w:spacing w:after="120"/>
              <w:jc w:val="left"/>
              <w:rPr>
                <w:rFonts w:ascii="Consolas" w:hAnsi="Consolas" w:cs="Consolas"/>
                <w:noProof/>
              </w:rPr>
            </w:pPr>
            <w:r w:rsidRPr="00A9359B">
              <w:rPr>
                <w:rFonts w:ascii="Consolas" w:hAnsi="Consolas" w:cs="Consolas"/>
                <w:noProof/>
              </w:rPr>
              <w:t>0</w:t>
            </w:r>
          </w:p>
          <w:p w:rsidR="002A1957" w:rsidRPr="004617E7" w:rsidRDefault="00A9359B" w:rsidP="00A9359B">
            <w:pPr>
              <w:spacing w:after="120"/>
              <w:jc w:val="left"/>
              <w:rPr>
                <w:rFonts w:ascii="Consolas" w:hAnsi="Consolas" w:cs="Consolas"/>
                <w:noProof/>
              </w:rPr>
            </w:pPr>
            <w:r w:rsidRPr="00A9359B">
              <w:rPr>
                <w:rFonts w:ascii="Consolas" w:hAnsi="Consolas" w:cs="Consolas"/>
                <w:noProof/>
              </w:rPr>
              <w:t>0</w:t>
            </w:r>
          </w:p>
        </w:tc>
        <w:tc>
          <w:tcPr>
            <w:tcW w:w="5386" w:type="dxa"/>
          </w:tcPr>
          <w:p w:rsidR="00371AF4" w:rsidRPr="00F73CEF" w:rsidRDefault="00A9359B" w:rsidP="008F6711">
            <w:pPr>
              <w:spacing w:after="120"/>
              <w:jc w:val="left"/>
              <w:rPr>
                <w:rFonts w:ascii="Consolas" w:hAnsi="Consolas" w:cs="Consolas"/>
                <w:noProof/>
              </w:rPr>
            </w:pPr>
            <w:r>
              <w:rPr>
                <w:rFonts w:ascii="Consolas" w:hAnsi="Consolas" w:cs="Consolas"/>
                <w:noProof/>
              </w:rPr>
              <w:t>0</w:t>
            </w:r>
          </w:p>
        </w:tc>
      </w:tr>
      <w:tr w:rsidR="009E2A3C" w:rsidRPr="00F73CEF" w:rsidTr="00355C7F">
        <w:tc>
          <w:tcPr>
            <w:tcW w:w="5387" w:type="dxa"/>
            <w:vAlign w:val="center"/>
          </w:tcPr>
          <w:p w:rsidR="009E2A3C" w:rsidRPr="004E6C36" w:rsidRDefault="009E2A3C" w:rsidP="007F670A">
            <w:pPr>
              <w:spacing w:after="120"/>
              <w:jc w:val="left"/>
              <w:rPr>
                <w:b/>
              </w:rPr>
            </w:pPr>
            <w:r>
              <w:rPr>
                <w:b/>
              </w:rPr>
              <w:t>Вход</w:t>
            </w:r>
          </w:p>
        </w:tc>
        <w:tc>
          <w:tcPr>
            <w:tcW w:w="5386" w:type="dxa"/>
            <w:vAlign w:val="center"/>
          </w:tcPr>
          <w:p w:rsidR="009E2A3C" w:rsidRPr="004E6C36" w:rsidRDefault="009E2A3C" w:rsidP="007F670A">
            <w:pPr>
              <w:spacing w:after="120"/>
              <w:jc w:val="left"/>
              <w:rPr>
                <w:b/>
              </w:rPr>
            </w:pPr>
            <w:r>
              <w:rPr>
                <w:b/>
              </w:rPr>
              <w:t>Изход</w:t>
            </w:r>
          </w:p>
        </w:tc>
      </w:tr>
      <w:tr w:rsidR="009E2A3C" w:rsidRPr="00F73CEF" w:rsidTr="00355C7F">
        <w:tc>
          <w:tcPr>
            <w:tcW w:w="5387" w:type="dxa"/>
          </w:tcPr>
          <w:p w:rsidR="00E604C6" w:rsidRPr="00E604C6" w:rsidRDefault="00E604C6" w:rsidP="00E604C6">
            <w:pPr>
              <w:spacing w:after="120"/>
              <w:jc w:val="left"/>
              <w:rPr>
                <w:rFonts w:ascii="Consolas" w:hAnsi="Consolas" w:cs="Consolas"/>
                <w:noProof/>
                <w:lang w:val="en-US"/>
              </w:rPr>
            </w:pPr>
            <w:r w:rsidRPr="00E604C6">
              <w:rPr>
                <w:rFonts w:ascii="Consolas" w:hAnsi="Consolas" w:cs="Consolas"/>
                <w:noProof/>
                <w:lang w:val="en-US"/>
              </w:rPr>
              <w:t>1</w:t>
            </w:r>
          </w:p>
          <w:p w:rsidR="00E604C6" w:rsidRPr="00E604C6" w:rsidRDefault="00E604C6" w:rsidP="00E604C6">
            <w:pPr>
              <w:spacing w:after="120"/>
              <w:jc w:val="left"/>
              <w:rPr>
                <w:rFonts w:ascii="Consolas" w:hAnsi="Consolas" w:cs="Consolas"/>
                <w:noProof/>
                <w:lang w:val="en-US"/>
              </w:rPr>
            </w:pPr>
            <w:r w:rsidRPr="00E604C6">
              <w:rPr>
                <w:rFonts w:ascii="Consolas" w:hAnsi="Consolas" w:cs="Consolas"/>
                <w:noProof/>
                <w:lang w:val="en-US"/>
              </w:rPr>
              <w:t>1</w:t>
            </w:r>
          </w:p>
          <w:p w:rsidR="00E604C6" w:rsidRPr="00E604C6" w:rsidRDefault="00E604C6" w:rsidP="00E604C6">
            <w:pPr>
              <w:spacing w:after="120"/>
              <w:jc w:val="left"/>
              <w:rPr>
                <w:rFonts w:ascii="Consolas" w:hAnsi="Consolas" w:cs="Consolas"/>
                <w:noProof/>
                <w:lang w:val="en-US"/>
              </w:rPr>
            </w:pPr>
            <w:r w:rsidRPr="00E604C6">
              <w:rPr>
                <w:rFonts w:ascii="Consolas" w:hAnsi="Consolas" w:cs="Consolas"/>
                <w:noProof/>
                <w:lang w:val="en-US"/>
              </w:rPr>
              <w:t>2</w:t>
            </w:r>
          </w:p>
          <w:p w:rsidR="00E604C6" w:rsidRPr="00E604C6" w:rsidRDefault="00E604C6" w:rsidP="00E604C6">
            <w:pPr>
              <w:spacing w:after="120"/>
              <w:jc w:val="left"/>
              <w:rPr>
                <w:rFonts w:ascii="Consolas" w:hAnsi="Consolas" w:cs="Consolas"/>
                <w:noProof/>
                <w:lang w:val="en-US"/>
              </w:rPr>
            </w:pPr>
            <w:r w:rsidRPr="00E604C6">
              <w:rPr>
                <w:rFonts w:ascii="Consolas" w:hAnsi="Consolas" w:cs="Consolas"/>
                <w:noProof/>
                <w:lang w:val="en-US"/>
              </w:rPr>
              <w:t>1</w:t>
            </w:r>
          </w:p>
          <w:p w:rsidR="00C0448D" w:rsidRPr="00745A2A" w:rsidRDefault="00E604C6" w:rsidP="00E604C6">
            <w:pPr>
              <w:spacing w:after="120"/>
              <w:jc w:val="left"/>
              <w:rPr>
                <w:rFonts w:ascii="Consolas" w:hAnsi="Consolas" w:cs="Consolas"/>
                <w:noProof/>
                <w:lang w:val="en-US"/>
              </w:rPr>
            </w:pPr>
            <w:r w:rsidRPr="00E604C6">
              <w:rPr>
                <w:rFonts w:ascii="Consolas" w:hAnsi="Consolas" w:cs="Consolas"/>
                <w:noProof/>
                <w:lang w:val="en-US"/>
              </w:rPr>
              <w:t>1</w:t>
            </w:r>
          </w:p>
        </w:tc>
        <w:tc>
          <w:tcPr>
            <w:tcW w:w="5386" w:type="dxa"/>
          </w:tcPr>
          <w:p w:rsidR="009E2A3C" w:rsidRPr="00E604C6" w:rsidRDefault="00E604C6" w:rsidP="007F670A">
            <w:pPr>
              <w:spacing w:after="120"/>
              <w:jc w:val="left"/>
              <w:rPr>
                <w:rFonts w:ascii="Consolas" w:hAnsi="Consolas" w:cs="Consolas"/>
                <w:noProof/>
              </w:rPr>
            </w:pPr>
            <w:r>
              <w:rPr>
                <w:rFonts w:ascii="Consolas" w:hAnsi="Consolas" w:cs="Consolas"/>
                <w:noProof/>
              </w:rPr>
              <w:t>2</w:t>
            </w:r>
          </w:p>
        </w:tc>
      </w:tr>
      <w:tr w:rsidR="00736081" w:rsidRPr="00F73CEF" w:rsidTr="00345E0D">
        <w:tc>
          <w:tcPr>
            <w:tcW w:w="5387" w:type="dxa"/>
            <w:vAlign w:val="center"/>
          </w:tcPr>
          <w:p w:rsidR="00736081" w:rsidRPr="004E6C36" w:rsidRDefault="00736081" w:rsidP="007F670A">
            <w:pPr>
              <w:spacing w:after="120"/>
              <w:jc w:val="left"/>
              <w:rPr>
                <w:b/>
              </w:rPr>
            </w:pPr>
            <w:r>
              <w:rPr>
                <w:b/>
              </w:rPr>
              <w:t>Вход</w:t>
            </w:r>
          </w:p>
        </w:tc>
        <w:tc>
          <w:tcPr>
            <w:tcW w:w="5386" w:type="dxa"/>
            <w:vAlign w:val="center"/>
          </w:tcPr>
          <w:p w:rsidR="00736081" w:rsidRPr="004E6C36" w:rsidRDefault="00736081" w:rsidP="007F670A">
            <w:pPr>
              <w:spacing w:after="120"/>
              <w:jc w:val="left"/>
              <w:rPr>
                <w:b/>
              </w:rPr>
            </w:pPr>
            <w:r>
              <w:rPr>
                <w:b/>
              </w:rPr>
              <w:t>Изход</w:t>
            </w:r>
          </w:p>
        </w:tc>
      </w:tr>
      <w:tr w:rsidR="00736081" w:rsidRPr="00F73CEF" w:rsidTr="00345E0D">
        <w:tc>
          <w:tcPr>
            <w:tcW w:w="5387" w:type="dxa"/>
          </w:tcPr>
          <w:p w:rsidR="00E93EF1" w:rsidRPr="00E93EF1" w:rsidRDefault="00E93EF1" w:rsidP="00E93EF1">
            <w:pPr>
              <w:spacing w:after="120"/>
              <w:jc w:val="left"/>
              <w:rPr>
                <w:rFonts w:ascii="Consolas" w:hAnsi="Consolas" w:cs="Consolas"/>
                <w:noProof/>
              </w:rPr>
            </w:pPr>
            <w:r w:rsidRPr="00E93EF1">
              <w:rPr>
                <w:rFonts w:ascii="Consolas" w:hAnsi="Consolas" w:cs="Consolas"/>
                <w:noProof/>
              </w:rPr>
              <w:t>1</w:t>
            </w:r>
          </w:p>
          <w:p w:rsidR="00E93EF1" w:rsidRPr="00E93EF1" w:rsidRDefault="00E93EF1" w:rsidP="00E93EF1">
            <w:pPr>
              <w:spacing w:after="120"/>
              <w:jc w:val="left"/>
              <w:rPr>
                <w:rFonts w:ascii="Consolas" w:hAnsi="Consolas" w:cs="Consolas"/>
                <w:noProof/>
              </w:rPr>
            </w:pPr>
            <w:r w:rsidRPr="00E93EF1">
              <w:rPr>
                <w:rFonts w:ascii="Consolas" w:hAnsi="Consolas" w:cs="Consolas"/>
                <w:noProof/>
              </w:rPr>
              <w:t>0</w:t>
            </w:r>
          </w:p>
          <w:p w:rsidR="00E93EF1" w:rsidRPr="00E93EF1" w:rsidRDefault="00E93EF1" w:rsidP="00E93EF1">
            <w:pPr>
              <w:spacing w:after="120"/>
              <w:jc w:val="left"/>
              <w:rPr>
                <w:rFonts w:ascii="Consolas" w:hAnsi="Consolas" w:cs="Consolas"/>
                <w:noProof/>
              </w:rPr>
            </w:pPr>
            <w:r w:rsidRPr="00E93EF1">
              <w:rPr>
                <w:rFonts w:ascii="Consolas" w:hAnsi="Consolas" w:cs="Consolas"/>
                <w:noProof/>
              </w:rPr>
              <w:t>0</w:t>
            </w:r>
          </w:p>
          <w:p w:rsidR="00E93EF1" w:rsidRPr="00E93EF1" w:rsidRDefault="00E93EF1" w:rsidP="00E93EF1">
            <w:pPr>
              <w:spacing w:after="120"/>
              <w:jc w:val="left"/>
              <w:rPr>
                <w:rFonts w:ascii="Consolas" w:hAnsi="Consolas" w:cs="Consolas"/>
                <w:noProof/>
              </w:rPr>
            </w:pPr>
            <w:r w:rsidRPr="00E93EF1">
              <w:rPr>
                <w:rFonts w:ascii="Consolas" w:hAnsi="Consolas" w:cs="Consolas"/>
                <w:noProof/>
              </w:rPr>
              <w:t>0</w:t>
            </w:r>
          </w:p>
          <w:p w:rsidR="007E33AD" w:rsidRPr="004617E7" w:rsidRDefault="00E93EF1" w:rsidP="00E93EF1">
            <w:pPr>
              <w:spacing w:after="120"/>
              <w:jc w:val="left"/>
              <w:rPr>
                <w:rFonts w:ascii="Consolas" w:hAnsi="Consolas" w:cs="Consolas"/>
                <w:noProof/>
              </w:rPr>
            </w:pPr>
            <w:r w:rsidRPr="00E93EF1">
              <w:rPr>
                <w:rFonts w:ascii="Consolas" w:hAnsi="Consolas" w:cs="Consolas"/>
                <w:noProof/>
              </w:rPr>
              <w:t>0</w:t>
            </w:r>
          </w:p>
        </w:tc>
        <w:tc>
          <w:tcPr>
            <w:tcW w:w="5386" w:type="dxa"/>
          </w:tcPr>
          <w:p w:rsidR="00736081" w:rsidRPr="00E93EF1" w:rsidRDefault="00E93EF1" w:rsidP="007F670A">
            <w:pPr>
              <w:spacing w:after="120"/>
              <w:jc w:val="left"/>
              <w:rPr>
                <w:rFonts w:ascii="Consolas" w:hAnsi="Consolas" w:cs="Consolas"/>
                <w:noProof/>
              </w:rPr>
            </w:pPr>
            <w:r>
              <w:rPr>
                <w:rFonts w:ascii="Consolas" w:hAnsi="Consolas" w:cs="Consolas"/>
                <w:noProof/>
              </w:rPr>
              <w:t>1</w:t>
            </w:r>
          </w:p>
        </w:tc>
      </w:tr>
      <w:tr w:rsidR="006436C0" w:rsidRPr="00F73CEF" w:rsidTr="00AE14F9">
        <w:tc>
          <w:tcPr>
            <w:tcW w:w="5387" w:type="dxa"/>
            <w:vAlign w:val="center"/>
          </w:tcPr>
          <w:p w:rsidR="006436C0" w:rsidRPr="004E6C36" w:rsidRDefault="006436C0" w:rsidP="00990447">
            <w:pPr>
              <w:spacing w:after="120"/>
              <w:jc w:val="left"/>
              <w:rPr>
                <w:b/>
              </w:rPr>
            </w:pPr>
            <w:r>
              <w:rPr>
                <w:b/>
              </w:rPr>
              <w:t>Вход</w:t>
            </w:r>
          </w:p>
        </w:tc>
        <w:tc>
          <w:tcPr>
            <w:tcW w:w="5386" w:type="dxa"/>
            <w:vAlign w:val="center"/>
          </w:tcPr>
          <w:p w:rsidR="006436C0" w:rsidRPr="004E6C36" w:rsidRDefault="006436C0" w:rsidP="00990447">
            <w:pPr>
              <w:spacing w:after="120"/>
              <w:jc w:val="left"/>
              <w:rPr>
                <w:b/>
              </w:rPr>
            </w:pPr>
            <w:r>
              <w:rPr>
                <w:b/>
              </w:rPr>
              <w:t>Изход</w:t>
            </w:r>
          </w:p>
        </w:tc>
      </w:tr>
      <w:tr w:rsidR="006436C0" w:rsidRPr="00F73CEF" w:rsidTr="00AE14F9">
        <w:tc>
          <w:tcPr>
            <w:tcW w:w="5387" w:type="dxa"/>
          </w:tcPr>
          <w:p w:rsidR="00022D4E" w:rsidRPr="00022D4E" w:rsidRDefault="00022D4E" w:rsidP="00022D4E">
            <w:pPr>
              <w:spacing w:after="120"/>
              <w:jc w:val="left"/>
              <w:rPr>
                <w:rFonts w:ascii="Consolas" w:hAnsi="Consolas" w:cs="Consolas"/>
                <w:noProof/>
              </w:rPr>
            </w:pPr>
            <w:r w:rsidRPr="00022D4E">
              <w:rPr>
                <w:rFonts w:ascii="Consolas" w:hAnsi="Consolas" w:cs="Consolas"/>
                <w:noProof/>
              </w:rPr>
              <w:t>0</w:t>
            </w:r>
          </w:p>
          <w:p w:rsidR="00022D4E" w:rsidRPr="00022D4E" w:rsidRDefault="00022D4E" w:rsidP="00022D4E">
            <w:pPr>
              <w:spacing w:after="120"/>
              <w:jc w:val="left"/>
              <w:rPr>
                <w:rFonts w:ascii="Consolas" w:hAnsi="Consolas" w:cs="Consolas"/>
                <w:noProof/>
              </w:rPr>
            </w:pPr>
            <w:r w:rsidRPr="00022D4E">
              <w:rPr>
                <w:rFonts w:ascii="Consolas" w:hAnsi="Consolas" w:cs="Consolas"/>
                <w:noProof/>
              </w:rPr>
              <w:t>0</w:t>
            </w:r>
          </w:p>
          <w:p w:rsidR="00022D4E" w:rsidRPr="00022D4E" w:rsidRDefault="00022D4E" w:rsidP="00022D4E">
            <w:pPr>
              <w:spacing w:after="120"/>
              <w:jc w:val="left"/>
              <w:rPr>
                <w:rFonts w:ascii="Consolas" w:hAnsi="Consolas" w:cs="Consolas"/>
                <w:noProof/>
              </w:rPr>
            </w:pPr>
            <w:r w:rsidRPr="00022D4E">
              <w:rPr>
                <w:rFonts w:ascii="Consolas" w:hAnsi="Consolas" w:cs="Consolas"/>
                <w:noProof/>
              </w:rPr>
              <w:t>0</w:t>
            </w:r>
          </w:p>
          <w:p w:rsidR="00022D4E" w:rsidRPr="00022D4E" w:rsidRDefault="00022D4E" w:rsidP="00022D4E">
            <w:pPr>
              <w:spacing w:after="120"/>
              <w:jc w:val="left"/>
              <w:rPr>
                <w:rFonts w:ascii="Consolas" w:hAnsi="Consolas" w:cs="Consolas"/>
                <w:noProof/>
              </w:rPr>
            </w:pPr>
            <w:r w:rsidRPr="00022D4E">
              <w:rPr>
                <w:rFonts w:ascii="Consolas" w:hAnsi="Consolas" w:cs="Consolas"/>
                <w:noProof/>
              </w:rPr>
              <w:t>0</w:t>
            </w:r>
          </w:p>
          <w:p w:rsidR="006436C0" w:rsidRPr="004617E7" w:rsidRDefault="00022D4E" w:rsidP="00022D4E">
            <w:pPr>
              <w:spacing w:after="120"/>
              <w:jc w:val="left"/>
              <w:rPr>
                <w:rFonts w:ascii="Consolas" w:hAnsi="Consolas" w:cs="Consolas"/>
                <w:noProof/>
              </w:rPr>
            </w:pPr>
            <w:r w:rsidRPr="00022D4E">
              <w:rPr>
                <w:rFonts w:ascii="Consolas" w:hAnsi="Consolas" w:cs="Consolas"/>
                <w:noProof/>
              </w:rPr>
              <w:t>1</w:t>
            </w:r>
          </w:p>
        </w:tc>
        <w:tc>
          <w:tcPr>
            <w:tcW w:w="5386" w:type="dxa"/>
          </w:tcPr>
          <w:p w:rsidR="006436C0" w:rsidRPr="00022D4E" w:rsidRDefault="00022D4E" w:rsidP="00990447">
            <w:pPr>
              <w:spacing w:after="120"/>
              <w:jc w:val="left"/>
              <w:rPr>
                <w:rFonts w:ascii="Consolas" w:hAnsi="Consolas" w:cs="Consolas"/>
                <w:noProof/>
              </w:rPr>
            </w:pPr>
            <w:r>
              <w:rPr>
                <w:rFonts w:ascii="Consolas" w:hAnsi="Consolas" w:cs="Consolas"/>
                <w:noProof/>
              </w:rPr>
              <w:t>1</w:t>
            </w:r>
          </w:p>
        </w:tc>
      </w:tr>
      <w:tr w:rsidR="00CD5255" w:rsidRPr="00F73CEF" w:rsidTr="008619A8">
        <w:tc>
          <w:tcPr>
            <w:tcW w:w="5387" w:type="dxa"/>
            <w:vAlign w:val="center"/>
          </w:tcPr>
          <w:p w:rsidR="00CD5255" w:rsidRPr="004E6C36" w:rsidRDefault="00CD5255" w:rsidP="00990447">
            <w:pPr>
              <w:spacing w:after="120"/>
              <w:jc w:val="left"/>
              <w:rPr>
                <w:b/>
              </w:rPr>
            </w:pPr>
            <w:r>
              <w:rPr>
                <w:b/>
              </w:rPr>
              <w:t>Вход</w:t>
            </w:r>
          </w:p>
        </w:tc>
        <w:tc>
          <w:tcPr>
            <w:tcW w:w="5386" w:type="dxa"/>
            <w:vAlign w:val="center"/>
          </w:tcPr>
          <w:p w:rsidR="00CD5255" w:rsidRPr="004E6C36" w:rsidRDefault="00CD5255" w:rsidP="00990447">
            <w:pPr>
              <w:spacing w:after="120"/>
              <w:jc w:val="left"/>
              <w:rPr>
                <w:b/>
              </w:rPr>
            </w:pPr>
            <w:r>
              <w:rPr>
                <w:b/>
              </w:rPr>
              <w:t>Изход</w:t>
            </w:r>
          </w:p>
        </w:tc>
      </w:tr>
      <w:tr w:rsidR="00CD5255" w:rsidRPr="00F73CEF" w:rsidTr="00AE14F9">
        <w:tc>
          <w:tcPr>
            <w:tcW w:w="5387" w:type="dxa"/>
          </w:tcPr>
          <w:p w:rsidR="00BA07FE" w:rsidRPr="00BA07FE" w:rsidRDefault="00BA07FE" w:rsidP="00BA07FE">
            <w:pPr>
              <w:spacing w:after="120"/>
              <w:jc w:val="left"/>
              <w:rPr>
                <w:rFonts w:ascii="Consolas" w:hAnsi="Consolas" w:cs="Consolas"/>
                <w:noProof/>
              </w:rPr>
            </w:pPr>
            <w:r w:rsidRPr="00BA07FE">
              <w:rPr>
                <w:rFonts w:ascii="Consolas" w:hAnsi="Consolas" w:cs="Consolas"/>
                <w:noProof/>
              </w:rPr>
              <w:t>-4</w:t>
            </w:r>
          </w:p>
          <w:p w:rsidR="00BA07FE" w:rsidRPr="00BA07FE" w:rsidRDefault="00BA07FE" w:rsidP="00BA07FE">
            <w:pPr>
              <w:spacing w:after="120"/>
              <w:jc w:val="left"/>
              <w:rPr>
                <w:rFonts w:ascii="Consolas" w:hAnsi="Consolas" w:cs="Consolas"/>
                <w:noProof/>
              </w:rPr>
            </w:pPr>
            <w:r w:rsidRPr="00BA07FE">
              <w:rPr>
                <w:rFonts w:ascii="Consolas" w:hAnsi="Consolas" w:cs="Consolas"/>
                <w:noProof/>
              </w:rPr>
              <w:t>-5</w:t>
            </w:r>
          </w:p>
          <w:p w:rsidR="00BA07FE" w:rsidRPr="00BA07FE" w:rsidRDefault="00BA07FE" w:rsidP="00BA07FE">
            <w:pPr>
              <w:spacing w:after="120"/>
              <w:jc w:val="left"/>
              <w:rPr>
                <w:rFonts w:ascii="Consolas" w:hAnsi="Consolas" w:cs="Consolas"/>
                <w:noProof/>
              </w:rPr>
            </w:pPr>
            <w:r w:rsidRPr="00BA07FE">
              <w:rPr>
                <w:rFonts w:ascii="Consolas" w:hAnsi="Consolas" w:cs="Consolas"/>
                <w:noProof/>
              </w:rPr>
              <w:t>-2</w:t>
            </w:r>
          </w:p>
          <w:p w:rsidR="00BA07FE" w:rsidRPr="00BA07FE" w:rsidRDefault="00BA07FE" w:rsidP="00BA07FE">
            <w:pPr>
              <w:spacing w:after="120"/>
              <w:jc w:val="left"/>
              <w:rPr>
                <w:rFonts w:ascii="Consolas" w:hAnsi="Consolas" w:cs="Consolas"/>
                <w:noProof/>
              </w:rPr>
            </w:pPr>
            <w:r w:rsidRPr="00BA07FE">
              <w:rPr>
                <w:rFonts w:ascii="Consolas" w:hAnsi="Consolas" w:cs="Consolas"/>
                <w:noProof/>
              </w:rPr>
              <w:t>-6</w:t>
            </w:r>
          </w:p>
          <w:p w:rsidR="00CD5255" w:rsidRPr="004617E7" w:rsidRDefault="00BA07FE" w:rsidP="00BA07FE">
            <w:pPr>
              <w:spacing w:after="120"/>
              <w:jc w:val="left"/>
              <w:rPr>
                <w:rFonts w:ascii="Consolas" w:hAnsi="Consolas" w:cs="Consolas"/>
                <w:noProof/>
              </w:rPr>
            </w:pPr>
            <w:r w:rsidRPr="00BA07FE">
              <w:rPr>
                <w:rFonts w:ascii="Consolas" w:hAnsi="Consolas" w:cs="Consolas"/>
                <w:noProof/>
              </w:rPr>
              <w:t>-2</w:t>
            </w:r>
          </w:p>
        </w:tc>
        <w:tc>
          <w:tcPr>
            <w:tcW w:w="5386" w:type="dxa"/>
          </w:tcPr>
          <w:p w:rsidR="00CD5255" w:rsidRPr="00BA07FE" w:rsidRDefault="000255FB" w:rsidP="00990447">
            <w:pPr>
              <w:spacing w:after="120"/>
              <w:jc w:val="left"/>
              <w:rPr>
                <w:rFonts w:ascii="Consolas" w:hAnsi="Consolas" w:cs="Consolas"/>
                <w:noProof/>
              </w:rPr>
            </w:pPr>
            <w:r>
              <w:rPr>
                <w:rFonts w:ascii="Consolas" w:hAnsi="Consolas" w:cs="Consolas"/>
                <w:noProof/>
                <w:lang w:val="en-US"/>
              </w:rPr>
              <w:t>-2</w:t>
            </w:r>
            <w:bookmarkStart w:id="4" w:name="_GoBack"/>
            <w:bookmarkEnd w:id="4"/>
          </w:p>
        </w:tc>
      </w:tr>
      <w:bookmarkEnd w:id="0"/>
      <w:bookmarkEnd w:id="1"/>
      <w:bookmarkEnd w:id="2"/>
      <w:bookmarkEnd w:id="3"/>
    </w:tbl>
    <w:p w:rsidR="00E834C2" w:rsidRDefault="00E834C2" w:rsidP="006567D9">
      <w:pPr>
        <w:spacing w:after="120"/>
        <w:rPr>
          <w:noProof/>
          <w:lang w:val="en-US"/>
        </w:rPr>
      </w:pPr>
    </w:p>
    <w:sectPr w:rsidR="00E834C2" w:rsidSect="00E834C2">
      <w:headerReference w:type="default" r:id="rId9"/>
      <w:headerReference w:type="first" r:id="rId10"/>
      <w:footerReference w:type="first" r:id="rId11"/>
      <w:pgSz w:w="11907" w:h="16839" w:code="9"/>
      <w:pgMar w:top="567" w:right="567" w:bottom="567" w:left="567" w:header="482" w:footer="4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83A" w:rsidRDefault="0057683A">
      <w:r>
        <w:separator/>
      </w:r>
    </w:p>
    <w:p w:rsidR="0057683A" w:rsidRDefault="0057683A"/>
  </w:endnote>
  <w:endnote w:type="continuationSeparator" w:id="0">
    <w:p w:rsidR="0057683A" w:rsidRDefault="0057683A">
      <w:r>
        <w:continuationSeparator/>
      </w:r>
    </w:p>
    <w:p w:rsidR="0057683A" w:rsidRDefault="005768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altName w:val="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DD43B1" w:rsidRDefault="003C55ED" w:rsidP="00DD4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83A" w:rsidRDefault="0057683A">
      <w:r>
        <w:separator/>
      </w:r>
    </w:p>
    <w:p w:rsidR="0057683A" w:rsidRDefault="0057683A"/>
  </w:footnote>
  <w:footnote w:type="continuationSeparator" w:id="0">
    <w:p w:rsidR="0057683A" w:rsidRDefault="0057683A">
      <w:r>
        <w:continuationSeparator/>
      </w:r>
    </w:p>
    <w:p w:rsidR="0057683A" w:rsidRDefault="005768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7">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8">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9">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1">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5">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8">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9">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1">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2">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3">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4">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5">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7">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8">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4">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8"/>
  </w:num>
  <w:num w:numId="2">
    <w:abstractNumId w:val="29"/>
  </w:num>
  <w:num w:numId="3">
    <w:abstractNumId w:val="15"/>
  </w:num>
  <w:num w:numId="4">
    <w:abstractNumId w:val="44"/>
  </w:num>
  <w:num w:numId="5">
    <w:abstractNumId w:val="43"/>
  </w:num>
  <w:num w:numId="6">
    <w:abstractNumId w:val="39"/>
  </w:num>
  <w:num w:numId="7">
    <w:abstractNumId w:val="30"/>
  </w:num>
  <w:num w:numId="8">
    <w:abstractNumId w:val="24"/>
  </w:num>
  <w:num w:numId="9">
    <w:abstractNumId w:val="27"/>
  </w:num>
  <w:num w:numId="10">
    <w:abstractNumId w:val="21"/>
  </w:num>
  <w:num w:numId="11">
    <w:abstractNumId w:val="41"/>
  </w:num>
  <w:num w:numId="12">
    <w:abstractNumId w:val="28"/>
  </w:num>
  <w:num w:numId="13">
    <w:abstractNumId w:val="37"/>
  </w:num>
  <w:num w:numId="14">
    <w:abstractNumId w:val="34"/>
  </w:num>
  <w:num w:numId="15">
    <w:abstractNumId w:val="19"/>
  </w:num>
  <w:num w:numId="16">
    <w:abstractNumId w:val="32"/>
  </w:num>
  <w:num w:numId="17">
    <w:abstractNumId w:val="17"/>
  </w:num>
  <w:num w:numId="18">
    <w:abstractNumId w:val="11"/>
  </w:num>
  <w:num w:numId="19">
    <w:abstractNumId w:val="22"/>
  </w:num>
  <w:num w:numId="20">
    <w:abstractNumId w:val="36"/>
  </w:num>
  <w:num w:numId="21">
    <w:abstractNumId w:val="7"/>
  </w:num>
  <w:num w:numId="22">
    <w:abstractNumId w:val="3"/>
  </w:num>
  <w:num w:numId="23">
    <w:abstractNumId w:val="12"/>
  </w:num>
  <w:num w:numId="24">
    <w:abstractNumId w:val="9"/>
  </w:num>
  <w:num w:numId="25">
    <w:abstractNumId w:val="20"/>
  </w:num>
  <w:num w:numId="26">
    <w:abstractNumId w:val="40"/>
  </w:num>
  <w:num w:numId="27">
    <w:abstractNumId w:val="8"/>
  </w:num>
  <w:num w:numId="28">
    <w:abstractNumId w:val="16"/>
  </w:num>
  <w:num w:numId="29">
    <w:abstractNumId w:val="13"/>
  </w:num>
  <w:num w:numId="30">
    <w:abstractNumId w:val="23"/>
  </w:num>
  <w:num w:numId="31">
    <w:abstractNumId w:val="31"/>
  </w:num>
  <w:num w:numId="32">
    <w:abstractNumId w:val="10"/>
  </w:num>
  <w:num w:numId="33">
    <w:abstractNumId w:val="38"/>
  </w:num>
  <w:num w:numId="34">
    <w:abstractNumId w:val="0"/>
  </w:num>
  <w:num w:numId="35">
    <w:abstractNumId w:val="45"/>
  </w:num>
  <w:num w:numId="36">
    <w:abstractNumId w:val="42"/>
  </w:num>
  <w:num w:numId="37">
    <w:abstractNumId w:val="26"/>
  </w:num>
  <w:num w:numId="3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49">
      <o:colormru v:ext="edit" colors="gray,black"/>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563"/>
    <w:rsid w:val="0000235B"/>
    <w:rsid w:val="000030FE"/>
    <w:rsid w:val="000060AA"/>
    <w:rsid w:val="0000648E"/>
    <w:rsid w:val="00006D79"/>
    <w:rsid w:val="000078AE"/>
    <w:rsid w:val="00010478"/>
    <w:rsid w:val="00010DC4"/>
    <w:rsid w:val="00011722"/>
    <w:rsid w:val="000173D3"/>
    <w:rsid w:val="00017B4D"/>
    <w:rsid w:val="0002031C"/>
    <w:rsid w:val="0002267A"/>
    <w:rsid w:val="00022D4E"/>
    <w:rsid w:val="00024025"/>
    <w:rsid w:val="000255FB"/>
    <w:rsid w:val="000276E9"/>
    <w:rsid w:val="00030DD7"/>
    <w:rsid w:val="00030F57"/>
    <w:rsid w:val="00033791"/>
    <w:rsid w:val="00033D96"/>
    <w:rsid w:val="0003452A"/>
    <w:rsid w:val="00035338"/>
    <w:rsid w:val="00036C5F"/>
    <w:rsid w:val="000372A4"/>
    <w:rsid w:val="0003798F"/>
    <w:rsid w:val="0004494C"/>
    <w:rsid w:val="00045B3B"/>
    <w:rsid w:val="0004656D"/>
    <w:rsid w:val="000469EE"/>
    <w:rsid w:val="00046C2D"/>
    <w:rsid w:val="0004793E"/>
    <w:rsid w:val="000512F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368"/>
    <w:rsid w:val="00074974"/>
    <w:rsid w:val="00074CF2"/>
    <w:rsid w:val="00075604"/>
    <w:rsid w:val="000800AD"/>
    <w:rsid w:val="00080B39"/>
    <w:rsid w:val="00081622"/>
    <w:rsid w:val="00086C32"/>
    <w:rsid w:val="00087026"/>
    <w:rsid w:val="00091BA0"/>
    <w:rsid w:val="000923AE"/>
    <w:rsid w:val="00093614"/>
    <w:rsid w:val="00094EF3"/>
    <w:rsid w:val="00095BD3"/>
    <w:rsid w:val="000A0592"/>
    <w:rsid w:val="000A0A1B"/>
    <w:rsid w:val="000A0DFF"/>
    <w:rsid w:val="000A1DD3"/>
    <w:rsid w:val="000A3304"/>
    <w:rsid w:val="000A7ADE"/>
    <w:rsid w:val="000A7EB7"/>
    <w:rsid w:val="000B0AA0"/>
    <w:rsid w:val="000B4BFB"/>
    <w:rsid w:val="000B54C0"/>
    <w:rsid w:val="000C18CB"/>
    <w:rsid w:val="000C22C6"/>
    <w:rsid w:val="000C2692"/>
    <w:rsid w:val="000C2F8A"/>
    <w:rsid w:val="000C3F48"/>
    <w:rsid w:val="000C4A5B"/>
    <w:rsid w:val="000C4E50"/>
    <w:rsid w:val="000C5338"/>
    <w:rsid w:val="000C5702"/>
    <w:rsid w:val="000C59EE"/>
    <w:rsid w:val="000C6119"/>
    <w:rsid w:val="000D0406"/>
    <w:rsid w:val="000D2399"/>
    <w:rsid w:val="000D271C"/>
    <w:rsid w:val="000D4454"/>
    <w:rsid w:val="000D666C"/>
    <w:rsid w:val="000E10BA"/>
    <w:rsid w:val="000E17ED"/>
    <w:rsid w:val="000E3523"/>
    <w:rsid w:val="000E3A9A"/>
    <w:rsid w:val="000E5410"/>
    <w:rsid w:val="000E6907"/>
    <w:rsid w:val="000F0DCE"/>
    <w:rsid w:val="000F1A2C"/>
    <w:rsid w:val="000F299F"/>
    <w:rsid w:val="000F4B39"/>
    <w:rsid w:val="000F5144"/>
    <w:rsid w:val="0010047B"/>
    <w:rsid w:val="00103F37"/>
    <w:rsid w:val="00104CF8"/>
    <w:rsid w:val="001054BB"/>
    <w:rsid w:val="0010657E"/>
    <w:rsid w:val="00106B76"/>
    <w:rsid w:val="00110E47"/>
    <w:rsid w:val="00113F7D"/>
    <w:rsid w:val="0011563D"/>
    <w:rsid w:val="001162DC"/>
    <w:rsid w:val="00117792"/>
    <w:rsid w:val="001177AC"/>
    <w:rsid w:val="0012091F"/>
    <w:rsid w:val="001222A3"/>
    <w:rsid w:val="0012298C"/>
    <w:rsid w:val="00122C36"/>
    <w:rsid w:val="00122D45"/>
    <w:rsid w:val="00123E2B"/>
    <w:rsid w:val="001243BD"/>
    <w:rsid w:val="00127155"/>
    <w:rsid w:val="0012724B"/>
    <w:rsid w:val="00127BF3"/>
    <w:rsid w:val="001308AC"/>
    <w:rsid w:val="00130D9C"/>
    <w:rsid w:val="0013173B"/>
    <w:rsid w:val="00131C96"/>
    <w:rsid w:val="00131D8B"/>
    <w:rsid w:val="00132B3E"/>
    <w:rsid w:val="001338B0"/>
    <w:rsid w:val="0013533B"/>
    <w:rsid w:val="00136099"/>
    <w:rsid w:val="001364BC"/>
    <w:rsid w:val="00137164"/>
    <w:rsid w:val="00137494"/>
    <w:rsid w:val="00140713"/>
    <w:rsid w:val="00143707"/>
    <w:rsid w:val="00143B4B"/>
    <w:rsid w:val="00146065"/>
    <w:rsid w:val="00152CF3"/>
    <w:rsid w:val="00153FD5"/>
    <w:rsid w:val="00154D0F"/>
    <w:rsid w:val="00156A11"/>
    <w:rsid w:val="001607E2"/>
    <w:rsid w:val="0016115E"/>
    <w:rsid w:val="0016205D"/>
    <w:rsid w:val="00164050"/>
    <w:rsid w:val="00164336"/>
    <w:rsid w:val="001654C9"/>
    <w:rsid w:val="00166AE9"/>
    <w:rsid w:val="00166C9A"/>
    <w:rsid w:val="0016750F"/>
    <w:rsid w:val="001675AA"/>
    <w:rsid w:val="0017139B"/>
    <w:rsid w:val="00174ABF"/>
    <w:rsid w:val="001750A6"/>
    <w:rsid w:val="001763AF"/>
    <w:rsid w:val="00177A50"/>
    <w:rsid w:val="00180340"/>
    <w:rsid w:val="00182324"/>
    <w:rsid w:val="00182367"/>
    <w:rsid w:val="001831DE"/>
    <w:rsid w:val="00184934"/>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86B"/>
    <w:rsid w:val="001A49A4"/>
    <w:rsid w:val="001A4DE7"/>
    <w:rsid w:val="001A56E6"/>
    <w:rsid w:val="001B165F"/>
    <w:rsid w:val="001B20F4"/>
    <w:rsid w:val="001B2875"/>
    <w:rsid w:val="001B3322"/>
    <w:rsid w:val="001B4361"/>
    <w:rsid w:val="001B5995"/>
    <w:rsid w:val="001B6ED8"/>
    <w:rsid w:val="001C0202"/>
    <w:rsid w:val="001C1458"/>
    <w:rsid w:val="001C30A0"/>
    <w:rsid w:val="001C412F"/>
    <w:rsid w:val="001C44C8"/>
    <w:rsid w:val="001C49B5"/>
    <w:rsid w:val="001C5438"/>
    <w:rsid w:val="001C6584"/>
    <w:rsid w:val="001C65A8"/>
    <w:rsid w:val="001C6BB1"/>
    <w:rsid w:val="001C6F94"/>
    <w:rsid w:val="001D2888"/>
    <w:rsid w:val="001D450C"/>
    <w:rsid w:val="001D6043"/>
    <w:rsid w:val="001D6CCF"/>
    <w:rsid w:val="001D70DD"/>
    <w:rsid w:val="001E0243"/>
    <w:rsid w:val="001E1CEA"/>
    <w:rsid w:val="001E1EFE"/>
    <w:rsid w:val="001E228F"/>
    <w:rsid w:val="001E4BF6"/>
    <w:rsid w:val="001E50B6"/>
    <w:rsid w:val="001E52B6"/>
    <w:rsid w:val="001E75A3"/>
    <w:rsid w:val="001F094F"/>
    <w:rsid w:val="001F1C30"/>
    <w:rsid w:val="001F27CA"/>
    <w:rsid w:val="001F3E5B"/>
    <w:rsid w:val="001F5B6B"/>
    <w:rsid w:val="001F6C92"/>
    <w:rsid w:val="001F7520"/>
    <w:rsid w:val="00200B14"/>
    <w:rsid w:val="00204334"/>
    <w:rsid w:val="002059A9"/>
    <w:rsid w:val="0020632F"/>
    <w:rsid w:val="00211B14"/>
    <w:rsid w:val="002121AE"/>
    <w:rsid w:val="002156FF"/>
    <w:rsid w:val="00215D9E"/>
    <w:rsid w:val="00215DA7"/>
    <w:rsid w:val="002163A9"/>
    <w:rsid w:val="002210CF"/>
    <w:rsid w:val="002223E0"/>
    <w:rsid w:val="00222C2C"/>
    <w:rsid w:val="00222D99"/>
    <w:rsid w:val="00222F92"/>
    <w:rsid w:val="00223C56"/>
    <w:rsid w:val="00225397"/>
    <w:rsid w:val="00226EA6"/>
    <w:rsid w:val="00226F70"/>
    <w:rsid w:val="002304AE"/>
    <w:rsid w:val="00230E03"/>
    <w:rsid w:val="0023267B"/>
    <w:rsid w:val="00232D5A"/>
    <w:rsid w:val="00234EDD"/>
    <w:rsid w:val="0023513F"/>
    <w:rsid w:val="002351E4"/>
    <w:rsid w:val="0023675F"/>
    <w:rsid w:val="00240844"/>
    <w:rsid w:val="0024169E"/>
    <w:rsid w:val="00242B52"/>
    <w:rsid w:val="0024355E"/>
    <w:rsid w:val="002440E9"/>
    <w:rsid w:val="002453E7"/>
    <w:rsid w:val="002478C2"/>
    <w:rsid w:val="00250253"/>
    <w:rsid w:val="00250382"/>
    <w:rsid w:val="00250B72"/>
    <w:rsid w:val="00251C41"/>
    <w:rsid w:val="00252E7C"/>
    <w:rsid w:val="00253580"/>
    <w:rsid w:val="002535E6"/>
    <w:rsid w:val="00255508"/>
    <w:rsid w:val="00255577"/>
    <w:rsid w:val="00260F4F"/>
    <w:rsid w:val="00261DD3"/>
    <w:rsid w:val="002634A9"/>
    <w:rsid w:val="00264144"/>
    <w:rsid w:val="002649D1"/>
    <w:rsid w:val="00264E30"/>
    <w:rsid w:val="00266217"/>
    <w:rsid w:val="00266C43"/>
    <w:rsid w:val="00266F0A"/>
    <w:rsid w:val="00267824"/>
    <w:rsid w:val="00267959"/>
    <w:rsid w:val="00270B03"/>
    <w:rsid w:val="00273BAE"/>
    <w:rsid w:val="00275709"/>
    <w:rsid w:val="00275CE1"/>
    <w:rsid w:val="00277FFB"/>
    <w:rsid w:val="00280942"/>
    <w:rsid w:val="00280BF8"/>
    <w:rsid w:val="00280ECC"/>
    <w:rsid w:val="00282606"/>
    <w:rsid w:val="00284B77"/>
    <w:rsid w:val="00285108"/>
    <w:rsid w:val="002937E7"/>
    <w:rsid w:val="0029579B"/>
    <w:rsid w:val="00295CFE"/>
    <w:rsid w:val="00296038"/>
    <w:rsid w:val="00296F50"/>
    <w:rsid w:val="002A1957"/>
    <w:rsid w:val="002A2E7E"/>
    <w:rsid w:val="002A3134"/>
    <w:rsid w:val="002A3A6F"/>
    <w:rsid w:val="002A496C"/>
    <w:rsid w:val="002A6372"/>
    <w:rsid w:val="002A715E"/>
    <w:rsid w:val="002B047C"/>
    <w:rsid w:val="002B0864"/>
    <w:rsid w:val="002B15FD"/>
    <w:rsid w:val="002B29BC"/>
    <w:rsid w:val="002B30EE"/>
    <w:rsid w:val="002B489D"/>
    <w:rsid w:val="002B5A87"/>
    <w:rsid w:val="002B5D4C"/>
    <w:rsid w:val="002B6188"/>
    <w:rsid w:val="002B6863"/>
    <w:rsid w:val="002B6C36"/>
    <w:rsid w:val="002B6C4A"/>
    <w:rsid w:val="002B7D52"/>
    <w:rsid w:val="002B7F98"/>
    <w:rsid w:val="002C0584"/>
    <w:rsid w:val="002C3031"/>
    <w:rsid w:val="002C35D8"/>
    <w:rsid w:val="002C3DF8"/>
    <w:rsid w:val="002C53EF"/>
    <w:rsid w:val="002C7C08"/>
    <w:rsid w:val="002D0732"/>
    <w:rsid w:val="002D10A8"/>
    <w:rsid w:val="002D45EF"/>
    <w:rsid w:val="002D4F0F"/>
    <w:rsid w:val="002D50D8"/>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1180"/>
    <w:rsid w:val="00322814"/>
    <w:rsid w:val="00323933"/>
    <w:rsid w:val="0033370D"/>
    <w:rsid w:val="00337DC7"/>
    <w:rsid w:val="0034041E"/>
    <w:rsid w:val="0034444F"/>
    <w:rsid w:val="00346944"/>
    <w:rsid w:val="00347159"/>
    <w:rsid w:val="00350A5F"/>
    <w:rsid w:val="00350EED"/>
    <w:rsid w:val="00351D62"/>
    <w:rsid w:val="0035532D"/>
    <w:rsid w:val="0035658B"/>
    <w:rsid w:val="00356DB6"/>
    <w:rsid w:val="00356E8D"/>
    <w:rsid w:val="003603F4"/>
    <w:rsid w:val="00361185"/>
    <w:rsid w:val="00371A35"/>
    <w:rsid w:val="00371AF4"/>
    <w:rsid w:val="00373907"/>
    <w:rsid w:val="00374351"/>
    <w:rsid w:val="0037715F"/>
    <w:rsid w:val="00377274"/>
    <w:rsid w:val="0037759C"/>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B9C"/>
    <w:rsid w:val="003B169F"/>
    <w:rsid w:val="003B391E"/>
    <w:rsid w:val="003B5958"/>
    <w:rsid w:val="003B6DA9"/>
    <w:rsid w:val="003B7F38"/>
    <w:rsid w:val="003C0EE0"/>
    <w:rsid w:val="003C39F1"/>
    <w:rsid w:val="003C4D77"/>
    <w:rsid w:val="003C55ED"/>
    <w:rsid w:val="003C56E8"/>
    <w:rsid w:val="003C7A67"/>
    <w:rsid w:val="003D3C69"/>
    <w:rsid w:val="003D4274"/>
    <w:rsid w:val="003D4A0E"/>
    <w:rsid w:val="003D4ECA"/>
    <w:rsid w:val="003D73E8"/>
    <w:rsid w:val="003E15A9"/>
    <w:rsid w:val="003E1BFD"/>
    <w:rsid w:val="003E392E"/>
    <w:rsid w:val="003E3C40"/>
    <w:rsid w:val="003E4BA5"/>
    <w:rsid w:val="003E4CF4"/>
    <w:rsid w:val="003E4E55"/>
    <w:rsid w:val="003E5078"/>
    <w:rsid w:val="003F14CA"/>
    <w:rsid w:val="003F2384"/>
    <w:rsid w:val="003F27C9"/>
    <w:rsid w:val="003F33B4"/>
    <w:rsid w:val="003F3EE3"/>
    <w:rsid w:val="003F4C04"/>
    <w:rsid w:val="003F6B16"/>
    <w:rsid w:val="003F7393"/>
    <w:rsid w:val="0040111C"/>
    <w:rsid w:val="00401AEF"/>
    <w:rsid w:val="00403691"/>
    <w:rsid w:val="0040445B"/>
    <w:rsid w:val="00404DB4"/>
    <w:rsid w:val="004066AC"/>
    <w:rsid w:val="00407192"/>
    <w:rsid w:val="00407520"/>
    <w:rsid w:val="00410920"/>
    <w:rsid w:val="00410CD6"/>
    <w:rsid w:val="00413612"/>
    <w:rsid w:val="00413860"/>
    <w:rsid w:val="004138B9"/>
    <w:rsid w:val="00414FBC"/>
    <w:rsid w:val="004158C4"/>
    <w:rsid w:val="00423337"/>
    <w:rsid w:val="004234C8"/>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6BB4"/>
    <w:rsid w:val="00446D65"/>
    <w:rsid w:val="00447B8A"/>
    <w:rsid w:val="00447C8C"/>
    <w:rsid w:val="00447CBA"/>
    <w:rsid w:val="0045473A"/>
    <w:rsid w:val="004575BD"/>
    <w:rsid w:val="0046050C"/>
    <w:rsid w:val="0046055A"/>
    <w:rsid w:val="00460A3D"/>
    <w:rsid w:val="00460B50"/>
    <w:rsid w:val="00461704"/>
    <w:rsid w:val="004617E7"/>
    <w:rsid w:val="00461F53"/>
    <w:rsid w:val="004620C1"/>
    <w:rsid w:val="00463993"/>
    <w:rsid w:val="00463CEC"/>
    <w:rsid w:val="0046428B"/>
    <w:rsid w:val="004675AA"/>
    <w:rsid w:val="00467D2D"/>
    <w:rsid w:val="00470221"/>
    <w:rsid w:val="00470C21"/>
    <w:rsid w:val="0047236A"/>
    <w:rsid w:val="00473AA8"/>
    <w:rsid w:val="00473D90"/>
    <w:rsid w:val="00475FD1"/>
    <w:rsid w:val="004774EE"/>
    <w:rsid w:val="004803F4"/>
    <w:rsid w:val="00480DC4"/>
    <w:rsid w:val="00481686"/>
    <w:rsid w:val="00481C5C"/>
    <w:rsid w:val="004823FF"/>
    <w:rsid w:val="00484721"/>
    <w:rsid w:val="004854F4"/>
    <w:rsid w:val="00490490"/>
    <w:rsid w:val="0049078A"/>
    <w:rsid w:val="00494E55"/>
    <w:rsid w:val="00495C0F"/>
    <w:rsid w:val="00496BB3"/>
    <w:rsid w:val="004A0925"/>
    <w:rsid w:val="004A0F1B"/>
    <w:rsid w:val="004A1808"/>
    <w:rsid w:val="004A336C"/>
    <w:rsid w:val="004A339D"/>
    <w:rsid w:val="004A3BD4"/>
    <w:rsid w:val="004A669D"/>
    <w:rsid w:val="004A6A9C"/>
    <w:rsid w:val="004B1125"/>
    <w:rsid w:val="004B1481"/>
    <w:rsid w:val="004B1F86"/>
    <w:rsid w:val="004B2601"/>
    <w:rsid w:val="004B3AA3"/>
    <w:rsid w:val="004B7EFC"/>
    <w:rsid w:val="004C0D7B"/>
    <w:rsid w:val="004C1557"/>
    <w:rsid w:val="004C2C81"/>
    <w:rsid w:val="004C2FE0"/>
    <w:rsid w:val="004C3E5B"/>
    <w:rsid w:val="004C5745"/>
    <w:rsid w:val="004C5FD8"/>
    <w:rsid w:val="004C640F"/>
    <w:rsid w:val="004D07F6"/>
    <w:rsid w:val="004D0BF2"/>
    <w:rsid w:val="004D1B75"/>
    <w:rsid w:val="004D347B"/>
    <w:rsid w:val="004D5A41"/>
    <w:rsid w:val="004D6A65"/>
    <w:rsid w:val="004D7479"/>
    <w:rsid w:val="004E2FB3"/>
    <w:rsid w:val="004E47F4"/>
    <w:rsid w:val="004E4948"/>
    <w:rsid w:val="004E5743"/>
    <w:rsid w:val="004E6C36"/>
    <w:rsid w:val="004E7908"/>
    <w:rsid w:val="004E7E9C"/>
    <w:rsid w:val="004F1DCF"/>
    <w:rsid w:val="004F1F1C"/>
    <w:rsid w:val="004F4872"/>
    <w:rsid w:val="004F52C1"/>
    <w:rsid w:val="004F5A33"/>
    <w:rsid w:val="004F648B"/>
    <w:rsid w:val="004F6930"/>
    <w:rsid w:val="00500F2C"/>
    <w:rsid w:val="005036BD"/>
    <w:rsid w:val="00505345"/>
    <w:rsid w:val="00506417"/>
    <w:rsid w:val="00506905"/>
    <w:rsid w:val="0050737D"/>
    <w:rsid w:val="0050761D"/>
    <w:rsid w:val="00510061"/>
    <w:rsid w:val="005110CE"/>
    <w:rsid w:val="00511CAB"/>
    <w:rsid w:val="00511F46"/>
    <w:rsid w:val="00513421"/>
    <w:rsid w:val="00513D5D"/>
    <w:rsid w:val="0051505A"/>
    <w:rsid w:val="00520929"/>
    <w:rsid w:val="00521AB2"/>
    <w:rsid w:val="00523909"/>
    <w:rsid w:val="00524F38"/>
    <w:rsid w:val="00525B57"/>
    <w:rsid w:val="00526870"/>
    <w:rsid w:val="00527755"/>
    <w:rsid w:val="0053298D"/>
    <w:rsid w:val="0053415E"/>
    <w:rsid w:val="00534239"/>
    <w:rsid w:val="00534BD7"/>
    <w:rsid w:val="00535A2F"/>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E1"/>
    <w:rsid w:val="005715F5"/>
    <w:rsid w:val="0057683A"/>
    <w:rsid w:val="00580287"/>
    <w:rsid w:val="00581F16"/>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0EA0"/>
    <w:rsid w:val="005A4532"/>
    <w:rsid w:val="005A6579"/>
    <w:rsid w:val="005A6745"/>
    <w:rsid w:val="005A7093"/>
    <w:rsid w:val="005A77FE"/>
    <w:rsid w:val="005B1E57"/>
    <w:rsid w:val="005B2EEC"/>
    <w:rsid w:val="005B3AB3"/>
    <w:rsid w:val="005B3F0A"/>
    <w:rsid w:val="005B3F93"/>
    <w:rsid w:val="005B43D7"/>
    <w:rsid w:val="005B4E5F"/>
    <w:rsid w:val="005B508A"/>
    <w:rsid w:val="005C0BF9"/>
    <w:rsid w:val="005C1542"/>
    <w:rsid w:val="005C2199"/>
    <w:rsid w:val="005C241D"/>
    <w:rsid w:val="005C2440"/>
    <w:rsid w:val="005D1524"/>
    <w:rsid w:val="005D1772"/>
    <w:rsid w:val="005D1A59"/>
    <w:rsid w:val="005D22EF"/>
    <w:rsid w:val="005D3AD8"/>
    <w:rsid w:val="005D3BA6"/>
    <w:rsid w:val="005D553B"/>
    <w:rsid w:val="005D612D"/>
    <w:rsid w:val="005D6AAB"/>
    <w:rsid w:val="005D78F5"/>
    <w:rsid w:val="005E05F8"/>
    <w:rsid w:val="005E1BD1"/>
    <w:rsid w:val="005E4B9C"/>
    <w:rsid w:val="005E5827"/>
    <w:rsid w:val="005E7B2B"/>
    <w:rsid w:val="005F255D"/>
    <w:rsid w:val="005F459E"/>
    <w:rsid w:val="00601AC6"/>
    <w:rsid w:val="00603928"/>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57C"/>
    <w:rsid w:val="006247E2"/>
    <w:rsid w:val="0062556B"/>
    <w:rsid w:val="00625D4C"/>
    <w:rsid w:val="00632B3C"/>
    <w:rsid w:val="006338F8"/>
    <w:rsid w:val="00634F49"/>
    <w:rsid w:val="00635D17"/>
    <w:rsid w:val="00636E8D"/>
    <w:rsid w:val="0063768C"/>
    <w:rsid w:val="00641420"/>
    <w:rsid w:val="006436C0"/>
    <w:rsid w:val="00644940"/>
    <w:rsid w:val="00650177"/>
    <w:rsid w:val="00652C00"/>
    <w:rsid w:val="00653007"/>
    <w:rsid w:val="0065573E"/>
    <w:rsid w:val="00655D4D"/>
    <w:rsid w:val="006567D9"/>
    <w:rsid w:val="0066560B"/>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F29"/>
    <w:rsid w:val="006A7F03"/>
    <w:rsid w:val="006B0528"/>
    <w:rsid w:val="006B0626"/>
    <w:rsid w:val="006B0A6F"/>
    <w:rsid w:val="006B2CD0"/>
    <w:rsid w:val="006B3EB7"/>
    <w:rsid w:val="006B4148"/>
    <w:rsid w:val="006B4ECE"/>
    <w:rsid w:val="006B622D"/>
    <w:rsid w:val="006B6C4F"/>
    <w:rsid w:val="006B71F9"/>
    <w:rsid w:val="006C0E5C"/>
    <w:rsid w:val="006C27BB"/>
    <w:rsid w:val="006C2E4D"/>
    <w:rsid w:val="006C3440"/>
    <w:rsid w:val="006C7D83"/>
    <w:rsid w:val="006D0C59"/>
    <w:rsid w:val="006D1AA4"/>
    <w:rsid w:val="006D202B"/>
    <w:rsid w:val="006D4B37"/>
    <w:rsid w:val="006D5245"/>
    <w:rsid w:val="006E06AF"/>
    <w:rsid w:val="006E087E"/>
    <w:rsid w:val="006E100F"/>
    <w:rsid w:val="006E1CC4"/>
    <w:rsid w:val="006E5CA1"/>
    <w:rsid w:val="006E6D3D"/>
    <w:rsid w:val="006F45C1"/>
    <w:rsid w:val="006F462B"/>
    <w:rsid w:val="006F47F0"/>
    <w:rsid w:val="006F4EF2"/>
    <w:rsid w:val="006F7654"/>
    <w:rsid w:val="006F7BBF"/>
    <w:rsid w:val="00704653"/>
    <w:rsid w:val="00707F5C"/>
    <w:rsid w:val="00710C6C"/>
    <w:rsid w:val="007113CE"/>
    <w:rsid w:val="0071589E"/>
    <w:rsid w:val="00721480"/>
    <w:rsid w:val="0072246F"/>
    <w:rsid w:val="0072453D"/>
    <w:rsid w:val="00725575"/>
    <w:rsid w:val="00725955"/>
    <w:rsid w:val="00730CC4"/>
    <w:rsid w:val="00732E75"/>
    <w:rsid w:val="00733650"/>
    <w:rsid w:val="00734ED6"/>
    <w:rsid w:val="00735B13"/>
    <w:rsid w:val="00736081"/>
    <w:rsid w:val="007365DB"/>
    <w:rsid w:val="00736C13"/>
    <w:rsid w:val="0073709D"/>
    <w:rsid w:val="00742684"/>
    <w:rsid w:val="00742E0B"/>
    <w:rsid w:val="00745A2A"/>
    <w:rsid w:val="00750471"/>
    <w:rsid w:val="007537AC"/>
    <w:rsid w:val="007539E9"/>
    <w:rsid w:val="00754300"/>
    <w:rsid w:val="0075452F"/>
    <w:rsid w:val="00757A22"/>
    <w:rsid w:val="00760099"/>
    <w:rsid w:val="007616CF"/>
    <w:rsid w:val="00761E09"/>
    <w:rsid w:val="007658EA"/>
    <w:rsid w:val="00765EE7"/>
    <w:rsid w:val="007662A2"/>
    <w:rsid w:val="00767149"/>
    <w:rsid w:val="007723B3"/>
    <w:rsid w:val="00773863"/>
    <w:rsid w:val="007741AB"/>
    <w:rsid w:val="00775BDB"/>
    <w:rsid w:val="007761BB"/>
    <w:rsid w:val="00776F7B"/>
    <w:rsid w:val="007776CF"/>
    <w:rsid w:val="00780F92"/>
    <w:rsid w:val="007818EB"/>
    <w:rsid w:val="007826DF"/>
    <w:rsid w:val="00787362"/>
    <w:rsid w:val="00794FF5"/>
    <w:rsid w:val="00795612"/>
    <w:rsid w:val="00795FBD"/>
    <w:rsid w:val="0079772E"/>
    <w:rsid w:val="007A11B4"/>
    <w:rsid w:val="007A183A"/>
    <w:rsid w:val="007A1A95"/>
    <w:rsid w:val="007A4C16"/>
    <w:rsid w:val="007A5119"/>
    <w:rsid w:val="007A588F"/>
    <w:rsid w:val="007A65DF"/>
    <w:rsid w:val="007A7DAB"/>
    <w:rsid w:val="007B3095"/>
    <w:rsid w:val="007B3AE0"/>
    <w:rsid w:val="007B40E6"/>
    <w:rsid w:val="007B46E6"/>
    <w:rsid w:val="007B4E2A"/>
    <w:rsid w:val="007B5256"/>
    <w:rsid w:val="007B52F2"/>
    <w:rsid w:val="007B5BBA"/>
    <w:rsid w:val="007C15A1"/>
    <w:rsid w:val="007C2EAB"/>
    <w:rsid w:val="007C5359"/>
    <w:rsid w:val="007C59E1"/>
    <w:rsid w:val="007C5A3D"/>
    <w:rsid w:val="007C5B7B"/>
    <w:rsid w:val="007C6B0B"/>
    <w:rsid w:val="007C6EEF"/>
    <w:rsid w:val="007C6F33"/>
    <w:rsid w:val="007D370D"/>
    <w:rsid w:val="007D53CD"/>
    <w:rsid w:val="007D553E"/>
    <w:rsid w:val="007D5A00"/>
    <w:rsid w:val="007D5A46"/>
    <w:rsid w:val="007D5B29"/>
    <w:rsid w:val="007E1534"/>
    <w:rsid w:val="007E1A16"/>
    <w:rsid w:val="007E2619"/>
    <w:rsid w:val="007E31EC"/>
    <w:rsid w:val="007E33AD"/>
    <w:rsid w:val="007E53E3"/>
    <w:rsid w:val="007E5DBE"/>
    <w:rsid w:val="007F0198"/>
    <w:rsid w:val="007F070D"/>
    <w:rsid w:val="007F20D9"/>
    <w:rsid w:val="007F2E70"/>
    <w:rsid w:val="007F64EC"/>
    <w:rsid w:val="007F6F07"/>
    <w:rsid w:val="0080092D"/>
    <w:rsid w:val="00802059"/>
    <w:rsid w:val="008028A7"/>
    <w:rsid w:val="00805F92"/>
    <w:rsid w:val="00806165"/>
    <w:rsid w:val="00806B9A"/>
    <w:rsid w:val="00807E7D"/>
    <w:rsid w:val="008139C2"/>
    <w:rsid w:val="00813DD5"/>
    <w:rsid w:val="008147B2"/>
    <w:rsid w:val="00814AC9"/>
    <w:rsid w:val="00814DF0"/>
    <w:rsid w:val="00820C8F"/>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47CA"/>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45ED"/>
    <w:rsid w:val="00897FAA"/>
    <w:rsid w:val="008A262A"/>
    <w:rsid w:val="008A2C85"/>
    <w:rsid w:val="008A36D9"/>
    <w:rsid w:val="008A395E"/>
    <w:rsid w:val="008A3FF4"/>
    <w:rsid w:val="008A4083"/>
    <w:rsid w:val="008A4507"/>
    <w:rsid w:val="008A5AAA"/>
    <w:rsid w:val="008A66A8"/>
    <w:rsid w:val="008A6DA2"/>
    <w:rsid w:val="008A76AF"/>
    <w:rsid w:val="008B2EDC"/>
    <w:rsid w:val="008B4030"/>
    <w:rsid w:val="008B649F"/>
    <w:rsid w:val="008C0EF2"/>
    <w:rsid w:val="008C20E5"/>
    <w:rsid w:val="008C2BF7"/>
    <w:rsid w:val="008C3897"/>
    <w:rsid w:val="008C40B7"/>
    <w:rsid w:val="008C554D"/>
    <w:rsid w:val="008C66F4"/>
    <w:rsid w:val="008C783A"/>
    <w:rsid w:val="008C786F"/>
    <w:rsid w:val="008D0C2A"/>
    <w:rsid w:val="008D1FAD"/>
    <w:rsid w:val="008D26CF"/>
    <w:rsid w:val="008D41F8"/>
    <w:rsid w:val="008D5A15"/>
    <w:rsid w:val="008D76F8"/>
    <w:rsid w:val="008E0020"/>
    <w:rsid w:val="008E144C"/>
    <w:rsid w:val="008E14ED"/>
    <w:rsid w:val="008E31F2"/>
    <w:rsid w:val="008E398F"/>
    <w:rsid w:val="008E39B1"/>
    <w:rsid w:val="008E7C50"/>
    <w:rsid w:val="008F0FDD"/>
    <w:rsid w:val="008F1293"/>
    <w:rsid w:val="008F12AA"/>
    <w:rsid w:val="008F15B9"/>
    <w:rsid w:val="008F3847"/>
    <w:rsid w:val="008F47A8"/>
    <w:rsid w:val="008F6711"/>
    <w:rsid w:val="00901039"/>
    <w:rsid w:val="00901D7E"/>
    <w:rsid w:val="00901F99"/>
    <w:rsid w:val="00904EAF"/>
    <w:rsid w:val="00905ECE"/>
    <w:rsid w:val="00906B11"/>
    <w:rsid w:val="00911B9F"/>
    <w:rsid w:val="00916544"/>
    <w:rsid w:val="00920E1F"/>
    <w:rsid w:val="009210E3"/>
    <w:rsid w:val="00921301"/>
    <w:rsid w:val="009241CA"/>
    <w:rsid w:val="009242F2"/>
    <w:rsid w:val="00924D6E"/>
    <w:rsid w:val="00927C2B"/>
    <w:rsid w:val="00931C55"/>
    <w:rsid w:val="0093225F"/>
    <w:rsid w:val="009357A8"/>
    <w:rsid w:val="009369B7"/>
    <w:rsid w:val="009378BE"/>
    <w:rsid w:val="00940116"/>
    <w:rsid w:val="0094285F"/>
    <w:rsid w:val="0094636B"/>
    <w:rsid w:val="00947101"/>
    <w:rsid w:val="00947530"/>
    <w:rsid w:val="00951824"/>
    <w:rsid w:val="00952378"/>
    <w:rsid w:val="00952628"/>
    <w:rsid w:val="00953D8A"/>
    <w:rsid w:val="00954CD0"/>
    <w:rsid w:val="00961297"/>
    <w:rsid w:val="0096215E"/>
    <w:rsid w:val="00962CC3"/>
    <w:rsid w:val="00964DF0"/>
    <w:rsid w:val="00965A6E"/>
    <w:rsid w:val="00966542"/>
    <w:rsid w:val="009671A1"/>
    <w:rsid w:val="009673BE"/>
    <w:rsid w:val="00970CD4"/>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0952"/>
    <w:rsid w:val="0099243D"/>
    <w:rsid w:val="00992A0E"/>
    <w:rsid w:val="00992E58"/>
    <w:rsid w:val="009963D3"/>
    <w:rsid w:val="009A261A"/>
    <w:rsid w:val="009A2FB5"/>
    <w:rsid w:val="009A37E5"/>
    <w:rsid w:val="009A41F7"/>
    <w:rsid w:val="009A4392"/>
    <w:rsid w:val="009B0934"/>
    <w:rsid w:val="009B2F4F"/>
    <w:rsid w:val="009B3656"/>
    <w:rsid w:val="009B4FF5"/>
    <w:rsid w:val="009B559B"/>
    <w:rsid w:val="009B79D6"/>
    <w:rsid w:val="009B7FBA"/>
    <w:rsid w:val="009C0793"/>
    <w:rsid w:val="009C109E"/>
    <w:rsid w:val="009C27A5"/>
    <w:rsid w:val="009D0DA2"/>
    <w:rsid w:val="009D11BA"/>
    <w:rsid w:val="009D1B45"/>
    <w:rsid w:val="009D5DA4"/>
    <w:rsid w:val="009E03DC"/>
    <w:rsid w:val="009E1548"/>
    <w:rsid w:val="009E2710"/>
    <w:rsid w:val="009E2A3C"/>
    <w:rsid w:val="009E32C2"/>
    <w:rsid w:val="009E42EC"/>
    <w:rsid w:val="009E6101"/>
    <w:rsid w:val="009E64B3"/>
    <w:rsid w:val="009E6607"/>
    <w:rsid w:val="009E790F"/>
    <w:rsid w:val="009F1905"/>
    <w:rsid w:val="009F1970"/>
    <w:rsid w:val="009F201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33F1"/>
    <w:rsid w:val="00A44021"/>
    <w:rsid w:val="00A443B9"/>
    <w:rsid w:val="00A45DAB"/>
    <w:rsid w:val="00A47BFA"/>
    <w:rsid w:val="00A50D48"/>
    <w:rsid w:val="00A524C5"/>
    <w:rsid w:val="00A5303F"/>
    <w:rsid w:val="00A533CD"/>
    <w:rsid w:val="00A55539"/>
    <w:rsid w:val="00A55A70"/>
    <w:rsid w:val="00A568EF"/>
    <w:rsid w:val="00A6059F"/>
    <w:rsid w:val="00A63973"/>
    <w:rsid w:val="00A63C5F"/>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87523"/>
    <w:rsid w:val="00A87C21"/>
    <w:rsid w:val="00A92B67"/>
    <w:rsid w:val="00A9359B"/>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5139"/>
    <w:rsid w:val="00AA618D"/>
    <w:rsid w:val="00AA634A"/>
    <w:rsid w:val="00AA7103"/>
    <w:rsid w:val="00AB1AC6"/>
    <w:rsid w:val="00AB2D1C"/>
    <w:rsid w:val="00AB39B9"/>
    <w:rsid w:val="00AB39BC"/>
    <w:rsid w:val="00AB3ADE"/>
    <w:rsid w:val="00AB3D79"/>
    <w:rsid w:val="00AB6C36"/>
    <w:rsid w:val="00AB7FD9"/>
    <w:rsid w:val="00AC01D3"/>
    <w:rsid w:val="00AC0CBC"/>
    <w:rsid w:val="00AC23EB"/>
    <w:rsid w:val="00AC5485"/>
    <w:rsid w:val="00AC570E"/>
    <w:rsid w:val="00AC5F98"/>
    <w:rsid w:val="00AC5FE8"/>
    <w:rsid w:val="00AD3E6C"/>
    <w:rsid w:val="00AE0953"/>
    <w:rsid w:val="00AE14FE"/>
    <w:rsid w:val="00AE17D2"/>
    <w:rsid w:val="00AE27AC"/>
    <w:rsid w:val="00AE31CC"/>
    <w:rsid w:val="00AE666F"/>
    <w:rsid w:val="00AE6ED5"/>
    <w:rsid w:val="00AE7773"/>
    <w:rsid w:val="00AF066F"/>
    <w:rsid w:val="00AF1BB9"/>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AD6"/>
    <w:rsid w:val="00B21084"/>
    <w:rsid w:val="00B21F10"/>
    <w:rsid w:val="00B22F78"/>
    <w:rsid w:val="00B23021"/>
    <w:rsid w:val="00B23516"/>
    <w:rsid w:val="00B236C9"/>
    <w:rsid w:val="00B247B4"/>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5062F"/>
    <w:rsid w:val="00B51244"/>
    <w:rsid w:val="00B519F5"/>
    <w:rsid w:val="00B52D8E"/>
    <w:rsid w:val="00B53248"/>
    <w:rsid w:val="00B53867"/>
    <w:rsid w:val="00B5497D"/>
    <w:rsid w:val="00B5750F"/>
    <w:rsid w:val="00B57968"/>
    <w:rsid w:val="00B613F3"/>
    <w:rsid w:val="00B62487"/>
    <w:rsid w:val="00B62B5D"/>
    <w:rsid w:val="00B6466F"/>
    <w:rsid w:val="00B657DE"/>
    <w:rsid w:val="00B66338"/>
    <w:rsid w:val="00B663EE"/>
    <w:rsid w:val="00B70AA7"/>
    <w:rsid w:val="00B7129F"/>
    <w:rsid w:val="00B7366B"/>
    <w:rsid w:val="00B73DA5"/>
    <w:rsid w:val="00B742AD"/>
    <w:rsid w:val="00B7469E"/>
    <w:rsid w:val="00B76371"/>
    <w:rsid w:val="00B7764B"/>
    <w:rsid w:val="00B803BC"/>
    <w:rsid w:val="00B812E6"/>
    <w:rsid w:val="00B81AF7"/>
    <w:rsid w:val="00B829C6"/>
    <w:rsid w:val="00B83088"/>
    <w:rsid w:val="00B86711"/>
    <w:rsid w:val="00B872EF"/>
    <w:rsid w:val="00B913AB"/>
    <w:rsid w:val="00B91DE5"/>
    <w:rsid w:val="00B93085"/>
    <w:rsid w:val="00B93B87"/>
    <w:rsid w:val="00BA07FE"/>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58C3"/>
    <w:rsid w:val="00BC6129"/>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48D"/>
    <w:rsid w:val="00C04CA9"/>
    <w:rsid w:val="00C10430"/>
    <w:rsid w:val="00C10509"/>
    <w:rsid w:val="00C10520"/>
    <w:rsid w:val="00C120CF"/>
    <w:rsid w:val="00C149A1"/>
    <w:rsid w:val="00C14B3C"/>
    <w:rsid w:val="00C16CDA"/>
    <w:rsid w:val="00C1787C"/>
    <w:rsid w:val="00C17AAA"/>
    <w:rsid w:val="00C17C34"/>
    <w:rsid w:val="00C20C30"/>
    <w:rsid w:val="00C21B10"/>
    <w:rsid w:val="00C23774"/>
    <w:rsid w:val="00C30229"/>
    <w:rsid w:val="00C30F8B"/>
    <w:rsid w:val="00C31C07"/>
    <w:rsid w:val="00C33083"/>
    <w:rsid w:val="00C33E69"/>
    <w:rsid w:val="00C35494"/>
    <w:rsid w:val="00C359AC"/>
    <w:rsid w:val="00C36C49"/>
    <w:rsid w:val="00C37331"/>
    <w:rsid w:val="00C40241"/>
    <w:rsid w:val="00C41E7C"/>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487A"/>
    <w:rsid w:val="00C75153"/>
    <w:rsid w:val="00C76814"/>
    <w:rsid w:val="00C839F4"/>
    <w:rsid w:val="00C83DA5"/>
    <w:rsid w:val="00C846F9"/>
    <w:rsid w:val="00C856FF"/>
    <w:rsid w:val="00C87802"/>
    <w:rsid w:val="00C91345"/>
    <w:rsid w:val="00C92484"/>
    <w:rsid w:val="00C9596A"/>
    <w:rsid w:val="00C97A37"/>
    <w:rsid w:val="00CA29BC"/>
    <w:rsid w:val="00CA43BB"/>
    <w:rsid w:val="00CA485B"/>
    <w:rsid w:val="00CA620F"/>
    <w:rsid w:val="00CA6895"/>
    <w:rsid w:val="00CA689D"/>
    <w:rsid w:val="00CA6FBF"/>
    <w:rsid w:val="00CA7619"/>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5255"/>
    <w:rsid w:val="00CD52DC"/>
    <w:rsid w:val="00CD7157"/>
    <w:rsid w:val="00CE00E1"/>
    <w:rsid w:val="00CE0A2F"/>
    <w:rsid w:val="00CE1B6D"/>
    <w:rsid w:val="00CE1C3E"/>
    <w:rsid w:val="00CE29F9"/>
    <w:rsid w:val="00CE4BDA"/>
    <w:rsid w:val="00CE5823"/>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E7E"/>
    <w:rsid w:val="00D17076"/>
    <w:rsid w:val="00D21E5D"/>
    <w:rsid w:val="00D2273F"/>
    <w:rsid w:val="00D258B8"/>
    <w:rsid w:val="00D2756F"/>
    <w:rsid w:val="00D305C0"/>
    <w:rsid w:val="00D31C36"/>
    <w:rsid w:val="00D32B85"/>
    <w:rsid w:val="00D34068"/>
    <w:rsid w:val="00D34EB7"/>
    <w:rsid w:val="00D34FD4"/>
    <w:rsid w:val="00D35692"/>
    <w:rsid w:val="00D36C1A"/>
    <w:rsid w:val="00D400FC"/>
    <w:rsid w:val="00D4166A"/>
    <w:rsid w:val="00D43422"/>
    <w:rsid w:val="00D43657"/>
    <w:rsid w:val="00D44F1E"/>
    <w:rsid w:val="00D45B81"/>
    <w:rsid w:val="00D50527"/>
    <w:rsid w:val="00D53CD5"/>
    <w:rsid w:val="00D53F04"/>
    <w:rsid w:val="00D56E43"/>
    <w:rsid w:val="00D578B8"/>
    <w:rsid w:val="00D57F27"/>
    <w:rsid w:val="00D602B1"/>
    <w:rsid w:val="00D60B6E"/>
    <w:rsid w:val="00D62CAB"/>
    <w:rsid w:val="00D62CC7"/>
    <w:rsid w:val="00D650AD"/>
    <w:rsid w:val="00D65A11"/>
    <w:rsid w:val="00D65DC2"/>
    <w:rsid w:val="00D66389"/>
    <w:rsid w:val="00D71AD6"/>
    <w:rsid w:val="00D720C4"/>
    <w:rsid w:val="00D7293F"/>
    <w:rsid w:val="00D72ACF"/>
    <w:rsid w:val="00D73181"/>
    <w:rsid w:val="00D740D0"/>
    <w:rsid w:val="00D7454D"/>
    <w:rsid w:val="00D7467A"/>
    <w:rsid w:val="00D76306"/>
    <w:rsid w:val="00D766FA"/>
    <w:rsid w:val="00D7716F"/>
    <w:rsid w:val="00D82D7E"/>
    <w:rsid w:val="00D82E9F"/>
    <w:rsid w:val="00D84202"/>
    <w:rsid w:val="00D86229"/>
    <w:rsid w:val="00D87FCD"/>
    <w:rsid w:val="00D9065A"/>
    <w:rsid w:val="00D92874"/>
    <w:rsid w:val="00D95494"/>
    <w:rsid w:val="00D958A6"/>
    <w:rsid w:val="00D95D3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2E13"/>
    <w:rsid w:val="00DF2E85"/>
    <w:rsid w:val="00DF50D1"/>
    <w:rsid w:val="00DF651B"/>
    <w:rsid w:val="00E01F1F"/>
    <w:rsid w:val="00E024AF"/>
    <w:rsid w:val="00E03D43"/>
    <w:rsid w:val="00E04EFB"/>
    <w:rsid w:val="00E0534D"/>
    <w:rsid w:val="00E05A13"/>
    <w:rsid w:val="00E06A7D"/>
    <w:rsid w:val="00E07C96"/>
    <w:rsid w:val="00E13B89"/>
    <w:rsid w:val="00E15A5A"/>
    <w:rsid w:val="00E1626C"/>
    <w:rsid w:val="00E17F6B"/>
    <w:rsid w:val="00E214D1"/>
    <w:rsid w:val="00E239A3"/>
    <w:rsid w:val="00E249EE"/>
    <w:rsid w:val="00E25522"/>
    <w:rsid w:val="00E25C48"/>
    <w:rsid w:val="00E301E3"/>
    <w:rsid w:val="00E3081D"/>
    <w:rsid w:val="00E30FAF"/>
    <w:rsid w:val="00E31401"/>
    <w:rsid w:val="00E325DD"/>
    <w:rsid w:val="00E32819"/>
    <w:rsid w:val="00E343DA"/>
    <w:rsid w:val="00E35627"/>
    <w:rsid w:val="00E35E21"/>
    <w:rsid w:val="00E40DA1"/>
    <w:rsid w:val="00E40F69"/>
    <w:rsid w:val="00E41380"/>
    <w:rsid w:val="00E415DC"/>
    <w:rsid w:val="00E423C4"/>
    <w:rsid w:val="00E4282C"/>
    <w:rsid w:val="00E44408"/>
    <w:rsid w:val="00E50755"/>
    <w:rsid w:val="00E51B9F"/>
    <w:rsid w:val="00E53598"/>
    <w:rsid w:val="00E54278"/>
    <w:rsid w:val="00E543A5"/>
    <w:rsid w:val="00E56E08"/>
    <w:rsid w:val="00E604C6"/>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3EF1"/>
    <w:rsid w:val="00E94526"/>
    <w:rsid w:val="00E961D7"/>
    <w:rsid w:val="00E96C9B"/>
    <w:rsid w:val="00E97B89"/>
    <w:rsid w:val="00EA149E"/>
    <w:rsid w:val="00EA24B9"/>
    <w:rsid w:val="00EA42AA"/>
    <w:rsid w:val="00EA6930"/>
    <w:rsid w:val="00EB3B05"/>
    <w:rsid w:val="00EB460C"/>
    <w:rsid w:val="00EB6AA2"/>
    <w:rsid w:val="00EB7775"/>
    <w:rsid w:val="00EB78DA"/>
    <w:rsid w:val="00EB7BD8"/>
    <w:rsid w:val="00EC0B70"/>
    <w:rsid w:val="00EC243B"/>
    <w:rsid w:val="00EC29D3"/>
    <w:rsid w:val="00EC36DA"/>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2858"/>
    <w:rsid w:val="00F13888"/>
    <w:rsid w:val="00F142D5"/>
    <w:rsid w:val="00F15211"/>
    <w:rsid w:val="00F159CF"/>
    <w:rsid w:val="00F15A7A"/>
    <w:rsid w:val="00F2084A"/>
    <w:rsid w:val="00F214F2"/>
    <w:rsid w:val="00F235AD"/>
    <w:rsid w:val="00F23852"/>
    <w:rsid w:val="00F25DF0"/>
    <w:rsid w:val="00F2670C"/>
    <w:rsid w:val="00F2796E"/>
    <w:rsid w:val="00F318FF"/>
    <w:rsid w:val="00F32189"/>
    <w:rsid w:val="00F3233A"/>
    <w:rsid w:val="00F32946"/>
    <w:rsid w:val="00F349A6"/>
    <w:rsid w:val="00F368B6"/>
    <w:rsid w:val="00F369C2"/>
    <w:rsid w:val="00F37B9A"/>
    <w:rsid w:val="00F408BB"/>
    <w:rsid w:val="00F42469"/>
    <w:rsid w:val="00F44C97"/>
    <w:rsid w:val="00F46490"/>
    <w:rsid w:val="00F46B04"/>
    <w:rsid w:val="00F46F7A"/>
    <w:rsid w:val="00F50F52"/>
    <w:rsid w:val="00F5380C"/>
    <w:rsid w:val="00F55045"/>
    <w:rsid w:val="00F56789"/>
    <w:rsid w:val="00F56AB8"/>
    <w:rsid w:val="00F57C42"/>
    <w:rsid w:val="00F60701"/>
    <w:rsid w:val="00F61278"/>
    <w:rsid w:val="00F62348"/>
    <w:rsid w:val="00F63A6B"/>
    <w:rsid w:val="00F64661"/>
    <w:rsid w:val="00F65AFB"/>
    <w:rsid w:val="00F733C6"/>
    <w:rsid w:val="00F73664"/>
    <w:rsid w:val="00F73CEF"/>
    <w:rsid w:val="00F73DC3"/>
    <w:rsid w:val="00F74AA2"/>
    <w:rsid w:val="00F74E54"/>
    <w:rsid w:val="00F759E7"/>
    <w:rsid w:val="00F77A2E"/>
    <w:rsid w:val="00F82E54"/>
    <w:rsid w:val="00F82FEA"/>
    <w:rsid w:val="00F835A5"/>
    <w:rsid w:val="00F84EA2"/>
    <w:rsid w:val="00F85CB2"/>
    <w:rsid w:val="00F87E3C"/>
    <w:rsid w:val="00F94AA8"/>
    <w:rsid w:val="00F951E4"/>
    <w:rsid w:val="00F955BB"/>
    <w:rsid w:val="00F95872"/>
    <w:rsid w:val="00FA00A1"/>
    <w:rsid w:val="00FA1F20"/>
    <w:rsid w:val="00FA2307"/>
    <w:rsid w:val="00FA3D51"/>
    <w:rsid w:val="00FA4484"/>
    <w:rsid w:val="00FA69C7"/>
    <w:rsid w:val="00FA77A1"/>
    <w:rsid w:val="00FB0ADA"/>
    <w:rsid w:val="00FB2792"/>
    <w:rsid w:val="00FB4207"/>
    <w:rsid w:val="00FB4E91"/>
    <w:rsid w:val="00FB790D"/>
    <w:rsid w:val="00FC037F"/>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1243BD"/>
    <w:pPr>
      <w:autoSpaceDE w:val="0"/>
      <w:autoSpaceDN w:val="0"/>
      <w:adjustRightInd w:val="0"/>
    </w:pPr>
    <w:rPr>
      <w:rFonts w:ascii="Verdana" w:hAnsi="Verdana" w:cs="Verdana"/>
      <w:color w:val="000000"/>
      <w:sz w:val="24"/>
      <w:szCs w:val="24"/>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1243BD"/>
    <w:pPr>
      <w:autoSpaceDE w:val="0"/>
      <w:autoSpaceDN w:val="0"/>
      <w:adjustRightInd w:val="0"/>
    </w:pPr>
    <w:rPr>
      <w:rFonts w:ascii="Verdana" w:hAnsi="Verdana" w:cs="Verdana"/>
      <w:color w:val="000000"/>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C01BA-7896-4C27-9DC4-ABB0EBF8C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5665</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dc:creator>DJANO</dc:creator>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DJANO</cp:lastModifiedBy>
  <cp:revision>4</cp:revision>
  <cp:lastPrinted>2011-07-28T13:02:00Z</cp:lastPrinted>
  <dcterms:created xsi:type="dcterms:W3CDTF">2012-03-29T20:44:00Z</dcterms:created>
  <dcterms:modified xsi:type="dcterms:W3CDTF">2012-03-29T22:08:00Z</dcterms:modified>
</cp:coreProperties>
</file>