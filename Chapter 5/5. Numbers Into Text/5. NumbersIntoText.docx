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C36" w:rsidRDefault="004E6C36" w:rsidP="004E6C36">
      <w:pPr>
        <w:pStyle w:val="Heading1"/>
      </w:pPr>
      <w:bookmarkStart w:id="0" w:name="_Toc243587012"/>
      <w:bookmarkStart w:id="1" w:name="_Toc299460801"/>
      <w:bookmarkStart w:id="2" w:name="_Toc299628522"/>
      <w:bookmarkStart w:id="3" w:name="_Toc299628798"/>
    </w:p>
    <w:tbl>
      <w:tblPr>
        <w:tblStyle w:val="TableGrid"/>
        <w:tblW w:w="0" w:type="auto"/>
        <w:tblInd w:w="108" w:type="dxa"/>
        <w:tblLook w:val="04A0" w:firstRow="1" w:lastRow="0" w:firstColumn="1" w:lastColumn="0" w:noHBand="0" w:noVBand="1"/>
      </w:tblPr>
      <w:tblGrid>
        <w:gridCol w:w="5387"/>
        <w:gridCol w:w="5386"/>
      </w:tblGrid>
      <w:tr w:rsidR="00473AA8" w:rsidRPr="006B0528" w:rsidTr="003C55ED">
        <w:tc>
          <w:tcPr>
            <w:tcW w:w="10773" w:type="dxa"/>
            <w:gridSpan w:val="2"/>
            <w:vAlign w:val="center"/>
          </w:tcPr>
          <w:p w:rsidR="00473AA8" w:rsidRPr="00403691" w:rsidRDefault="00473AA8" w:rsidP="00403691">
            <w:pPr>
              <w:pStyle w:val="ProblemTitle"/>
              <w:rPr>
                <w:lang w:val="en-US"/>
              </w:rPr>
            </w:pPr>
            <w:r w:rsidRPr="00403691">
              <w:t>Задача</w:t>
            </w:r>
            <w:r w:rsidR="00403691" w:rsidRPr="00403691">
              <w:rPr>
                <w:lang w:val="en-US"/>
              </w:rPr>
              <w:t xml:space="preserve"> 5</w:t>
            </w:r>
            <w:r w:rsidRPr="00403691">
              <w:t>.</w:t>
            </w:r>
            <w:r w:rsidRPr="00403691">
              <w:rPr>
                <w:lang w:val="en-US"/>
              </w:rPr>
              <w:t xml:space="preserve"> </w:t>
            </w:r>
            <w:r w:rsidR="00403691">
              <w:rPr>
                <w:lang w:val="en-US"/>
              </w:rPr>
              <w:t>Numbers into text.</w:t>
            </w:r>
          </w:p>
        </w:tc>
      </w:tr>
      <w:tr w:rsidR="00473AA8" w:rsidTr="003C55ED">
        <w:tc>
          <w:tcPr>
            <w:tcW w:w="10773" w:type="dxa"/>
            <w:gridSpan w:val="2"/>
            <w:vAlign w:val="center"/>
          </w:tcPr>
          <w:p w:rsidR="00403691" w:rsidRPr="00403691" w:rsidRDefault="002B5D4C" w:rsidP="00403691">
            <w:pPr>
              <w:spacing w:after="120"/>
              <w:jc w:val="left"/>
              <w:rPr>
                <w:b/>
                <w:lang w:val="en-US"/>
              </w:rPr>
            </w:pPr>
            <w:r>
              <w:rPr>
                <w:b/>
              </w:rPr>
              <w:t>Условие</w:t>
            </w:r>
          </w:p>
          <w:p w:rsidR="00403691" w:rsidRDefault="00403691" w:rsidP="00403691">
            <w:pPr>
              <w:pStyle w:val="Default"/>
              <w:rPr>
                <w:sz w:val="20"/>
                <w:szCs w:val="20"/>
              </w:rPr>
            </w:pPr>
            <w:r>
              <w:rPr>
                <w:sz w:val="20"/>
                <w:szCs w:val="20"/>
              </w:rPr>
              <w:t xml:space="preserve">Напишете програма, която за дадена цифра (0-9), зададена като вход, извежда името на цифрата на български език. </w:t>
            </w:r>
          </w:p>
          <w:p w:rsidR="00473AA8" w:rsidRPr="001243BD" w:rsidRDefault="00473AA8" w:rsidP="00F46490">
            <w:pPr>
              <w:pStyle w:val="Default"/>
              <w:rPr>
                <w:sz w:val="20"/>
                <w:szCs w:val="20"/>
                <w:lang w:val="en-US"/>
              </w:rPr>
            </w:pPr>
          </w:p>
        </w:tc>
      </w:tr>
      <w:tr w:rsidR="0049078A" w:rsidTr="003C55ED">
        <w:tc>
          <w:tcPr>
            <w:tcW w:w="10773" w:type="dxa"/>
            <w:gridSpan w:val="2"/>
            <w:vAlign w:val="center"/>
          </w:tcPr>
          <w:p w:rsidR="0049078A" w:rsidRDefault="0049078A" w:rsidP="003C55ED">
            <w:pPr>
              <w:spacing w:after="120"/>
              <w:jc w:val="left"/>
              <w:rPr>
                <w:b/>
              </w:rPr>
            </w:pPr>
            <w:r>
              <w:rPr>
                <w:b/>
              </w:rPr>
              <w:t>Описание на входа</w:t>
            </w:r>
          </w:p>
          <w:p w:rsidR="0049078A" w:rsidRPr="002C35D8" w:rsidRDefault="002B489D" w:rsidP="00403691">
            <w:pPr>
              <w:spacing w:after="120"/>
            </w:pPr>
            <w:r>
              <w:t xml:space="preserve">Входните данни се четат от конзолата. </w:t>
            </w:r>
            <w:r w:rsidR="00403691">
              <w:t>Въвежда се цифра в границата от 0-9.</w:t>
            </w:r>
          </w:p>
        </w:tc>
      </w:tr>
      <w:tr w:rsidR="0049078A" w:rsidTr="003C55ED">
        <w:tc>
          <w:tcPr>
            <w:tcW w:w="10773" w:type="dxa"/>
            <w:gridSpan w:val="2"/>
            <w:vAlign w:val="center"/>
          </w:tcPr>
          <w:p w:rsidR="0049078A" w:rsidRDefault="0049078A" w:rsidP="003C55ED">
            <w:pPr>
              <w:spacing w:after="120"/>
              <w:jc w:val="left"/>
              <w:rPr>
                <w:b/>
              </w:rPr>
            </w:pPr>
            <w:r>
              <w:rPr>
                <w:b/>
              </w:rPr>
              <w:t>Описание на изхода</w:t>
            </w:r>
          </w:p>
          <w:p w:rsidR="0049078A" w:rsidRPr="003C0EE0" w:rsidRDefault="00C839F4" w:rsidP="005A6745">
            <w:pPr>
              <w:spacing w:after="120"/>
              <w:rPr>
                <w:lang w:val="en-US"/>
              </w:rPr>
            </w:pPr>
            <w:r>
              <w:t>На изхода се извежда името на цифрата на български език.</w:t>
            </w:r>
            <w:r w:rsidR="00223C56">
              <w:t xml:space="preserve"> Ако е въведена цифра извън обхвата се извежда (-1).</w:t>
            </w:r>
          </w:p>
        </w:tc>
      </w:tr>
      <w:tr w:rsidR="00473AA8" w:rsidTr="003C55ED">
        <w:tc>
          <w:tcPr>
            <w:tcW w:w="10773" w:type="dxa"/>
            <w:gridSpan w:val="2"/>
            <w:vAlign w:val="center"/>
          </w:tcPr>
          <w:p w:rsidR="00473AA8" w:rsidRDefault="002B5D4C" w:rsidP="003C55ED">
            <w:pPr>
              <w:spacing w:after="120"/>
              <w:jc w:val="left"/>
              <w:rPr>
                <w:b/>
              </w:rPr>
            </w:pPr>
            <w:r>
              <w:rPr>
                <w:b/>
              </w:rPr>
              <w:t>Анализ на задачата</w:t>
            </w:r>
          </w:p>
          <w:p w:rsidR="00473AA8" w:rsidRPr="00C839F4" w:rsidRDefault="00C839F4" w:rsidP="003C0EE0">
            <w:pPr>
              <w:spacing w:after="120"/>
            </w:pPr>
            <w:r>
              <w:t xml:space="preserve">Декларираме променлива от </w:t>
            </w:r>
            <w:r w:rsidRPr="00C839F4">
              <w:rPr>
                <w:b/>
                <w:lang w:val="en-US"/>
              </w:rPr>
              <w:t>int</w:t>
            </w:r>
            <w:r>
              <w:rPr>
                <w:lang w:val="en-US"/>
              </w:rPr>
              <w:t xml:space="preserve">. </w:t>
            </w:r>
            <w:r>
              <w:t xml:space="preserve">В нея съхраняваме входа от конзолата. С условна конструкция </w:t>
            </w:r>
            <w:r w:rsidRPr="00C839F4">
              <w:rPr>
                <w:b/>
                <w:lang w:val="en-US"/>
              </w:rPr>
              <w:t>Switch</w:t>
            </w:r>
            <w:r>
              <w:t xml:space="preserve"> сравняваме стойността й и изписваме текстовия вариант в конзолата.</w:t>
            </w:r>
          </w:p>
        </w:tc>
      </w:tr>
      <w:tr w:rsidR="002243D7" w:rsidTr="003C55ED">
        <w:tc>
          <w:tcPr>
            <w:tcW w:w="10773" w:type="dxa"/>
            <w:gridSpan w:val="2"/>
            <w:vAlign w:val="center"/>
          </w:tcPr>
          <w:p w:rsidR="002243D7" w:rsidRPr="002243D7" w:rsidRDefault="002243D7" w:rsidP="003C55ED">
            <w:pPr>
              <w:spacing w:after="120"/>
              <w:jc w:val="left"/>
              <w:rPr>
                <w:b/>
                <w:lang w:val="en-US"/>
              </w:rPr>
            </w:pPr>
            <w:r>
              <w:rPr>
                <w:b/>
                <w:lang w:val="en-US"/>
              </w:rPr>
              <w:t>Time Limit: 0,1 sec</w:t>
            </w:r>
            <w:r w:rsidR="009C317A">
              <w:rPr>
                <w:b/>
                <w:lang w:val="en-US"/>
              </w:rPr>
              <w:t>.</w:t>
            </w:r>
            <w:bookmarkStart w:id="4" w:name="_GoBack"/>
            <w:bookmarkEnd w:id="4"/>
          </w:p>
        </w:tc>
      </w:tr>
      <w:tr w:rsidR="00473AA8" w:rsidTr="003C55ED">
        <w:tc>
          <w:tcPr>
            <w:tcW w:w="10773" w:type="dxa"/>
            <w:gridSpan w:val="2"/>
            <w:vAlign w:val="center"/>
          </w:tcPr>
          <w:p w:rsidR="00473AA8" w:rsidRPr="004E6C36" w:rsidRDefault="00473AA8" w:rsidP="003C55ED">
            <w:pPr>
              <w:spacing w:after="120"/>
              <w:jc w:val="left"/>
              <w:rPr>
                <w:b/>
              </w:rPr>
            </w:pPr>
            <w:r w:rsidRPr="004E6C36">
              <w:rPr>
                <w:b/>
              </w:rPr>
              <w:t>Решение (сорс код)</w:t>
            </w:r>
          </w:p>
        </w:tc>
      </w:tr>
      <w:tr w:rsidR="00473AA8" w:rsidRPr="00473AA8" w:rsidTr="003C55ED">
        <w:tc>
          <w:tcPr>
            <w:tcW w:w="10773" w:type="dxa"/>
            <w:gridSpan w:val="2"/>
            <w:tcMar>
              <w:top w:w="113" w:type="dxa"/>
              <w:bottom w:w="113" w:type="dxa"/>
            </w:tcMar>
            <w:vAlign w:val="center"/>
          </w:tcPr>
          <w:p w:rsidR="00C839F4" w:rsidRDefault="00C839F4" w:rsidP="00C839F4">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C839F4" w:rsidRDefault="00C839F4" w:rsidP="00C839F4">
            <w:pPr>
              <w:autoSpaceDE w:val="0"/>
              <w:autoSpaceDN w:val="0"/>
              <w:adjustRightInd w:val="0"/>
              <w:spacing w:before="0"/>
              <w:jc w:val="left"/>
              <w:rPr>
                <w:rFonts w:ascii="Consolas" w:hAnsi="Consolas" w:cs="Consolas"/>
                <w:sz w:val="19"/>
                <w:szCs w:val="19"/>
                <w:lang w:eastAsia="en-US"/>
              </w:rPr>
            </w:pPr>
          </w:p>
          <w:p w:rsidR="00C839F4" w:rsidRDefault="00C839F4" w:rsidP="00C839F4">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TaskFiveShowDigitsName</w:t>
            </w:r>
          </w:p>
          <w:p w:rsidR="00C839F4" w:rsidRDefault="00C839F4" w:rsidP="00C839F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C839F4" w:rsidRDefault="00C839F4" w:rsidP="00C839F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Program</w:t>
            </w:r>
          </w:p>
          <w:p w:rsidR="00C839F4" w:rsidRDefault="00C839F4" w:rsidP="00C839F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839F4" w:rsidRDefault="00C839F4" w:rsidP="00C839F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C839F4" w:rsidRDefault="00C839F4" w:rsidP="00C839F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839F4" w:rsidRDefault="00C839F4" w:rsidP="00C839F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digit;</w:t>
            </w:r>
          </w:p>
          <w:p w:rsidR="00C839F4" w:rsidRDefault="00C839F4" w:rsidP="00C839F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digit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C839F4" w:rsidRDefault="00C839F4" w:rsidP="00C839F4">
            <w:pPr>
              <w:autoSpaceDE w:val="0"/>
              <w:autoSpaceDN w:val="0"/>
              <w:adjustRightInd w:val="0"/>
              <w:spacing w:before="0"/>
              <w:jc w:val="left"/>
              <w:rPr>
                <w:rFonts w:ascii="Consolas" w:hAnsi="Consolas" w:cs="Consolas"/>
                <w:sz w:val="19"/>
                <w:szCs w:val="19"/>
                <w:lang w:eastAsia="en-US"/>
              </w:rPr>
            </w:pPr>
          </w:p>
          <w:p w:rsidR="00C839F4" w:rsidRDefault="00C839F4" w:rsidP="00C839F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switch</w:t>
            </w:r>
            <w:r>
              <w:rPr>
                <w:rFonts w:ascii="Consolas" w:hAnsi="Consolas" w:cs="Consolas"/>
                <w:sz w:val="19"/>
                <w:szCs w:val="19"/>
                <w:lang w:eastAsia="en-US"/>
              </w:rPr>
              <w:t xml:space="preserve"> (digit)</w:t>
            </w:r>
          </w:p>
          <w:p w:rsidR="00C839F4" w:rsidRDefault="00C839F4" w:rsidP="00C839F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839F4" w:rsidRDefault="00C839F4" w:rsidP="00C839F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0: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"Нула"</w:t>
            </w: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C839F4" w:rsidRDefault="00C839F4" w:rsidP="00C839F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1: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"Едно"</w:t>
            </w: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C839F4" w:rsidRDefault="00C839F4" w:rsidP="00C839F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2: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"Две"</w:t>
            </w: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C839F4" w:rsidRDefault="00C839F4" w:rsidP="00C839F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3: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"Три"</w:t>
            </w: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C839F4" w:rsidRDefault="00C839F4" w:rsidP="00C839F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4: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"Четири"</w:t>
            </w: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C839F4" w:rsidRDefault="00C839F4" w:rsidP="00C839F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5: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"Пет"</w:t>
            </w: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C839F4" w:rsidRDefault="00C839F4" w:rsidP="00C839F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6: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"Шест"</w:t>
            </w: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C839F4" w:rsidRDefault="00C839F4" w:rsidP="00C839F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7: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"Седем"</w:t>
            </w: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C839F4" w:rsidRDefault="00C839F4" w:rsidP="00C839F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8: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"Осем"</w:t>
            </w: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C839F4" w:rsidRDefault="00C839F4" w:rsidP="00C839F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case</w:t>
            </w:r>
            <w:r>
              <w:rPr>
                <w:rFonts w:ascii="Consolas" w:hAnsi="Consolas" w:cs="Consolas"/>
                <w:sz w:val="19"/>
                <w:szCs w:val="19"/>
                <w:lang w:eastAsia="en-US"/>
              </w:rPr>
              <w:t xml:space="preserve"> 9: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"Девет"</w:t>
            </w: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C839F4" w:rsidRDefault="00C839F4" w:rsidP="00C839F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default</w:t>
            </w: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"-1"</w:t>
            </w:r>
            <w:r>
              <w:rPr>
                <w:rFonts w:ascii="Consolas" w:hAnsi="Consolas" w:cs="Consolas"/>
                <w:sz w:val="19"/>
                <w:szCs w:val="19"/>
                <w:lang w:eastAsia="en-US"/>
              </w:rPr>
              <w:t xml:space="preserve">); </w:t>
            </w:r>
            <w:r>
              <w:rPr>
                <w:rFonts w:ascii="Consolas" w:hAnsi="Consolas" w:cs="Consolas"/>
                <w:color w:val="0000FF"/>
                <w:sz w:val="19"/>
                <w:szCs w:val="19"/>
                <w:lang w:eastAsia="en-US"/>
              </w:rPr>
              <w:t>break</w:t>
            </w:r>
            <w:r>
              <w:rPr>
                <w:rFonts w:ascii="Consolas" w:hAnsi="Consolas" w:cs="Consolas"/>
                <w:sz w:val="19"/>
                <w:szCs w:val="19"/>
                <w:lang w:eastAsia="en-US"/>
              </w:rPr>
              <w:t>;</w:t>
            </w:r>
          </w:p>
          <w:p w:rsidR="00C839F4" w:rsidRDefault="00C839F4" w:rsidP="00C839F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839F4" w:rsidRDefault="00C839F4" w:rsidP="00C839F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C839F4" w:rsidRDefault="00C839F4" w:rsidP="00C839F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73AA8" w:rsidRPr="00481C5C" w:rsidRDefault="00C839F4" w:rsidP="00C839F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tc>
      </w:tr>
      <w:tr w:rsidR="00473AA8" w:rsidTr="003C55ED">
        <w:tc>
          <w:tcPr>
            <w:tcW w:w="10773" w:type="dxa"/>
            <w:gridSpan w:val="2"/>
            <w:vAlign w:val="center"/>
          </w:tcPr>
          <w:p w:rsidR="00473AA8" w:rsidRPr="004E6C36" w:rsidRDefault="002B5D4C" w:rsidP="00473AA8">
            <w:pPr>
              <w:spacing w:after="120"/>
              <w:jc w:val="left"/>
              <w:rPr>
                <w:b/>
              </w:rPr>
            </w:pPr>
            <w:r>
              <w:rPr>
                <w:b/>
              </w:rPr>
              <w:t>Тестове</w:t>
            </w:r>
          </w:p>
          <w:p w:rsidR="00473AA8" w:rsidRPr="004E6C36" w:rsidRDefault="000A7EB7" w:rsidP="000A7EB7">
            <w:pPr>
              <w:spacing w:after="120"/>
              <w:jc w:val="left"/>
              <w:rPr>
                <w:b/>
              </w:rPr>
            </w:pPr>
            <w:r>
              <w:t>Провеждат се тестове с 3 отрицателни, 3 положителни, 2 отрицателни и 1 положително числа, докато се изтестват всички възможни комбинации.</w:t>
            </w:r>
          </w:p>
        </w:tc>
      </w:tr>
      <w:tr w:rsidR="00E833FC" w:rsidTr="003C55ED">
        <w:tc>
          <w:tcPr>
            <w:tcW w:w="5387" w:type="dxa"/>
            <w:vAlign w:val="center"/>
          </w:tcPr>
          <w:p w:rsidR="00473AA8" w:rsidRPr="004E6C36" w:rsidRDefault="00473AA8" w:rsidP="003C55ED">
            <w:pPr>
              <w:spacing w:after="120"/>
              <w:jc w:val="left"/>
              <w:rPr>
                <w:b/>
              </w:rPr>
            </w:pPr>
            <w:r>
              <w:rPr>
                <w:b/>
              </w:rPr>
              <w:t>Вход</w:t>
            </w:r>
          </w:p>
        </w:tc>
        <w:tc>
          <w:tcPr>
            <w:tcW w:w="5386" w:type="dxa"/>
            <w:vAlign w:val="center"/>
          </w:tcPr>
          <w:p w:rsidR="00473AA8" w:rsidRPr="004E6C36" w:rsidRDefault="00473AA8" w:rsidP="003C55ED">
            <w:pPr>
              <w:spacing w:after="120"/>
              <w:jc w:val="left"/>
              <w:rPr>
                <w:b/>
              </w:rPr>
            </w:pPr>
            <w:r>
              <w:rPr>
                <w:b/>
              </w:rPr>
              <w:t>Изход</w:t>
            </w:r>
          </w:p>
        </w:tc>
      </w:tr>
      <w:tr w:rsidR="00E833FC" w:rsidRPr="00F73CEF" w:rsidTr="00EB7BD8">
        <w:tc>
          <w:tcPr>
            <w:tcW w:w="5387" w:type="dxa"/>
          </w:tcPr>
          <w:p w:rsidR="00A433F1" w:rsidRPr="00A45DAB" w:rsidRDefault="00A45DAB" w:rsidP="00A45DAB">
            <w:pPr>
              <w:spacing w:after="120"/>
              <w:jc w:val="left"/>
              <w:rPr>
                <w:rFonts w:ascii="Consolas" w:hAnsi="Consolas" w:cs="Consolas"/>
                <w:noProof/>
              </w:rPr>
            </w:pPr>
            <w:r>
              <w:rPr>
                <w:rFonts w:ascii="Consolas" w:hAnsi="Consolas" w:cs="Consolas"/>
                <w:noProof/>
              </w:rPr>
              <w:lastRenderedPageBreak/>
              <w:t>0</w:t>
            </w:r>
          </w:p>
        </w:tc>
        <w:tc>
          <w:tcPr>
            <w:tcW w:w="5386" w:type="dxa"/>
          </w:tcPr>
          <w:p w:rsidR="00473AA8" w:rsidRPr="00F73CEF" w:rsidRDefault="00A45DAB" w:rsidP="00EB7BD8">
            <w:pPr>
              <w:spacing w:after="120"/>
              <w:jc w:val="left"/>
              <w:rPr>
                <w:rFonts w:ascii="Consolas" w:hAnsi="Consolas" w:cs="Consolas"/>
                <w:noProof/>
              </w:rPr>
            </w:pPr>
            <w:r>
              <w:rPr>
                <w:rFonts w:ascii="Consolas" w:hAnsi="Consolas" w:cs="Consolas"/>
                <w:noProof/>
              </w:rPr>
              <w:t>Нула</w:t>
            </w:r>
          </w:p>
        </w:tc>
      </w:tr>
      <w:tr w:rsidR="00E833FC" w:rsidTr="003C55ED">
        <w:tc>
          <w:tcPr>
            <w:tcW w:w="5387" w:type="dxa"/>
            <w:vAlign w:val="center"/>
          </w:tcPr>
          <w:p w:rsidR="00EB7BD8" w:rsidRPr="004E6C36" w:rsidRDefault="00EB7BD8" w:rsidP="003C55ED">
            <w:pPr>
              <w:spacing w:after="120"/>
              <w:jc w:val="left"/>
              <w:rPr>
                <w:b/>
              </w:rPr>
            </w:pPr>
            <w:r>
              <w:rPr>
                <w:b/>
              </w:rPr>
              <w:t>Вход</w:t>
            </w:r>
          </w:p>
        </w:tc>
        <w:tc>
          <w:tcPr>
            <w:tcW w:w="5386" w:type="dxa"/>
            <w:vAlign w:val="center"/>
          </w:tcPr>
          <w:p w:rsidR="00EB7BD8" w:rsidRPr="004E6C36" w:rsidRDefault="00EB7BD8" w:rsidP="003C55ED">
            <w:pPr>
              <w:spacing w:after="120"/>
              <w:jc w:val="left"/>
              <w:rPr>
                <w:b/>
              </w:rPr>
            </w:pPr>
            <w:r>
              <w:rPr>
                <w:b/>
              </w:rPr>
              <w:t>Изход</w:t>
            </w:r>
          </w:p>
        </w:tc>
      </w:tr>
      <w:tr w:rsidR="00E833FC" w:rsidRPr="00F73CEF" w:rsidTr="003C55ED">
        <w:tc>
          <w:tcPr>
            <w:tcW w:w="5387" w:type="dxa"/>
          </w:tcPr>
          <w:p w:rsidR="001E52B6" w:rsidRPr="004617E7" w:rsidRDefault="001E52B6" w:rsidP="003C55ED">
            <w:pPr>
              <w:spacing w:after="120"/>
              <w:jc w:val="left"/>
              <w:rPr>
                <w:rFonts w:ascii="Consolas" w:hAnsi="Consolas" w:cs="Consolas"/>
                <w:noProof/>
              </w:rPr>
            </w:pPr>
            <w:r>
              <w:rPr>
                <w:rFonts w:ascii="Consolas" w:hAnsi="Consolas" w:cs="Consolas"/>
                <w:noProof/>
              </w:rPr>
              <w:t>1</w:t>
            </w:r>
          </w:p>
        </w:tc>
        <w:tc>
          <w:tcPr>
            <w:tcW w:w="5386" w:type="dxa"/>
          </w:tcPr>
          <w:p w:rsidR="00EB7BD8" w:rsidRPr="00F73CEF" w:rsidRDefault="00A45DAB" w:rsidP="000E3A9A">
            <w:pPr>
              <w:spacing w:after="120"/>
              <w:jc w:val="left"/>
              <w:rPr>
                <w:rFonts w:ascii="Consolas" w:hAnsi="Consolas" w:cs="Consolas"/>
                <w:noProof/>
              </w:rPr>
            </w:pPr>
            <w:r>
              <w:rPr>
                <w:rFonts w:ascii="Consolas" w:hAnsi="Consolas" w:cs="Consolas"/>
                <w:noProof/>
              </w:rPr>
              <w:t>Едно</w:t>
            </w:r>
          </w:p>
        </w:tc>
      </w:tr>
      <w:tr w:rsidR="00461704" w:rsidRPr="00F73CEF" w:rsidTr="00F17D07">
        <w:tc>
          <w:tcPr>
            <w:tcW w:w="5387" w:type="dxa"/>
            <w:vAlign w:val="center"/>
          </w:tcPr>
          <w:p w:rsidR="00461704" w:rsidRPr="004E6C36" w:rsidRDefault="00461704" w:rsidP="007F670A">
            <w:pPr>
              <w:spacing w:after="120"/>
              <w:jc w:val="left"/>
              <w:rPr>
                <w:b/>
              </w:rPr>
            </w:pPr>
            <w:r>
              <w:rPr>
                <w:b/>
              </w:rPr>
              <w:t>Вход</w:t>
            </w:r>
          </w:p>
        </w:tc>
        <w:tc>
          <w:tcPr>
            <w:tcW w:w="5386" w:type="dxa"/>
            <w:vAlign w:val="center"/>
          </w:tcPr>
          <w:p w:rsidR="00461704" w:rsidRPr="004E6C36" w:rsidRDefault="00461704" w:rsidP="007F670A">
            <w:pPr>
              <w:spacing w:after="120"/>
              <w:jc w:val="left"/>
              <w:rPr>
                <w:b/>
              </w:rPr>
            </w:pPr>
            <w:r>
              <w:rPr>
                <w:b/>
              </w:rPr>
              <w:t>Изход</w:t>
            </w:r>
          </w:p>
        </w:tc>
      </w:tr>
      <w:tr w:rsidR="00461704" w:rsidRPr="00F73CEF" w:rsidTr="00F17D07">
        <w:tc>
          <w:tcPr>
            <w:tcW w:w="5387" w:type="dxa"/>
          </w:tcPr>
          <w:p w:rsidR="00184934" w:rsidRPr="004617E7" w:rsidRDefault="00A45DAB" w:rsidP="007F670A">
            <w:pPr>
              <w:spacing w:after="120"/>
              <w:jc w:val="left"/>
              <w:rPr>
                <w:rFonts w:ascii="Consolas" w:hAnsi="Consolas" w:cs="Consolas"/>
                <w:noProof/>
              </w:rPr>
            </w:pPr>
            <w:r>
              <w:rPr>
                <w:rFonts w:ascii="Consolas" w:hAnsi="Consolas" w:cs="Consolas"/>
                <w:noProof/>
              </w:rPr>
              <w:t>2</w:t>
            </w:r>
          </w:p>
        </w:tc>
        <w:tc>
          <w:tcPr>
            <w:tcW w:w="5386" w:type="dxa"/>
          </w:tcPr>
          <w:p w:rsidR="00461704" w:rsidRPr="00F73CEF" w:rsidRDefault="00A45DAB" w:rsidP="007F670A">
            <w:pPr>
              <w:spacing w:after="120"/>
              <w:jc w:val="left"/>
              <w:rPr>
                <w:rFonts w:ascii="Consolas" w:hAnsi="Consolas" w:cs="Consolas"/>
                <w:noProof/>
              </w:rPr>
            </w:pPr>
            <w:r>
              <w:rPr>
                <w:rFonts w:ascii="Consolas" w:hAnsi="Consolas" w:cs="Consolas"/>
                <w:noProof/>
              </w:rPr>
              <w:t>Две</w:t>
            </w:r>
          </w:p>
        </w:tc>
      </w:tr>
      <w:tr w:rsidR="00461704" w:rsidRPr="00F73CEF" w:rsidTr="00997AF8">
        <w:tc>
          <w:tcPr>
            <w:tcW w:w="5387" w:type="dxa"/>
            <w:vAlign w:val="center"/>
          </w:tcPr>
          <w:p w:rsidR="00461704" w:rsidRPr="004E6C36" w:rsidRDefault="00461704" w:rsidP="007F670A">
            <w:pPr>
              <w:spacing w:after="120"/>
              <w:jc w:val="left"/>
              <w:rPr>
                <w:b/>
              </w:rPr>
            </w:pPr>
            <w:r>
              <w:rPr>
                <w:b/>
              </w:rPr>
              <w:t>Вход</w:t>
            </w:r>
          </w:p>
        </w:tc>
        <w:tc>
          <w:tcPr>
            <w:tcW w:w="5386" w:type="dxa"/>
            <w:vAlign w:val="center"/>
          </w:tcPr>
          <w:p w:rsidR="00461704" w:rsidRPr="004E6C36" w:rsidRDefault="00461704" w:rsidP="007F670A">
            <w:pPr>
              <w:spacing w:after="120"/>
              <w:jc w:val="left"/>
              <w:rPr>
                <w:b/>
              </w:rPr>
            </w:pPr>
            <w:r>
              <w:rPr>
                <w:b/>
              </w:rPr>
              <w:t>Изход</w:t>
            </w:r>
          </w:p>
        </w:tc>
      </w:tr>
      <w:tr w:rsidR="00461704" w:rsidRPr="00F73CEF" w:rsidTr="00997AF8">
        <w:tc>
          <w:tcPr>
            <w:tcW w:w="5387" w:type="dxa"/>
          </w:tcPr>
          <w:p w:rsidR="00F12858" w:rsidRPr="004617E7" w:rsidRDefault="00A45DAB" w:rsidP="00346944">
            <w:pPr>
              <w:spacing w:after="120"/>
              <w:jc w:val="left"/>
              <w:rPr>
                <w:rFonts w:ascii="Consolas" w:hAnsi="Consolas" w:cs="Consolas"/>
                <w:noProof/>
              </w:rPr>
            </w:pPr>
            <w:r>
              <w:rPr>
                <w:rFonts w:ascii="Consolas" w:hAnsi="Consolas" w:cs="Consolas"/>
                <w:noProof/>
              </w:rPr>
              <w:t>3</w:t>
            </w:r>
          </w:p>
        </w:tc>
        <w:tc>
          <w:tcPr>
            <w:tcW w:w="5386" w:type="dxa"/>
          </w:tcPr>
          <w:p w:rsidR="00F12858" w:rsidRPr="00F73CEF" w:rsidRDefault="00A45DAB" w:rsidP="007F670A">
            <w:pPr>
              <w:spacing w:after="120"/>
              <w:jc w:val="left"/>
              <w:rPr>
                <w:rFonts w:ascii="Consolas" w:hAnsi="Consolas" w:cs="Consolas"/>
                <w:noProof/>
              </w:rPr>
            </w:pPr>
            <w:r>
              <w:rPr>
                <w:rFonts w:ascii="Consolas" w:hAnsi="Consolas" w:cs="Consolas"/>
                <w:noProof/>
              </w:rPr>
              <w:t>Три</w:t>
            </w:r>
          </w:p>
        </w:tc>
      </w:tr>
      <w:tr w:rsidR="00635D17" w:rsidRPr="00F73CEF" w:rsidTr="0075670B">
        <w:tc>
          <w:tcPr>
            <w:tcW w:w="5387" w:type="dxa"/>
            <w:vAlign w:val="center"/>
          </w:tcPr>
          <w:p w:rsidR="00635D17" w:rsidRPr="004E6C36" w:rsidRDefault="00635D17" w:rsidP="007F670A">
            <w:pPr>
              <w:spacing w:after="120"/>
              <w:jc w:val="left"/>
              <w:rPr>
                <w:b/>
              </w:rPr>
            </w:pPr>
            <w:r>
              <w:rPr>
                <w:b/>
              </w:rPr>
              <w:t>Вход</w:t>
            </w:r>
          </w:p>
        </w:tc>
        <w:tc>
          <w:tcPr>
            <w:tcW w:w="5386" w:type="dxa"/>
            <w:vAlign w:val="center"/>
          </w:tcPr>
          <w:p w:rsidR="00635D17" w:rsidRPr="004E6C36" w:rsidRDefault="00635D17" w:rsidP="007F670A">
            <w:pPr>
              <w:spacing w:after="120"/>
              <w:jc w:val="left"/>
              <w:rPr>
                <w:b/>
              </w:rPr>
            </w:pPr>
            <w:r>
              <w:rPr>
                <w:b/>
              </w:rPr>
              <w:t>Изход</w:t>
            </w:r>
          </w:p>
        </w:tc>
      </w:tr>
      <w:tr w:rsidR="00635D17" w:rsidRPr="00F73CEF" w:rsidTr="0075670B">
        <w:tc>
          <w:tcPr>
            <w:tcW w:w="5387" w:type="dxa"/>
          </w:tcPr>
          <w:p w:rsidR="00F2084A" w:rsidRPr="004617E7" w:rsidRDefault="00A45DAB" w:rsidP="007F670A">
            <w:pPr>
              <w:spacing w:after="120"/>
              <w:jc w:val="left"/>
              <w:rPr>
                <w:rFonts w:ascii="Consolas" w:hAnsi="Consolas" w:cs="Consolas"/>
                <w:noProof/>
              </w:rPr>
            </w:pPr>
            <w:r>
              <w:rPr>
                <w:rFonts w:ascii="Consolas" w:hAnsi="Consolas" w:cs="Consolas"/>
                <w:noProof/>
              </w:rPr>
              <w:t>4</w:t>
            </w:r>
          </w:p>
        </w:tc>
        <w:tc>
          <w:tcPr>
            <w:tcW w:w="5386" w:type="dxa"/>
          </w:tcPr>
          <w:p w:rsidR="00635D17" w:rsidRPr="00F73CEF" w:rsidRDefault="00A45DAB" w:rsidP="007F670A">
            <w:pPr>
              <w:spacing w:after="120"/>
              <w:jc w:val="left"/>
              <w:rPr>
                <w:rFonts w:ascii="Consolas" w:hAnsi="Consolas" w:cs="Consolas"/>
                <w:noProof/>
              </w:rPr>
            </w:pPr>
            <w:r>
              <w:rPr>
                <w:rFonts w:ascii="Consolas" w:hAnsi="Consolas" w:cs="Consolas"/>
                <w:noProof/>
              </w:rPr>
              <w:t>Четири</w:t>
            </w:r>
          </w:p>
        </w:tc>
      </w:tr>
      <w:tr w:rsidR="00DF50D1" w:rsidRPr="00F73CEF" w:rsidTr="00811085">
        <w:tc>
          <w:tcPr>
            <w:tcW w:w="5387" w:type="dxa"/>
            <w:vAlign w:val="center"/>
          </w:tcPr>
          <w:p w:rsidR="00DF50D1" w:rsidRPr="004E6C36" w:rsidRDefault="00DF50D1" w:rsidP="007F670A">
            <w:pPr>
              <w:spacing w:after="120"/>
              <w:jc w:val="left"/>
              <w:rPr>
                <w:b/>
              </w:rPr>
            </w:pPr>
            <w:r>
              <w:rPr>
                <w:b/>
              </w:rPr>
              <w:t>Вход</w:t>
            </w:r>
          </w:p>
        </w:tc>
        <w:tc>
          <w:tcPr>
            <w:tcW w:w="5386" w:type="dxa"/>
            <w:vAlign w:val="center"/>
          </w:tcPr>
          <w:p w:rsidR="00DF50D1" w:rsidRPr="004E6C36" w:rsidRDefault="00DF50D1" w:rsidP="007F670A">
            <w:pPr>
              <w:spacing w:after="120"/>
              <w:jc w:val="left"/>
              <w:rPr>
                <w:b/>
              </w:rPr>
            </w:pPr>
            <w:r>
              <w:rPr>
                <w:b/>
              </w:rPr>
              <w:t>Изход</w:t>
            </w:r>
          </w:p>
        </w:tc>
      </w:tr>
      <w:tr w:rsidR="00DF50D1" w:rsidRPr="00F73CEF" w:rsidTr="00811085">
        <w:tc>
          <w:tcPr>
            <w:tcW w:w="5387" w:type="dxa"/>
          </w:tcPr>
          <w:p w:rsidR="00603928" w:rsidRPr="004617E7" w:rsidRDefault="00A45DAB" w:rsidP="007F670A">
            <w:pPr>
              <w:spacing w:after="120"/>
              <w:jc w:val="left"/>
              <w:rPr>
                <w:rFonts w:ascii="Consolas" w:hAnsi="Consolas" w:cs="Consolas"/>
                <w:noProof/>
              </w:rPr>
            </w:pPr>
            <w:r>
              <w:rPr>
                <w:rFonts w:ascii="Consolas" w:hAnsi="Consolas" w:cs="Consolas"/>
                <w:noProof/>
              </w:rPr>
              <w:t>5</w:t>
            </w:r>
          </w:p>
        </w:tc>
        <w:tc>
          <w:tcPr>
            <w:tcW w:w="5386" w:type="dxa"/>
          </w:tcPr>
          <w:p w:rsidR="00E05A13" w:rsidRPr="00F73CEF" w:rsidRDefault="00A45DAB" w:rsidP="007F670A">
            <w:pPr>
              <w:spacing w:after="120"/>
              <w:jc w:val="left"/>
              <w:rPr>
                <w:rFonts w:ascii="Consolas" w:hAnsi="Consolas" w:cs="Consolas"/>
                <w:noProof/>
              </w:rPr>
            </w:pPr>
            <w:r>
              <w:rPr>
                <w:rFonts w:ascii="Consolas" w:hAnsi="Consolas" w:cs="Consolas"/>
                <w:noProof/>
              </w:rPr>
              <w:t>Пет</w:t>
            </w:r>
          </w:p>
        </w:tc>
      </w:tr>
      <w:tr w:rsidR="00A87523" w:rsidRPr="00F73CEF" w:rsidTr="002D0455">
        <w:tc>
          <w:tcPr>
            <w:tcW w:w="5387" w:type="dxa"/>
            <w:vAlign w:val="center"/>
          </w:tcPr>
          <w:p w:rsidR="00A87523" w:rsidRPr="004E6C36" w:rsidRDefault="00A87523" w:rsidP="007F670A">
            <w:pPr>
              <w:spacing w:after="120"/>
              <w:jc w:val="left"/>
              <w:rPr>
                <w:b/>
              </w:rPr>
            </w:pPr>
            <w:r>
              <w:rPr>
                <w:b/>
              </w:rPr>
              <w:t>Вход</w:t>
            </w:r>
          </w:p>
        </w:tc>
        <w:tc>
          <w:tcPr>
            <w:tcW w:w="5386" w:type="dxa"/>
            <w:vAlign w:val="center"/>
          </w:tcPr>
          <w:p w:rsidR="00A87523" w:rsidRPr="004E6C36" w:rsidRDefault="00A87523" w:rsidP="007F670A">
            <w:pPr>
              <w:spacing w:after="120"/>
              <w:jc w:val="left"/>
              <w:rPr>
                <w:b/>
              </w:rPr>
            </w:pPr>
            <w:r>
              <w:rPr>
                <w:b/>
              </w:rPr>
              <w:t>Изход</w:t>
            </w:r>
          </w:p>
        </w:tc>
      </w:tr>
      <w:tr w:rsidR="00A87523" w:rsidRPr="00F73CEF" w:rsidTr="002D0455">
        <w:tc>
          <w:tcPr>
            <w:tcW w:w="5387" w:type="dxa"/>
          </w:tcPr>
          <w:p w:rsidR="00A87523" w:rsidRPr="004617E7" w:rsidRDefault="00A45DAB" w:rsidP="004D6A65">
            <w:pPr>
              <w:spacing w:after="120"/>
              <w:jc w:val="left"/>
              <w:rPr>
                <w:rFonts w:ascii="Consolas" w:hAnsi="Consolas" w:cs="Consolas"/>
                <w:noProof/>
              </w:rPr>
            </w:pPr>
            <w:r>
              <w:rPr>
                <w:rFonts w:ascii="Consolas" w:hAnsi="Consolas" w:cs="Consolas"/>
                <w:noProof/>
              </w:rPr>
              <w:t>6</w:t>
            </w:r>
          </w:p>
        </w:tc>
        <w:tc>
          <w:tcPr>
            <w:tcW w:w="5386" w:type="dxa"/>
          </w:tcPr>
          <w:p w:rsidR="00A87523" w:rsidRPr="00F73CEF" w:rsidRDefault="00A45DAB" w:rsidP="007F670A">
            <w:pPr>
              <w:spacing w:after="120"/>
              <w:jc w:val="left"/>
              <w:rPr>
                <w:rFonts w:ascii="Consolas" w:hAnsi="Consolas" w:cs="Consolas"/>
                <w:noProof/>
              </w:rPr>
            </w:pPr>
            <w:r>
              <w:rPr>
                <w:rFonts w:ascii="Consolas" w:hAnsi="Consolas" w:cs="Consolas"/>
                <w:noProof/>
              </w:rPr>
              <w:t>Шест</w:t>
            </w:r>
          </w:p>
        </w:tc>
      </w:tr>
      <w:tr w:rsidR="00970CD4" w:rsidRPr="00F73CEF" w:rsidTr="00484021">
        <w:tc>
          <w:tcPr>
            <w:tcW w:w="5387" w:type="dxa"/>
            <w:vAlign w:val="center"/>
          </w:tcPr>
          <w:p w:rsidR="00970CD4" w:rsidRPr="004E6C36" w:rsidRDefault="00970CD4" w:rsidP="007F670A">
            <w:pPr>
              <w:spacing w:after="120"/>
              <w:jc w:val="left"/>
              <w:rPr>
                <w:b/>
              </w:rPr>
            </w:pPr>
            <w:r>
              <w:rPr>
                <w:b/>
              </w:rPr>
              <w:t>Вход</w:t>
            </w:r>
          </w:p>
        </w:tc>
        <w:tc>
          <w:tcPr>
            <w:tcW w:w="5386" w:type="dxa"/>
            <w:vAlign w:val="center"/>
          </w:tcPr>
          <w:p w:rsidR="00970CD4" w:rsidRPr="004E6C36" w:rsidRDefault="00970CD4" w:rsidP="007F670A">
            <w:pPr>
              <w:spacing w:after="120"/>
              <w:jc w:val="left"/>
              <w:rPr>
                <w:b/>
              </w:rPr>
            </w:pPr>
            <w:r>
              <w:rPr>
                <w:b/>
              </w:rPr>
              <w:t>Изход</w:t>
            </w:r>
          </w:p>
        </w:tc>
      </w:tr>
      <w:tr w:rsidR="00970CD4" w:rsidRPr="00F73CEF" w:rsidTr="00484021">
        <w:tc>
          <w:tcPr>
            <w:tcW w:w="5387" w:type="dxa"/>
          </w:tcPr>
          <w:p w:rsidR="00F63A6B" w:rsidRPr="004617E7" w:rsidRDefault="00A45DAB" w:rsidP="00970CD4">
            <w:pPr>
              <w:spacing w:after="120"/>
              <w:jc w:val="left"/>
              <w:rPr>
                <w:rFonts w:ascii="Consolas" w:hAnsi="Consolas" w:cs="Consolas"/>
                <w:noProof/>
              </w:rPr>
            </w:pPr>
            <w:r>
              <w:rPr>
                <w:rFonts w:ascii="Consolas" w:hAnsi="Consolas" w:cs="Consolas"/>
                <w:noProof/>
              </w:rPr>
              <w:t>7</w:t>
            </w:r>
          </w:p>
        </w:tc>
        <w:tc>
          <w:tcPr>
            <w:tcW w:w="5386" w:type="dxa"/>
          </w:tcPr>
          <w:p w:rsidR="000512FE" w:rsidRPr="00F73CEF" w:rsidRDefault="00A45DAB" w:rsidP="007F670A">
            <w:pPr>
              <w:spacing w:after="120"/>
              <w:jc w:val="left"/>
              <w:rPr>
                <w:rFonts w:ascii="Consolas" w:hAnsi="Consolas" w:cs="Consolas"/>
                <w:noProof/>
              </w:rPr>
            </w:pPr>
            <w:r>
              <w:rPr>
                <w:rFonts w:ascii="Consolas" w:hAnsi="Consolas" w:cs="Consolas"/>
                <w:noProof/>
              </w:rPr>
              <w:t>Седем</w:t>
            </w:r>
          </w:p>
        </w:tc>
      </w:tr>
      <w:tr w:rsidR="00371AF4" w:rsidRPr="00F73CEF" w:rsidTr="00B42CBC">
        <w:tc>
          <w:tcPr>
            <w:tcW w:w="5387" w:type="dxa"/>
            <w:vAlign w:val="center"/>
          </w:tcPr>
          <w:p w:rsidR="00371AF4" w:rsidRPr="004E6C36" w:rsidRDefault="00371AF4" w:rsidP="007F670A">
            <w:pPr>
              <w:spacing w:after="120"/>
              <w:jc w:val="left"/>
              <w:rPr>
                <w:b/>
              </w:rPr>
            </w:pPr>
            <w:r>
              <w:rPr>
                <w:b/>
              </w:rPr>
              <w:t>Вход</w:t>
            </w:r>
          </w:p>
        </w:tc>
        <w:tc>
          <w:tcPr>
            <w:tcW w:w="5386" w:type="dxa"/>
            <w:vAlign w:val="center"/>
          </w:tcPr>
          <w:p w:rsidR="00371AF4" w:rsidRPr="004E6C36" w:rsidRDefault="00371AF4" w:rsidP="007F670A">
            <w:pPr>
              <w:spacing w:after="120"/>
              <w:jc w:val="left"/>
              <w:rPr>
                <w:b/>
              </w:rPr>
            </w:pPr>
            <w:r>
              <w:rPr>
                <w:b/>
              </w:rPr>
              <w:t>Изход</w:t>
            </w:r>
          </w:p>
        </w:tc>
      </w:tr>
      <w:tr w:rsidR="00371AF4" w:rsidRPr="00F73CEF" w:rsidTr="00B42CBC">
        <w:tc>
          <w:tcPr>
            <w:tcW w:w="5387" w:type="dxa"/>
          </w:tcPr>
          <w:p w:rsidR="002A1957" w:rsidRPr="004617E7" w:rsidRDefault="00A45DAB" w:rsidP="007F670A">
            <w:pPr>
              <w:spacing w:after="120"/>
              <w:jc w:val="left"/>
              <w:rPr>
                <w:rFonts w:ascii="Consolas" w:hAnsi="Consolas" w:cs="Consolas"/>
                <w:noProof/>
              </w:rPr>
            </w:pPr>
            <w:r>
              <w:rPr>
                <w:rFonts w:ascii="Consolas" w:hAnsi="Consolas" w:cs="Consolas"/>
                <w:noProof/>
              </w:rPr>
              <w:t>8</w:t>
            </w:r>
          </w:p>
        </w:tc>
        <w:tc>
          <w:tcPr>
            <w:tcW w:w="5386" w:type="dxa"/>
          </w:tcPr>
          <w:p w:rsidR="00371AF4" w:rsidRPr="00F73CEF" w:rsidRDefault="00A45DAB" w:rsidP="008F6711">
            <w:pPr>
              <w:spacing w:after="120"/>
              <w:jc w:val="left"/>
              <w:rPr>
                <w:rFonts w:ascii="Consolas" w:hAnsi="Consolas" w:cs="Consolas"/>
                <w:noProof/>
              </w:rPr>
            </w:pPr>
            <w:r>
              <w:rPr>
                <w:rFonts w:ascii="Consolas" w:hAnsi="Consolas" w:cs="Consolas"/>
                <w:noProof/>
              </w:rPr>
              <w:t>Осем</w:t>
            </w:r>
          </w:p>
        </w:tc>
      </w:tr>
      <w:tr w:rsidR="009E2A3C" w:rsidRPr="00F73CEF" w:rsidTr="00355C7F">
        <w:tc>
          <w:tcPr>
            <w:tcW w:w="5387" w:type="dxa"/>
            <w:vAlign w:val="center"/>
          </w:tcPr>
          <w:p w:rsidR="009E2A3C" w:rsidRPr="004E6C36" w:rsidRDefault="009E2A3C" w:rsidP="007F670A">
            <w:pPr>
              <w:spacing w:after="120"/>
              <w:jc w:val="left"/>
              <w:rPr>
                <w:b/>
              </w:rPr>
            </w:pPr>
            <w:r>
              <w:rPr>
                <w:b/>
              </w:rPr>
              <w:t>Вход</w:t>
            </w:r>
          </w:p>
        </w:tc>
        <w:tc>
          <w:tcPr>
            <w:tcW w:w="5386" w:type="dxa"/>
            <w:vAlign w:val="center"/>
          </w:tcPr>
          <w:p w:rsidR="009E2A3C" w:rsidRPr="004E6C36" w:rsidRDefault="009E2A3C" w:rsidP="007F670A">
            <w:pPr>
              <w:spacing w:after="120"/>
              <w:jc w:val="left"/>
              <w:rPr>
                <w:b/>
              </w:rPr>
            </w:pPr>
            <w:r>
              <w:rPr>
                <w:b/>
              </w:rPr>
              <w:t>Изход</w:t>
            </w:r>
          </w:p>
        </w:tc>
      </w:tr>
      <w:tr w:rsidR="009E2A3C" w:rsidRPr="00F73CEF" w:rsidTr="00355C7F">
        <w:tc>
          <w:tcPr>
            <w:tcW w:w="5387" w:type="dxa"/>
          </w:tcPr>
          <w:p w:rsidR="00C0448D" w:rsidRPr="004617E7" w:rsidRDefault="00A45DAB" w:rsidP="007F670A">
            <w:pPr>
              <w:spacing w:after="120"/>
              <w:jc w:val="left"/>
              <w:rPr>
                <w:rFonts w:ascii="Consolas" w:hAnsi="Consolas" w:cs="Consolas"/>
                <w:noProof/>
              </w:rPr>
            </w:pPr>
            <w:r>
              <w:rPr>
                <w:rFonts w:ascii="Consolas" w:hAnsi="Consolas" w:cs="Consolas"/>
                <w:noProof/>
              </w:rPr>
              <w:t>9</w:t>
            </w:r>
          </w:p>
        </w:tc>
        <w:tc>
          <w:tcPr>
            <w:tcW w:w="5386" w:type="dxa"/>
          </w:tcPr>
          <w:p w:rsidR="009E2A3C" w:rsidRPr="00F73CEF" w:rsidRDefault="00A45DAB" w:rsidP="007F670A">
            <w:pPr>
              <w:spacing w:after="120"/>
              <w:jc w:val="left"/>
              <w:rPr>
                <w:rFonts w:ascii="Consolas" w:hAnsi="Consolas" w:cs="Consolas"/>
                <w:noProof/>
              </w:rPr>
            </w:pPr>
            <w:r>
              <w:rPr>
                <w:rFonts w:ascii="Consolas" w:hAnsi="Consolas" w:cs="Consolas"/>
                <w:noProof/>
              </w:rPr>
              <w:t>Девет</w:t>
            </w:r>
          </w:p>
        </w:tc>
      </w:tr>
      <w:tr w:rsidR="00736081" w:rsidRPr="00F73CEF" w:rsidTr="00345E0D">
        <w:tc>
          <w:tcPr>
            <w:tcW w:w="5387" w:type="dxa"/>
            <w:vAlign w:val="center"/>
          </w:tcPr>
          <w:p w:rsidR="00736081" w:rsidRPr="004E6C36" w:rsidRDefault="00736081" w:rsidP="007F670A">
            <w:pPr>
              <w:spacing w:after="120"/>
              <w:jc w:val="left"/>
              <w:rPr>
                <w:b/>
              </w:rPr>
            </w:pPr>
            <w:r>
              <w:rPr>
                <w:b/>
              </w:rPr>
              <w:t>Вход</w:t>
            </w:r>
          </w:p>
        </w:tc>
        <w:tc>
          <w:tcPr>
            <w:tcW w:w="5386" w:type="dxa"/>
            <w:vAlign w:val="center"/>
          </w:tcPr>
          <w:p w:rsidR="00736081" w:rsidRPr="004E6C36" w:rsidRDefault="00736081" w:rsidP="007F670A">
            <w:pPr>
              <w:spacing w:after="120"/>
              <w:jc w:val="left"/>
              <w:rPr>
                <w:b/>
              </w:rPr>
            </w:pPr>
            <w:r>
              <w:rPr>
                <w:b/>
              </w:rPr>
              <w:t>Изход</w:t>
            </w:r>
          </w:p>
        </w:tc>
      </w:tr>
      <w:tr w:rsidR="00736081" w:rsidRPr="00F73CEF" w:rsidTr="00345E0D">
        <w:tc>
          <w:tcPr>
            <w:tcW w:w="5387" w:type="dxa"/>
          </w:tcPr>
          <w:p w:rsidR="007E33AD" w:rsidRPr="004617E7" w:rsidRDefault="00A45DAB" w:rsidP="007F670A">
            <w:pPr>
              <w:spacing w:after="120"/>
              <w:jc w:val="left"/>
              <w:rPr>
                <w:rFonts w:ascii="Consolas" w:hAnsi="Consolas" w:cs="Consolas"/>
                <w:noProof/>
              </w:rPr>
            </w:pPr>
            <w:r>
              <w:rPr>
                <w:rFonts w:ascii="Consolas" w:hAnsi="Consolas" w:cs="Consolas"/>
                <w:noProof/>
              </w:rPr>
              <w:t>10</w:t>
            </w:r>
          </w:p>
        </w:tc>
        <w:tc>
          <w:tcPr>
            <w:tcW w:w="5386" w:type="dxa"/>
          </w:tcPr>
          <w:p w:rsidR="00736081" w:rsidRPr="00F73CEF" w:rsidRDefault="00A45DAB" w:rsidP="007F670A">
            <w:pPr>
              <w:spacing w:after="120"/>
              <w:jc w:val="left"/>
              <w:rPr>
                <w:rFonts w:ascii="Consolas" w:hAnsi="Consolas" w:cs="Consolas"/>
                <w:noProof/>
              </w:rPr>
            </w:pPr>
            <w:r>
              <w:rPr>
                <w:rFonts w:ascii="Consolas" w:hAnsi="Consolas" w:cs="Consolas"/>
                <w:noProof/>
              </w:rPr>
              <w:t>-1</w:t>
            </w:r>
          </w:p>
        </w:tc>
      </w:tr>
      <w:bookmarkEnd w:id="0"/>
      <w:bookmarkEnd w:id="1"/>
      <w:bookmarkEnd w:id="2"/>
      <w:bookmarkEnd w:id="3"/>
    </w:tbl>
    <w:p w:rsidR="00E834C2" w:rsidRDefault="00E834C2" w:rsidP="006567D9">
      <w:pPr>
        <w:spacing w:after="120"/>
        <w:rPr>
          <w:noProof/>
          <w:lang w:val="en-US"/>
        </w:rPr>
      </w:pPr>
    </w:p>
    <w:sectPr w:rsidR="00E834C2" w:rsidSect="00E834C2">
      <w:headerReference w:type="default" r:id="rId9"/>
      <w:headerReference w:type="first" r:id="rId10"/>
      <w:footerReference w:type="first" r:id="rId11"/>
      <w:pgSz w:w="11907" w:h="16839" w:code="9"/>
      <w:pgMar w:top="567" w:right="567" w:bottom="567" w:left="567" w:header="482" w:footer="48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C55" w:rsidRDefault="002B3C55">
      <w:r>
        <w:separator/>
      </w:r>
    </w:p>
    <w:p w:rsidR="002B3C55" w:rsidRDefault="002B3C55"/>
  </w:endnote>
  <w:endnote w:type="continuationSeparator" w:id="0">
    <w:p w:rsidR="002B3C55" w:rsidRDefault="002B3C55">
      <w:r>
        <w:continuationSeparator/>
      </w:r>
    </w:p>
    <w:p w:rsidR="002B3C55" w:rsidRDefault="002B3C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altName w:val="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5ED" w:rsidRPr="00DD43B1" w:rsidRDefault="003C55ED" w:rsidP="00DD43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C55" w:rsidRDefault="002B3C55">
      <w:r>
        <w:separator/>
      </w:r>
    </w:p>
    <w:p w:rsidR="002B3C55" w:rsidRDefault="002B3C55"/>
  </w:footnote>
  <w:footnote w:type="continuationSeparator" w:id="0">
    <w:p w:rsidR="002B3C55" w:rsidRDefault="002B3C55">
      <w:r>
        <w:continuationSeparator/>
      </w:r>
    </w:p>
    <w:p w:rsidR="002B3C55" w:rsidRDefault="002B3C5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5ED" w:rsidRPr="000E3523" w:rsidRDefault="003C55ED" w:rsidP="000E35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5ED" w:rsidRPr="000E3523" w:rsidRDefault="003C55ED" w:rsidP="000E35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52F1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2"/>
    <w:lvl w:ilvl="0">
      <w:start w:val="1"/>
      <w:numFmt w:val="decimal"/>
      <w:lvlText w:val="%1."/>
      <w:lvlJc w:val="left"/>
      <w:pPr>
        <w:tabs>
          <w:tab w:val="num" w:pos="930"/>
        </w:tabs>
        <w:ind w:left="930" w:hanging="360"/>
      </w:pPr>
    </w:lvl>
  </w:abstractNum>
  <w:abstractNum w:abstractNumId="2">
    <w:nsid w:val="00000004"/>
    <w:multiLevelType w:val="singleLevel"/>
    <w:tmpl w:val="00000004"/>
    <w:name w:val="WW8Num3"/>
    <w:lvl w:ilvl="0">
      <w:start w:val="1"/>
      <w:numFmt w:val="decimal"/>
      <w:lvlText w:val="%1."/>
      <w:lvlJc w:val="left"/>
      <w:pPr>
        <w:tabs>
          <w:tab w:val="num" w:pos="644"/>
        </w:tabs>
        <w:ind w:left="644" w:hanging="360"/>
      </w:pPr>
    </w:lvl>
  </w:abstractNum>
  <w:abstractNum w:abstractNumId="3">
    <w:nsid w:val="00000005"/>
    <w:multiLevelType w:val="singleLevel"/>
    <w:tmpl w:val="6ADC1248"/>
    <w:name w:val="WW8Num4"/>
    <w:lvl w:ilvl="0">
      <w:start w:val="1"/>
      <w:numFmt w:val="decimal"/>
      <w:lvlText w:val="%1."/>
      <w:lvlJc w:val="left"/>
      <w:pPr>
        <w:tabs>
          <w:tab w:val="num" w:pos="454"/>
        </w:tabs>
        <w:ind w:left="454" w:hanging="454"/>
      </w:pPr>
      <w:rPr>
        <w:rFonts w:hint="default"/>
      </w:rPr>
    </w:lvl>
  </w:abstractNum>
  <w:abstractNum w:abstractNumId="4">
    <w:nsid w:val="00000007"/>
    <w:multiLevelType w:val="singleLevel"/>
    <w:tmpl w:val="00000007"/>
    <w:name w:val="WW8Num6"/>
    <w:lvl w:ilvl="0">
      <w:start w:val="1"/>
      <w:numFmt w:val="bullet"/>
      <w:lvlText w:val="-"/>
      <w:lvlJc w:val="left"/>
      <w:pPr>
        <w:tabs>
          <w:tab w:val="num" w:pos="568"/>
        </w:tabs>
        <w:ind w:left="568" w:hanging="284"/>
      </w:pPr>
      <w:rPr>
        <w:rFonts w:ascii="Arial" w:hAnsi="Arial"/>
      </w:rPr>
    </w:lvl>
  </w:abstractNum>
  <w:abstractNum w:abstractNumId="5">
    <w:nsid w:val="00000009"/>
    <w:multiLevelType w:val="singleLevel"/>
    <w:tmpl w:val="00000009"/>
    <w:name w:val="WW8Num8"/>
    <w:lvl w:ilvl="0">
      <w:start w:val="1"/>
      <w:numFmt w:val="bullet"/>
      <w:lvlText w:val="-"/>
      <w:lvlJc w:val="left"/>
      <w:pPr>
        <w:tabs>
          <w:tab w:val="num" w:pos="720"/>
        </w:tabs>
        <w:ind w:left="720" w:hanging="360"/>
      </w:pPr>
      <w:rPr>
        <w:rFonts w:ascii="Arial" w:hAnsi="Arial"/>
      </w:rPr>
    </w:lvl>
  </w:abstractNum>
  <w:abstractNum w:abstractNumId="6">
    <w:nsid w:val="0000000A"/>
    <w:multiLevelType w:val="singleLevel"/>
    <w:tmpl w:val="0000000A"/>
    <w:name w:val="WW8Num32"/>
    <w:lvl w:ilvl="0">
      <w:start w:val="1"/>
      <w:numFmt w:val="bullet"/>
      <w:lvlText w:val="-"/>
      <w:lvlJc w:val="left"/>
      <w:pPr>
        <w:tabs>
          <w:tab w:val="num" w:pos="568"/>
        </w:tabs>
        <w:ind w:left="568" w:hanging="284"/>
      </w:pPr>
      <w:rPr>
        <w:rFonts w:ascii="Arial" w:hAnsi="Arial"/>
      </w:rPr>
    </w:lvl>
  </w:abstractNum>
  <w:abstractNum w:abstractNumId="7">
    <w:nsid w:val="00654353"/>
    <w:multiLevelType w:val="hybridMultilevel"/>
    <w:tmpl w:val="36106FD4"/>
    <w:name w:val="WW8Num12"/>
    <w:lvl w:ilvl="0" w:tplc="132ABA1C">
      <w:start w:val="1"/>
      <w:numFmt w:val="decimal"/>
      <w:lvlText w:val="%1."/>
      <w:lvlJc w:val="left"/>
      <w:pPr>
        <w:tabs>
          <w:tab w:val="num" w:pos="454"/>
        </w:tabs>
        <w:ind w:left="454" w:hanging="454"/>
      </w:pPr>
      <w:rPr>
        <w:rFonts w:hint="default"/>
      </w:rPr>
    </w:lvl>
    <w:lvl w:ilvl="1" w:tplc="FFFFFFFF" w:tentative="1">
      <w:start w:val="1"/>
      <w:numFmt w:val="lowerLetter"/>
      <w:lvlText w:val="%2."/>
      <w:lvlJc w:val="left"/>
      <w:pPr>
        <w:tabs>
          <w:tab w:val="num" w:pos="1156"/>
        </w:tabs>
        <w:ind w:left="1156" w:hanging="360"/>
      </w:pPr>
    </w:lvl>
    <w:lvl w:ilvl="2" w:tplc="FFFFFFFF" w:tentative="1">
      <w:start w:val="1"/>
      <w:numFmt w:val="lowerRoman"/>
      <w:lvlText w:val="%3."/>
      <w:lvlJc w:val="right"/>
      <w:pPr>
        <w:tabs>
          <w:tab w:val="num" w:pos="1876"/>
        </w:tabs>
        <w:ind w:left="1876" w:hanging="180"/>
      </w:pPr>
    </w:lvl>
    <w:lvl w:ilvl="3" w:tplc="FFFFFFFF" w:tentative="1">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8">
    <w:nsid w:val="010D7750"/>
    <w:multiLevelType w:val="hybridMultilevel"/>
    <w:tmpl w:val="37D65BE2"/>
    <w:lvl w:ilvl="0" w:tplc="5ED0B3E8">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9">
    <w:nsid w:val="026464AF"/>
    <w:multiLevelType w:val="hybridMultilevel"/>
    <w:tmpl w:val="B914B00C"/>
    <w:lvl w:ilvl="0" w:tplc="28ACACCA">
      <w:start w:val="1"/>
      <w:numFmt w:val="bullet"/>
      <w:lvlText w:val="-"/>
      <w:lvlJc w:val="left"/>
      <w:pPr>
        <w:tabs>
          <w:tab w:val="num" w:pos="928"/>
        </w:tabs>
        <w:ind w:left="928" w:hanging="360"/>
      </w:pPr>
      <w:rPr>
        <w:rFonts w:ascii="Verdana" w:hAnsi="Verdana" w:hint="default"/>
      </w:rPr>
    </w:lvl>
    <w:lvl w:ilvl="1" w:tplc="04020003" w:tentative="1">
      <w:start w:val="1"/>
      <w:numFmt w:val="bullet"/>
      <w:lvlText w:val="o"/>
      <w:lvlJc w:val="left"/>
      <w:pPr>
        <w:tabs>
          <w:tab w:val="num" w:pos="2008"/>
        </w:tabs>
        <w:ind w:left="2008" w:hanging="360"/>
      </w:pPr>
      <w:rPr>
        <w:rFonts w:ascii="Courier New" w:hAnsi="Courier New" w:cs="Courier New" w:hint="default"/>
      </w:rPr>
    </w:lvl>
    <w:lvl w:ilvl="2" w:tplc="04020005" w:tentative="1">
      <w:start w:val="1"/>
      <w:numFmt w:val="bullet"/>
      <w:lvlText w:val=""/>
      <w:lvlJc w:val="left"/>
      <w:pPr>
        <w:tabs>
          <w:tab w:val="num" w:pos="2728"/>
        </w:tabs>
        <w:ind w:left="2728" w:hanging="360"/>
      </w:pPr>
      <w:rPr>
        <w:rFonts w:ascii="Wingdings" w:hAnsi="Wingdings" w:hint="default"/>
      </w:rPr>
    </w:lvl>
    <w:lvl w:ilvl="3" w:tplc="04020001" w:tentative="1">
      <w:start w:val="1"/>
      <w:numFmt w:val="bullet"/>
      <w:lvlText w:val=""/>
      <w:lvlJc w:val="left"/>
      <w:pPr>
        <w:tabs>
          <w:tab w:val="num" w:pos="3448"/>
        </w:tabs>
        <w:ind w:left="3448" w:hanging="360"/>
      </w:pPr>
      <w:rPr>
        <w:rFonts w:ascii="Symbol" w:hAnsi="Symbol" w:hint="default"/>
      </w:rPr>
    </w:lvl>
    <w:lvl w:ilvl="4" w:tplc="04020003" w:tentative="1">
      <w:start w:val="1"/>
      <w:numFmt w:val="bullet"/>
      <w:lvlText w:val="o"/>
      <w:lvlJc w:val="left"/>
      <w:pPr>
        <w:tabs>
          <w:tab w:val="num" w:pos="4168"/>
        </w:tabs>
        <w:ind w:left="4168" w:hanging="360"/>
      </w:pPr>
      <w:rPr>
        <w:rFonts w:ascii="Courier New" w:hAnsi="Courier New" w:cs="Courier New" w:hint="default"/>
      </w:rPr>
    </w:lvl>
    <w:lvl w:ilvl="5" w:tplc="04020005" w:tentative="1">
      <w:start w:val="1"/>
      <w:numFmt w:val="bullet"/>
      <w:lvlText w:val=""/>
      <w:lvlJc w:val="left"/>
      <w:pPr>
        <w:tabs>
          <w:tab w:val="num" w:pos="4888"/>
        </w:tabs>
        <w:ind w:left="4888" w:hanging="360"/>
      </w:pPr>
      <w:rPr>
        <w:rFonts w:ascii="Wingdings" w:hAnsi="Wingdings" w:hint="default"/>
      </w:rPr>
    </w:lvl>
    <w:lvl w:ilvl="6" w:tplc="04020001" w:tentative="1">
      <w:start w:val="1"/>
      <w:numFmt w:val="bullet"/>
      <w:lvlText w:val=""/>
      <w:lvlJc w:val="left"/>
      <w:pPr>
        <w:tabs>
          <w:tab w:val="num" w:pos="5608"/>
        </w:tabs>
        <w:ind w:left="5608" w:hanging="360"/>
      </w:pPr>
      <w:rPr>
        <w:rFonts w:ascii="Symbol" w:hAnsi="Symbol" w:hint="default"/>
      </w:rPr>
    </w:lvl>
    <w:lvl w:ilvl="7" w:tplc="04020003" w:tentative="1">
      <w:start w:val="1"/>
      <w:numFmt w:val="bullet"/>
      <w:lvlText w:val="o"/>
      <w:lvlJc w:val="left"/>
      <w:pPr>
        <w:tabs>
          <w:tab w:val="num" w:pos="6328"/>
        </w:tabs>
        <w:ind w:left="6328" w:hanging="360"/>
      </w:pPr>
      <w:rPr>
        <w:rFonts w:ascii="Courier New" w:hAnsi="Courier New" w:cs="Courier New" w:hint="default"/>
      </w:rPr>
    </w:lvl>
    <w:lvl w:ilvl="8" w:tplc="04020005" w:tentative="1">
      <w:start w:val="1"/>
      <w:numFmt w:val="bullet"/>
      <w:lvlText w:val=""/>
      <w:lvlJc w:val="left"/>
      <w:pPr>
        <w:tabs>
          <w:tab w:val="num" w:pos="7048"/>
        </w:tabs>
        <w:ind w:left="7048" w:hanging="360"/>
      </w:pPr>
      <w:rPr>
        <w:rFonts w:ascii="Wingdings" w:hAnsi="Wingdings" w:hint="default"/>
      </w:rPr>
    </w:lvl>
  </w:abstractNum>
  <w:abstractNum w:abstractNumId="10">
    <w:nsid w:val="0A993F34"/>
    <w:multiLevelType w:val="hybridMultilevel"/>
    <w:tmpl w:val="CD6AD920"/>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1">
    <w:nsid w:val="10A94E2C"/>
    <w:multiLevelType w:val="hybridMultilevel"/>
    <w:tmpl w:val="260E3A20"/>
    <w:lvl w:ilvl="0" w:tplc="34F4EE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2">
    <w:nsid w:val="132C2C7B"/>
    <w:multiLevelType w:val="hybridMultilevel"/>
    <w:tmpl w:val="344A4796"/>
    <w:lvl w:ilvl="0" w:tplc="28ACACCA">
      <w:start w:val="1"/>
      <w:numFmt w:val="bullet"/>
      <w:lvlText w:val="-"/>
      <w:lvlJc w:val="left"/>
      <w:pPr>
        <w:tabs>
          <w:tab w:val="num" w:pos="1496"/>
        </w:tabs>
        <w:ind w:left="1496" w:hanging="360"/>
      </w:pPr>
      <w:rPr>
        <w:rFonts w:ascii="Verdana" w:hAnsi="Verdana" w:hint="default"/>
      </w:rPr>
    </w:lvl>
    <w:lvl w:ilvl="1" w:tplc="04020003" w:tentative="1">
      <w:start w:val="1"/>
      <w:numFmt w:val="bullet"/>
      <w:lvlText w:val="o"/>
      <w:lvlJc w:val="left"/>
      <w:pPr>
        <w:tabs>
          <w:tab w:val="num" w:pos="2576"/>
        </w:tabs>
        <w:ind w:left="2576" w:hanging="360"/>
      </w:pPr>
      <w:rPr>
        <w:rFonts w:ascii="Courier New" w:hAnsi="Courier New" w:cs="Courier New" w:hint="default"/>
      </w:rPr>
    </w:lvl>
    <w:lvl w:ilvl="2" w:tplc="04020005" w:tentative="1">
      <w:start w:val="1"/>
      <w:numFmt w:val="bullet"/>
      <w:lvlText w:val=""/>
      <w:lvlJc w:val="left"/>
      <w:pPr>
        <w:tabs>
          <w:tab w:val="num" w:pos="3296"/>
        </w:tabs>
        <w:ind w:left="3296" w:hanging="360"/>
      </w:pPr>
      <w:rPr>
        <w:rFonts w:ascii="Wingdings" w:hAnsi="Wingdings" w:hint="default"/>
      </w:rPr>
    </w:lvl>
    <w:lvl w:ilvl="3" w:tplc="04020001" w:tentative="1">
      <w:start w:val="1"/>
      <w:numFmt w:val="bullet"/>
      <w:lvlText w:val=""/>
      <w:lvlJc w:val="left"/>
      <w:pPr>
        <w:tabs>
          <w:tab w:val="num" w:pos="4016"/>
        </w:tabs>
        <w:ind w:left="4016" w:hanging="360"/>
      </w:pPr>
      <w:rPr>
        <w:rFonts w:ascii="Symbol" w:hAnsi="Symbol" w:hint="default"/>
      </w:rPr>
    </w:lvl>
    <w:lvl w:ilvl="4" w:tplc="04020003" w:tentative="1">
      <w:start w:val="1"/>
      <w:numFmt w:val="bullet"/>
      <w:lvlText w:val="o"/>
      <w:lvlJc w:val="left"/>
      <w:pPr>
        <w:tabs>
          <w:tab w:val="num" w:pos="4736"/>
        </w:tabs>
        <w:ind w:left="4736" w:hanging="360"/>
      </w:pPr>
      <w:rPr>
        <w:rFonts w:ascii="Courier New" w:hAnsi="Courier New" w:cs="Courier New" w:hint="default"/>
      </w:rPr>
    </w:lvl>
    <w:lvl w:ilvl="5" w:tplc="04020005" w:tentative="1">
      <w:start w:val="1"/>
      <w:numFmt w:val="bullet"/>
      <w:lvlText w:val=""/>
      <w:lvlJc w:val="left"/>
      <w:pPr>
        <w:tabs>
          <w:tab w:val="num" w:pos="5456"/>
        </w:tabs>
        <w:ind w:left="5456" w:hanging="360"/>
      </w:pPr>
      <w:rPr>
        <w:rFonts w:ascii="Wingdings" w:hAnsi="Wingdings" w:hint="default"/>
      </w:rPr>
    </w:lvl>
    <w:lvl w:ilvl="6" w:tplc="04020001" w:tentative="1">
      <w:start w:val="1"/>
      <w:numFmt w:val="bullet"/>
      <w:lvlText w:val=""/>
      <w:lvlJc w:val="left"/>
      <w:pPr>
        <w:tabs>
          <w:tab w:val="num" w:pos="6176"/>
        </w:tabs>
        <w:ind w:left="6176" w:hanging="360"/>
      </w:pPr>
      <w:rPr>
        <w:rFonts w:ascii="Symbol" w:hAnsi="Symbol" w:hint="default"/>
      </w:rPr>
    </w:lvl>
    <w:lvl w:ilvl="7" w:tplc="04020003" w:tentative="1">
      <w:start w:val="1"/>
      <w:numFmt w:val="bullet"/>
      <w:lvlText w:val="o"/>
      <w:lvlJc w:val="left"/>
      <w:pPr>
        <w:tabs>
          <w:tab w:val="num" w:pos="6896"/>
        </w:tabs>
        <w:ind w:left="6896" w:hanging="360"/>
      </w:pPr>
      <w:rPr>
        <w:rFonts w:ascii="Courier New" w:hAnsi="Courier New" w:cs="Courier New" w:hint="default"/>
      </w:rPr>
    </w:lvl>
    <w:lvl w:ilvl="8" w:tplc="04020005" w:tentative="1">
      <w:start w:val="1"/>
      <w:numFmt w:val="bullet"/>
      <w:lvlText w:val=""/>
      <w:lvlJc w:val="left"/>
      <w:pPr>
        <w:tabs>
          <w:tab w:val="num" w:pos="7616"/>
        </w:tabs>
        <w:ind w:left="7616" w:hanging="360"/>
      </w:pPr>
      <w:rPr>
        <w:rFonts w:ascii="Wingdings" w:hAnsi="Wingdings" w:hint="default"/>
      </w:rPr>
    </w:lvl>
  </w:abstractNum>
  <w:abstractNum w:abstractNumId="13">
    <w:nsid w:val="1BA54E10"/>
    <w:multiLevelType w:val="hybridMultilevel"/>
    <w:tmpl w:val="075257D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
    <w:nsid w:val="23E657DE"/>
    <w:multiLevelType w:val="hybridMultilevel"/>
    <w:tmpl w:val="67A0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AD7C7E"/>
    <w:multiLevelType w:val="hybridMultilevel"/>
    <w:tmpl w:val="8FC61DF6"/>
    <w:lvl w:ilvl="0" w:tplc="BE0E9B2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
    <w:nsid w:val="2B5C3084"/>
    <w:multiLevelType w:val="hybridMultilevel"/>
    <w:tmpl w:val="3F621BEA"/>
    <w:lvl w:ilvl="0" w:tplc="D908B97C">
      <w:start w:val="1"/>
      <w:numFmt w:val="decimal"/>
      <w:lvlText w:val="%1."/>
      <w:lvlJc w:val="left"/>
      <w:pPr>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7">
    <w:nsid w:val="2ECC7778"/>
    <w:multiLevelType w:val="hybridMultilevel"/>
    <w:tmpl w:val="F536A6F8"/>
    <w:lvl w:ilvl="0" w:tplc="DC043FC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8">
    <w:nsid w:val="319A25CA"/>
    <w:multiLevelType w:val="hybridMultilevel"/>
    <w:tmpl w:val="559489CE"/>
    <w:lvl w:ilvl="0" w:tplc="D0C82DB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080"/>
        </w:tabs>
        <w:ind w:left="1080" w:hanging="360"/>
      </w:p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9">
    <w:nsid w:val="34D74EDE"/>
    <w:multiLevelType w:val="hybridMultilevel"/>
    <w:tmpl w:val="DD98AFFA"/>
    <w:lvl w:ilvl="0" w:tplc="28ACACCA">
      <w:start w:val="1"/>
      <w:numFmt w:val="bullet"/>
      <w:lvlText w:val="-"/>
      <w:lvlJc w:val="left"/>
      <w:pPr>
        <w:tabs>
          <w:tab w:val="num" w:pos="307"/>
        </w:tabs>
        <w:ind w:left="307" w:hanging="360"/>
      </w:pPr>
      <w:rPr>
        <w:rFonts w:ascii="Verdana" w:hAnsi="Verdana" w:hint="default"/>
      </w:rPr>
    </w:lvl>
    <w:lvl w:ilvl="1" w:tplc="04020003" w:tentative="1">
      <w:start w:val="1"/>
      <w:numFmt w:val="bullet"/>
      <w:lvlText w:val="o"/>
      <w:lvlJc w:val="left"/>
      <w:pPr>
        <w:tabs>
          <w:tab w:val="num" w:pos="1387"/>
        </w:tabs>
        <w:ind w:left="1387" w:hanging="360"/>
      </w:pPr>
      <w:rPr>
        <w:rFonts w:ascii="Courier New" w:hAnsi="Courier New" w:cs="Courier New" w:hint="default"/>
      </w:rPr>
    </w:lvl>
    <w:lvl w:ilvl="2" w:tplc="04020005" w:tentative="1">
      <w:start w:val="1"/>
      <w:numFmt w:val="bullet"/>
      <w:lvlText w:val=""/>
      <w:lvlJc w:val="left"/>
      <w:pPr>
        <w:tabs>
          <w:tab w:val="num" w:pos="2107"/>
        </w:tabs>
        <w:ind w:left="2107" w:hanging="360"/>
      </w:pPr>
      <w:rPr>
        <w:rFonts w:ascii="Wingdings" w:hAnsi="Wingdings" w:hint="default"/>
      </w:rPr>
    </w:lvl>
    <w:lvl w:ilvl="3" w:tplc="04020001" w:tentative="1">
      <w:start w:val="1"/>
      <w:numFmt w:val="bullet"/>
      <w:lvlText w:val=""/>
      <w:lvlJc w:val="left"/>
      <w:pPr>
        <w:tabs>
          <w:tab w:val="num" w:pos="2827"/>
        </w:tabs>
        <w:ind w:left="2827" w:hanging="360"/>
      </w:pPr>
      <w:rPr>
        <w:rFonts w:ascii="Symbol" w:hAnsi="Symbol" w:hint="default"/>
      </w:rPr>
    </w:lvl>
    <w:lvl w:ilvl="4" w:tplc="04020003" w:tentative="1">
      <w:start w:val="1"/>
      <w:numFmt w:val="bullet"/>
      <w:lvlText w:val="o"/>
      <w:lvlJc w:val="left"/>
      <w:pPr>
        <w:tabs>
          <w:tab w:val="num" w:pos="3547"/>
        </w:tabs>
        <w:ind w:left="3547" w:hanging="360"/>
      </w:pPr>
      <w:rPr>
        <w:rFonts w:ascii="Courier New" w:hAnsi="Courier New" w:cs="Courier New" w:hint="default"/>
      </w:rPr>
    </w:lvl>
    <w:lvl w:ilvl="5" w:tplc="04020005" w:tentative="1">
      <w:start w:val="1"/>
      <w:numFmt w:val="bullet"/>
      <w:lvlText w:val=""/>
      <w:lvlJc w:val="left"/>
      <w:pPr>
        <w:tabs>
          <w:tab w:val="num" w:pos="4267"/>
        </w:tabs>
        <w:ind w:left="4267" w:hanging="360"/>
      </w:pPr>
      <w:rPr>
        <w:rFonts w:ascii="Wingdings" w:hAnsi="Wingdings" w:hint="default"/>
      </w:rPr>
    </w:lvl>
    <w:lvl w:ilvl="6" w:tplc="04020001" w:tentative="1">
      <w:start w:val="1"/>
      <w:numFmt w:val="bullet"/>
      <w:lvlText w:val=""/>
      <w:lvlJc w:val="left"/>
      <w:pPr>
        <w:tabs>
          <w:tab w:val="num" w:pos="4987"/>
        </w:tabs>
        <w:ind w:left="4987" w:hanging="360"/>
      </w:pPr>
      <w:rPr>
        <w:rFonts w:ascii="Symbol" w:hAnsi="Symbol" w:hint="default"/>
      </w:rPr>
    </w:lvl>
    <w:lvl w:ilvl="7" w:tplc="04020003" w:tentative="1">
      <w:start w:val="1"/>
      <w:numFmt w:val="bullet"/>
      <w:lvlText w:val="o"/>
      <w:lvlJc w:val="left"/>
      <w:pPr>
        <w:tabs>
          <w:tab w:val="num" w:pos="5707"/>
        </w:tabs>
        <w:ind w:left="5707" w:hanging="360"/>
      </w:pPr>
      <w:rPr>
        <w:rFonts w:ascii="Courier New" w:hAnsi="Courier New" w:cs="Courier New" w:hint="default"/>
      </w:rPr>
    </w:lvl>
    <w:lvl w:ilvl="8" w:tplc="04020005" w:tentative="1">
      <w:start w:val="1"/>
      <w:numFmt w:val="bullet"/>
      <w:lvlText w:val=""/>
      <w:lvlJc w:val="left"/>
      <w:pPr>
        <w:tabs>
          <w:tab w:val="num" w:pos="6427"/>
        </w:tabs>
        <w:ind w:left="6427" w:hanging="360"/>
      </w:pPr>
      <w:rPr>
        <w:rFonts w:ascii="Wingdings" w:hAnsi="Wingdings" w:hint="default"/>
      </w:rPr>
    </w:lvl>
  </w:abstractNum>
  <w:abstractNum w:abstractNumId="20">
    <w:nsid w:val="39BE5CCD"/>
    <w:multiLevelType w:val="hybridMultilevel"/>
    <w:tmpl w:val="468E3BD2"/>
    <w:lvl w:ilvl="0" w:tplc="F21CB8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1">
    <w:nsid w:val="3F5B491B"/>
    <w:multiLevelType w:val="hybridMultilevel"/>
    <w:tmpl w:val="4C664D08"/>
    <w:lvl w:ilvl="0" w:tplc="EC06450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2">
    <w:nsid w:val="4D5631EB"/>
    <w:multiLevelType w:val="hybridMultilevel"/>
    <w:tmpl w:val="916A0350"/>
    <w:lvl w:ilvl="0" w:tplc="67966C1A">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3">
    <w:nsid w:val="4D8C2643"/>
    <w:multiLevelType w:val="hybridMultilevel"/>
    <w:tmpl w:val="6F2ECDB6"/>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4">
    <w:nsid w:val="4DFB4C70"/>
    <w:multiLevelType w:val="hybridMultilevel"/>
    <w:tmpl w:val="6316B5BE"/>
    <w:lvl w:ilvl="0" w:tplc="BF603E2E">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25">
    <w:nsid w:val="4E1120E5"/>
    <w:multiLevelType w:val="hybridMultilevel"/>
    <w:tmpl w:val="3C5844B4"/>
    <w:name w:val="WW8Num3222"/>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6">
    <w:nsid w:val="4ED22505"/>
    <w:multiLevelType w:val="hybridMultilevel"/>
    <w:tmpl w:val="C6FC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C75299"/>
    <w:multiLevelType w:val="hybridMultilevel"/>
    <w:tmpl w:val="0EDC7E4E"/>
    <w:lvl w:ilvl="0" w:tplc="AF34E6CE">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8">
    <w:nsid w:val="518474AE"/>
    <w:multiLevelType w:val="hybridMultilevel"/>
    <w:tmpl w:val="C34490E6"/>
    <w:lvl w:ilvl="0" w:tplc="A6B86EB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9">
    <w:nsid w:val="57D2538F"/>
    <w:multiLevelType w:val="hybridMultilevel"/>
    <w:tmpl w:val="D83C288A"/>
    <w:lvl w:ilvl="0" w:tplc="0409000F">
      <w:start w:val="1"/>
      <w:numFmt w:val="bullet"/>
      <w:lvlText w:val="-"/>
      <w:lvlJc w:val="left"/>
      <w:pPr>
        <w:tabs>
          <w:tab w:val="num" w:pos="568"/>
        </w:tabs>
        <w:ind w:left="568" w:hanging="284"/>
      </w:pPr>
      <w:rPr>
        <w:rFonts w:ascii="Arial" w:hAnsi="Arial" w:hint="default"/>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30">
    <w:nsid w:val="5CB43442"/>
    <w:multiLevelType w:val="hybridMultilevel"/>
    <w:tmpl w:val="04E2D4A6"/>
    <w:lvl w:ilvl="0" w:tplc="AC00FE56">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31">
    <w:nsid w:val="5D62466B"/>
    <w:multiLevelType w:val="hybridMultilevel"/>
    <w:tmpl w:val="7D34C578"/>
    <w:lvl w:ilvl="0" w:tplc="28ACACCA">
      <w:start w:val="1"/>
      <w:numFmt w:val="decimal"/>
      <w:lvlText w:val="%1."/>
      <w:lvlJc w:val="left"/>
      <w:pPr>
        <w:tabs>
          <w:tab w:val="num" w:pos="360"/>
        </w:tabs>
        <w:ind w:left="360" w:hanging="360"/>
      </w:pPr>
    </w:lvl>
    <w:lvl w:ilvl="1" w:tplc="00000009">
      <w:start w:val="1"/>
      <w:numFmt w:val="bullet"/>
      <w:lvlText w:val="-"/>
      <w:lvlJc w:val="left"/>
      <w:pPr>
        <w:tabs>
          <w:tab w:val="num" w:pos="1080"/>
        </w:tabs>
        <w:ind w:left="1080" w:hanging="360"/>
      </w:pPr>
      <w:rPr>
        <w:rFonts w:ascii="Arial" w:hAnsi="Arial"/>
      </w:rPr>
    </w:lvl>
    <w:lvl w:ilvl="2" w:tplc="04020005" w:tentative="1">
      <w:start w:val="1"/>
      <w:numFmt w:val="lowerRoman"/>
      <w:lvlText w:val="%3."/>
      <w:lvlJc w:val="right"/>
      <w:pPr>
        <w:tabs>
          <w:tab w:val="num" w:pos="1800"/>
        </w:tabs>
        <w:ind w:left="1800" w:hanging="180"/>
      </w:pPr>
    </w:lvl>
    <w:lvl w:ilvl="3" w:tplc="04020001" w:tentative="1">
      <w:start w:val="1"/>
      <w:numFmt w:val="decimal"/>
      <w:lvlText w:val="%4."/>
      <w:lvlJc w:val="left"/>
      <w:pPr>
        <w:tabs>
          <w:tab w:val="num" w:pos="2520"/>
        </w:tabs>
        <w:ind w:left="2520" w:hanging="360"/>
      </w:pPr>
    </w:lvl>
    <w:lvl w:ilvl="4" w:tplc="04020003" w:tentative="1">
      <w:start w:val="1"/>
      <w:numFmt w:val="lowerLetter"/>
      <w:lvlText w:val="%5."/>
      <w:lvlJc w:val="left"/>
      <w:pPr>
        <w:tabs>
          <w:tab w:val="num" w:pos="3240"/>
        </w:tabs>
        <w:ind w:left="3240" w:hanging="360"/>
      </w:pPr>
    </w:lvl>
    <w:lvl w:ilvl="5" w:tplc="04020005" w:tentative="1">
      <w:start w:val="1"/>
      <w:numFmt w:val="lowerRoman"/>
      <w:lvlText w:val="%6."/>
      <w:lvlJc w:val="right"/>
      <w:pPr>
        <w:tabs>
          <w:tab w:val="num" w:pos="3960"/>
        </w:tabs>
        <w:ind w:left="3960" w:hanging="180"/>
      </w:pPr>
    </w:lvl>
    <w:lvl w:ilvl="6" w:tplc="04020001" w:tentative="1">
      <w:start w:val="1"/>
      <w:numFmt w:val="decimal"/>
      <w:lvlText w:val="%7."/>
      <w:lvlJc w:val="left"/>
      <w:pPr>
        <w:tabs>
          <w:tab w:val="num" w:pos="4680"/>
        </w:tabs>
        <w:ind w:left="4680" w:hanging="360"/>
      </w:pPr>
    </w:lvl>
    <w:lvl w:ilvl="7" w:tplc="04020003" w:tentative="1">
      <w:start w:val="1"/>
      <w:numFmt w:val="lowerLetter"/>
      <w:lvlText w:val="%8."/>
      <w:lvlJc w:val="left"/>
      <w:pPr>
        <w:tabs>
          <w:tab w:val="num" w:pos="5400"/>
        </w:tabs>
        <w:ind w:left="5400" w:hanging="360"/>
      </w:pPr>
    </w:lvl>
    <w:lvl w:ilvl="8" w:tplc="04020005" w:tentative="1">
      <w:start w:val="1"/>
      <w:numFmt w:val="lowerRoman"/>
      <w:lvlText w:val="%9."/>
      <w:lvlJc w:val="right"/>
      <w:pPr>
        <w:tabs>
          <w:tab w:val="num" w:pos="6120"/>
        </w:tabs>
        <w:ind w:left="6120" w:hanging="180"/>
      </w:pPr>
    </w:lvl>
  </w:abstractNum>
  <w:abstractNum w:abstractNumId="32">
    <w:nsid w:val="5E826352"/>
    <w:multiLevelType w:val="hybridMultilevel"/>
    <w:tmpl w:val="22706B64"/>
    <w:lvl w:ilvl="0" w:tplc="D9E6CB06">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3">
    <w:nsid w:val="5F4A58DD"/>
    <w:multiLevelType w:val="hybridMultilevel"/>
    <w:tmpl w:val="D29AFEAC"/>
    <w:name w:val="WW8Num322"/>
    <w:lvl w:ilvl="0" w:tplc="00000009">
      <w:start w:val="1"/>
      <w:numFmt w:val="bullet"/>
      <w:lvlText w:val="-"/>
      <w:lvlJc w:val="left"/>
      <w:pPr>
        <w:tabs>
          <w:tab w:val="num" w:pos="795"/>
        </w:tabs>
        <w:ind w:left="795" w:hanging="360"/>
      </w:pPr>
      <w:rPr>
        <w:rFonts w:ascii="Arial" w:hAnsi="Arial"/>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34">
    <w:nsid w:val="61721DA1"/>
    <w:multiLevelType w:val="hybridMultilevel"/>
    <w:tmpl w:val="9DE03FD2"/>
    <w:lvl w:ilvl="0" w:tplc="B3B25B4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5">
    <w:nsid w:val="620A7347"/>
    <w:multiLevelType w:val="hybridMultilevel"/>
    <w:tmpl w:val="972858FC"/>
    <w:name w:val="WW8Num42"/>
    <w:lvl w:ilvl="0" w:tplc="30E05558">
      <w:start w:val="1"/>
      <w:numFmt w:val="decimal"/>
      <w:lvlText w:val="%1."/>
      <w:lvlJc w:val="left"/>
      <w:pPr>
        <w:tabs>
          <w:tab w:val="num" w:pos="454"/>
        </w:tabs>
        <w:ind w:left="454" w:hanging="45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2F6C03"/>
    <w:multiLevelType w:val="hybridMultilevel"/>
    <w:tmpl w:val="48D48100"/>
    <w:lvl w:ilvl="0" w:tplc="D776667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7">
    <w:nsid w:val="67C07AD9"/>
    <w:multiLevelType w:val="hybridMultilevel"/>
    <w:tmpl w:val="2640E710"/>
    <w:lvl w:ilvl="0" w:tplc="B138239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8">
    <w:nsid w:val="693573FC"/>
    <w:multiLevelType w:val="hybridMultilevel"/>
    <w:tmpl w:val="D32E1D0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9">
    <w:nsid w:val="6A2E421E"/>
    <w:multiLevelType w:val="hybridMultilevel"/>
    <w:tmpl w:val="3B0C87F2"/>
    <w:lvl w:ilvl="0" w:tplc="F55EDEF0">
      <w:start w:val="1"/>
      <w:numFmt w:val="bullet"/>
      <w:lvlText w:val="-"/>
      <w:lvlJc w:val="left"/>
      <w:pPr>
        <w:tabs>
          <w:tab w:val="num" w:pos="624"/>
        </w:tabs>
        <w:ind w:left="624" w:hanging="170"/>
      </w:pPr>
      <w:rPr>
        <w:rFonts w:ascii="Verdana" w:hAnsi="Verdana"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40">
    <w:nsid w:val="6A690C5C"/>
    <w:multiLevelType w:val="hybridMultilevel"/>
    <w:tmpl w:val="C3E24B72"/>
    <w:lvl w:ilvl="0" w:tplc="2D08DFF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1">
    <w:nsid w:val="72200757"/>
    <w:multiLevelType w:val="hybridMultilevel"/>
    <w:tmpl w:val="8160A55E"/>
    <w:lvl w:ilvl="0" w:tplc="57A6E6A2">
      <w:start w:val="1"/>
      <w:numFmt w:val="decimal"/>
      <w:lvlText w:val="%1."/>
      <w:lvlJc w:val="left"/>
      <w:pPr>
        <w:tabs>
          <w:tab w:val="num" w:pos="454"/>
        </w:tabs>
        <w:ind w:left="454" w:hanging="454"/>
      </w:pPr>
      <w:rPr>
        <w:rFonts w:hint="default"/>
        <w:b w:val="0"/>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2">
    <w:nsid w:val="75ED4CBE"/>
    <w:multiLevelType w:val="hybridMultilevel"/>
    <w:tmpl w:val="358C830E"/>
    <w:lvl w:ilvl="0" w:tplc="071AAE0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7147C9"/>
    <w:multiLevelType w:val="hybridMultilevel"/>
    <w:tmpl w:val="F72C0EBA"/>
    <w:lvl w:ilvl="0" w:tplc="03FC59BC">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4">
    <w:nsid w:val="7C5179C0"/>
    <w:multiLevelType w:val="hybridMultilevel"/>
    <w:tmpl w:val="9DAEA8C0"/>
    <w:lvl w:ilvl="0" w:tplc="01BE169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5">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num w:numId="1">
    <w:abstractNumId w:val="18"/>
  </w:num>
  <w:num w:numId="2">
    <w:abstractNumId w:val="29"/>
  </w:num>
  <w:num w:numId="3">
    <w:abstractNumId w:val="15"/>
  </w:num>
  <w:num w:numId="4">
    <w:abstractNumId w:val="44"/>
  </w:num>
  <w:num w:numId="5">
    <w:abstractNumId w:val="43"/>
  </w:num>
  <w:num w:numId="6">
    <w:abstractNumId w:val="39"/>
  </w:num>
  <w:num w:numId="7">
    <w:abstractNumId w:val="30"/>
  </w:num>
  <w:num w:numId="8">
    <w:abstractNumId w:val="24"/>
  </w:num>
  <w:num w:numId="9">
    <w:abstractNumId w:val="27"/>
  </w:num>
  <w:num w:numId="10">
    <w:abstractNumId w:val="21"/>
  </w:num>
  <w:num w:numId="11">
    <w:abstractNumId w:val="41"/>
  </w:num>
  <w:num w:numId="12">
    <w:abstractNumId w:val="28"/>
  </w:num>
  <w:num w:numId="13">
    <w:abstractNumId w:val="37"/>
  </w:num>
  <w:num w:numId="14">
    <w:abstractNumId w:val="34"/>
  </w:num>
  <w:num w:numId="15">
    <w:abstractNumId w:val="19"/>
  </w:num>
  <w:num w:numId="16">
    <w:abstractNumId w:val="32"/>
  </w:num>
  <w:num w:numId="17">
    <w:abstractNumId w:val="17"/>
  </w:num>
  <w:num w:numId="18">
    <w:abstractNumId w:val="11"/>
  </w:num>
  <w:num w:numId="19">
    <w:abstractNumId w:val="22"/>
  </w:num>
  <w:num w:numId="20">
    <w:abstractNumId w:val="36"/>
  </w:num>
  <w:num w:numId="21">
    <w:abstractNumId w:val="7"/>
  </w:num>
  <w:num w:numId="22">
    <w:abstractNumId w:val="3"/>
  </w:num>
  <w:num w:numId="23">
    <w:abstractNumId w:val="12"/>
  </w:num>
  <w:num w:numId="24">
    <w:abstractNumId w:val="9"/>
  </w:num>
  <w:num w:numId="25">
    <w:abstractNumId w:val="20"/>
  </w:num>
  <w:num w:numId="26">
    <w:abstractNumId w:val="40"/>
  </w:num>
  <w:num w:numId="27">
    <w:abstractNumId w:val="8"/>
  </w:num>
  <w:num w:numId="28">
    <w:abstractNumId w:val="16"/>
  </w:num>
  <w:num w:numId="29">
    <w:abstractNumId w:val="13"/>
  </w:num>
  <w:num w:numId="30">
    <w:abstractNumId w:val="23"/>
  </w:num>
  <w:num w:numId="31">
    <w:abstractNumId w:val="31"/>
  </w:num>
  <w:num w:numId="32">
    <w:abstractNumId w:val="10"/>
  </w:num>
  <w:num w:numId="33">
    <w:abstractNumId w:val="38"/>
  </w:num>
  <w:num w:numId="34">
    <w:abstractNumId w:val="0"/>
  </w:num>
  <w:num w:numId="35">
    <w:abstractNumId w:val="45"/>
  </w:num>
  <w:num w:numId="36">
    <w:abstractNumId w:val="42"/>
  </w:num>
  <w:num w:numId="37">
    <w:abstractNumId w:val="26"/>
  </w:num>
  <w:num w:numId="38">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bg-BG" w:vendorID="11" w:dllVersion="512" w:checkStyle="1"/>
  <w:activeWritingStyle w:appName="MSWord" w:lang="ru-RU" w:vendorID="1" w:dllVersion="512" w:checkStyle="1"/>
  <w:activeWritingStyle w:appName="MSWord" w:lang="it-CH" w:vendorID="3" w:dllVersion="517" w:checkStyle="1"/>
  <w:activeWritingStyle w:appName="MSWord" w:lang="da-DK" w:vendorID="22"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characterSpacingControl w:val="doNotCompress"/>
  <w:hdrShapeDefaults>
    <o:shapedefaults v:ext="edit" spidmax="2049">
      <o:colormru v:ext="edit" colors="gray,black"/>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2D5"/>
    <w:rsid w:val="00000563"/>
    <w:rsid w:val="0000235B"/>
    <w:rsid w:val="000030FE"/>
    <w:rsid w:val="000060AA"/>
    <w:rsid w:val="0000648E"/>
    <w:rsid w:val="00006D79"/>
    <w:rsid w:val="000078AE"/>
    <w:rsid w:val="00010478"/>
    <w:rsid w:val="00010DC4"/>
    <w:rsid w:val="00011722"/>
    <w:rsid w:val="000173D3"/>
    <w:rsid w:val="00017B4D"/>
    <w:rsid w:val="0002031C"/>
    <w:rsid w:val="0002267A"/>
    <w:rsid w:val="00024025"/>
    <w:rsid w:val="000276E9"/>
    <w:rsid w:val="00030DD7"/>
    <w:rsid w:val="00030F57"/>
    <w:rsid w:val="00033791"/>
    <w:rsid w:val="00033D96"/>
    <w:rsid w:val="0003452A"/>
    <w:rsid w:val="00035338"/>
    <w:rsid w:val="00036C5F"/>
    <w:rsid w:val="000372A4"/>
    <w:rsid w:val="0003798F"/>
    <w:rsid w:val="0004494C"/>
    <w:rsid w:val="00045B3B"/>
    <w:rsid w:val="0004656D"/>
    <w:rsid w:val="000469EE"/>
    <w:rsid w:val="00046C2D"/>
    <w:rsid w:val="0004793E"/>
    <w:rsid w:val="000512FE"/>
    <w:rsid w:val="00051918"/>
    <w:rsid w:val="00054866"/>
    <w:rsid w:val="000551B9"/>
    <w:rsid w:val="0005533C"/>
    <w:rsid w:val="000567BC"/>
    <w:rsid w:val="00060A23"/>
    <w:rsid w:val="00060CC6"/>
    <w:rsid w:val="00061A19"/>
    <w:rsid w:val="00062782"/>
    <w:rsid w:val="000629FE"/>
    <w:rsid w:val="00062BF4"/>
    <w:rsid w:val="00063813"/>
    <w:rsid w:val="0006438C"/>
    <w:rsid w:val="00066F4C"/>
    <w:rsid w:val="00067668"/>
    <w:rsid w:val="00071DBB"/>
    <w:rsid w:val="00072514"/>
    <w:rsid w:val="00074368"/>
    <w:rsid w:val="00074974"/>
    <w:rsid w:val="00074CF2"/>
    <w:rsid w:val="00075604"/>
    <w:rsid w:val="000800AD"/>
    <w:rsid w:val="00080B39"/>
    <w:rsid w:val="00081622"/>
    <w:rsid w:val="00086C32"/>
    <w:rsid w:val="00087026"/>
    <w:rsid w:val="00091BA0"/>
    <w:rsid w:val="000923AE"/>
    <w:rsid w:val="00093614"/>
    <w:rsid w:val="00094EF3"/>
    <w:rsid w:val="00095BD3"/>
    <w:rsid w:val="000A0592"/>
    <w:rsid w:val="000A0A1B"/>
    <w:rsid w:val="000A0DFF"/>
    <w:rsid w:val="000A1DD3"/>
    <w:rsid w:val="000A3304"/>
    <w:rsid w:val="000A7ADE"/>
    <w:rsid w:val="000A7EB7"/>
    <w:rsid w:val="000B0AA0"/>
    <w:rsid w:val="000B4BFB"/>
    <w:rsid w:val="000B54C0"/>
    <w:rsid w:val="000C18CB"/>
    <w:rsid w:val="000C22C6"/>
    <w:rsid w:val="000C2692"/>
    <w:rsid w:val="000C2F8A"/>
    <w:rsid w:val="000C3F48"/>
    <w:rsid w:val="000C4A5B"/>
    <w:rsid w:val="000C4E50"/>
    <w:rsid w:val="000C5338"/>
    <w:rsid w:val="000C5702"/>
    <w:rsid w:val="000C59EE"/>
    <w:rsid w:val="000C6119"/>
    <w:rsid w:val="000D0406"/>
    <w:rsid w:val="000D2399"/>
    <w:rsid w:val="000D271C"/>
    <w:rsid w:val="000D4454"/>
    <w:rsid w:val="000D666C"/>
    <w:rsid w:val="000E10BA"/>
    <w:rsid w:val="000E17ED"/>
    <w:rsid w:val="000E3523"/>
    <w:rsid w:val="000E3A9A"/>
    <w:rsid w:val="000E5410"/>
    <w:rsid w:val="000E6907"/>
    <w:rsid w:val="000F0DCE"/>
    <w:rsid w:val="000F1A2C"/>
    <w:rsid w:val="000F299F"/>
    <w:rsid w:val="000F4B39"/>
    <w:rsid w:val="000F5144"/>
    <w:rsid w:val="0010047B"/>
    <w:rsid w:val="00103F37"/>
    <w:rsid w:val="00104CF8"/>
    <w:rsid w:val="001054BB"/>
    <w:rsid w:val="0010657E"/>
    <w:rsid w:val="00106B76"/>
    <w:rsid w:val="00113F7D"/>
    <w:rsid w:val="0011563D"/>
    <w:rsid w:val="001162DC"/>
    <w:rsid w:val="00117792"/>
    <w:rsid w:val="001177AC"/>
    <w:rsid w:val="0012091F"/>
    <w:rsid w:val="0012298C"/>
    <w:rsid w:val="00122C36"/>
    <w:rsid w:val="00122D45"/>
    <w:rsid w:val="00123E2B"/>
    <w:rsid w:val="001243BD"/>
    <w:rsid w:val="00127155"/>
    <w:rsid w:val="0012724B"/>
    <w:rsid w:val="00127BF3"/>
    <w:rsid w:val="001308AC"/>
    <w:rsid w:val="00130D9C"/>
    <w:rsid w:val="0013173B"/>
    <w:rsid w:val="00131C96"/>
    <w:rsid w:val="00131D8B"/>
    <w:rsid w:val="00132B3E"/>
    <w:rsid w:val="001338B0"/>
    <w:rsid w:val="0013533B"/>
    <w:rsid w:val="00136099"/>
    <w:rsid w:val="001364BC"/>
    <w:rsid w:val="00137164"/>
    <w:rsid w:val="00137494"/>
    <w:rsid w:val="00140713"/>
    <w:rsid w:val="00143707"/>
    <w:rsid w:val="00143B4B"/>
    <w:rsid w:val="00146065"/>
    <w:rsid w:val="00152CF3"/>
    <w:rsid w:val="00153FD5"/>
    <w:rsid w:val="00154D0F"/>
    <w:rsid w:val="00156A11"/>
    <w:rsid w:val="001607E2"/>
    <w:rsid w:val="0016115E"/>
    <w:rsid w:val="0016205D"/>
    <w:rsid w:val="00164050"/>
    <w:rsid w:val="00164336"/>
    <w:rsid w:val="001654C9"/>
    <w:rsid w:val="00166AE9"/>
    <w:rsid w:val="00166C9A"/>
    <w:rsid w:val="0016750F"/>
    <w:rsid w:val="001675AA"/>
    <w:rsid w:val="0017139B"/>
    <w:rsid w:val="00174ABF"/>
    <w:rsid w:val="001750A6"/>
    <w:rsid w:val="001763AF"/>
    <w:rsid w:val="00177A50"/>
    <w:rsid w:val="00180340"/>
    <w:rsid w:val="00182367"/>
    <w:rsid w:val="001831DE"/>
    <w:rsid w:val="00184934"/>
    <w:rsid w:val="0018503E"/>
    <w:rsid w:val="00185475"/>
    <w:rsid w:val="00186CB8"/>
    <w:rsid w:val="001873C7"/>
    <w:rsid w:val="00187B06"/>
    <w:rsid w:val="00187DF0"/>
    <w:rsid w:val="0019078C"/>
    <w:rsid w:val="00191696"/>
    <w:rsid w:val="001929F5"/>
    <w:rsid w:val="001943A0"/>
    <w:rsid w:val="00194E54"/>
    <w:rsid w:val="001956F8"/>
    <w:rsid w:val="00196FD6"/>
    <w:rsid w:val="001978BC"/>
    <w:rsid w:val="001A0ADF"/>
    <w:rsid w:val="001A1109"/>
    <w:rsid w:val="001A2CF2"/>
    <w:rsid w:val="001A2EB3"/>
    <w:rsid w:val="001A34D2"/>
    <w:rsid w:val="001A42DE"/>
    <w:rsid w:val="001A49A4"/>
    <w:rsid w:val="001A4DE7"/>
    <w:rsid w:val="001A56E6"/>
    <w:rsid w:val="001B165F"/>
    <w:rsid w:val="001B20F4"/>
    <w:rsid w:val="001B2875"/>
    <w:rsid w:val="001B3322"/>
    <w:rsid w:val="001B4361"/>
    <w:rsid w:val="001B5995"/>
    <w:rsid w:val="001B6ED8"/>
    <w:rsid w:val="001C0202"/>
    <w:rsid w:val="001C1458"/>
    <w:rsid w:val="001C30A0"/>
    <w:rsid w:val="001C412F"/>
    <w:rsid w:val="001C44C8"/>
    <w:rsid w:val="001C49B5"/>
    <w:rsid w:val="001C5438"/>
    <w:rsid w:val="001C6584"/>
    <w:rsid w:val="001C65A8"/>
    <w:rsid w:val="001C6F94"/>
    <w:rsid w:val="001D2888"/>
    <w:rsid w:val="001D450C"/>
    <w:rsid w:val="001D6043"/>
    <w:rsid w:val="001D6CCF"/>
    <w:rsid w:val="001D70DD"/>
    <w:rsid w:val="001E0243"/>
    <w:rsid w:val="001E1CEA"/>
    <w:rsid w:val="001E1EFE"/>
    <w:rsid w:val="001E4BF6"/>
    <w:rsid w:val="001E50B6"/>
    <w:rsid w:val="001E52B6"/>
    <w:rsid w:val="001E75A3"/>
    <w:rsid w:val="001F094F"/>
    <w:rsid w:val="001F1C30"/>
    <w:rsid w:val="001F27CA"/>
    <w:rsid w:val="001F3E5B"/>
    <w:rsid w:val="001F5B6B"/>
    <w:rsid w:val="001F6C92"/>
    <w:rsid w:val="001F7520"/>
    <w:rsid w:val="00200B14"/>
    <w:rsid w:val="00204334"/>
    <w:rsid w:val="0020632F"/>
    <w:rsid w:val="00211B14"/>
    <w:rsid w:val="002121AE"/>
    <w:rsid w:val="002156FF"/>
    <w:rsid w:val="00215D9E"/>
    <w:rsid w:val="00215DA7"/>
    <w:rsid w:val="002163A9"/>
    <w:rsid w:val="002210CF"/>
    <w:rsid w:val="002223E0"/>
    <w:rsid w:val="00222C2C"/>
    <w:rsid w:val="00222D99"/>
    <w:rsid w:val="00222F92"/>
    <w:rsid w:val="00223C56"/>
    <w:rsid w:val="002243D7"/>
    <w:rsid w:val="00225397"/>
    <w:rsid w:val="00226EA6"/>
    <w:rsid w:val="00226F70"/>
    <w:rsid w:val="002304AE"/>
    <w:rsid w:val="00230E03"/>
    <w:rsid w:val="0023267B"/>
    <w:rsid w:val="00232D5A"/>
    <w:rsid w:val="00234EDD"/>
    <w:rsid w:val="0023513F"/>
    <w:rsid w:val="002351E4"/>
    <w:rsid w:val="0023675F"/>
    <w:rsid w:val="00240844"/>
    <w:rsid w:val="0024169E"/>
    <w:rsid w:val="00242B52"/>
    <w:rsid w:val="0024355E"/>
    <w:rsid w:val="002440E9"/>
    <w:rsid w:val="002453E7"/>
    <w:rsid w:val="002478C2"/>
    <w:rsid w:val="00250253"/>
    <w:rsid w:val="00250382"/>
    <w:rsid w:val="00250B72"/>
    <w:rsid w:val="00251C41"/>
    <w:rsid w:val="00252E7C"/>
    <w:rsid w:val="00253580"/>
    <w:rsid w:val="002535E6"/>
    <w:rsid w:val="00255508"/>
    <w:rsid w:val="00255577"/>
    <w:rsid w:val="00260F4F"/>
    <w:rsid w:val="00261DD3"/>
    <w:rsid w:val="002634A9"/>
    <w:rsid w:val="00264144"/>
    <w:rsid w:val="002649D1"/>
    <w:rsid w:val="00264E30"/>
    <w:rsid w:val="00266217"/>
    <w:rsid w:val="00266C43"/>
    <w:rsid w:val="00266F0A"/>
    <w:rsid w:val="00267824"/>
    <w:rsid w:val="00270B03"/>
    <w:rsid w:val="00273BAE"/>
    <w:rsid w:val="00275709"/>
    <w:rsid w:val="00275CE1"/>
    <w:rsid w:val="00277FFB"/>
    <w:rsid w:val="00280942"/>
    <w:rsid w:val="00280BF8"/>
    <w:rsid w:val="00280ECC"/>
    <w:rsid w:val="00282606"/>
    <w:rsid w:val="00284B77"/>
    <w:rsid w:val="00285108"/>
    <w:rsid w:val="002937E7"/>
    <w:rsid w:val="0029579B"/>
    <w:rsid w:val="00295CFE"/>
    <w:rsid w:val="00296038"/>
    <w:rsid w:val="00296F50"/>
    <w:rsid w:val="002A1957"/>
    <w:rsid w:val="002A2E7E"/>
    <w:rsid w:val="002A3134"/>
    <w:rsid w:val="002A3A6F"/>
    <w:rsid w:val="002A6372"/>
    <w:rsid w:val="002A715E"/>
    <w:rsid w:val="002B047C"/>
    <w:rsid w:val="002B0864"/>
    <w:rsid w:val="002B15FD"/>
    <w:rsid w:val="002B29BC"/>
    <w:rsid w:val="002B30EE"/>
    <w:rsid w:val="002B3C55"/>
    <w:rsid w:val="002B489D"/>
    <w:rsid w:val="002B5A87"/>
    <w:rsid w:val="002B5D4C"/>
    <w:rsid w:val="002B6188"/>
    <w:rsid w:val="002B6863"/>
    <w:rsid w:val="002B6C36"/>
    <w:rsid w:val="002B6C4A"/>
    <w:rsid w:val="002B7D52"/>
    <w:rsid w:val="002B7F98"/>
    <w:rsid w:val="002C0584"/>
    <w:rsid w:val="002C3031"/>
    <w:rsid w:val="002C35D8"/>
    <w:rsid w:val="002C3DF8"/>
    <w:rsid w:val="002C53EF"/>
    <w:rsid w:val="002C7C08"/>
    <w:rsid w:val="002D0732"/>
    <w:rsid w:val="002D10A8"/>
    <w:rsid w:val="002D45EF"/>
    <w:rsid w:val="002D4F0F"/>
    <w:rsid w:val="002D50D8"/>
    <w:rsid w:val="002D60A2"/>
    <w:rsid w:val="002D66F3"/>
    <w:rsid w:val="002E38EF"/>
    <w:rsid w:val="002E6A2C"/>
    <w:rsid w:val="002E733F"/>
    <w:rsid w:val="002F06E7"/>
    <w:rsid w:val="002F092B"/>
    <w:rsid w:val="002F1B0A"/>
    <w:rsid w:val="002F1B75"/>
    <w:rsid w:val="002F1EAF"/>
    <w:rsid w:val="002F244F"/>
    <w:rsid w:val="002F364A"/>
    <w:rsid w:val="002F3F48"/>
    <w:rsid w:val="002F42D2"/>
    <w:rsid w:val="002F5A0A"/>
    <w:rsid w:val="00302596"/>
    <w:rsid w:val="00302650"/>
    <w:rsid w:val="00302A81"/>
    <w:rsid w:val="003079B2"/>
    <w:rsid w:val="003113B5"/>
    <w:rsid w:val="003123A0"/>
    <w:rsid w:val="00312ED4"/>
    <w:rsid w:val="003149D7"/>
    <w:rsid w:val="00315657"/>
    <w:rsid w:val="003158A8"/>
    <w:rsid w:val="0031697A"/>
    <w:rsid w:val="003176C0"/>
    <w:rsid w:val="00317EFE"/>
    <w:rsid w:val="00317FF8"/>
    <w:rsid w:val="00321180"/>
    <w:rsid w:val="00322814"/>
    <w:rsid w:val="00323933"/>
    <w:rsid w:val="0033370D"/>
    <w:rsid w:val="00337DC7"/>
    <w:rsid w:val="0034041E"/>
    <w:rsid w:val="0034444F"/>
    <w:rsid w:val="00346944"/>
    <w:rsid w:val="00347159"/>
    <w:rsid w:val="00350A5F"/>
    <w:rsid w:val="00350EED"/>
    <w:rsid w:val="00351D62"/>
    <w:rsid w:val="0035532D"/>
    <w:rsid w:val="0035658B"/>
    <w:rsid w:val="00356DB6"/>
    <w:rsid w:val="00356E8D"/>
    <w:rsid w:val="003603F4"/>
    <w:rsid w:val="00361185"/>
    <w:rsid w:val="00371A35"/>
    <w:rsid w:val="00371AF4"/>
    <w:rsid w:val="00373907"/>
    <w:rsid w:val="00374351"/>
    <w:rsid w:val="0037715F"/>
    <w:rsid w:val="00377274"/>
    <w:rsid w:val="0037759C"/>
    <w:rsid w:val="003810FA"/>
    <w:rsid w:val="00381845"/>
    <w:rsid w:val="00383185"/>
    <w:rsid w:val="00383411"/>
    <w:rsid w:val="003840E1"/>
    <w:rsid w:val="00384960"/>
    <w:rsid w:val="00386B91"/>
    <w:rsid w:val="00386BE6"/>
    <w:rsid w:val="0038779A"/>
    <w:rsid w:val="00387AAF"/>
    <w:rsid w:val="00390A50"/>
    <w:rsid w:val="00391510"/>
    <w:rsid w:val="003919C5"/>
    <w:rsid w:val="00394958"/>
    <w:rsid w:val="00395DDF"/>
    <w:rsid w:val="00396761"/>
    <w:rsid w:val="003974EB"/>
    <w:rsid w:val="00397D42"/>
    <w:rsid w:val="003A0079"/>
    <w:rsid w:val="003A115C"/>
    <w:rsid w:val="003A1B96"/>
    <w:rsid w:val="003A1D74"/>
    <w:rsid w:val="003A2C63"/>
    <w:rsid w:val="003A62B6"/>
    <w:rsid w:val="003A6392"/>
    <w:rsid w:val="003A6B9C"/>
    <w:rsid w:val="003B169F"/>
    <w:rsid w:val="003B391E"/>
    <w:rsid w:val="003B5958"/>
    <w:rsid w:val="003B6DA9"/>
    <w:rsid w:val="003B7F38"/>
    <w:rsid w:val="003C0EE0"/>
    <w:rsid w:val="003C4D77"/>
    <w:rsid w:val="003C55ED"/>
    <w:rsid w:val="003C56E8"/>
    <w:rsid w:val="003C7A67"/>
    <w:rsid w:val="003D3C69"/>
    <w:rsid w:val="003D4274"/>
    <w:rsid w:val="003D4A0E"/>
    <w:rsid w:val="003D4ECA"/>
    <w:rsid w:val="003D73E8"/>
    <w:rsid w:val="003E15A9"/>
    <w:rsid w:val="003E392E"/>
    <w:rsid w:val="003E3C40"/>
    <w:rsid w:val="003E4BA5"/>
    <w:rsid w:val="003E4CF4"/>
    <w:rsid w:val="003E4E55"/>
    <w:rsid w:val="003E5078"/>
    <w:rsid w:val="003F14CA"/>
    <w:rsid w:val="003F2384"/>
    <w:rsid w:val="003F27C9"/>
    <w:rsid w:val="003F33B4"/>
    <w:rsid w:val="003F3EE3"/>
    <w:rsid w:val="003F4C04"/>
    <w:rsid w:val="003F6B16"/>
    <w:rsid w:val="003F7393"/>
    <w:rsid w:val="0040111C"/>
    <w:rsid w:val="00401AEF"/>
    <w:rsid w:val="00403691"/>
    <w:rsid w:val="0040445B"/>
    <w:rsid w:val="00404DB4"/>
    <w:rsid w:val="004066AC"/>
    <w:rsid w:val="00407192"/>
    <w:rsid w:val="00407520"/>
    <w:rsid w:val="00410920"/>
    <w:rsid w:val="00410CD6"/>
    <w:rsid w:val="00413612"/>
    <w:rsid w:val="00413860"/>
    <w:rsid w:val="004138B9"/>
    <w:rsid w:val="00414FBC"/>
    <w:rsid w:val="004158C4"/>
    <w:rsid w:val="00423337"/>
    <w:rsid w:val="004234C8"/>
    <w:rsid w:val="004243EA"/>
    <w:rsid w:val="0042570F"/>
    <w:rsid w:val="004263A2"/>
    <w:rsid w:val="004270E4"/>
    <w:rsid w:val="0042780C"/>
    <w:rsid w:val="00430A44"/>
    <w:rsid w:val="00430D84"/>
    <w:rsid w:val="00432A52"/>
    <w:rsid w:val="004335A1"/>
    <w:rsid w:val="00435350"/>
    <w:rsid w:val="00436833"/>
    <w:rsid w:val="004371BE"/>
    <w:rsid w:val="00437F41"/>
    <w:rsid w:val="0044131D"/>
    <w:rsid w:val="00441356"/>
    <w:rsid w:val="0044143C"/>
    <w:rsid w:val="00446BB4"/>
    <w:rsid w:val="00446D65"/>
    <w:rsid w:val="00447B8A"/>
    <w:rsid w:val="00447C8C"/>
    <w:rsid w:val="00447CBA"/>
    <w:rsid w:val="0045473A"/>
    <w:rsid w:val="004575BD"/>
    <w:rsid w:val="0046050C"/>
    <w:rsid w:val="0046055A"/>
    <w:rsid w:val="00460B50"/>
    <w:rsid w:val="00461704"/>
    <w:rsid w:val="004617E7"/>
    <w:rsid w:val="00461F53"/>
    <w:rsid w:val="004620C1"/>
    <w:rsid w:val="00463993"/>
    <w:rsid w:val="00463CEC"/>
    <w:rsid w:val="004675AA"/>
    <w:rsid w:val="00467D2D"/>
    <w:rsid w:val="00470221"/>
    <w:rsid w:val="00470C21"/>
    <w:rsid w:val="0047236A"/>
    <w:rsid w:val="00473AA8"/>
    <w:rsid w:val="00473D90"/>
    <w:rsid w:val="004774EE"/>
    <w:rsid w:val="004803F4"/>
    <w:rsid w:val="00480DC4"/>
    <w:rsid w:val="00481686"/>
    <w:rsid w:val="00481C5C"/>
    <w:rsid w:val="004823FF"/>
    <w:rsid w:val="00484721"/>
    <w:rsid w:val="004854F4"/>
    <w:rsid w:val="00490490"/>
    <w:rsid w:val="0049078A"/>
    <w:rsid w:val="00494E55"/>
    <w:rsid w:val="00495C0F"/>
    <w:rsid w:val="00496BB3"/>
    <w:rsid w:val="004A0925"/>
    <w:rsid w:val="004A0F1B"/>
    <w:rsid w:val="004A1808"/>
    <w:rsid w:val="004A336C"/>
    <w:rsid w:val="004A339D"/>
    <w:rsid w:val="004A3BD4"/>
    <w:rsid w:val="004A669D"/>
    <w:rsid w:val="004A6A9C"/>
    <w:rsid w:val="004B1125"/>
    <w:rsid w:val="004B1481"/>
    <w:rsid w:val="004B1F86"/>
    <w:rsid w:val="004B2601"/>
    <w:rsid w:val="004B3AA3"/>
    <w:rsid w:val="004B7EFC"/>
    <w:rsid w:val="004C0D7B"/>
    <w:rsid w:val="004C1557"/>
    <w:rsid w:val="004C2C81"/>
    <w:rsid w:val="004C2FE0"/>
    <w:rsid w:val="004C5745"/>
    <w:rsid w:val="004C5FD8"/>
    <w:rsid w:val="004C640F"/>
    <w:rsid w:val="004D07F6"/>
    <w:rsid w:val="004D0BF2"/>
    <w:rsid w:val="004D1B75"/>
    <w:rsid w:val="004D347B"/>
    <w:rsid w:val="004D5A41"/>
    <w:rsid w:val="004D6A65"/>
    <w:rsid w:val="004D7479"/>
    <w:rsid w:val="004E2FB3"/>
    <w:rsid w:val="004E47F4"/>
    <w:rsid w:val="004E4948"/>
    <w:rsid w:val="004E5743"/>
    <w:rsid w:val="004E6C36"/>
    <w:rsid w:val="004E7908"/>
    <w:rsid w:val="004E7E9C"/>
    <w:rsid w:val="004F1DCF"/>
    <w:rsid w:val="004F1F1C"/>
    <w:rsid w:val="004F4872"/>
    <w:rsid w:val="004F52C1"/>
    <w:rsid w:val="004F5A33"/>
    <w:rsid w:val="004F648B"/>
    <w:rsid w:val="004F6930"/>
    <w:rsid w:val="00500F2C"/>
    <w:rsid w:val="005036BD"/>
    <w:rsid w:val="00505345"/>
    <w:rsid w:val="00506417"/>
    <w:rsid w:val="00506905"/>
    <w:rsid w:val="0050737D"/>
    <w:rsid w:val="0050761D"/>
    <w:rsid w:val="00510061"/>
    <w:rsid w:val="005110CE"/>
    <w:rsid w:val="00511CAB"/>
    <w:rsid w:val="00511F46"/>
    <w:rsid w:val="00513421"/>
    <w:rsid w:val="00513D5D"/>
    <w:rsid w:val="0051505A"/>
    <w:rsid w:val="00520929"/>
    <w:rsid w:val="00521AB2"/>
    <w:rsid w:val="00523909"/>
    <w:rsid w:val="00524F38"/>
    <w:rsid w:val="00525B57"/>
    <w:rsid w:val="00526870"/>
    <w:rsid w:val="00527755"/>
    <w:rsid w:val="0053298D"/>
    <w:rsid w:val="0053415E"/>
    <w:rsid w:val="00534239"/>
    <w:rsid w:val="00534BD7"/>
    <w:rsid w:val="00535A2F"/>
    <w:rsid w:val="00536CC4"/>
    <w:rsid w:val="00537DAC"/>
    <w:rsid w:val="00540D04"/>
    <w:rsid w:val="00541530"/>
    <w:rsid w:val="005416DF"/>
    <w:rsid w:val="00541EC0"/>
    <w:rsid w:val="005420A6"/>
    <w:rsid w:val="0054239A"/>
    <w:rsid w:val="00542D9F"/>
    <w:rsid w:val="00544CB6"/>
    <w:rsid w:val="005465B1"/>
    <w:rsid w:val="005466B1"/>
    <w:rsid w:val="00551191"/>
    <w:rsid w:val="005529A4"/>
    <w:rsid w:val="00553E92"/>
    <w:rsid w:val="00553EBB"/>
    <w:rsid w:val="0055491F"/>
    <w:rsid w:val="00557950"/>
    <w:rsid w:val="005615C5"/>
    <w:rsid w:val="00563563"/>
    <w:rsid w:val="005635C7"/>
    <w:rsid w:val="00567CE9"/>
    <w:rsid w:val="005706E1"/>
    <w:rsid w:val="005715F5"/>
    <w:rsid w:val="00580287"/>
    <w:rsid w:val="005808B4"/>
    <w:rsid w:val="00581F16"/>
    <w:rsid w:val="00582A71"/>
    <w:rsid w:val="0058328B"/>
    <w:rsid w:val="005833D6"/>
    <w:rsid w:val="005838C8"/>
    <w:rsid w:val="0058602C"/>
    <w:rsid w:val="005866C1"/>
    <w:rsid w:val="00586D17"/>
    <w:rsid w:val="00586DE4"/>
    <w:rsid w:val="00587DF5"/>
    <w:rsid w:val="00587E76"/>
    <w:rsid w:val="00590AA5"/>
    <w:rsid w:val="0059295E"/>
    <w:rsid w:val="00593E81"/>
    <w:rsid w:val="00595362"/>
    <w:rsid w:val="00595E5D"/>
    <w:rsid w:val="00597420"/>
    <w:rsid w:val="005A01BE"/>
    <w:rsid w:val="005A4532"/>
    <w:rsid w:val="005A6579"/>
    <w:rsid w:val="005A6745"/>
    <w:rsid w:val="005A7093"/>
    <w:rsid w:val="005A77FE"/>
    <w:rsid w:val="005B1E57"/>
    <w:rsid w:val="005B3AB3"/>
    <w:rsid w:val="005B3F0A"/>
    <w:rsid w:val="005B3F93"/>
    <w:rsid w:val="005B43D7"/>
    <w:rsid w:val="005B4E5F"/>
    <w:rsid w:val="005C0BF9"/>
    <w:rsid w:val="005C1542"/>
    <w:rsid w:val="005C2199"/>
    <w:rsid w:val="005C241D"/>
    <w:rsid w:val="005C2440"/>
    <w:rsid w:val="005D1524"/>
    <w:rsid w:val="005D1772"/>
    <w:rsid w:val="005D1A59"/>
    <w:rsid w:val="005D22EF"/>
    <w:rsid w:val="005D3AD8"/>
    <w:rsid w:val="005D3BA6"/>
    <w:rsid w:val="005D553B"/>
    <w:rsid w:val="005D612D"/>
    <w:rsid w:val="005D6AAB"/>
    <w:rsid w:val="005D78F5"/>
    <w:rsid w:val="005E05F8"/>
    <w:rsid w:val="005E4B9C"/>
    <w:rsid w:val="005E5827"/>
    <w:rsid w:val="005E7B2B"/>
    <w:rsid w:val="005F255D"/>
    <w:rsid w:val="00601AC6"/>
    <w:rsid w:val="00603928"/>
    <w:rsid w:val="00604281"/>
    <w:rsid w:val="00606B0F"/>
    <w:rsid w:val="00607474"/>
    <w:rsid w:val="00610EE3"/>
    <w:rsid w:val="006115D0"/>
    <w:rsid w:val="00612C60"/>
    <w:rsid w:val="00614AEA"/>
    <w:rsid w:val="00614CAC"/>
    <w:rsid w:val="00615C0D"/>
    <w:rsid w:val="00616DA2"/>
    <w:rsid w:val="00620E59"/>
    <w:rsid w:val="00621BB2"/>
    <w:rsid w:val="00622F9C"/>
    <w:rsid w:val="0062327D"/>
    <w:rsid w:val="00623B03"/>
    <w:rsid w:val="0062457C"/>
    <w:rsid w:val="006247E2"/>
    <w:rsid w:val="0062556B"/>
    <w:rsid w:val="00625D4C"/>
    <w:rsid w:val="00632B3C"/>
    <w:rsid w:val="006338F8"/>
    <w:rsid w:val="00634F49"/>
    <w:rsid w:val="00635D17"/>
    <w:rsid w:val="00636E8D"/>
    <w:rsid w:val="0063768C"/>
    <w:rsid w:val="00641420"/>
    <w:rsid w:val="00650177"/>
    <w:rsid w:val="00652C00"/>
    <w:rsid w:val="00653007"/>
    <w:rsid w:val="0065573E"/>
    <w:rsid w:val="00655D4D"/>
    <w:rsid w:val="006567D9"/>
    <w:rsid w:val="00666197"/>
    <w:rsid w:val="006672C0"/>
    <w:rsid w:val="00667865"/>
    <w:rsid w:val="00670A38"/>
    <w:rsid w:val="00670FA4"/>
    <w:rsid w:val="00671073"/>
    <w:rsid w:val="00672078"/>
    <w:rsid w:val="006752FE"/>
    <w:rsid w:val="00676FC2"/>
    <w:rsid w:val="0067700C"/>
    <w:rsid w:val="00677045"/>
    <w:rsid w:val="006801DE"/>
    <w:rsid w:val="00681236"/>
    <w:rsid w:val="00684F0E"/>
    <w:rsid w:val="006853E2"/>
    <w:rsid w:val="00686091"/>
    <w:rsid w:val="0068647B"/>
    <w:rsid w:val="00686631"/>
    <w:rsid w:val="0068789B"/>
    <w:rsid w:val="00690963"/>
    <w:rsid w:val="006921AA"/>
    <w:rsid w:val="006934DB"/>
    <w:rsid w:val="00693B0E"/>
    <w:rsid w:val="00695251"/>
    <w:rsid w:val="00697AE4"/>
    <w:rsid w:val="006A0527"/>
    <w:rsid w:val="006A0658"/>
    <w:rsid w:val="006A0F29"/>
    <w:rsid w:val="006A7F03"/>
    <w:rsid w:val="006B0528"/>
    <w:rsid w:val="006B0626"/>
    <w:rsid w:val="006B0A6F"/>
    <w:rsid w:val="006B2CD0"/>
    <w:rsid w:val="006B3EB7"/>
    <w:rsid w:val="006B4ECE"/>
    <w:rsid w:val="006B622D"/>
    <w:rsid w:val="006B6C4F"/>
    <w:rsid w:val="006B71F9"/>
    <w:rsid w:val="006C0E5C"/>
    <w:rsid w:val="006C27BB"/>
    <w:rsid w:val="006C2E4D"/>
    <w:rsid w:val="006C3440"/>
    <w:rsid w:val="006C7D83"/>
    <w:rsid w:val="006D0C59"/>
    <w:rsid w:val="006D1AA4"/>
    <w:rsid w:val="006D202B"/>
    <w:rsid w:val="006D4B37"/>
    <w:rsid w:val="006D5245"/>
    <w:rsid w:val="006E06AF"/>
    <w:rsid w:val="006E087E"/>
    <w:rsid w:val="006E1CC4"/>
    <w:rsid w:val="006E5CA1"/>
    <w:rsid w:val="006E6D3D"/>
    <w:rsid w:val="006F45C1"/>
    <w:rsid w:val="006F462B"/>
    <w:rsid w:val="006F47F0"/>
    <w:rsid w:val="006F4EF2"/>
    <w:rsid w:val="006F7654"/>
    <w:rsid w:val="006F7BBF"/>
    <w:rsid w:val="00704653"/>
    <w:rsid w:val="00707F5C"/>
    <w:rsid w:val="00710C6C"/>
    <w:rsid w:val="007113CE"/>
    <w:rsid w:val="0071589E"/>
    <w:rsid w:val="00721480"/>
    <w:rsid w:val="0072246F"/>
    <w:rsid w:val="0072453D"/>
    <w:rsid w:val="00725575"/>
    <w:rsid w:val="00725955"/>
    <w:rsid w:val="00730CC4"/>
    <w:rsid w:val="00732E75"/>
    <w:rsid w:val="00733650"/>
    <w:rsid w:val="00734ED6"/>
    <w:rsid w:val="00735B13"/>
    <w:rsid w:val="00736081"/>
    <w:rsid w:val="007365DB"/>
    <w:rsid w:val="00736C13"/>
    <w:rsid w:val="0073709D"/>
    <w:rsid w:val="00742684"/>
    <w:rsid w:val="00742E0B"/>
    <w:rsid w:val="00750471"/>
    <w:rsid w:val="007537AC"/>
    <w:rsid w:val="007539E9"/>
    <w:rsid w:val="00754300"/>
    <w:rsid w:val="0075452F"/>
    <w:rsid w:val="00757A22"/>
    <w:rsid w:val="00760099"/>
    <w:rsid w:val="007616CF"/>
    <w:rsid w:val="00761E09"/>
    <w:rsid w:val="007658EA"/>
    <w:rsid w:val="00765EE7"/>
    <w:rsid w:val="007662A2"/>
    <w:rsid w:val="00767149"/>
    <w:rsid w:val="007723B3"/>
    <w:rsid w:val="00773863"/>
    <w:rsid w:val="00775BDB"/>
    <w:rsid w:val="007761BB"/>
    <w:rsid w:val="00776F7B"/>
    <w:rsid w:val="007776CF"/>
    <w:rsid w:val="00780F92"/>
    <w:rsid w:val="007818EB"/>
    <w:rsid w:val="007826DF"/>
    <w:rsid w:val="00787362"/>
    <w:rsid w:val="00794FF5"/>
    <w:rsid w:val="00795612"/>
    <w:rsid w:val="00795FBD"/>
    <w:rsid w:val="0079772E"/>
    <w:rsid w:val="007A11B4"/>
    <w:rsid w:val="007A1A95"/>
    <w:rsid w:val="007A4C16"/>
    <w:rsid w:val="007A5119"/>
    <w:rsid w:val="007A588F"/>
    <w:rsid w:val="007A65DF"/>
    <w:rsid w:val="007A7DAB"/>
    <w:rsid w:val="007B3095"/>
    <w:rsid w:val="007B3AE0"/>
    <w:rsid w:val="007B40E6"/>
    <w:rsid w:val="007B46E6"/>
    <w:rsid w:val="007B4E2A"/>
    <w:rsid w:val="007B5256"/>
    <w:rsid w:val="007B52F2"/>
    <w:rsid w:val="007B5BBA"/>
    <w:rsid w:val="007C15A1"/>
    <w:rsid w:val="007C2EAB"/>
    <w:rsid w:val="007C5359"/>
    <w:rsid w:val="007C59E1"/>
    <w:rsid w:val="007C5A3D"/>
    <w:rsid w:val="007C5B7B"/>
    <w:rsid w:val="007C6B0B"/>
    <w:rsid w:val="007C6EEF"/>
    <w:rsid w:val="007C6F33"/>
    <w:rsid w:val="007D370D"/>
    <w:rsid w:val="007D53CD"/>
    <w:rsid w:val="007D553E"/>
    <w:rsid w:val="007D5A00"/>
    <w:rsid w:val="007D5A46"/>
    <w:rsid w:val="007D5B29"/>
    <w:rsid w:val="007E1534"/>
    <w:rsid w:val="007E1A16"/>
    <w:rsid w:val="007E2619"/>
    <w:rsid w:val="007E31EC"/>
    <w:rsid w:val="007E33AD"/>
    <w:rsid w:val="007E53E3"/>
    <w:rsid w:val="007E5DBE"/>
    <w:rsid w:val="007F0198"/>
    <w:rsid w:val="007F20D9"/>
    <w:rsid w:val="007F2E70"/>
    <w:rsid w:val="007F64EC"/>
    <w:rsid w:val="007F6F07"/>
    <w:rsid w:val="0080092D"/>
    <w:rsid w:val="00802059"/>
    <w:rsid w:val="008028A7"/>
    <w:rsid w:val="00805F92"/>
    <w:rsid w:val="00806165"/>
    <w:rsid w:val="00806B9A"/>
    <w:rsid w:val="00807E7D"/>
    <w:rsid w:val="008139C2"/>
    <w:rsid w:val="00813DD5"/>
    <w:rsid w:val="008147B2"/>
    <w:rsid w:val="00814AC9"/>
    <w:rsid w:val="00814DF0"/>
    <w:rsid w:val="00820C8F"/>
    <w:rsid w:val="0082465C"/>
    <w:rsid w:val="00825EB5"/>
    <w:rsid w:val="00827FD2"/>
    <w:rsid w:val="00830261"/>
    <w:rsid w:val="00830B27"/>
    <w:rsid w:val="00831156"/>
    <w:rsid w:val="00831D7D"/>
    <w:rsid w:val="00831F57"/>
    <w:rsid w:val="00832905"/>
    <w:rsid w:val="00834496"/>
    <w:rsid w:val="0083518A"/>
    <w:rsid w:val="00835C18"/>
    <w:rsid w:val="00840A18"/>
    <w:rsid w:val="00840C51"/>
    <w:rsid w:val="00840D7B"/>
    <w:rsid w:val="00842FC7"/>
    <w:rsid w:val="008442BD"/>
    <w:rsid w:val="00844AD4"/>
    <w:rsid w:val="00844C44"/>
    <w:rsid w:val="00847358"/>
    <w:rsid w:val="008532A2"/>
    <w:rsid w:val="008543A5"/>
    <w:rsid w:val="008558D7"/>
    <w:rsid w:val="00855AD0"/>
    <w:rsid w:val="0085604B"/>
    <w:rsid w:val="00856DB5"/>
    <w:rsid w:val="008578E4"/>
    <w:rsid w:val="008613AE"/>
    <w:rsid w:val="00862402"/>
    <w:rsid w:val="00863C30"/>
    <w:rsid w:val="00863F05"/>
    <w:rsid w:val="008666FB"/>
    <w:rsid w:val="00867860"/>
    <w:rsid w:val="0086799E"/>
    <w:rsid w:val="00874386"/>
    <w:rsid w:val="00875E44"/>
    <w:rsid w:val="008762B5"/>
    <w:rsid w:val="008777FF"/>
    <w:rsid w:val="008803F3"/>
    <w:rsid w:val="008815FD"/>
    <w:rsid w:val="0088253F"/>
    <w:rsid w:val="008843B5"/>
    <w:rsid w:val="00885961"/>
    <w:rsid w:val="00886EB2"/>
    <w:rsid w:val="0088756D"/>
    <w:rsid w:val="008902EE"/>
    <w:rsid w:val="008905A5"/>
    <w:rsid w:val="00891E81"/>
    <w:rsid w:val="008924AB"/>
    <w:rsid w:val="008945ED"/>
    <w:rsid w:val="00897FAA"/>
    <w:rsid w:val="008A262A"/>
    <w:rsid w:val="008A2C85"/>
    <w:rsid w:val="008A36D9"/>
    <w:rsid w:val="008A395E"/>
    <w:rsid w:val="008A3FF4"/>
    <w:rsid w:val="008A4083"/>
    <w:rsid w:val="008A4507"/>
    <w:rsid w:val="008A5AAA"/>
    <w:rsid w:val="008A66A8"/>
    <w:rsid w:val="008A6DA2"/>
    <w:rsid w:val="008A76AF"/>
    <w:rsid w:val="008B2EDC"/>
    <w:rsid w:val="008B4030"/>
    <w:rsid w:val="008B649F"/>
    <w:rsid w:val="008C0EF2"/>
    <w:rsid w:val="008C20E5"/>
    <w:rsid w:val="008C2BF7"/>
    <w:rsid w:val="008C3897"/>
    <w:rsid w:val="008C40B7"/>
    <w:rsid w:val="008C554D"/>
    <w:rsid w:val="008C66F4"/>
    <w:rsid w:val="008C783A"/>
    <w:rsid w:val="008C786F"/>
    <w:rsid w:val="008D0C2A"/>
    <w:rsid w:val="008D1FAD"/>
    <w:rsid w:val="008D26CF"/>
    <w:rsid w:val="008D41F8"/>
    <w:rsid w:val="008D5A15"/>
    <w:rsid w:val="008D76F8"/>
    <w:rsid w:val="008E0020"/>
    <w:rsid w:val="008E144C"/>
    <w:rsid w:val="008E14ED"/>
    <w:rsid w:val="008E31F2"/>
    <w:rsid w:val="008E398F"/>
    <w:rsid w:val="008E39B1"/>
    <w:rsid w:val="008E7C50"/>
    <w:rsid w:val="008F0FDD"/>
    <w:rsid w:val="008F1293"/>
    <w:rsid w:val="008F12AA"/>
    <w:rsid w:val="008F15B9"/>
    <w:rsid w:val="008F3847"/>
    <w:rsid w:val="008F47A8"/>
    <w:rsid w:val="008F6711"/>
    <w:rsid w:val="00901039"/>
    <w:rsid w:val="00901D7E"/>
    <w:rsid w:val="00901F99"/>
    <w:rsid w:val="00904EAF"/>
    <w:rsid w:val="00905ECE"/>
    <w:rsid w:val="00906B11"/>
    <w:rsid w:val="00911B9F"/>
    <w:rsid w:val="00916544"/>
    <w:rsid w:val="00920E1F"/>
    <w:rsid w:val="009210E3"/>
    <w:rsid w:val="00921301"/>
    <w:rsid w:val="009241CA"/>
    <w:rsid w:val="009242F2"/>
    <w:rsid w:val="00924D6E"/>
    <w:rsid w:val="00927C2B"/>
    <w:rsid w:val="00931C55"/>
    <w:rsid w:val="0093225F"/>
    <w:rsid w:val="009357A8"/>
    <w:rsid w:val="009369B7"/>
    <w:rsid w:val="009378BE"/>
    <w:rsid w:val="00940116"/>
    <w:rsid w:val="0094285F"/>
    <w:rsid w:val="0094636B"/>
    <w:rsid w:val="00947101"/>
    <w:rsid w:val="00951824"/>
    <w:rsid w:val="00952378"/>
    <w:rsid w:val="00952628"/>
    <w:rsid w:val="00953D8A"/>
    <w:rsid w:val="00961297"/>
    <w:rsid w:val="0096215E"/>
    <w:rsid w:val="00962CC3"/>
    <w:rsid w:val="00964DF0"/>
    <w:rsid w:val="00965A6E"/>
    <w:rsid w:val="00966542"/>
    <w:rsid w:val="009671A1"/>
    <w:rsid w:val="009673BE"/>
    <w:rsid w:val="00970CD4"/>
    <w:rsid w:val="00970E21"/>
    <w:rsid w:val="00970EAC"/>
    <w:rsid w:val="0097282A"/>
    <w:rsid w:val="009732BC"/>
    <w:rsid w:val="009735BD"/>
    <w:rsid w:val="00973955"/>
    <w:rsid w:val="009741AC"/>
    <w:rsid w:val="00974628"/>
    <w:rsid w:val="00975E12"/>
    <w:rsid w:val="009808D3"/>
    <w:rsid w:val="00981412"/>
    <w:rsid w:val="0098182F"/>
    <w:rsid w:val="0098397B"/>
    <w:rsid w:val="00984F7A"/>
    <w:rsid w:val="009867AD"/>
    <w:rsid w:val="00987F91"/>
    <w:rsid w:val="0099243D"/>
    <w:rsid w:val="00992A0E"/>
    <w:rsid w:val="00992E58"/>
    <w:rsid w:val="009963D3"/>
    <w:rsid w:val="009A261A"/>
    <w:rsid w:val="009A2FB5"/>
    <w:rsid w:val="009A37E5"/>
    <w:rsid w:val="009A41F7"/>
    <w:rsid w:val="009A4392"/>
    <w:rsid w:val="009B0934"/>
    <w:rsid w:val="009B2F4F"/>
    <w:rsid w:val="009B3656"/>
    <w:rsid w:val="009B4FF5"/>
    <w:rsid w:val="009B559B"/>
    <w:rsid w:val="009B79D6"/>
    <w:rsid w:val="009B7FBA"/>
    <w:rsid w:val="009C0793"/>
    <w:rsid w:val="009C109E"/>
    <w:rsid w:val="009C27A5"/>
    <w:rsid w:val="009C317A"/>
    <w:rsid w:val="009D11BA"/>
    <w:rsid w:val="009D1B45"/>
    <w:rsid w:val="009D5DA4"/>
    <w:rsid w:val="009E03DC"/>
    <w:rsid w:val="009E1548"/>
    <w:rsid w:val="009E2710"/>
    <w:rsid w:val="009E2A3C"/>
    <w:rsid w:val="009E32C2"/>
    <w:rsid w:val="009E42EC"/>
    <w:rsid w:val="009E6101"/>
    <w:rsid w:val="009E64B3"/>
    <w:rsid w:val="009E6607"/>
    <w:rsid w:val="009E790F"/>
    <w:rsid w:val="009F1905"/>
    <w:rsid w:val="009F1970"/>
    <w:rsid w:val="009F2010"/>
    <w:rsid w:val="009F2C44"/>
    <w:rsid w:val="009F3075"/>
    <w:rsid w:val="009F4808"/>
    <w:rsid w:val="009F6162"/>
    <w:rsid w:val="009F6251"/>
    <w:rsid w:val="009F70CC"/>
    <w:rsid w:val="00A03005"/>
    <w:rsid w:val="00A0466A"/>
    <w:rsid w:val="00A04F21"/>
    <w:rsid w:val="00A05D86"/>
    <w:rsid w:val="00A11E3B"/>
    <w:rsid w:val="00A12C6E"/>
    <w:rsid w:val="00A150D4"/>
    <w:rsid w:val="00A161CA"/>
    <w:rsid w:val="00A1697C"/>
    <w:rsid w:val="00A2011D"/>
    <w:rsid w:val="00A20E99"/>
    <w:rsid w:val="00A215CC"/>
    <w:rsid w:val="00A21C9D"/>
    <w:rsid w:val="00A2314E"/>
    <w:rsid w:val="00A237F8"/>
    <w:rsid w:val="00A24C8C"/>
    <w:rsid w:val="00A2537F"/>
    <w:rsid w:val="00A30B55"/>
    <w:rsid w:val="00A33B15"/>
    <w:rsid w:val="00A33C8B"/>
    <w:rsid w:val="00A34D86"/>
    <w:rsid w:val="00A353A2"/>
    <w:rsid w:val="00A35D36"/>
    <w:rsid w:val="00A375DE"/>
    <w:rsid w:val="00A423A5"/>
    <w:rsid w:val="00A42A81"/>
    <w:rsid w:val="00A433F1"/>
    <w:rsid w:val="00A44021"/>
    <w:rsid w:val="00A443B9"/>
    <w:rsid w:val="00A45DAB"/>
    <w:rsid w:val="00A47BFA"/>
    <w:rsid w:val="00A50D48"/>
    <w:rsid w:val="00A524C5"/>
    <w:rsid w:val="00A5303F"/>
    <w:rsid w:val="00A533CD"/>
    <w:rsid w:val="00A55539"/>
    <w:rsid w:val="00A55A70"/>
    <w:rsid w:val="00A568EF"/>
    <w:rsid w:val="00A6059F"/>
    <w:rsid w:val="00A63C5F"/>
    <w:rsid w:val="00A64E13"/>
    <w:rsid w:val="00A653DA"/>
    <w:rsid w:val="00A655C7"/>
    <w:rsid w:val="00A666FB"/>
    <w:rsid w:val="00A6673B"/>
    <w:rsid w:val="00A667A2"/>
    <w:rsid w:val="00A66BA5"/>
    <w:rsid w:val="00A67006"/>
    <w:rsid w:val="00A7245D"/>
    <w:rsid w:val="00A75F5D"/>
    <w:rsid w:val="00A7764F"/>
    <w:rsid w:val="00A80E98"/>
    <w:rsid w:val="00A81B1F"/>
    <w:rsid w:val="00A8215B"/>
    <w:rsid w:val="00A84CB9"/>
    <w:rsid w:val="00A8513C"/>
    <w:rsid w:val="00A87523"/>
    <w:rsid w:val="00A92B67"/>
    <w:rsid w:val="00A941BA"/>
    <w:rsid w:val="00A94F8D"/>
    <w:rsid w:val="00A96345"/>
    <w:rsid w:val="00A9700B"/>
    <w:rsid w:val="00A9797D"/>
    <w:rsid w:val="00A97C43"/>
    <w:rsid w:val="00AA135F"/>
    <w:rsid w:val="00AA2ACA"/>
    <w:rsid w:val="00AA3B6D"/>
    <w:rsid w:val="00AA3F39"/>
    <w:rsid w:val="00AA4061"/>
    <w:rsid w:val="00AA4579"/>
    <w:rsid w:val="00AA49C9"/>
    <w:rsid w:val="00AA4C33"/>
    <w:rsid w:val="00AA4FE5"/>
    <w:rsid w:val="00AA618D"/>
    <w:rsid w:val="00AA634A"/>
    <w:rsid w:val="00AA7103"/>
    <w:rsid w:val="00AB1AC6"/>
    <w:rsid w:val="00AB2D1C"/>
    <w:rsid w:val="00AB39B9"/>
    <w:rsid w:val="00AB39BC"/>
    <w:rsid w:val="00AB3ADE"/>
    <w:rsid w:val="00AB3D79"/>
    <w:rsid w:val="00AB6C36"/>
    <w:rsid w:val="00AB7FD9"/>
    <w:rsid w:val="00AC01D3"/>
    <w:rsid w:val="00AC0CBC"/>
    <w:rsid w:val="00AC5485"/>
    <w:rsid w:val="00AC570E"/>
    <w:rsid w:val="00AC5F98"/>
    <w:rsid w:val="00AC5FE8"/>
    <w:rsid w:val="00AD3E6C"/>
    <w:rsid w:val="00AE0953"/>
    <w:rsid w:val="00AE14FE"/>
    <w:rsid w:val="00AE27AC"/>
    <w:rsid w:val="00AE31CC"/>
    <w:rsid w:val="00AE666F"/>
    <w:rsid w:val="00AE6ED5"/>
    <w:rsid w:val="00AE7773"/>
    <w:rsid w:val="00AF066F"/>
    <w:rsid w:val="00AF1BB9"/>
    <w:rsid w:val="00AF2286"/>
    <w:rsid w:val="00AF3949"/>
    <w:rsid w:val="00AF47B0"/>
    <w:rsid w:val="00AF4D5A"/>
    <w:rsid w:val="00AF589D"/>
    <w:rsid w:val="00AF793D"/>
    <w:rsid w:val="00AF79F3"/>
    <w:rsid w:val="00B04268"/>
    <w:rsid w:val="00B04DAE"/>
    <w:rsid w:val="00B04F44"/>
    <w:rsid w:val="00B057A0"/>
    <w:rsid w:val="00B057EA"/>
    <w:rsid w:val="00B06F9A"/>
    <w:rsid w:val="00B074CF"/>
    <w:rsid w:val="00B110E0"/>
    <w:rsid w:val="00B11468"/>
    <w:rsid w:val="00B12142"/>
    <w:rsid w:val="00B14125"/>
    <w:rsid w:val="00B162E2"/>
    <w:rsid w:val="00B20539"/>
    <w:rsid w:val="00B2053F"/>
    <w:rsid w:val="00B2080C"/>
    <w:rsid w:val="00B20AD6"/>
    <w:rsid w:val="00B21084"/>
    <w:rsid w:val="00B21F10"/>
    <w:rsid w:val="00B23021"/>
    <w:rsid w:val="00B23516"/>
    <w:rsid w:val="00B236C9"/>
    <w:rsid w:val="00B247B4"/>
    <w:rsid w:val="00B32173"/>
    <w:rsid w:val="00B321FE"/>
    <w:rsid w:val="00B32516"/>
    <w:rsid w:val="00B359D7"/>
    <w:rsid w:val="00B36311"/>
    <w:rsid w:val="00B368B7"/>
    <w:rsid w:val="00B40A9A"/>
    <w:rsid w:val="00B40D5C"/>
    <w:rsid w:val="00B4115E"/>
    <w:rsid w:val="00B416B3"/>
    <w:rsid w:val="00B43DC6"/>
    <w:rsid w:val="00B4432B"/>
    <w:rsid w:val="00B4546B"/>
    <w:rsid w:val="00B45B3C"/>
    <w:rsid w:val="00B4679F"/>
    <w:rsid w:val="00B468E3"/>
    <w:rsid w:val="00B5062F"/>
    <w:rsid w:val="00B51244"/>
    <w:rsid w:val="00B519F5"/>
    <w:rsid w:val="00B52D8E"/>
    <w:rsid w:val="00B53248"/>
    <w:rsid w:val="00B53867"/>
    <w:rsid w:val="00B5497D"/>
    <w:rsid w:val="00B5750F"/>
    <w:rsid w:val="00B57968"/>
    <w:rsid w:val="00B613F3"/>
    <w:rsid w:val="00B62487"/>
    <w:rsid w:val="00B62B5D"/>
    <w:rsid w:val="00B6466F"/>
    <w:rsid w:val="00B657DE"/>
    <w:rsid w:val="00B66338"/>
    <w:rsid w:val="00B663EE"/>
    <w:rsid w:val="00B7129F"/>
    <w:rsid w:val="00B7366B"/>
    <w:rsid w:val="00B73DA5"/>
    <w:rsid w:val="00B742AD"/>
    <w:rsid w:val="00B7469E"/>
    <w:rsid w:val="00B76371"/>
    <w:rsid w:val="00B7764B"/>
    <w:rsid w:val="00B803BC"/>
    <w:rsid w:val="00B812E6"/>
    <w:rsid w:val="00B81AF7"/>
    <w:rsid w:val="00B829C6"/>
    <w:rsid w:val="00B83088"/>
    <w:rsid w:val="00B86711"/>
    <w:rsid w:val="00B872EF"/>
    <w:rsid w:val="00B913AB"/>
    <w:rsid w:val="00B91DE5"/>
    <w:rsid w:val="00B93085"/>
    <w:rsid w:val="00B93B87"/>
    <w:rsid w:val="00BA18D1"/>
    <w:rsid w:val="00BA3126"/>
    <w:rsid w:val="00BA349A"/>
    <w:rsid w:val="00BA3A7A"/>
    <w:rsid w:val="00BA4F42"/>
    <w:rsid w:val="00BA6377"/>
    <w:rsid w:val="00BA680E"/>
    <w:rsid w:val="00BA6B90"/>
    <w:rsid w:val="00BB0C5E"/>
    <w:rsid w:val="00BB292A"/>
    <w:rsid w:val="00BB43C8"/>
    <w:rsid w:val="00BB44EB"/>
    <w:rsid w:val="00BB470F"/>
    <w:rsid w:val="00BB53EB"/>
    <w:rsid w:val="00BC0979"/>
    <w:rsid w:val="00BC58C3"/>
    <w:rsid w:val="00BC6129"/>
    <w:rsid w:val="00BD02E0"/>
    <w:rsid w:val="00BD052A"/>
    <w:rsid w:val="00BD0BE6"/>
    <w:rsid w:val="00BD1123"/>
    <w:rsid w:val="00BD28F5"/>
    <w:rsid w:val="00BD51A0"/>
    <w:rsid w:val="00BD569F"/>
    <w:rsid w:val="00BD6375"/>
    <w:rsid w:val="00BD66C2"/>
    <w:rsid w:val="00BD7016"/>
    <w:rsid w:val="00BD756F"/>
    <w:rsid w:val="00BD7C67"/>
    <w:rsid w:val="00BD7DFA"/>
    <w:rsid w:val="00BE152C"/>
    <w:rsid w:val="00BE344F"/>
    <w:rsid w:val="00BE3646"/>
    <w:rsid w:val="00BE3961"/>
    <w:rsid w:val="00BE6636"/>
    <w:rsid w:val="00BF1D1A"/>
    <w:rsid w:val="00BF1EA8"/>
    <w:rsid w:val="00BF227D"/>
    <w:rsid w:val="00BF36D8"/>
    <w:rsid w:val="00BF4D76"/>
    <w:rsid w:val="00BF4FE6"/>
    <w:rsid w:val="00BF6EF2"/>
    <w:rsid w:val="00BF6F83"/>
    <w:rsid w:val="00C00289"/>
    <w:rsid w:val="00C00C2A"/>
    <w:rsid w:val="00C03EDE"/>
    <w:rsid w:val="00C0448D"/>
    <w:rsid w:val="00C04CA9"/>
    <w:rsid w:val="00C10430"/>
    <w:rsid w:val="00C10509"/>
    <w:rsid w:val="00C10520"/>
    <w:rsid w:val="00C120CF"/>
    <w:rsid w:val="00C149A1"/>
    <w:rsid w:val="00C14B3C"/>
    <w:rsid w:val="00C16CDA"/>
    <w:rsid w:val="00C1787C"/>
    <w:rsid w:val="00C17AAA"/>
    <w:rsid w:val="00C17C34"/>
    <w:rsid w:val="00C20C30"/>
    <w:rsid w:val="00C21B10"/>
    <w:rsid w:val="00C23774"/>
    <w:rsid w:val="00C30229"/>
    <w:rsid w:val="00C30F8B"/>
    <w:rsid w:val="00C31C07"/>
    <w:rsid w:val="00C33083"/>
    <w:rsid w:val="00C33E69"/>
    <w:rsid w:val="00C35494"/>
    <w:rsid w:val="00C359AC"/>
    <w:rsid w:val="00C36C49"/>
    <w:rsid w:val="00C37331"/>
    <w:rsid w:val="00C40241"/>
    <w:rsid w:val="00C41E7C"/>
    <w:rsid w:val="00C44D42"/>
    <w:rsid w:val="00C45834"/>
    <w:rsid w:val="00C47799"/>
    <w:rsid w:val="00C51605"/>
    <w:rsid w:val="00C53194"/>
    <w:rsid w:val="00C545AC"/>
    <w:rsid w:val="00C5495F"/>
    <w:rsid w:val="00C56AC8"/>
    <w:rsid w:val="00C57971"/>
    <w:rsid w:val="00C57C86"/>
    <w:rsid w:val="00C617B1"/>
    <w:rsid w:val="00C666D7"/>
    <w:rsid w:val="00C71973"/>
    <w:rsid w:val="00C722D9"/>
    <w:rsid w:val="00C72370"/>
    <w:rsid w:val="00C725CA"/>
    <w:rsid w:val="00C7487A"/>
    <w:rsid w:val="00C75153"/>
    <w:rsid w:val="00C76814"/>
    <w:rsid w:val="00C839F4"/>
    <w:rsid w:val="00C83DA5"/>
    <w:rsid w:val="00C846F9"/>
    <w:rsid w:val="00C856FF"/>
    <w:rsid w:val="00C87802"/>
    <w:rsid w:val="00C91345"/>
    <w:rsid w:val="00C92484"/>
    <w:rsid w:val="00C9596A"/>
    <w:rsid w:val="00C97A37"/>
    <w:rsid w:val="00CA29BC"/>
    <w:rsid w:val="00CA43BB"/>
    <w:rsid w:val="00CA485B"/>
    <w:rsid w:val="00CA620F"/>
    <w:rsid w:val="00CA6895"/>
    <w:rsid w:val="00CA689D"/>
    <w:rsid w:val="00CA7619"/>
    <w:rsid w:val="00CB249C"/>
    <w:rsid w:val="00CB2AAA"/>
    <w:rsid w:val="00CB4FD1"/>
    <w:rsid w:val="00CB52BD"/>
    <w:rsid w:val="00CB67F8"/>
    <w:rsid w:val="00CB6FEE"/>
    <w:rsid w:val="00CC1645"/>
    <w:rsid w:val="00CC1F77"/>
    <w:rsid w:val="00CC2EE3"/>
    <w:rsid w:val="00CC32CA"/>
    <w:rsid w:val="00CC3A2A"/>
    <w:rsid w:val="00CC5509"/>
    <w:rsid w:val="00CC702A"/>
    <w:rsid w:val="00CD197B"/>
    <w:rsid w:val="00CD32F6"/>
    <w:rsid w:val="00CD52DC"/>
    <w:rsid w:val="00CD7157"/>
    <w:rsid w:val="00CE00E1"/>
    <w:rsid w:val="00CE0A2F"/>
    <w:rsid w:val="00CE1B6D"/>
    <w:rsid w:val="00CE1C3E"/>
    <w:rsid w:val="00CE29F9"/>
    <w:rsid w:val="00CE4BDA"/>
    <w:rsid w:val="00CE5823"/>
    <w:rsid w:val="00CF3232"/>
    <w:rsid w:val="00CF3920"/>
    <w:rsid w:val="00CF3FAF"/>
    <w:rsid w:val="00CF459E"/>
    <w:rsid w:val="00CF4C8A"/>
    <w:rsid w:val="00CF5174"/>
    <w:rsid w:val="00CF5B4F"/>
    <w:rsid w:val="00CF6371"/>
    <w:rsid w:val="00CF640A"/>
    <w:rsid w:val="00CF6BF2"/>
    <w:rsid w:val="00CF7521"/>
    <w:rsid w:val="00CF79D9"/>
    <w:rsid w:val="00D002EB"/>
    <w:rsid w:val="00D00C60"/>
    <w:rsid w:val="00D01EB0"/>
    <w:rsid w:val="00D03A19"/>
    <w:rsid w:val="00D061CB"/>
    <w:rsid w:val="00D06B9C"/>
    <w:rsid w:val="00D079C8"/>
    <w:rsid w:val="00D1047C"/>
    <w:rsid w:val="00D10AE6"/>
    <w:rsid w:val="00D10FDF"/>
    <w:rsid w:val="00D113B8"/>
    <w:rsid w:val="00D1357F"/>
    <w:rsid w:val="00D13ED2"/>
    <w:rsid w:val="00D14613"/>
    <w:rsid w:val="00D148EF"/>
    <w:rsid w:val="00D14FC8"/>
    <w:rsid w:val="00D155B2"/>
    <w:rsid w:val="00D1561F"/>
    <w:rsid w:val="00D15E7E"/>
    <w:rsid w:val="00D17076"/>
    <w:rsid w:val="00D2273F"/>
    <w:rsid w:val="00D258B8"/>
    <w:rsid w:val="00D2756F"/>
    <w:rsid w:val="00D305C0"/>
    <w:rsid w:val="00D31C36"/>
    <w:rsid w:val="00D34068"/>
    <w:rsid w:val="00D34EB7"/>
    <w:rsid w:val="00D34FD4"/>
    <w:rsid w:val="00D35692"/>
    <w:rsid w:val="00D36C1A"/>
    <w:rsid w:val="00D400FC"/>
    <w:rsid w:val="00D4166A"/>
    <w:rsid w:val="00D43422"/>
    <w:rsid w:val="00D43657"/>
    <w:rsid w:val="00D44F1E"/>
    <w:rsid w:val="00D45B81"/>
    <w:rsid w:val="00D50527"/>
    <w:rsid w:val="00D53CD5"/>
    <w:rsid w:val="00D53F04"/>
    <w:rsid w:val="00D56E43"/>
    <w:rsid w:val="00D578B8"/>
    <w:rsid w:val="00D57F27"/>
    <w:rsid w:val="00D602B1"/>
    <w:rsid w:val="00D60B6E"/>
    <w:rsid w:val="00D62CAB"/>
    <w:rsid w:val="00D62CC7"/>
    <w:rsid w:val="00D650AD"/>
    <w:rsid w:val="00D65A11"/>
    <w:rsid w:val="00D65DC2"/>
    <w:rsid w:val="00D66389"/>
    <w:rsid w:val="00D71AD6"/>
    <w:rsid w:val="00D720C4"/>
    <w:rsid w:val="00D7293F"/>
    <w:rsid w:val="00D72ACF"/>
    <w:rsid w:val="00D73181"/>
    <w:rsid w:val="00D740D0"/>
    <w:rsid w:val="00D7454D"/>
    <w:rsid w:val="00D7467A"/>
    <w:rsid w:val="00D76306"/>
    <w:rsid w:val="00D766FA"/>
    <w:rsid w:val="00D7716F"/>
    <w:rsid w:val="00D82D7E"/>
    <w:rsid w:val="00D82E9F"/>
    <w:rsid w:val="00D84202"/>
    <w:rsid w:val="00D86229"/>
    <w:rsid w:val="00D87FCD"/>
    <w:rsid w:val="00D9065A"/>
    <w:rsid w:val="00D92874"/>
    <w:rsid w:val="00D95494"/>
    <w:rsid w:val="00D958A6"/>
    <w:rsid w:val="00D95D36"/>
    <w:rsid w:val="00D95EEE"/>
    <w:rsid w:val="00D96A30"/>
    <w:rsid w:val="00D975A0"/>
    <w:rsid w:val="00DA22FE"/>
    <w:rsid w:val="00DA415B"/>
    <w:rsid w:val="00DA4481"/>
    <w:rsid w:val="00DA4D02"/>
    <w:rsid w:val="00DA767F"/>
    <w:rsid w:val="00DB0FBE"/>
    <w:rsid w:val="00DB1412"/>
    <w:rsid w:val="00DB208F"/>
    <w:rsid w:val="00DB2182"/>
    <w:rsid w:val="00DB3824"/>
    <w:rsid w:val="00DB3CDE"/>
    <w:rsid w:val="00DB4862"/>
    <w:rsid w:val="00DB4E94"/>
    <w:rsid w:val="00DB5027"/>
    <w:rsid w:val="00DB5675"/>
    <w:rsid w:val="00DB5C31"/>
    <w:rsid w:val="00DB6DE6"/>
    <w:rsid w:val="00DC08D7"/>
    <w:rsid w:val="00DC14D3"/>
    <w:rsid w:val="00DC450C"/>
    <w:rsid w:val="00DC52A3"/>
    <w:rsid w:val="00DC5401"/>
    <w:rsid w:val="00DC5963"/>
    <w:rsid w:val="00DC6264"/>
    <w:rsid w:val="00DC69D8"/>
    <w:rsid w:val="00DC71DB"/>
    <w:rsid w:val="00DC7BE5"/>
    <w:rsid w:val="00DD16E8"/>
    <w:rsid w:val="00DD1FA7"/>
    <w:rsid w:val="00DD36EE"/>
    <w:rsid w:val="00DD39E9"/>
    <w:rsid w:val="00DD43B1"/>
    <w:rsid w:val="00DD459D"/>
    <w:rsid w:val="00DD49B3"/>
    <w:rsid w:val="00DD653D"/>
    <w:rsid w:val="00DE0BA4"/>
    <w:rsid w:val="00DE39D7"/>
    <w:rsid w:val="00DE4FC1"/>
    <w:rsid w:val="00DF0FB5"/>
    <w:rsid w:val="00DF13AA"/>
    <w:rsid w:val="00DF2E13"/>
    <w:rsid w:val="00DF2E85"/>
    <w:rsid w:val="00DF50D1"/>
    <w:rsid w:val="00DF651B"/>
    <w:rsid w:val="00E01F1F"/>
    <w:rsid w:val="00E024AF"/>
    <w:rsid w:val="00E03D43"/>
    <w:rsid w:val="00E04EFB"/>
    <w:rsid w:val="00E0534D"/>
    <w:rsid w:val="00E05A13"/>
    <w:rsid w:val="00E06A7D"/>
    <w:rsid w:val="00E07C96"/>
    <w:rsid w:val="00E13B89"/>
    <w:rsid w:val="00E15A5A"/>
    <w:rsid w:val="00E1626C"/>
    <w:rsid w:val="00E17F6B"/>
    <w:rsid w:val="00E214D1"/>
    <w:rsid w:val="00E239A3"/>
    <w:rsid w:val="00E249EE"/>
    <w:rsid w:val="00E25522"/>
    <w:rsid w:val="00E25C48"/>
    <w:rsid w:val="00E301E3"/>
    <w:rsid w:val="00E30FAF"/>
    <w:rsid w:val="00E31401"/>
    <w:rsid w:val="00E325DD"/>
    <w:rsid w:val="00E32819"/>
    <w:rsid w:val="00E343DA"/>
    <w:rsid w:val="00E35E21"/>
    <w:rsid w:val="00E40DA1"/>
    <w:rsid w:val="00E40F69"/>
    <w:rsid w:val="00E41380"/>
    <w:rsid w:val="00E415DC"/>
    <w:rsid w:val="00E423C4"/>
    <w:rsid w:val="00E4282C"/>
    <w:rsid w:val="00E44408"/>
    <w:rsid w:val="00E50755"/>
    <w:rsid w:val="00E51B9F"/>
    <w:rsid w:val="00E53598"/>
    <w:rsid w:val="00E54278"/>
    <w:rsid w:val="00E543A5"/>
    <w:rsid w:val="00E56E08"/>
    <w:rsid w:val="00E61A34"/>
    <w:rsid w:val="00E62046"/>
    <w:rsid w:val="00E6271B"/>
    <w:rsid w:val="00E63CDB"/>
    <w:rsid w:val="00E71709"/>
    <w:rsid w:val="00E72669"/>
    <w:rsid w:val="00E73D5E"/>
    <w:rsid w:val="00E753FC"/>
    <w:rsid w:val="00E75C71"/>
    <w:rsid w:val="00E772E9"/>
    <w:rsid w:val="00E77410"/>
    <w:rsid w:val="00E77D91"/>
    <w:rsid w:val="00E77E1F"/>
    <w:rsid w:val="00E806FB"/>
    <w:rsid w:val="00E81C59"/>
    <w:rsid w:val="00E833FC"/>
    <w:rsid w:val="00E834C2"/>
    <w:rsid w:val="00E84F68"/>
    <w:rsid w:val="00E8676D"/>
    <w:rsid w:val="00E9166B"/>
    <w:rsid w:val="00E92893"/>
    <w:rsid w:val="00E93D13"/>
    <w:rsid w:val="00E94526"/>
    <w:rsid w:val="00E961D7"/>
    <w:rsid w:val="00E96C9B"/>
    <w:rsid w:val="00E97B89"/>
    <w:rsid w:val="00EA149E"/>
    <w:rsid w:val="00EA24B9"/>
    <w:rsid w:val="00EA42AA"/>
    <w:rsid w:val="00EA6930"/>
    <w:rsid w:val="00EB3B05"/>
    <w:rsid w:val="00EB460C"/>
    <w:rsid w:val="00EB6AA2"/>
    <w:rsid w:val="00EB7775"/>
    <w:rsid w:val="00EB78DA"/>
    <w:rsid w:val="00EB7BD8"/>
    <w:rsid w:val="00EC0B70"/>
    <w:rsid w:val="00EC243B"/>
    <w:rsid w:val="00EC29D3"/>
    <w:rsid w:val="00EC36DA"/>
    <w:rsid w:val="00EC4245"/>
    <w:rsid w:val="00EC4906"/>
    <w:rsid w:val="00EC64D1"/>
    <w:rsid w:val="00EC6811"/>
    <w:rsid w:val="00EC7F32"/>
    <w:rsid w:val="00ED296F"/>
    <w:rsid w:val="00ED3677"/>
    <w:rsid w:val="00ED384B"/>
    <w:rsid w:val="00ED4743"/>
    <w:rsid w:val="00ED78CE"/>
    <w:rsid w:val="00EE04C6"/>
    <w:rsid w:val="00EE09D9"/>
    <w:rsid w:val="00EE0D06"/>
    <w:rsid w:val="00EE2DC7"/>
    <w:rsid w:val="00EE3997"/>
    <w:rsid w:val="00EE3BBD"/>
    <w:rsid w:val="00EE43A6"/>
    <w:rsid w:val="00EE4894"/>
    <w:rsid w:val="00EE61A6"/>
    <w:rsid w:val="00EF13D8"/>
    <w:rsid w:val="00EF2830"/>
    <w:rsid w:val="00EF3F96"/>
    <w:rsid w:val="00EF45D1"/>
    <w:rsid w:val="00EF4B0F"/>
    <w:rsid w:val="00EF6F37"/>
    <w:rsid w:val="00F00209"/>
    <w:rsid w:val="00F013A6"/>
    <w:rsid w:val="00F03D26"/>
    <w:rsid w:val="00F03DD7"/>
    <w:rsid w:val="00F048D9"/>
    <w:rsid w:val="00F05C37"/>
    <w:rsid w:val="00F0742B"/>
    <w:rsid w:val="00F11B6C"/>
    <w:rsid w:val="00F12858"/>
    <w:rsid w:val="00F13888"/>
    <w:rsid w:val="00F142D5"/>
    <w:rsid w:val="00F15211"/>
    <w:rsid w:val="00F159CF"/>
    <w:rsid w:val="00F15A7A"/>
    <w:rsid w:val="00F2084A"/>
    <w:rsid w:val="00F214F2"/>
    <w:rsid w:val="00F235AD"/>
    <w:rsid w:val="00F23852"/>
    <w:rsid w:val="00F25DF0"/>
    <w:rsid w:val="00F2670C"/>
    <w:rsid w:val="00F2796E"/>
    <w:rsid w:val="00F318FF"/>
    <w:rsid w:val="00F32189"/>
    <w:rsid w:val="00F3233A"/>
    <w:rsid w:val="00F32946"/>
    <w:rsid w:val="00F349A6"/>
    <w:rsid w:val="00F368B6"/>
    <w:rsid w:val="00F369C2"/>
    <w:rsid w:val="00F37B9A"/>
    <w:rsid w:val="00F408BB"/>
    <w:rsid w:val="00F42469"/>
    <w:rsid w:val="00F44C97"/>
    <w:rsid w:val="00F46490"/>
    <w:rsid w:val="00F46B04"/>
    <w:rsid w:val="00F46F7A"/>
    <w:rsid w:val="00F50F52"/>
    <w:rsid w:val="00F5380C"/>
    <w:rsid w:val="00F55045"/>
    <w:rsid w:val="00F56789"/>
    <w:rsid w:val="00F56AB8"/>
    <w:rsid w:val="00F57C42"/>
    <w:rsid w:val="00F60701"/>
    <w:rsid w:val="00F61278"/>
    <w:rsid w:val="00F62348"/>
    <w:rsid w:val="00F63A6B"/>
    <w:rsid w:val="00F64661"/>
    <w:rsid w:val="00F65AFB"/>
    <w:rsid w:val="00F733C6"/>
    <w:rsid w:val="00F73664"/>
    <w:rsid w:val="00F73CEF"/>
    <w:rsid w:val="00F73DC3"/>
    <w:rsid w:val="00F74AA2"/>
    <w:rsid w:val="00F74E54"/>
    <w:rsid w:val="00F759E7"/>
    <w:rsid w:val="00F77A2E"/>
    <w:rsid w:val="00F82E54"/>
    <w:rsid w:val="00F82FEA"/>
    <w:rsid w:val="00F835A5"/>
    <w:rsid w:val="00F84EA2"/>
    <w:rsid w:val="00F85CB2"/>
    <w:rsid w:val="00F87E3C"/>
    <w:rsid w:val="00F94AA8"/>
    <w:rsid w:val="00F951E4"/>
    <w:rsid w:val="00F955BB"/>
    <w:rsid w:val="00F95872"/>
    <w:rsid w:val="00FA00A1"/>
    <w:rsid w:val="00FA1F20"/>
    <w:rsid w:val="00FA2307"/>
    <w:rsid w:val="00FA3D51"/>
    <w:rsid w:val="00FA4484"/>
    <w:rsid w:val="00FA69C7"/>
    <w:rsid w:val="00FA77A1"/>
    <w:rsid w:val="00FB0ADA"/>
    <w:rsid w:val="00FB2792"/>
    <w:rsid w:val="00FB4207"/>
    <w:rsid w:val="00FB790D"/>
    <w:rsid w:val="00FC037F"/>
    <w:rsid w:val="00FC11C1"/>
    <w:rsid w:val="00FC2B97"/>
    <w:rsid w:val="00FC300B"/>
    <w:rsid w:val="00FC3AC2"/>
    <w:rsid w:val="00FC3FF3"/>
    <w:rsid w:val="00FC5B66"/>
    <w:rsid w:val="00FC72EA"/>
    <w:rsid w:val="00FD01E6"/>
    <w:rsid w:val="00FD0DBA"/>
    <w:rsid w:val="00FD0EDF"/>
    <w:rsid w:val="00FD1381"/>
    <w:rsid w:val="00FD1576"/>
    <w:rsid w:val="00FD1963"/>
    <w:rsid w:val="00FD314D"/>
    <w:rsid w:val="00FD347F"/>
    <w:rsid w:val="00FD357B"/>
    <w:rsid w:val="00FD40C0"/>
    <w:rsid w:val="00FD53C1"/>
    <w:rsid w:val="00FD5F5B"/>
    <w:rsid w:val="00FE0CD5"/>
    <w:rsid w:val="00FE0EA2"/>
    <w:rsid w:val="00FE39A8"/>
    <w:rsid w:val="00FE41C4"/>
    <w:rsid w:val="00FE7458"/>
    <w:rsid w:val="00FE7668"/>
    <w:rsid w:val="00FF20B3"/>
    <w:rsid w:val="00FF228F"/>
    <w:rsid w:val="00FF2309"/>
    <w:rsid w:val="00FF2604"/>
    <w:rsid w:val="00FF36FC"/>
    <w:rsid w:val="00FF4A97"/>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gray,bla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 w:type="paragraph" w:customStyle="1" w:styleId="Default">
    <w:name w:val="Default"/>
    <w:rsid w:val="001243BD"/>
    <w:pPr>
      <w:autoSpaceDE w:val="0"/>
      <w:autoSpaceDN w:val="0"/>
      <w:adjustRightInd w:val="0"/>
    </w:pPr>
    <w:rPr>
      <w:rFonts w:ascii="Verdana" w:hAnsi="Verdana" w:cs="Verdana"/>
      <w:color w:val="000000"/>
      <w:sz w:val="24"/>
      <w:szCs w:val="24"/>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 w:type="paragraph" w:customStyle="1" w:styleId="Default">
    <w:name w:val="Default"/>
    <w:rsid w:val="001243BD"/>
    <w:pPr>
      <w:autoSpaceDE w:val="0"/>
      <w:autoSpaceDN w:val="0"/>
      <w:adjustRightInd w:val="0"/>
    </w:pPr>
    <w:rPr>
      <w:rFonts w:ascii="Verdana" w:hAnsi="Verdana" w:cs="Verdana"/>
      <w:color w:val="000000"/>
      <w:sz w:val="24"/>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7208">
      <w:bodyDiv w:val="1"/>
      <w:marLeft w:val="0"/>
      <w:marRight w:val="0"/>
      <w:marTop w:val="0"/>
      <w:marBottom w:val="0"/>
      <w:divBdr>
        <w:top w:val="none" w:sz="0" w:space="0" w:color="auto"/>
        <w:left w:val="none" w:sz="0" w:space="0" w:color="auto"/>
        <w:bottom w:val="none" w:sz="0" w:space="0" w:color="auto"/>
        <w:right w:val="none" w:sz="0" w:space="0" w:color="auto"/>
      </w:divBdr>
    </w:div>
    <w:div w:id="39016890">
      <w:bodyDiv w:val="1"/>
      <w:marLeft w:val="0"/>
      <w:marRight w:val="0"/>
      <w:marTop w:val="0"/>
      <w:marBottom w:val="0"/>
      <w:divBdr>
        <w:top w:val="none" w:sz="0" w:space="0" w:color="auto"/>
        <w:left w:val="none" w:sz="0" w:space="0" w:color="auto"/>
        <w:bottom w:val="none" w:sz="0" w:space="0" w:color="auto"/>
        <w:right w:val="none" w:sz="0" w:space="0" w:color="auto"/>
      </w:divBdr>
    </w:div>
    <w:div w:id="41096518">
      <w:bodyDiv w:val="1"/>
      <w:marLeft w:val="0"/>
      <w:marRight w:val="0"/>
      <w:marTop w:val="0"/>
      <w:marBottom w:val="0"/>
      <w:divBdr>
        <w:top w:val="none" w:sz="0" w:space="0" w:color="auto"/>
        <w:left w:val="none" w:sz="0" w:space="0" w:color="auto"/>
        <w:bottom w:val="none" w:sz="0" w:space="0" w:color="auto"/>
        <w:right w:val="none" w:sz="0" w:space="0" w:color="auto"/>
      </w:divBdr>
    </w:div>
    <w:div w:id="55668626">
      <w:bodyDiv w:val="1"/>
      <w:marLeft w:val="0"/>
      <w:marRight w:val="0"/>
      <w:marTop w:val="0"/>
      <w:marBottom w:val="0"/>
      <w:divBdr>
        <w:top w:val="none" w:sz="0" w:space="0" w:color="auto"/>
        <w:left w:val="none" w:sz="0" w:space="0" w:color="auto"/>
        <w:bottom w:val="none" w:sz="0" w:space="0" w:color="auto"/>
        <w:right w:val="none" w:sz="0" w:space="0" w:color="auto"/>
      </w:divBdr>
    </w:div>
    <w:div w:id="62677682">
      <w:bodyDiv w:val="1"/>
      <w:marLeft w:val="0"/>
      <w:marRight w:val="0"/>
      <w:marTop w:val="0"/>
      <w:marBottom w:val="0"/>
      <w:divBdr>
        <w:top w:val="none" w:sz="0" w:space="0" w:color="auto"/>
        <w:left w:val="none" w:sz="0" w:space="0" w:color="auto"/>
        <w:bottom w:val="none" w:sz="0" w:space="0" w:color="auto"/>
        <w:right w:val="none" w:sz="0" w:space="0" w:color="auto"/>
      </w:divBdr>
    </w:div>
    <w:div w:id="71782019">
      <w:bodyDiv w:val="1"/>
      <w:marLeft w:val="0"/>
      <w:marRight w:val="0"/>
      <w:marTop w:val="0"/>
      <w:marBottom w:val="0"/>
      <w:divBdr>
        <w:top w:val="none" w:sz="0" w:space="0" w:color="auto"/>
        <w:left w:val="none" w:sz="0" w:space="0" w:color="auto"/>
        <w:bottom w:val="none" w:sz="0" w:space="0" w:color="auto"/>
        <w:right w:val="none" w:sz="0" w:space="0" w:color="auto"/>
      </w:divBdr>
    </w:div>
    <w:div w:id="80570982">
      <w:bodyDiv w:val="1"/>
      <w:marLeft w:val="0"/>
      <w:marRight w:val="0"/>
      <w:marTop w:val="0"/>
      <w:marBottom w:val="0"/>
      <w:divBdr>
        <w:top w:val="none" w:sz="0" w:space="0" w:color="auto"/>
        <w:left w:val="none" w:sz="0" w:space="0" w:color="auto"/>
        <w:bottom w:val="none" w:sz="0" w:space="0" w:color="auto"/>
        <w:right w:val="none" w:sz="0" w:space="0" w:color="auto"/>
      </w:divBdr>
    </w:div>
    <w:div w:id="84882638">
      <w:bodyDiv w:val="1"/>
      <w:marLeft w:val="0"/>
      <w:marRight w:val="0"/>
      <w:marTop w:val="0"/>
      <w:marBottom w:val="0"/>
      <w:divBdr>
        <w:top w:val="none" w:sz="0" w:space="0" w:color="auto"/>
        <w:left w:val="none" w:sz="0" w:space="0" w:color="auto"/>
        <w:bottom w:val="none" w:sz="0" w:space="0" w:color="auto"/>
        <w:right w:val="none" w:sz="0" w:space="0" w:color="auto"/>
      </w:divBdr>
    </w:div>
    <w:div w:id="106582172">
      <w:bodyDiv w:val="1"/>
      <w:marLeft w:val="0"/>
      <w:marRight w:val="0"/>
      <w:marTop w:val="0"/>
      <w:marBottom w:val="0"/>
      <w:divBdr>
        <w:top w:val="none" w:sz="0" w:space="0" w:color="auto"/>
        <w:left w:val="none" w:sz="0" w:space="0" w:color="auto"/>
        <w:bottom w:val="none" w:sz="0" w:space="0" w:color="auto"/>
        <w:right w:val="none" w:sz="0" w:space="0" w:color="auto"/>
      </w:divBdr>
      <w:divsChild>
        <w:div w:id="624041019">
          <w:marLeft w:val="0"/>
          <w:marRight w:val="0"/>
          <w:marTop w:val="0"/>
          <w:marBottom w:val="0"/>
          <w:divBdr>
            <w:top w:val="none" w:sz="0" w:space="0" w:color="auto"/>
            <w:left w:val="none" w:sz="0" w:space="0" w:color="auto"/>
            <w:bottom w:val="none" w:sz="0" w:space="0" w:color="auto"/>
            <w:right w:val="none" w:sz="0" w:space="0" w:color="auto"/>
          </w:divBdr>
          <w:divsChild>
            <w:div w:id="417023278">
              <w:marLeft w:val="0"/>
              <w:marRight w:val="0"/>
              <w:marTop w:val="0"/>
              <w:marBottom w:val="0"/>
              <w:divBdr>
                <w:top w:val="none" w:sz="0" w:space="0" w:color="auto"/>
                <w:left w:val="none" w:sz="0" w:space="0" w:color="auto"/>
                <w:bottom w:val="none" w:sz="0" w:space="0" w:color="auto"/>
                <w:right w:val="none" w:sz="0" w:space="0" w:color="auto"/>
              </w:divBdr>
            </w:div>
            <w:div w:id="1184242365">
              <w:marLeft w:val="0"/>
              <w:marRight w:val="0"/>
              <w:marTop w:val="0"/>
              <w:marBottom w:val="0"/>
              <w:divBdr>
                <w:top w:val="none" w:sz="0" w:space="0" w:color="auto"/>
                <w:left w:val="none" w:sz="0" w:space="0" w:color="auto"/>
                <w:bottom w:val="none" w:sz="0" w:space="0" w:color="auto"/>
                <w:right w:val="none" w:sz="0" w:space="0" w:color="auto"/>
              </w:divBdr>
            </w:div>
            <w:div w:id="1366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102">
      <w:bodyDiv w:val="1"/>
      <w:marLeft w:val="0"/>
      <w:marRight w:val="0"/>
      <w:marTop w:val="0"/>
      <w:marBottom w:val="0"/>
      <w:divBdr>
        <w:top w:val="none" w:sz="0" w:space="0" w:color="auto"/>
        <w:left w:val="none" w:sz="0" w:space="0" w:color="auto"/>
        <w:bottom w:val="none" w:sz="0" w:space="0" w:color="auto"/>
        <w:right w:val="none" w:sz="0" w:space="0" w:color="auto"/>
      </w:divBdr>
    </w:div>
    <w:div w:id="112409466">
      <w:bodyDiv w:val="1"/>
      <w:marLeft w:val="0"/>
      <w:marRight w:val="0"/>
      <w:marTop w:val="0"/>
      <w:marBottom w:val="0"/>
      <w:divBdr>
        <w:top w:val="none" w:sz="0" w:space="0" w:color="auto"/>
        <w:left w:val="none" w:sz="0" w:space="0" w:color="auto"/>
        <w:bottom w:val="none" w:sz="0" w:space="0" w:color="auto"/>
        <w:right w:val="none" w:sz="0" w:space="0" w:color="auto"/>
      </w:divBdr>
    </w:div>
    <w:div w:id="122626544">
      <w:bodyDiv w:val="1"/>
      <w:marLeft w:val="0"/>
      <w:marRight w:val="0"/>
      <w:marTop w:val="0"/>
      <w:marBottom w:val="0"/>
      <w:divBdr>
        <w:top w:val="none" w:sz="0" w:space="0" w:color="auto"/>
        <w:left w:val="none" w:sz="0" w:space="0" w:color="auto"/>
        <w:bottom w:val="none" w:sz="0" w:space="0" w:color="auto"/>
        <w:right w:val="none" w:sz="0" w:space="0" w:color="auto"/>
      </w:divBdr>
    </w:div>
    <w:div w:id="126778127">
      <w:bodyDiv w:val="1"/>
      <w:marLeft w:val="0"/>
      <w:marRight w:val="0"/>
      <w:marTop w:val="0"/>
      <w:marBottom w:val="0"/>
      <w:divBdr>
        <w:top w:val="none" w:sz="0" w:space="0" w:color="auto"/>
        <w:left w:val="none" w:sz="0" w:space="0" w:color="auto"/>
        <w:bottom w:val="none" w:sz="0" w:space="0" w:color="auto"/>
        <w:right w:val="none" w:sz="0" w:space="0" w:color="auto"/>
      </w:divBdr>
    </w:div>
    <w:div w:id="147596075">
      <w:bodyDiv w:val="1"/>
      <w:marLeft w:val="0"/>
      <w:marRight w:val="0"/>
      <w:marTop w:val="0"/>
      <w:marBottom w:val="0"/>
      <w:divBdr>
        <w:top w:val="none" w:sz="0" w:space="0" w:color="auto"/>
        <w:left w:val="none" w:sz="0" w:space="0" w:color="auto"/>
        <w:bottom w:val="none" w:sz="0" w:space="0" w:color="auto"/>
        <w:right w:val="none" w:sz="0" w:space="0" w:color="auto"/>
      </w:divBdr>
    </w:div>
    <w:div w:id="159662320">
      <w:bodyDiv w:val="1"/>
      <w:marLeft w:val="0"/>
      <w:marRight w:val="0"/>
      <w:marTop w:val="0"/>
      <w:marBottom w:val="0"/>
      <w:divBdr>
        <w:top w:val="none" w:sz="0" w:space="0" w:color="auto"/>
        <w:left w:val="none" w:sz="0" w:space="0" w:color="auto"/>
        <w:bottom w:val="none" w:sz="0" w:space="0" w:color="auto"/>
        <w:right w:val="none" w:sz="0" w:space="0" w:color="auto"/>
      </w:divBdr>
    </w:div>
    <w:div w:id="180826666">
      <w:bodyDiv w:val="1"/>
      <w:marLeft w:val="0"/>
      <w:marRight w:val="0"/>
      <w:marTop w:val="0"/>
      <w:marBottom w:val="0"/>
      <w:divBdr>
        <w:top w:val="none" w:sz="0" w:space="0" w:color="auto"/>
        <w:left w:val="none" w:sz="0" w:space="0" w:color="auto"/>
        <w:bottom w:val="none" w:sz="0" w:space="0" w:color="auto"/>
        <w:right w:val="none" w:sz="0" w:space="0" w:color="auto"/>
      </w:divBdr>
    </w:div>
    <w:div w:id="181093870">
      <w:bodyDiv w:val="1"/>
      <w:marLeft w:val="0"/>
      <w:marRight w:val="0"/>
      <w:marTop w:val="0"/>
      <w:marBottom w:val="0"/>
      <w:divBdr>
        <w:top w:val="none" w:sz="0" w:space="0" w:color="auto"/>
        <w:left w:val="none" w:sz="0" w:space="0" w:color="auto"/>
        <w:bottom w:val="none" w:sz="0" w:space="0" w:color="auto"/>
        <w:right w:val="none" w:sz="0" w:space="0" w:color="auto"/>
      </w:divBdr>
      <w:divsChild>
        <w:div w:id="1190265383">
          <w:marLeft w:val="0"/>
          <w:marRight w:val="0"/>
          <w:marTop w:val="0"/>
          <w:marBottom w:val="0"/>
          <w:divBdr>
            <w:top w:val="none" w:sz="0" w:space="0" w:color="auto"/>
            <w:left w:val="none" w:sz="0" w:space="0" w:color="auto"/>
            <w:bottom w:val="none" w:sz="0" w:space="0" w:color="auto"/>
            <w:right w:val="none" w:sz="0" w:space="0" w:color="auto"/>
          </w:divBdr>
          <w:divsChild>
            <w:div w:id="86050131">
              <w:marLeft w:val="0"/>
              <w:marRight w:val="0"/>
              <w:marTop w:val="0"/>
              <w:marBottom w:val="0"/>
              <w:divBdr>
                <w:top w:val="none" w:sz="0" w:space="0" w:color="auto"/>
                <w:left w:val="none" w:sz="0" w:space="0" w:color="auto"/>
                <w:bottom w:val="none" w:sz="0" w:space="0" w:color="auto"/>
                <w:right w:val="none" w:sz="0" w:space="0" w:color="auto"/>
              </w:divBdr>
            </w:div>
            <w:div w:id="858935437">
              <w:marLeft w:val="0"/>
              <w:marRight w:val="0"/>
              <w:marTop w:val="0"/>
              <w:marBottom w:val="0"/>
              <w:divBdr>
                <w:top w:val="none" w:sz="0" w:space="0" w:color="auto"/>
                <w:left w:val="none" w:sz="0" w:space="0" w:color="auto"/>
                <w:bottom w:val="none" w:sz="0" w:space="0" w:color="auto"/>
                <w:right w:val="none" w:sz="0" w:space="0" w:color="auto"/>
              </w:divBdr>
            </w:div>
            <w:div w:id="1100567710">
              <w:marLeft w:val="0"/>
              <w:marRight w:val="0"/>
              <w:marTop w:val="0"/>
              <w:marBottom w:val="0"/>
              <w:divBdr>
                <w:top w:val="none" w:sz="0" w:space="0" w:color="auto"/>
                <w:left w:val="none" w:sz="0" w:space="0" w:color="auto"/>
                <w:bottom w:val="none" w:sz="0" w:space="0" w:color="auto"/>
                <w:right w:val="none" w:sz="0" w:space="0" w:color="auto"/>
              </w:divBdr>
            </w:div>
            <w:div w:id="16867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9001">
      <w:bodyDiv w:val="1"/>
      <w:marLeft w:val="0"/>
      <w:marRight w:val="0"/>
      <w:marTop w:val="0"/>
      <w:marBottom w:val="0"/>
      <w:divBdr>
        <w:top w:val="none" w:sz="0" w:space="0" w:color="auto"/>
        <w:left w:val="none" w:sz="0" w:space="0" w:color="auto"/>
        <w:bottom w:val="none" w:sz="0" w:space="0" w:color="auto"/>
        <w:right w:val="none" w:sz="0" w:space="0" w:color="auto"/>
      </w:divBdr>
    </w:div>
    <w:div w:id="186063178">
      <w:bodyDiv w:val="1"/>
      <w:marLeft w:val="0"/>
      <w:marRight w:val="0"/>
      <w:marTop w:val="0"/>
      <w:marBottom w:val="0"/>
      <w:divBdr>
        <w:top w:val="none" w:sz="0" w:space="0" w:color="auto"/>
        <w:left w:val="none" w:sz="0" w:space="0" w:color="auto"/>
        <w:bottom w:val="none" w:sz="0" w:space="0" w:color="auto"/>
        <w:right w:val="none" w:sz="0" w:space="0" w:color="auto"/>
      </w:divBdr>
    </w:div>
    <w:div w:id="202906089">
      <w:bodyDiv w:val="1"/>
      <w:marLeft w:val="0"/>
      <w:marRight w:val="0"/>
      <w:marTop w:val="0"/>
      <w:marBottom w:val="0"/>
      <w:divBdr>
        <w:top w:val="none" w:sz="0" w:space="0" w:color="auto"/>
        <w:left w:val="none" w:sz="0" w:space="0" w:color="auto"/>
        <w:bottom w:val="none" w:sz="0" w:space="0" w:color="auto"/>
        <w:right w:val="none" w:sz="0" w:space="0" w:color="auto"/>
      </w:divBdr>
    </w:div>
    <w:div w:id="214856358">
      <w:bodyDiv w:val="1"/>
      <w:marLeft w:val="0"/>
      <w:marRight w:val="0"/>
      <w:marTop w:val="0"/>
      <w:marBottom w:val="0"/>
      <w:divBdr>
        <w:top w:val="none" w:sz="0" w:space="0" w:color="auto"/>
        <w:left w:val="none" w:sz="0" w:space="0" w:color="auto"/>
        <w:bottom w:val="none" w:sz="0" w:space="0" w:color="auto"/>
        <w:right w:val="none" w:sz="0" w:space="0" w:color="auto"/>
      </w:divBdr>
      <w:divsChild>
        <w:div w:id="574626853">
          <w:marLeft w:val="0"/>
          <w:marRight w:val="0"/>
          <w:marTop w:val="0"/>
          <w:marBottom w:val="0"/>
          <w:divBdr>
            <w:top w:val="none" w:sz="0" w:space="0" w:color="auto"/>
            <w:left w:val="none" w:sz="0" w:space="0" w:color="auto"/>
            <w:bottom w:val="none" w:sz="0" w:space="0" w:color="auto"/>
            <w:right w:val="none" w:sz="0" w:space="0" w:color="auto"/>
          </w:divBdr>
        </w:div>
        <w:div w:id="1169709263">
          <w:marLeft w:val="0"/>
          <w:marRight w:val="0"/>
          <w:marTop w:val="0"/>
          <w:marBottom w:val="0"/>
          <w:divBdr>
            <w:top w:val="none" w:sz="0" w:space="0" w:color="auto"/>
            <w:left w:val="none" w:sz="0" w:space="0" w:color="auto"/>
            <w:bottom w:val="none" w:sz="0" w:space="0" w:color="auto"/>
            <w:right w:val="none" w:sz="0" w:space="0" w:color="auto"/>
          </w:divBdr>
        </w:div>
        <w:div w:id="1340425570">
          <w:marLeft w:val="0"/>
          <w:marRight w:val="0"/>
          <w:marTop w:val="0"/>
          <w:marBottom w:val="0"/>
          <w:divBdr>
            <w:top w:val="none" w:sz="0" w:space="0" w:color="auto"/>
            <w:left w:val="none" w:sz="0" w:space="0" w:color="auto"/>
            <w:bottom w:val="none" w:sz="0" w:space="0" w:color="auto"/>
            <w:right w:val="none" w:sz="0" w:space="0" w:color="auto"/>
          </w:divBdr>
        </w:div>
        <w:div w:id="1877232653">
          <w:marLeft w:val="0"/>
          <w:marRight w:val="0"/>
          <w:marTop w:val="0"/>
          <w:marBottom w:val="0"/>
          <w:divBdr>
            <w:top w:val="none" w:sz="0" w:space="0" w:color="auto"/>
            <w:left w:val="none" w:sz="0" w:space="0" w:color="auto"/>
            <w:bottom w:val="none" w:sz="0" w:space="0" w:color="auto"/>
            <w:right w:val="none" w:sz="0" w:space="0" w:color="auto"/>
          </w:divBdr>
        </w:div>
      </w:divsChild>
    </w:div>
    <w:div w:id="220672137">
      <w:bodyDiv w:val="1"/>
      <w:marLeft w:val="0"/>
      <w:marRight w:val="0"/>
      <w:marTop w:val="0"/>
      <w:marBottom w:val="0"/>
      <w:divBdr>
        <w:top w:val="none" w:sz="0" w:space="0" w:color="auto"/>
        <w:left w:val="none" w:sz="0" w:space="0" w:color="auto"/>
        <w:bottom w:val="none" w:sz="0" w:space="0" w:color="auto"/>
        <w:right w:val="none" w:sz="0" w:space="0" w:color="auto"/>
      </w:divBdr>
    </w:div>
    <w:div w:id="220798249">
      <w:bodyDiv w:val="1"/>
      <w:marLeft w:val="0"/>
      <w:marRight w:val="0"/>
      <w:marTop w:val="0"/>
      <w:marBottom w:val="0"/>
      <w:divBdr>
        <w:top w:val="none" w:sz="0" w:space="0" w:color="auto"/>
        <w:left w:val="none" w:sz="0" w:space="0" w:color="auto"/>
        <w:bottom w:val="none" w:sz="0" w:space="0" w:color="auto"/>
        <w:right w:val="none" w:sz="0" w:space="0" w:color="auto"/>
      </w:divBdr>
      <w:divsChild>
        <w:div w:id="904143408">
          <w:marLeft w:val="0"/>
          <w:marRight w:val="0"/>
          <w:marTop w:val="0"/>
          <w:marBottom w:val="0"/>
          <w:divBdr>
            <w:top w:val="none" w:sz="0" w:space="0" w:color="auto"/>
            <w:left w:val="none" w:sz="0" w:space="0" w:color="auto"/>
            <w:bottom w:val="none" w:sz="0" w:space="0" w:color="auto"/>
            <w:right w:val="none" w:sz="0" w:space="0" w:color="auto"/>
          </w:divBdr>
          <w:divsChild>
            <w:div w:id="4383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2642">
      <w:bodyDiv w:val="1"/>
      <w:marLeft w:val="0"/>
      <w:marRight w:val="0"/>
      <w:marTop w:val="0"/>
      <w:marBottom w:val="0"/>
      <w:divBdr>
        <w:top w:val="none" w:sz="0" w:space="0" w:color="auto"/>
        <w:left w:val="none" w:sz="0" w:space="0" w:color="auto"/>
        <w:bottom w:val="none" w:sz="0" w:space="0" w:color="auto"/>
        <w:right w:val="none" w:sz="0" w:space="0" w:color="auto"/>
      </w:divBdr>
    </w:div>
    <w:div w:id="242420860">
      <w:bodyDiv w:val="1"/>
      <w:marLeft w:val="0"/>
      <w:marRight w:val="0"/>
      <w:marTop w:val="0"/>
      <w:marBottom w:val="0"/>
      <w:divBdr>
        <w:top w:val="none" w:sz="0" w:space="0" w:color="auto"/>
        <w:left w:val="none" w:sz="0" w:space="0" w:color="auto"/>
        <w:bottom w:val="none" w:sz="0" w:space="0" w:color="auto"/>
        <w:right w:val="none" w:sz="0" w:space="0" w:color="auto"/>
      </w:divBdr>
    </w:div>
    <w:div w:id="249658094">
      <w:bodyDiv w:val="1"/>
      <w:marLeft w:val="0"/>
      <w:marRight w:val="0"/>
      <w:marTop w:val="0"/>
      <w:marBottom w:val="0"/>
      <w:divBdr>
        <w:top w:val="none" w:sz="0" w:space="0" w:color="auto"/>
        <w:left w:val="none" w:sz="0" w:space="0" w:color="auto"/>
        <w:bottom w:val="none" w:sz="0" w:space="0" w:color="auto"/>
        <w:right w:val="none" w:sz="0" w:space="0" w:color="auto"/>
      </w:divBdr>
    </w:div>
    <w:div w:id="271744282">
      <w:bodyDiv w:val="1"/>
      <w:marLeft w:val="0"/>
      <w:marRight w:val="0"/>
      <w:marTop w:val="0"/>
      <w:marBottom w:val="0"/>
      <w:divBdr>
        <w:top w:val="none" w:sz="0" w:space="0" w:color="auto"/>
        <w:left w:val="none" w:sz="0" w:space="0" w:color="auto"/>
        <w:bottom w:val="none" w:sz="0" w:space="0" w:color="auto"/>
        <w:right w:val="none" w:sz="0" w:space="0" w:color="auto"/>
      </w:divBdr>
    </w:div>
    <w:div w:id="273249814">
      <w:bodyDiv w:val="1"/>
      <w:marLeft w:val="0"/>
      <w:marRight w:val="0"/>
      <w:marTop w:val="0"/>
      <w:marBottom w:val="0"/>
      <w:divBdr>
        <w:top w:val="none" w:sz="0" w:space="0" w:color="auto"/>
        <w:left w:val="none" w:sz="0" w:space="0" w:color="auto"/>
        <w:bottom w:val="none" w:sz="0" w:space="0" w:color="auto"/>
        <w:right w:val="none" w:sz="0" w:space="0" w:color="auto"/>
      </w:divBdr>
    </w:div>
    <w:div w:id="274292611">
      <w:bodyDiv w:val="1"/>
      <w:marLeft w:val="0"/>
      <w:marRight w:val="0"/>
      <w:marTop w:val="0"/>
      <w:marBottom w:val="0"/>
      <w:divBdr>
        <w:top w:val="none" w:sz="0" w:space="0" w:color="auto"/>
        <w:left w:val="none" w:sz="0" w:space="0" w:color="auto"/>
        <w:bottom w:val="none" w:sz="0" w:space="0" w:color="auto"/>
        <w:right w:val="none" w:sz="0" w:space="0" w:color="auto"/>
      </w:divBdr>
    </w:div>
    <w:div w:id="294222390">
      <w:bodyDiv w:val="1"/>
      <w:marLeft w:val="0"/>
      <w:marRight w:val="0"/>
      <w:marTop w:val="0"/>
      <w:marBottom w:val="0"/>
      <w:divBdr>
        <w:top w:val="none" w:sz="0" w:space="0" w:color="auto"/>
        <w:left w:val="none" w:sz="0" w:space="0" w:color="auto"/>
        <w:bottom w:val="none" w:sz="0" w:space="0" w:color="auto"/>
        <w:right w:val="none" w:sz="0" w:space="0" w:color="auto"/>
      </w:divBdr>
    </w:div>
    <w:div w:id="313489030">
      <w:bodyDiv w:val="1"/>
      <w:marLeft w:val="0"/>
      <w:marRight w:val="0"/>
      <w:marTop w:val="0"/>
      <w:marBottom w:val="0"/>
      <w:divBdr>
        <w:top w:val="none" w:sz="0" w:space="0" w:color="auto"/>
        <w:left w:val="none" w:sz="0" w:space="0" w:color="auto"/>
        <w:bottom w:val="none" w:sz="0" w:space="0" w:color="auto"/>
        <w:right w:val="none" w:sz="0" w:space="0" w:color="auto"/>
      </w:divBdr>
    </w:div>
    <w:div w:id="349836360">
      <w:bodyDiv w:val="1"/>
      <w:marLeft w:val="0"/>
      <w:marRight w:val="0"/>
      <w:marTop w:val="0"/>
      <w:marBottom w:val="0"/>
      <w:divBdr>
        <w:top w:val="none" w:sz="0" w:space="0" w:color="auto"/>
        <w:left w:val="none" w:sz="0" w:space="0" w:color="auto"/>
        <w:bottom w:val="none" w:sz="0" w:space="0" w:color="auto"/>
        <w:right w:val="none" w:sz="0" w:space="0" w:color="auto"/>
      </w:divBdr>
    </w:div>
    <w:div w:id="359207290">
      <w:bodyDiv w:val="1"/>
      <w:marLeft w:val="0"/>
      <w:marRight w:val="0"/>
      <w:marTop w:val="0"/>
      <w:marBottom w:val="0"/>
      <w:divBdr>
        <w:top w:val="none" w:sz="0" w:space="0" w:color="auto"/>
        <w:left w:val="none" w:sz="0" w:space="0" w:color="auto"/>
        <w:bottom w:val="none" w:sz="0" w:space="0" w:color="auto"/>
        <w:right w:val="none" w:sz="0" w:space="0" w:color="auto"/>
      </w:divBdr>
    </w:div>
    <w:div w:id="362243124">
      <w:bodyDiv w:val="1"/>
      <w:marLeft w:val="0"/>
      <w:marRight w:val="0"/>
      <w:marTop w:val="0"/>
      <w:marBottom w:val="0"/>
      <w:divBdr>
        <w:top w:val="none" w:sz="0" w:space="0" w:color="auto"/>
        <w:left w:val="none" w:sz="0" w:space="0" w:color="auto"/>
        <w:bottom w:val="none" w:sz="0" w:space="0" w:color="auto"/>
        <w:right w:val="none" w:sz="0" w:space="0" w:color="auto"/>
      </w:divBdr>
    </w:div>
    <w:div w:id="369771047">
      <w:bodyDiv w:val="1"/>
      <w:marLeft w:val="0"/>
      <w:marRight w:val="0"/>
      <w:marTop w:val="0"/>
      <w:marBottom w:val="0"/>
      <w:divBdr>
        <w:top w:val="none" w:sz="0" w:space="0" w:color="auto"/>
        <w:left w:val="none" w:sz="0" w:space="0" w:color="auto"/>
        <w:bottom w:val="none" w:sz="0" w:space="0" w:color="auto"/>
        <w:right w:val="none" w:sz="0" w:space="0" w:color="auto"/>
      </w:divBdr>
    </w:div>
    <w:div w:id="371535257">
      <w:bodyDiv w:val="1"/>
      <w:marLeft w:val="0"/>
      <w:marRight w:val="0"/>
      <w:marTop w:val="0"/>
      <w:marBottom w:val="0"/>
      <w:divBdr>
        <w:top w:val="none" w:sz="0" w:space="0" w:color="auto"/>
        <w:left w:val="none" w:sz="0" w:space="0" w:color="auto"/>
        <w:bottom w:val="none" w:sz="0" w:space="0" w:color="auto"/>
        <w:right w:val="none" w:sz="0" w:space="0" w:color="auto"/>
      </w:divBdr>
    </w:div>
    <w:div w:id="371616413">
      <w:bodyDiv w:val="1"/>
      <w:marLeft w:val="0"/>
      <w:marRight w:val="0"/>
      <w:marTop w:val="0"/>
      <w:marBottom w:val="0"/>
      <w:divBdr>
        <w:top w:val="none" w:sz="0" w:space="0" w:color="auto"/>
        <w:left w:val="none" w:sz="0" w:space="0" w:color="auto"/>
        <w:bottom w:val="none" w:sz="0" w:space="0" w:color="auto"/>
        <w:right w:val="none" w:sz="0" w:space="0" w:color="auto"/>
      </w:divBdr>
      <w:divsChild>
        <w:div w:id="1086456195">
          <w:marLeft w:val="0"/>
          <w:marRight w:val="0"/>
          <w:marTop w:val="0"/>
          <w:marBottom w:val="0"/>
          <w:divBdr>
            <w:top w:val="none" w:sz="0" w:space="0" w:color="auto"/>
            <w:left w:val="none" w:sz="0" w:space="0" w:color="auto"/>
            <w:bottom w:val="none" w:sz="0" w:space="0" w:color="auto"/>
            <w:right w:val="none" w:sz="0" w:space="0" w:color="auto"/>
          </w:divBdr>
          <w:divsChild>
            <w:div w:id="82727399">
              <w:marLeft w:val="0"/>
              <w:marRight w:val="0"/>
              <w:marTop w:val="0"/>
              <w:marBottom w:val="0"/>
              <w:divBdr>
                <w:top w:val="none" w:sz="0" w:space="0" w:color="auto"/>
                <w:left w:val="none" w:sz="0" w:space="0" w:color="auto"/>
                <w:bottom w:val="none" w:sz="0" w:space="0" w:color="auto"/>
                <w:right w:val="none" w:sz="0" w:space="0" w:color="auto"/>
              </w:divBdr>
            </w:div>
            <w:div w:id="610479901">
              <w:marLeft w:val="0"/>
              <w:marRight w:val="0"/>
              <w:marTop w:val="0"/>
              <w:marBottom w:val="0"/>
              <w:divBdr>
                <w:top w:val="none" w:sz="0" w:space="0" w:color="auto"/>
                <w:left w:val="none" w:sz="0" w:space="0" w:color="auto"/>
                <w:bottom w:val="none" w:sz="0" w:space="0" w:color="auto"/>
                <w:right w:val="none" w:sz="0" w:space="0" w:color="auto"/>
              </w:divBdr>
            </w:div>
            <w:div w:id="611475217">
              <w:marLeft w:val="0"/>
              <w:marRight w:val="0"/>
              <w:marTop w:val="0"/>
              <w:marBottom w:val="0"/>
              <w:divBdr>
                <w:top w:val="none" w:sz="0" w:space="0" w:color="auto"/>
                <w:left w:val="none" w:sz="0" w:space="0" w:color="auto"/>
                <w:bottom w:val="none" w:sz="0" w:space="0" w:color="auto"/>
                <w:right w:val="none" w:sz="0" w:space="0" w:color="auto"/>
              </w:divBdr>
            </w:div>
            <w:div w:id="612899957">
              <w:marLeft w:val="0"/>
              <w:marRight w:val="0"/>
              <w:marTop w:val="0"/>
              <w:marBottom w:val="0"/>
              <w:divBdr>
                <w:top w:val="none" w:sz="0" w:space="0" w:color="auto"/>
                <w:left w:val="none" w:sz="0" w:space="0" w:color="auto"/>
                <w:bottom w:val="none" w:sz="0" w:space="0" w:color="auto"/>
                <w:right w:val="none" w:sz="0" w:space="0" w:color="auto"/>
              </w:divBdr>
            </w:div>
            <w:div w:id="789279003">
              <w:marLeft w:val="0"/>
              <w:marRight w:val="0"/>
              <w:marTop w:val="0"/>
              <w:marBottom w:val="0"/>
              <w:divBdr>
                <w:top w:val="none" w:sz="0" w:space="0" w:color="auto"/>
                <w:left w:val="none" w:sz="0" w:space="0" w:color="auto"/>
                <w:bottom w:val="none" w:sz="0" w:space="0" w:color="auto"/>
                <w:right w:val="none" w:sz="0" w:space="0" w:color="auto"/>
              </w:divBdr>
            </w:div>
            <w:div w:id="1252930318">
              <w:marLeft w:val="0"/>
              <w:marRight w:val="0"/>
              <w:marTop w:val="0"/>
              <w:marBottom w:val="0"/>
              <w:divBdr>
                <w:top w:val="none" w:sz="0" w:space="0" w:color="auto"/>
                <w:left w:val="none" w:sz="0" w:space="0" w:color="auto"/>
                <w:bottom w:val="none" w:sz="0" w:space="0" w:color="auto"/>
                <w:right w:val="none" w:sz="0" w:space="0" w:color="auto"/>
              </w:divBdr>
            </w:div>
            <w:div w:id="1655597817">
              <w:marLeft w:val="0"/>
              <w:marRight w:val="0"/>
              <w:marTop w:val="0"/>
              <w:marBottom w:val="0"/>
              <w:divBdr>
                <w:top w:val="none" w:sz="0" w:space="0" w:color="auto"/>
                <w:left w:val="none" w:sz="0" w:space="0" w:color="auto"/>
                <w:bottom w:val="none" w:sz="0" w:space="0" w:color="auto"/>
                <w:right w:val="none" w:sz="0" w:space="0" w:color="auto"/>
              </w:divBdr>
            </w:div>
            <w:div w:id="18702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2731">
      <w:bodyDiv w:val="1"/>
      <w:marLeft w:val="0"/>
      <w:marRight w:val="0"/>
      <w:marTop w:val="0"/>
      <w:marBottom w:val="0"/>
      <w:divBdr>
        <w:top w:val="none" w:sz="0" w:space="0" w:color="auto"/>
        <w:left w:val="none" w:sz="0" w:space="0" w:color="auto"/>
        <w:bottom w:val="none" w:sz="0" w:space="0" w:color="auto"/>
        <w:right w:val="none" w:sz="0" w:space="0" w:color="auto"/>
      </w:divBdr>
    </w:div>
    <w:div w:id="430974386">
      <w:bodyDiv w:val="1"/>
      <w:marLeft w:val="0"/>
      <w:marRight w:val="0"/>
      <w:marTop w:val="0"/>
      <w:marBottom w:val="0"/>
      <w:divBdr>
        <w:top w:val="none" w:sz="0" w:space="0" w:color="auto"/>
        <w:left w:val="none" w:sz="0" w:space="0" w:color="auto"/>
        <w:bottom w:val="none" w:sz="0" w:space="0" w:color="auto"/>
        <w:right w:val="none" w:sz="0" w:space="0" w:color="auto"/>
      </w:divBdr>
    </w:div>
    <w:div w:id="445009656">
      <w:bodyDiv w:val="1"/>
      <w:marLeft w:val="0"/>
      <w:marRight w:val="0"/>
      <w:marTop w:val="0"/>
      <w:marBottom w:val="0"/>
      <w:divBdr>
        <w:top w:val="none" w:sz="0" w:space="0" w:color="auto"/>
        <w:left w:val="none" w:sz="0" w:space="0" w:color="auto"/>
        <w:bottom w:val="none" w:sz="0" w:space="0" w:color="auto"/>
        <w:right w:val="none" w:sz="0" w:space="0" w:color="auto"/>
      </w:divBdr>
    </w:div>
    <w:div w:id="445589471">
      <w:bodyDiv w:val="1"/>
      <w:marLeft w:val="0"/>
      <w:marRight w:val="0"/>
      <w:marTop w:val="0"/>
      <w:marBottom w:val="0"/>
      <w:divBdr>
        <w:top w:val="none" w:sz="0" w:space="0" w:color="auto"/>
        <w:left w:val="none" w:sz="0" w:space="0" w:color="auto"/>
        <w:bottom w:val="none" w:sz="0" w:space="0" w:color="auto"/>
        <w:right w:val="none" w:sz="0" w:space="0" w:color="auto"/>
      </w:divBdr>
      <w:divsChild>
        <w:div w:id="271939389">
          <w:marLeft w:val="0"/>
          <w:marRight w:val="0"/>
          <w:marTop w:val="0"/>
          <w:marBottom w:val="0"/>
          <w:divBdr>
            <w:top w:val="none" w:sz="0" w:space="0" w:color="auto"/>
            <w:left w:val="none" w:sz="0" w:space="0" w:color="auto"/>
            <w:bottom w:val="none" w:sz="0" w:space="0" w:color="auto"/>
            <w:right w:val="none" w:sz="0" w:space="0" w:color="auto"/>
          </w:divBdr>
          <w:divsChild>
            <w:div w:id="51125264">
              <w:marLeft w:val="0"/>
              <w:marRight w:val="0"/>
              <w:marTop w:val="0"/>
              <w:marBottom w:val="0"/>
              <w:divBdr>
                <w:top w:val="none" w:sz="0" w:space="0" w:color="auto"/>
                <w:left w:val="none" w:sz="0" w:space="0" w:color="auto"/>
                <w:bottom w:val="none" w:sz="0" w:space="0" w:color="auto"/>
                <w:right w:val="none" w:sz="0" w:space="0" w:color="auto"/>
              </w:divBdr>
            </w:div>
            <w:div w:id="782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619">
      <w:bodyDiv w:val="1"/>
      <w:marLeft w:val="0"/>
      <w:marRight w:val="0"/>
      <w:marTop w:val="0"/>
      <w:marBottom w:val="0"/>
      <w:divBdr>
        <w:top w:val="none" w:sz="0" w:space="0" w:color="auto"/>
        <w:left w:val="none" w:sz="0" w:space="0" w:color="auto"/>
        <w:bottom w:val="none" w:sz="0" w:space="0" w:color="auto"/>
        <w:right w:val="none" w:sz="0" w:space="0" w:color="auto"/>
      </w:divBdr>
    </w:div>
    <w:div w:id="484511553">
      <w:bodyDiv w:val="1"/>
      <w:marLeft w:val="0"/>
      <w:marRight w:val="0"/>
      <w:marTop w:val="0"/>
      <w:marBottom w:val="0"/>
      <w:divBdr>
        <w:top w:val="none" w:sz="0" w:space="0" w:color="auto"/>
        <w:left w:val="none" w:sz="0" w:space="0" w:color="auto"/>
        <w:bottom w:val="none" w:sz="0" w:space="0" w:color="auto"/>
        <w:right w:val="none" w:sz="0" w:space="0" w:color="auto"/>
      </w:divBdr>
    </w:div>
    <w:div w:id="499932491">
      <w:bodyDiv w:val="1"/>
      <w:marLeft w:val="0"/>
      <w:marRight w:val="0"/>
      <w:marTop w:val="0"/>
      <w:marBottom w:val="0"/>
      <w:divBdr>
        <w:top w:val="none" w:sz="0" w:space="0" w:color="auto"/>
        <w:left w:val="none" w:sz="0" w:space="0" w:color="auto"/>
        <w:bottom w:val="none" w:sz="0" w:space="0" w:color="auto"/>
        <w:right w:val="none" w:sz="0" w:space="0" w:color="auto"/>
      </w:divBdr>
    </w:div>
    <w:div w:id="506411388">
      <w:bodyDiv w:val="1"/>
      <w:marLeft w:val="0"/>
      <w:marRight w:val="0"/>
      <w:marTop w:val="0"/>
      <w:marBottom w:val="0"/>
      <w:divBdr>
        <w:top w:val="none" w:sz="0" w:space="0" w:color="auto"/>
        <w:left w:val="none" w:sz="0" w:space="0" w:color="auto"/>
        <w:bottom w:val="none" w:sz="0" w:space="0" w:color="auto"/>
        <w:right w:val="none" w:sz="0" w:space="0" w:color="auto"/>
      </w:divBdr>
    </w:div>
    <w:div w:id="517233083">
      <w:bodyDiv w:val="1"/>
      <w:marLeft w:val="0"/>
      <w:marRight w:val="0"/>
      <w:marTop w:val="0"/>
      <w:marBottom w:val="0"/>
      <w:divBdr>
        <w:top w:val="none" w:sz="0" w:space="0" w:color="auto"/>
        <w:left w:val="none" w:sz="0" w:space="0" w:color="auto"/>
        <w:bottom w:val="none" w:sz="0" w:space="0" w:color="auto"/>
        <w:right w:val="none" w:sz="0" w:space="0" w:color="auto"/>
      </w:divBdr>
    </w:div>
    <w:div w:id="533856525">
      <w:bodyDiv w:val="1"/>
      <w:marLeft w:val="0"/>
      <w:marRight w:val="0"/>
      <w:marTop w:val="0"/>
      <w:marBottom w:val="0"/>
      <w:divBdr>
        <w:top w:val="none" w:sz="0" w:space="0" w:color="auto"/>
        <w:left w:val="none" w:sz="0" w:space="0" w:color="auto"/>
        <w:bottom w:val="none" w:sz="0" w:space="0" w:color="auto"/>
        <w:right w:val="none" w:sz="0" w:space="0" w:color="auto"/>
      </w:divBdr>
    </w:div>
    <w:div w:id="558983163">
      <w:bodyDiv w:val="1"/>
      <w:marLeft w:val="0"/>
      <w:marRight w:val="0"/>
      <w:marTop w:val="0"/>
      <w:marBottom w:val="0"/>
      <w:divBdr>
        <w:top w:val="none" w:sz="0" w:space="0" w:color="auto"/>
        <w:left w:val="none" w:sz="0" w:space="0" w:color="auto"/>
        <w:bottom w:val="none" w:sz="0" w:space="0" w:color="auto"/>
        <w:right w:val="none" w:sz="0" w:space="0" w:color="auto"/>
      </w:divBdr>
    </w:div>
    <w:div w:id="569849229">
      <w:bodyDiv w:val="1"/>
      <w:marLeft w:val="0"/>
      <w:marRight w:val="0"/>
      <w:marTop w:val="0"/>
      <w:marBottom w:val="0"/>
      <w:divBdr>
        <w:top w:val="none" w:sz="0" w:space="0" w:color="auto"/>
        <w:left w:val="none" w:sz="0" w:space="0" w:color="auto"/>
        <w:bottom w:val="none" w:sz="0" w:space="0" w:color="auto"/>
        <w:right w:val="none" w:sz="0" w:space="0" w:color="auto"/>
      </w:divBdr>
    </w:div>
    <w:div w:id="571892122">
      <w:bodyDiv w:val="1"/>
      <w:marLeft w:val="0"/>
      <w:marRight w:val="0"/>
      <w:marTop w:val="0"/>
      <w:marBottom w:val="0"/>
      <w:divBdr>
        <w:top w:val="none" w:sz="0" w:space="0" w:color="auto"/>
        <w:left w:val="none" w:sz="0" w:space="0" w:color="auto"/>
        <w:bottom w:val="none" w:sz="0" w:space="0" w:color="auto"/>
        <w:right w:val="none" w:sz="0" w:space="0" w:color="auto"/>
      </w:divBdr>
    </w:div>
    <w:div w:id="576787782">
      <w:bodyDiv w:val="1"/>
      <w:marLeft w:val="0"/>
      <w:marRight w:val="0"/>
      <w:marTop w:val="0"/>
      <w:marBottom w:val="0"/>
      <w:divBdr>
        <w:top w:val="none" w:sz="0" w:space="0" w:color="auto"/>
        <w:left w:val="none" w:sz="0" w:space="0" w:color="auto"/>
        <w:bottom w:val="none" w:sz="0" w:space="0" w:color="auto"/>
        <w:right w:val="none" w:sz="0" w:space="0" w:color="auto"/>
      </w:divBdr>
    </w:div>
    <w:div w:id="577401231">
      <w:bodyDiv w:val="1"/>
      <w:marLeft w:val="0"/>
      <w:marRight w:val="0"/>
      <w:marTop w:val="0"/>
      <w:marBottom w:val="0"/>
      <w:divBdr>
        <w:top w:val="none" w:sz="0" w:space="0" w:color="auto"/>
        <w:left w:val="none" w:sz="0" w:space="0" w:color="auto"/>
        <w:bottom w:val="none" w:sz="0" w:space="0" w:color="auto"/>
        <w:right w:val="none" w:sz="0" w:space="0" w:color="auto"/>
      </w:divBdr>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584455795">
      <w:bodyDiv w:val="1"/>
      <w:marLeft w:val="0"/>
      <w:marRight w:val="0"/>
      <w:marTop w:val="0"/>
      <w:marBottom w:val="0"/>
      <w:divBdr>
        <w:top w:val="none" w:sz="0" w:space="0" w:color="auto"/>
        <w:left w:val="none" w:sz="0" w:space="0" w:color="auto"/>
        <w:bottom w:val="none" w:sz="0" w:space="0" w:color="auto"/>
        <w:right w:val="none" w:sz="0" w:space="0" w:color="auto"/>
      </w:divBdr>
    </w:div>
    <w:div w:id="591473232">
      <w:bodyDiv w:val="1"/>
      <w:marLeft w:val="0"/>
      <w:marRight w:val="0"/>
      <w:marTop w:val="0"/>
      <w:marBottom w:val="0"/>
      <w:divBdr>
        <w:top w:val="none" w:sz="0" w:space="0" w:color="auto"/>
        <w:left w:val="none" w:sz="0" w:space="0" w:color="auto"/>
        <w:bottom w:val="none" w:sz="0" w:space="0" w:color="auto"/>
        <w:right w:val="none" w:sz="0" w:space="0" w:color="auto"/>
      </w:divBdr>
    </w:div>
    <w:div w:id="600725692">
      <w:bodyDiv w:val="1"/>
      <w:marLeft w:val="0"/>
      <w:marRight w:val="0"/>
      <w:marTop w:val="0"/>
      <w:marBottom w:val="0"/>
      <w:divBdr>
        <w:top w:val="none" w:sz="0" w:space="0" w:color="auto"/>
        <w:left w:val="none" w:sz="0" w:space="0" w:color="auto"/>
        <w:bottom w:val="none" w:sz="0" w:space="0" w:color="auto"/>
        <w:right w:val="none" w:sz="0" w:space="0" w:color="auto"/>
      </w:divBdr>
    </w:div>
    <w:div w:id="605385735">
      <w:bodyDiv w:val="1"/>
      <w:marLeft w:val="0"/>
      <w:marRight w:val="0"/>
      <w:marTop w:val="0"/>
      <w:marBottom w:val="0"/>
      <w:divBdr>
        <w:top w:val="none" w:sz="0" w:space="0" w:color="auto"/>
        <w:left w:val="none" w:sz="0" w:space="0" w:color="auto"/>
        <w:bottom w:val="none" w:sz="0" w:space="0" w:color="auto"/>
        <w:right w:val="none" w:sz="0" w:space="0" w:color="auto"/>
      </w:divBdr>
    </w:div>
    <w:div w:id="608129251">
      <w:bodyDiv w:val="1"/>
      <w:marLeft w:val="0"/>
      <w:marRight w:val="0"/>
      <w:marTop w:val="0"/>
      <w:marBottom w:val="0"/>
      <w:divBdr>
        <w:top w:val="none" w:sz="0" w:space="0" w:color="auto"/>
        <w:left w:val="none" w:sz="0" w:space="0" w:color="auto"/>
        <w:bottom w:val="none" w:sz="0" w:space="0" w:color="auto"/>
        <w:right w:val="none" w:sz="0" w:space="0" w:color="auto"/>
      </w:divBdr>
    </w:div>
    <w:div w:id="612060292">
      <w:bodyDiv w:val="1"/>
      <w:marLeft w:val="0"/>
      <w:marRight w:val="0"/>
      <w:marTop w:val="0"/>
      <w:marBottom w:val="0"/>
      <w:divBdr>
        <w:top w:val="none" w:sz="0" w:space="0" w:color="auto"/>
        <w:left w:val="none" w:sz="0" w:space="0" w:color="auto"/>
        <w:bottom w:val="none" w:sz="0" w:space="0" w:color="auto"/>
        <w:right w:val="none" w:sz="0" w:space="0" w:color="auto"/>
      </w:divBdr>
    </w:div>
    <w:div w:id="622535815">
      <w:bodyDiv w:val="1"/>
      <w:marLeft w:val="0"/>
      <w:marRight w:val="0"/>
      <w:marTop w:val="0"/>
      <w:marBottom w:val="0"/>
      <w:divBdr>
        <w:top w:val="none" w:sz="0" w:space="0" w:color="auto"/>
        <w:left w:val="none" w:sz="0" w:space="0" w:color="auto"/>
        <w:bottom w:val="none" w:sz="0" w:space="0" w:color="auto"/>
        <w:right w:val="none" w:sz="0" w:space="0" w:color="auto"/>
      </w:divBdr>
    </w:div>
    <w:div w:id="628975835">
      <w:bodyDiv w:val="1"/>
      <w:marLeft w:val="0"/>
      <w:marRight w:val="0"/>
      <w:marTop w:val="0"/>
      <w:marBottom w:val="0"/>
      <w:divBdr>
        <w:top w:val="none" w:sz="0" w:space="0" w:color="auto"/>
        <w:left w:val="none" w:sz="0" w:space="0" w:color="auto"/>
        <w:bottom w:val="none" w:sz="0" w:space="0" w:color="auto"/>
        <w:right w:val="none" w:sz="0" w:space="0" w:color="auto"/>
      </w:divBdr>
      <w:divsChild>
        <w:div w:id="952518285">
          <w:marLeft w:val="0"/>
          <w:marRight w:val="0"/>
          <w:marTop w:val="0"/>
          <w:marBottom w:val="0"/>
          <w:divBdr>
            <w:top w:val="none" w:sz="0" w:space="0" w:color="auto"/>
            <w:left w:val="none" w:sz="0" w:space="0" w:color="auto"/>
            <w:bottom w:val="none" w:sz="0" w:space="0" w:color="auto"/>
            <w:right w:val="none" w:sz="0" w:space="0" w:color="auto"/>
          </w:divBdr>
          <w:divsChild>
            <w:div w:id="139810296">
              <w:marLeft w:val="0"/>
              <w:marRight w:val="0"/>
              <w:marTop w:val="0"/>
              <w:marBottom w:val="0"/>
              <w:divBdr>
                <w:top w:val="none" w:sz="0" w:space="0" w:color="auto"/>
                <w:left w:val="none" w:sz="0" w:space="0" w:color="auto"/>
                <w:bottom w:val="none" w:sz="0" w:space="0" w:color="auto"/>
                <w:right w:val="none" w:sz="0" w:space="0" w:color="auto"/>
              </w:divBdr>
            </w:div>
            <w:div w:id="267008155">
              <w:marLeft w:val="0"/>
              <w:marRight w:val="0"/>
              <w:marTop w:val="0"/>
              <w:marBottom w:val="0"/>
              <w:divBdr>
                <w:top w:val="none" w:sz="0" w:space="0" w:color="auto"/>
                <w:left w:val="none" w:sz="0" w:space="0" w:color="auto"/>
                <w:bottom w:val="none" w:sz="0" w:space="0" w:color="auto"/>
                <w:right w:val="none" w:sz="0" w:space="0" w:color="auto"/>
              </w:divBdr>
            </w:div>
            <w:div w:id="273364080">
              <w:marLeft w:val="0"/>
              <w:marRight w:val="0"/>
              <w:marTop w:val="0"/>
              <w:marBottom w:val="0"/>
              <w:divBdr>
                <w:top w:val="none" w:sz="0" w:space="0" w:color="auto"/>
                <w:left w:val="none" w:sz="0" w:space="0" w:color="auto"/>
                <w:bottom w:val="none" w:sz="0" w:space="0" w:color="auto"/>
                <w:right w:val="none" w:sz="0" w:space="0" w:color="auto"/>
              </w:divBdr>
            </w:div>
            <w:div w:id="450127849">
              <w:marLeft w:val="0"/>
              <w:marRight w:val="0"/>
              <w:marTop w:val="0"/>
              <w:marBottom w:val="0"/>
              <w:divBdr>
                <w:top w:val="none" w:sz="0" w:space="0" w:color="auto"/>
                <w:left w:val="none" w:sz="0" w:space="0" w:color="auto"/>
                <w:bottom w:val="none" w:sz="0" w:space="0" w:color="auto"/>
                <w:right w:val="none" w:sz="0" w:space="0" w:color="auto"/>
              </w:divBdr>
            </w:div>
            <w:div w:id="482160782">
              <w:marLeft w:val="0"/>
              <w:marRight w:val="0"/>
              <w:marTop w:val="0"/>
              <w:marBottom w:val="0"/>
              <w:divBdr>
                <w:top w:val="none" w:sz="0" w:space="0" w:color="auto"/>
                <w:left w:val="none" w:sz="0" w:space="0" w:color="auto"/>
                <w:bottom w:val="none" w:sz="0" w:space="0" w:color="auto"/>
                <w:right w:val="none" w:sz="0" w:space="0" w:color="auto"/>
              </w:divBdr>
            </w:div>
            <w:div w:id="690764597">
              <w:marLeft w:val="0"/>
              <w:marRight w:val="0"/>
              <w:marTop w:val="0"/>
              <w:marBottom w:val="0"/>
              <w:divBdr>
                <w:top w:val="none" w:sz="0" w:space="0" w:color="auto"/>
                <w:left w:val="none" w:sz="0" w:space="0" w:color="auto"/>
                <w:bottom w:val="none" w:sz="0" w:space="0" w:color="auto"/>
                <w:right w:val="none" w:sz="0" w:space="0" w:color="auto"/>
              </w:divBdr>
            </w:div>
            <w:div w:id="994337626">
              <w:marLeft w:val="0"/>
              <w:marRight w:val="0"/>
              <w:marTop w:val="0"/>
              <w:marBottom w:val="0"/>
              <w:divBdr>
                <w:top w:val="none" w:sz="0" w:space="0" w:color="auto"/>
                <w:left w:val="none" w:sz="0" w:space="0" w:color="auto"/>
                <w:bottom w:val="none" w:sz="0" w:space="0" w:color="auto"/>
                <w:right w:val="none" w:sz="0" w:space="0" w:color="auto"/>
              </w:divBdr>
            </w:div>
            <w:div w:id="1085109499">
              <w:marLeft w:val="0"/>
              <w:marRight w:val="0"/>
              <w:marTop w:val="0"/>
              <w:marBottom w:val="0"/>
              <w:divBdr>
                <w:top w:val="none" w:sz="0" w:space="0" w:color="auto"/>
                <w:left w:val="none" w:sz="0" w:space="0" w:color="auto"/>
                <w:bottom w:val="none" w:sz="0" w:space="0" w:color="auto"/>
                <w:right w:val="none" w:sz="0" w:space="0" w:color="auto"/>
              </w:divBdr>
            </w:div>
            <w:div w:id="1166240103">
              <w:marLeft w:val="0"/>
              <w:marRight w:val="0"/>
              <w:marTop w:val="0"/>
              <w:marBottom w:val="0"/>
              <w:divBdr>
                <w:top w:val="none" w:sz="0" w:space="0" w:color="auto"/>
                <w:left w:val="none" w:sz="0" w:space="0" w:color="auto"/>
                <w:bottom w:val="none" w:sz="0" w:space="0" w:color="auto"/>
                <w:right w:val="none" w:sz="0" w:space="0" w:color="auto"/>
              </w:divBdr>
            </w:div>
            <w:div w:id="1226113260">
              <w:marLeft w:val="0"/>
              <w:marRight w:val="0"/>
              <w:marTop w:val="0"/>
              <w:marBottom w:val="0"/>
              <w:divBdr>
                <w:top w:val="none" w:sz="0" w:space="0" w:color="auto"/>
                <w:left w:val="none" w:sz="0" w:space="0" w:color="auto"/>
                <w:bottom w:val="none" w:sz="0" w:space="0" w:color="auto"/>
                <w:right w:val="none" w:sz="0" w:space="0" w:color="auto"/>
              </w:divBdr>
            </w:div>
            <w:div w:id="1448353059">
              <w:marLeft w:val="0"/>
              <w:marRight w:val="0"/>
              <w:marTop w:val="0"/>
              <w:marBottom w:val="0"/>
              <w:divBdr>
                <w:top w:val="none" w:sz="0" w:space="0" w:color="auto"/>
                <w:left w:val="none" w:sz="0" w:space="0" w:color="auto"/>
                <w:bottom w:val="none" w:sz="0" w:space="0" w:color="auto"/>
                <w:right w:val="none" w:sz="0" w:space="0" w:color="auto"/>
              </w:divBdr>
            </w:div>
            <w:div w:id="1474519197">
              <w:marLeft w:val="0"/>
              <w:marRight w:val="0"/>
              <w:marTop w:val="0"/>
              <w:marBottom w:val="0"/>
              <w:divBdr>
                <w:top w:val="none" w:sz="0" w:space="0" w:color="auto"/>
                <w:left w:val="none" w:sz="0" w:space="0" w:color="auto"/>
                <w:bottom w:val="none" w:sz="0" w:space="0" w:color="auto"/>
                <w:right w:val="none" w:sz="0" w:space="0" w:color="auto"/>
              </w:divBdr>
            </w:div>
            <w:div w:id="1476871762">
              <w:marLeft w:val="0"/>
              <w:marRight w:val="0"/>
              <w:marTop w:val="0"/>
              <w:marBottom w:val="0"/>
              <w:divBdr>
                <w:top w:val="none" w:sz="0" w:space="0" w:color="auto"/>
                <w:left w:val="none" w:sz="0" w:space="0" w:color="auto"/>
                <w:bottom w:val="none" w:sz="0" w:space="0" w:color="auto"/>
                <w:right w:val="none" w:sz="0" w:space="0" w:color="auto"/>
              </w:divBdr>
            </w:div>
            <w:div w:id="1544059803">
              <w:marLeft w:val="0"/>
              <w:marRight w:val="0"/>
              <w:marTop w:val="0"/>
              <w:marBottom w:val="0"/>
              <w:divBdr>
                <w:top w:val="none" w:sz="0" w:space="0" w:color="auto"/>
                <w:left w:val="none" w:sz="0" w:space="0" w:color="auto"/>
                <w:bottom w:val="none" w:sz="0" w:space="0" w:color="auto"/>
                <w:right w:val="none" w:sz="0" w:space="0" w:color="auto"/>
              </w:divBdr>
            </w:div>
            <w:div w:id="1683169012">
              <w:marLeft w:val="0"/>
              <w:marRight w:val="0"/>
              <w:marTop w:val="0"/>
              <w:marBottom w:val="0"/>
              <w:divBdr>
                <w:top w:val="none" w:sz="0" w:space="0" w:color="auto"/>
                <w:left w:val="none" w:sz="0" w:space="0" w:color="auto"/>
                <w:bottom w:val="none" w:sz="0" w:space="0" w:color="auto"/>
                <w:right w:val="none" w:sz="0" w:space="0" w:color="auto"/>
              </w:divBdr>
            </w:div>
            <w:div w:id="1777406869">
              <w:marLeft w:val="0"/>
              <w:marRight w:val="0"/>
              <w:marTop w:val="0"/>
              <w:marBottom w:val="0"/>
              <w:divBdr>
                <w:top w:val="none" w:sz="0" w:space="0" w:color="auto"/>
                <w:left w:val="none" w:sz="0" w:space="0" w:color="auto"/>
                <w:bottom w:val="none" w:sz="0" w:space="0" w:color="auto"/>
                <w:right w:val="none" w:sz="0" w:space="0" w:color="auto"/>
              </w:divBdr>
            </w:div>
            <w:div w:id="1894390619">
              <w:marLeft w:val="0"/>
              <w:marRight w:val="0"/>
              <w:marTop w:val="0"/>
              <w:marBottom w:val="0"/>
              <w:divBdr>
                <w:top w:val="none" w:sz="0" w:space="0" w:color="auto"/>
                <w:left w:val="none" w:sz="0" w:space="0" w:color="auto"/>
                <w:bottom w:val="none" w:sz="0" w:space="0" w:color="auto"/>
                <w:right w:val="none" w:sz="0" w:space="0" w:color="auto"/>
              </w:divBdr>
            </w:div>
            <w:div w:id="2022778622">
              <w:marLeft w:val="0"/>
              <w:marRight w:val="0"/>
              <w:marTop w:val="0"/>
              <w:marBottom w:val="0"/>
              <w:divBdr>
                <w:top w:val="none" w:sz="0" w:space="0" w:color="auto"/>
                <w:left w:val="none" w:sz="0" w:space="0" w:color="auto"/>
                <w:bottom w:val="none" w:sz="0" w:space="0" w:color="auto"/>
                <w:right w:val="none" w:sz="0" w:space="0" w:color="auto"/>
              </w:divBdr>
            </w:div>
            <w:div w:id="2095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296">
      <w:bodyDiv w:val="1"/>
      <w:marLeft w:val="0"/>
      <w:marRight w:val="0"/>
      <w:marTop w:val="0"/>
      <w:marBottom w:val="0"/>
      <w:divBdr>
        <w:top w:val="none" w:sz="0" w:space="0" w:color="auto"/>
        <w:left w:val="none" w:sz="0" w:space="0" w:color="auto"/>
        <w:bottom w:val="none" w:sz="0" w:space="0" w:color="auto"/>
        <w:right w:val="none" w:sz="0" w:space="0" w:color="auto"/>
      </w:divBdr>
    </w:div>
    <w:div w:id="667713477">
      <w:bodyDiv w:val="1"/>
      <w:marLeft w:val="0"/>
      <w:marRight w:val="0"/>
      <w:marTop w:val="0"/>
      <w:marBottom w:val="0"/>
      <w:divBdr>
        <w:top w:val="none" w:sz="0" w:space="0" w:color="auto"/>
        <w:left w:val="none" w:sz="0" w:space="0" w:color="auto"/>
        <w:bottom w:val="none" w:sz="0" w:space="0" w:color="auto"/>
        <w:right w:val="none" w:sz="0" w:space="0" w:color="auto"/>
      </w:divBdr>
    </w:div>
    <w:div w:id="670988480">
      <w:bodyDiv w:val="1"/>
      <w:marLeft w:val="0"/>
      <w:marRight w:val="0"/>
      <w:marTop w:val="0"/>
      <w:marBottom w:val="0"/>
      <w:divBdr>
        <w:top w:val="none" w:sz="0" w:space="0" w:color="auto"/>
        <w:left w:val="none" w:sz="0" w:space="0" w:color="auto"/>
        <w:bottom w:val="none" w:sz="0" w:space="0" w:color="auto"/>
        <w:right w:val="none" w:sz="0" w:space="0" w:color="auto"/>
      </w:divBdr>
    </w:div>
    <w:div w:id="705181309">
      <w:bodyDiv w:val="1"/>
      <w:marLeft w:val="0"/>
      <w:marRight w:val="0"/>
      <w:marTop w:val="0"/>
      <w:marBottom w:val="0"/>
      <w:divBdr>
        <w:top w:val="none" w:sz="0" w:space="0" w:color="auto"/>
        <w:left w:val="none" w:sz="0" w:space="0" w:color="auto"/>
        <w:bottom w:val="none" w:sz="0" w:space="0" w:color="auto"/>
        <w:right w:val="none" w:sz="0" w:space="0" w:color="auto"/>
      </w:divBdr>
    </w:div>
    <w:div w:id="711852544">
      <w:bodyDiv w:val="1"/>
      <w:marLeft w:val="0"/>
      <w:marRight w:val="0"/>
      <w:marTop w:val="0"/>
      <w:marBottom w:val="0"/>
      <w:divBdr>
        <w:top w:val="none" w:sz="0" w:space="0" w:color="auto"/>
        <w:left w:val="none" w:sz="0" w:space="0" w:color="auto"/>
        <w:bottom w:val="none" w:sz="0" w:space="0" w:color="auto"/>
        <w:right w:val="none" w:sz="0" w:space="0" w:color="auto"/>
      </w:divBdr>
      <w:divsChild>
        <w:div w:id="296188370">
          <w:marLeft w:val="0"/>
          <w:marRight w:val="0"/>
          <w:marTop w:val="0"/>
          <w:marBottom w:val="0"/>
          <w:divBdr>
            <w:top w:val="none" w:sz="0" w:space="0" w:color="auto"/>
            <w:left w:val="none" w:sz="0" w:space="0" w:color="auto"/>
            <w:bottom w:val="none" w:sz="0" w:space="0" w:color="auto"/>
            <w:right w:val="none" w:sz="0" w:space="0" w:color="auto"/>
          </w:divBdr>
        </w:div>
        <w:div w:id="485317636">
          <w:marLeft w:val="0"/>
          <w:marRight w:val="0"/>
          <w:marTop w:val="0"/>
          <w:marBottom w:val="0"/>
          <w:divBdr>
            <w:top w:val="none" w:sz="0" w:space="0" w:color="auto"/>
            <w:left w:val="none" w:sz="0" w:space="0" w:color="auto"/>
            <w:bottom w:val="none" w:sz="0" w:space="0" w:color="auto"/>
            <w:right w:val="none" w:sz="0" w:space="0" w:color="auto"/>
          </w:divBdr>
        </w:div>
        <w:div w:id="742412154">
          <w:marLeft w:val="0"/>
          <w:marRight w:val="0"/>
          <w:marTop w:val="0"/>
          <w:marBottom w:val="0"/>
          <w:divBdr>
            <w:top w:val="none" w:sz="0" w:space="0" w:color="auto"/>
            <w:left w:val="none" w:sz="0" w:space="0" w:color="auto"/>
            <w:bottom w:val="none" w:sz="0" w:space="0" w:color="auto"/>
            <w:right w:val="none" w:sz="0" w:space="0" w:color="auto"/>
          </w:divBdr>
        </w:div>
        <w:div w:id="1118913835">
          <w:marLeft w:val="0"/>
          <w:marRight w:val="0"/>
          <w:marTop w:val="0"/>
          <w:marBottom w:val="0"/>
          <w:divBdr>
            <w:top w:val="none" w:sz="0" w:space="0" w:color="auto"/>
            <w:left w:val="none" w:sz="0" w:space="0" w:color="auto"/>
            <w:bottom w:val="none" w:sz="0" w:space="0" w:color="auto"/>
            <w:right w:val="none" w:sz="0" w:space="0" w:color="auto"/>
          </w:divBdr>
        </w:div>
      </w:divsChild>
    </w:div>
    <w:div w:id="714040561">
      <w:bodyDiv w:val="1"/>
      <w:marLeft w:val="0"/>
      <w:marRight w:val="0"/>
      <w:marTop w:val="0"/>
      <w:marBottom w:val="0"/>
      <w:divBdr>
        <w:top w:val="none" w:sz="0" w:space="0" w:color="auto"/>
        <w:left w:val="none" w:sz="0" w:space="0" w:color="auto"/>
        <w:bottom w:val="none" w:sz="0" w:space="0" w:color="auto"/>
        <w:right w:val="none" w:sz="0" w:space="0" w:color="auto"/>
      </w:divBdr>
      <w:divsChild>
        <w:div w:id="1213082515">
          <w:marLeft w:val="0"/>
          <w:marRight w:val="0"/>
          <w:marTop w:val="0"/>
          <w:marBottom w:val="0"/>
          <w:divBdr>
            <w:top w:val="none" w:sz="0" w:space="0" w:color="auto"/>
            <w:left w:val="none" w:sz="0" w:space="0" w:color="auto"/>
            <w:bottom w:val="none" w:sz="0" w:space="0" w:color="auto"/>
            <w:right w:val="none" w:sz="0" w:space="0" w:color="auto"/>
          </w:divBdr>
          <w:divsChild>
            <w:div w:id="557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6363">
      <w:bodyDiv w:val="1"/>
      <w:marLeft w:val="0"/>
      <w:marRight w:val="0"/>
      <w:marTop w:val="0"/>
      <w:marBottom w:val="0"/>
      <w:divBdr>
        <w:top w:val="none" w:sz="0" w:space="0" w:color="auto"/>
        <w:left w:val="none" w:sz="0" w:space="0" w:color="auto"/>
        <w:bottom w:val="none" w:sz="0" w:space="0" w:color="auto"/>
        <w:right w:val="none" w:sz="0" w:space="0" w:color="auto"/>
      </w:divBdr>
    </w:div>
    <w:div w:id="720329487">
      <w:bodyDiv w:val="1"/>
      <w:marLeft w:val="0"/>
      <w:marRight w:val="0"/>
      <w:marTop w:val="0"/>
      <w:marBottom w:val="0"/>
      <w:divBdr>
        <w:top w:val="none" w:sz="0" w:space="0" w:color="auto"/>
        <w:left w:val="none" w:sz="0" w:space="0" w:color="auto"/>
        <w:bottom w:val="none" w:sz="0" w:space="0" w:color="auto"/>
        <w:right w:val="none" w:sz="0" w:space="0" w:color="auto"/>
      </w:divBdr>
      <w:divsChild>
        <w:div w:id="1982883635">
          <w:marLeft w:val="0"/>
          <w:marRight w:val="0"/>
          <w:marTop w:val="0"/>
          <w:marBottom w:val="0"/>
          <w:divBdr>
            <w:top w:val="none" w:sz="0" w:space="0" w:color="auto"/>
            <w:left w:val="none" w:sz="0" w:space="0" w:color="auto"/>
            <w:bottom w:val="none" w:sz="0" w:space="0" w:color="auto"/>
            <w:right w:val="none" w:sz="0" w:space="0" w:color="auto"/>
          </w:divBdr>
          <w:divsChild>
            <w:div w:id="561254891">
              <w:marLeft w:val="0"/>
              <w:marRight w:val="0"/>
              <w:marTop w:val="0"/>
              <w:marBottom w:val="0"/>
              <w:divBdr>
                <w:top w:val="none" w:sz="0" w:space="0" w:color="auto"/>
                <w:left w:val="none" w:sz="0" w:space="0" w:color="auto"/>
                <w:bottom w:val="none" w:sz="0" w:space="0" w:color="auto"/>
                <w:right w:val="none" w:sz="0" w:space="0" w:color="auto"/>
              </w:divBdr>
            </w:div>
            <w:div w:id="731544172">
              <w:marLeft w:val="0"/>
              <w:marRight w:val="0"/>
              <w:marTop w:val="0"/>
              <w:marBottom w:val="0"/>
              <w:divBdr>
                <w:top w:val="none" w:sz="0" w:space="0" w:color="auto"/>
                <w:left w:val="none" w:sz="0" w:space="0" w:color="auto"/>
                <w:bottom w:val="none" w:sz="0" w:space="0" w:color="auto"/>
                <w:right w:val="none" w:sz="0" w:space="0" w:color="auto"/>
              </w:divBdr>
            </w:div>
            <w:div w:id="761028115">
              <w:marLeft w:val="0"/>
              <w:marRight w:val="0"/>
              <w:marTop w:val="0"/>
              <w:marBottom w:val="0"/>
              <w:divBdr>
                <w:top w:val="none" w:sz="0" w:space="0" w:color="auto"/>
                <w:left w:val="none" w:sz="0" w:space="0" w:color="auto"/>
                <w:bottom w:val="none" w:sz="0" w:space="0" w:color="auto"/>
                <w:right w:val="none" w:sz="0" w:space="0" w:color="auto"/>
              </w:divBdr>
            </w:div>
            <w:div w:id="158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920">
      <w:bodyDiv w:val="1"/>
      <w:marLeft w:val="0"/>
      <w:marRight w:val="0"/>
      <w:marTop w:val="0"/>
      <w:marBottom w:val="0"/>
      <w:divBdr>
        <w:top w:val="none" w:sz="0" w:space="0" w:color="auto"/>
        <w:left w:val="none" w:sz="0" w:space="0" w:color="auto"/>
        <w:bottom w:val="none" w:sz="0" w:space="0" w:color="auto"/>
        <w:right w:val="none" w:sz="0" w:space="0" w:color="auto"/>
      </w:divBdr>
    </w:div>
    <w:div w:id="739643366">
      <w:bodyDiv w:val="1"/>
      <w:marLeft w:val="0"/>
      <w:marRight w:val="0"/>
      <w:marTop w:val="0"/>
      <w:marBottom w:val="0"/>
      <w:divBdr>
        <w:top w:val="none" w:sz="0" w:space="0" w:color="auto"/>
        <w:left w:val="none" w:sz="0" w:space="0" w:color="auto"/>
        <w:bottom w:val="none" w:sz="0" w:space="0" w:color="auto"/>
        <w:right w:val="none" w:sz="0" w:space="0" w:color="auto"/>
      </w:divBdr>
    </w:div>
    <w:div w:id="756243602">
      <w:bodyDiv w:val="1"/>
      <w:marLeft w:val="0"/>
      <w:marRight w:val="0"/>
      <w:marTop w:val="0"/>
      <w:marBottom w:val="0"/>
      <w:divBdr>
        <w:top w:val="none" w:sz="0" w:space="0" w:color="auto"/>
        <w:left w:val="none" w:sz="0" w:space="0" w:color="auto"/>
        <w:bottom w:val="none" w:sz="0" w:space="0" w:color="auto"/>
        <w:right w:val="none" w:sz="0" w:space="0" w:color="auto"/>
      </w:divBdr>
    </w:div>
    <w:div w:id="761874103">
      <w:bodyDiv w:val="1"/>
      <w:marLeft w:val="0"/>
      <w:marRight w:val="0"/>
      <w:marTop w:val="0"/>
      <w:marBottom w:val="0"/>
      <w:divBdr>
        <w:top w:val="none" w:sz="0" w:space="0" w:color="auto"/>
        <w:left w:val="none" w:sz="0" w:space="0" w:color="auto"/>
        <w:bottom w:val="none" w:sz="0" w:space="0" w:color="auto"/>
        <w:right w:val="none" w:sz="0" w:space="0" w:color="auto"/>
      </w:divBdr>
    </w:div>
    <w:div w:id="770782189">
      <w:bodyDiv w:val="1"/>
      <w:marLeft w:val="0"/>
      <w:marRight w:val="0"/>
      <w:marTop w:val="0"/>
      <w:marBottom w:val="0"/>
      <w:divBdr>
        <w:top w:val="none" w:sz="0" w:space="0" w:color="auto"/>
        <w:left w:val="none" w:sz="0" w:space="0" w:color="auto"/>
        <w:bottom w:val="none" w:sz="0" w:space="0" w:color="auto"/>
        <w:right w:val="none" w:sz="0" w:space="0" w:color="auto"/>
      </w:divBdr>
    </w:div>
    <w:div w:id="779225239">
      <w:bodyDiv w:val="1"/>
      <w:marLeft w:val="0"/>
      <w:marRight w:val="0"/>
      <w:marTop w:val="0"/>
      <w:marBottom w:val="0"/>
      <w:divBdr>
        <w:top w:val="none" w:sz="0" w:space="0" w:color="auto"/>
        <w:left w:val="none" w:sz="0" w:space="0" w:color="auto"/>
        <w:bottom w:val="none" w:sz="0" w:space="0" w:color="auto"/>
        <w:right w:val="none" w:sz="0" w:space="0" w:color="auto"/>
      </w:divBdr>
    </w:div>
    <w:div w:id="783426409">
      <w:bodyDiv w:val="1"/>
      <w:marLeft w:val="0"/>
      <w:marRight w:val="0"/>
      <w:marTop w:val="0"/>
      <w:marBottom w:val="0"/>
      <w:divBdr>
        <w:top w:val="none" w:sz="0" w:space="0" w:color="auto"/>
        <w:left w:val="none" w:sz="0" w:space="0" w:color="auto"/>
        <w:bottom w:val="none" w:sz="0" w:space="0" w:color="auto"/>
        <w:right w:val="none" w:sz="0" w:space="0" w:color="auto"/>
      </w:divBdr>
    </w:div>
    <w:div w:id="790780370">
      <w:bodyDiv w:val="1"/>
      <w:marLeft w:val="0"/>
      <w:marRight w:val="0"/>
      <w:marTop w:val="0"/>
      <w:marBottom w:val="0"/>
      <w:divBdr>
        <w:top w:val="none" w:sz="0" w:space="0" w:color="auto"/>
        <w:left w:val="none" w:sz="0" w:space="0" w:color="auto"/>
        <w:bottom w:val="none" w:sz="0" w:space="0" w:color="auto"/>
        <w:right w:val="none" w:sz="0" w:space="0" w:color="auto"/>
      </w:divBdr>
    </w:div>
    <w:div w:id="792292230">
      <w:bodyDiv w:val="1"/>
      <w:marLeft w:val="0"/>
      <w:marRight w:val="0"/>
      <w:marTop w:val="0"/>
      <w:marBottom w:val="0"/>
      <w:divBdr>
        <w:top w:val="none" w:sz="0" w:space="0" w:color="auto"/>
        <w:left w:val="none" w:sz="0" w:space="0" w:color="auto"/>
        <w:bottom w:val="none" w:sz="0" w:space="0" w:color="auto"/>
        <w:right w:val="none" w:sz="0" w:space="0" w:color="auto"/>
      </w:divBdr>
    </w:div>
    <w:div w:id="794639850">
      <w:bodyDiv w:val="1"/>
      <w:marLeft w:val="0"/>
      <w:marRight w:val="0"/>
      <w:marTop w:val="0"/>
      <w:marBottom w:val="0"/>
      <w:divBdr>
        <w:top w:val="none" w:sz="0" w:space="0" w:color="auto"/>
        <w:left w:val="none" w:sz="0" w:space="0" w:color="auto"/>
        <w:bottom w:val="none" w:sz="0" w:space="0" w:color="auto"/>
        <w:right w:val="none" w:sz="0" w:space="0" w:color="auto"/>
      </w:divBdr>
    </w:div>
    <w:div w:id="805662593">
      <w:bodyDiv w:val="1"/>
      <w:marLeft w:val="0"/>
      <w:marRight w:val="0"/>
      <w:marTop w:val="0"/>
      <w:marBottom w:val="0"/>
      <w:divBdr>
        <w:top w:val="none" w:sz="0" w:space="0" w:color="auto"/>
        <w:left w:val="none" w:sz="0" w:space="0" w:color="auto"/>
        <w:bottom w:val="none" w:sz="0" w:space="0" w:color="auto"/>
        <w:right w:val="none" w:sz="0" w:space="0" w:color="auto"/>
      </w:divBdr>
    </w:div>
    <w:div w:id="808479425">
      <w:bodyDiv w:val="1"/>
      <w:marLeft w:val="0"/>
      <w:marRight w:val="0"/>
      <w:marTop w:val="0"/>
      <w:marBottom w:val="0"/>
      <w:divBdr>
        <w:top w:val="none" w:sz="0" w:space="0" w:color="auto"/>
        <w:left w:val="none" w:sz="0" w:space="0" w:color="auto"/>
        <w:bottom w:val="none" w:sz="0" w:space="0" w:color="auto"/>
        <w:right w:val="none" w:sz="0" w:space="0" w:color="auto"/>
      </w:divBdr>
    </w:div>
    <w:div w:id="837505510">
      <w:bodyDiv w:val="1"/>
      <w:marLeft w:val="0"/>
      <w:marRight w:val="0"/>
      <w:marTop w:val="0"/>
      <w:marBottom w:val="0"/>
      <w:divBdr>
        <w:top w:val="none" w:sz="0" w:space="0" w:color="auto"/>
        <w:left w:val="none" w:sz="0" w:space="0" w:color="auto"/>
        <w:bottom w:val="none" w:sz="0" w:space="0" w:color="auto"/>
        <w:right w:val="none" w:sz="0" w:space="0" w:color="auto"/>
      </w:divBdr>
    </w:div>
    <w:div w:id="839395108">
      <w:bodyDiv w:val="1"/>
      <w:marLeft w:val="0"/>
      <w:marRight w:val="0"/>
      <w:marTop w:val="0"/>
      <w:marBottom w:val="0"/>
      <w:divBdr>
        <w:top w:val="none" w:sz="0" w:space="0" w:color="auto"/>
        <w:left w:val="none" w:sz="0" w:space="0" w:color="auto"/>
        <w:bottom w:val="none" w:sz="0" w:space="0" w:color="auto"/>
        <w:right w:val="none" w:sz="0" w:space="0" w:color="auto"/>
      </w:divBdr>
    </w:div>
    <w:div w:id="840585549">
      <w:bodyDiv w:val="1"/>
      <w:marLeft w:val="0"/>
      <w:marRight w:val="0"/>
      <w:marTop w:val="0"/>
      <w:marBottom w:val="0"/>
      <w:divBdr>
        <w:top w:val="none" w:sz="0" w:space="0" w:color="auto"/>
        <w:left w:val="none" w:sz="0" w:space="0" w:color="auto"/>
        <w:bottom w:val="none" w:sz="0" w:space="0" w:color="auto"/>
        <w:right w:val="none" w:sz="0" w:space="0" w:color="auto"/>
      </w:divBdr>
    </w:div>
    <w:div w:id="844442776">
      <w:bodyDiv w:val="1"/>
      <w:marLeft w:val="0"/>
      <w:marRight w:val="0"/>
      <w:marTop w:val="0"/>
      <w:marBottom w:val="0"/>
      <w:divBdr>
        <w:top w:val="none" w:sz="0" w:space="0" w:color="auto"/>
        <w:left w:val="none" w:sz="0" w:space="0" w:color="auto"/>
        <w:bottom w:val="none" w:sz="0" w:space="0" w:color="auto"/>
        <w:right w:val="none" w:sz="0" w:space="0" w:color="auto"/>
      </w:divBdr>
    </w:div>
    <w:div w:id="845051694">
      <w:bodyDiv w:val="1"/>
      <w:marLeft w:val="0"/>
      <w:marRight w:val="0"/>
      <w:marTop w:val="0"/>
      <w:marBottom w:val="0"/>
      <w:divBdr>
        <w:top w:val="none" w:sz="0" w:space="0" w:color="auto"/>
        <w:left w:val="none" w:sz="0" w:space="0" w:color="auto"/>
        <w:bottom w:val="none" w:sz="0" w:space="0" w:color="auto"/>
        <w:right w:val="none" w:sz="0" w:space="0" w:color="auto"/>
      </w:divBdr>
    </w:div>
    <w:div w:id="852719557">
      <w:bodyDiv w:val="1"/>
      <w:marLeft w:val="0"/>
      <w:marRight w:val="0"/>
      <w:marTop w:val="0"/>
      <w:marBottom w:val="0"/>
      <w:divBdr>
        <w:top w:val="none" w:sz="0" w:space="0" w:color="auto"/>
        <w:left w:val="none" w:sz="0" w:space="0" w:color="auto"/>
        <w:bottom w:val="none" w:sz="0" w:space="0" w:color="auto"/>
        <w:right w:val="none" w:sz="0" w:space="0" w:color="auto"/>
      </w:divBdr>
      <w:divsChild>
        <w:div w:id="826439706">
          <w:marLeft w:val="0"/>
          <w:marRight w:val="0"/>
          <w:marTop w:val="0"/>
          <w:marBottom w:val="0"/>
          <w:divBdr>
            <w:top w:val="none" w:sz="0" w:space="0" w:color="auto"/>
            <w:left w:val="none" w:sz="0" w:space="0" w:color="auto"/>
            <w:bottom w:val="none" w:sz="0" w:space="0" w:color="auto"/>
            <w:right w:val="none" w:sz="0" w:space="0" w:color="auto"/>
          </w:divBdr>
          <w:divsChild>
            <w:div w:id="9719296">
              <w:marLeft w:val="0"/>
              <w:marRight w:val="0"/>
              <w:marTop w:val="0"/>
              <w:marBottom w:val="0"/>
              <w:divBdr>
                <w:top w:val="none" w:sz="0" w:space="0" w:color="auto"/>
                <w:left w:val="none" w:sz="0" w:space="0" w:color="auto"/>
                <w:bottom w:val="none" w:sz="0" w:space="0" w:color="auto"/>
                <w:right w:val="none" w:sz="0" w:space="0" w:color="auto"/>
              </w:divBdr>
            </w:div>
            <w:div w:id="37122841">
              <w:marLeft w:val="0"/>
              <w:marRight w:val="0"/>
              <w:marTop w:val="0"/>
              <w:marBottom w:val="0"/>
              <w:divBdr>
                <w:top w:val="none" w:sz="0" w:space="0" w:color="auto"/>
                <w:left w:val="none" w:sz="0" w:space="0" w:color="auto"/>
                <w:bottom w:val="none" w:sz="0" w:space="0" w:color="auto"/>
                <w:right w:val="none" w:sz="0" w:space="0" w:color="auto"/>
              </w:divBdr>
            </w:div>
            <w:div w:id="332071166">
              <w:marLeft w:val="0"/>
              <w:marRight w:val="0"/>
              <w:marTop w:val="0"/>
              <w:marBottom w:val="0"/>
              <w:divBdr>
                <w:top w:val="none" w:sz="0" w:space="0" w:color="auto"/>
                <w:left w:val="none" w:sz="0" w:space="0" w:color="auto"/>
                <w:bottom w:val="none" w:sz="0" w:space="0" w:color="auto"/>
                <w:right w:val="none" w:sz="0" w:space="0" w:color="auto"/>
              </w:divBdr>
            </w:div>
            <w:div w:id="583027803">
              <w:marLeft w:val="0"/>
              <w:marRight w:val="0"/>
              <w:marTop w:val="0"/>
              <w:marBottom w:val="0"/>
              <w:divBdr>
                <w:top w:val="none" w:sz="0" w:space="0" w:color="auto"/>
                <w:left w:val="none" w:sz="0" w:space="0" w:color="auto"/>
                <w:bottom w:val="none" w:sz="0" w:space="0" w:color="auto"/>
                <w:right w:val="none" w:sz="0" w:space="0" w:color="auto"/>
              </w:divBdr>
            </w:div>
            <w:div w:id="1157182747">
              <w:marLeft w:val="0"/>
              <w:marRight w:val="0"/>
              <w:marTop w:val="0"/>
              <w:marBottom w:val="0"/>
              <w:divBdr>
                <w:top w:val="none" w:sz="0" w:space="0" w:color="auto"/>
                <w:left w:val="none" w:sz="0" w:space="0" w:color="auto"/>
                <w:bottom w:val="none" w:sz="0" w:space="0" w:color="auto"/>
                <w:right w:val="none" w:sz="0" w:space="0" w:color="auto"/>
              </w:divBdr>
            </w:div>
            <w:div w:id="1516765293">
              <w:marLeft w:val="0"/>
              <w:marRight w:val="0"/>
              <w:marTop w:val="0"/>
              <w:marBottom w:val="0"/>
              <w:divBdr>
                <w:top w:val="none" w:sz="0" w:space="0" w:color="auto"/>
                <w:left w:val="none" w:sz="0" w:space="0" w:color="auto"/>
                <w:bottom w:val="none" w:sz="0" w:space="0" w:color="auto"/>
                <w:right w:val="none" w:sz="0" w:space="0" w:color="auto"/>
              </w:divBdr>
            </w:div>
            <w:div w:id="1676615625">
              <w:marLeft w:val="0"/>
              <w:marRight w:val="0"/>
              <w:marTop w:val="0"/>
              <w:marBottom w:val="0"/>
              <w:divBdr>
                <w:top w:val="none" w:sz="0" w:space="0" w:color="auto"/>
                <w:left w:val="none" w:sz="0" w:space="0" w:color="auto"/>
                <w:bottom w:val="none" w:sz="0" w:space="0" w:color="auto"/>
                <w:right w:val="none" w:sz="0" w:space="0" w:color="auto"/>
              </w:divBdr>
            </w:div>
            <w:div w:id="1694458977">
              <w:marLeft w:val="0"/>
              <w:marRight w:val="0"/>
              <w:marTop w:val="0"/>
              <w:marBottom w:val="0"/>
              <w:divBdr>
                <w:top w:val="none" w:sz="0" w:space="0" w:color="auto"/>
                <w:left w:val="none" w:sz="0" w:space="0" w:color="auto"/>
                <w:bottom w:val="none" w:sz="0" w:space="0" w:color="auto"/>
                <w:right w:val="none" w:sz="0" w:space="0" w:color="auto"/>
              </w:divBdr>
            </w:div>
            <w:div w:id="1756777927">
              <w:marLeft w:val="0"/>
              <w:marRight w:val="0"/>
              <w:marTop w:val="0"/>
              <w:marBottom w:val="0"/>
              <w:divBdr>
                <w:top w:val="none" w:sz="0" w:space="0" w:color="auto"/>
                <w:left w:val="none" w:sz="0" w:space="0" w:color="auto"/>
                <w:bottom w:val="none" w:sz="0" w:space="0" w:color="auto"/>
                <w:right w:val="none" w:sz="0" w:space="0" w:color="auto"/>
              </w:divBdr>
            </w:div>
            <w:div w:id="1880388640">
              <w:marLeft w:val="0"/>
              <w:marRight w:val="0"/>
              <w:marTop w:val="0"/>
              <w:marBottom w:val="0"/>
              <w:divBdr>
                <w:top w:val="none" w:sz="0" w:space="0" w:color="auto"/>
                <w:left w:val="none" w:sz="0" w:space="0" w:color="auto"/>
                <w:bottom w:val="none" w:sz="0" w:space="0" w:color="auto"/>
                <w:right w:val="none" w:sz="0" w:space="0" w:color="auto"/>
              </w:divBdr>
            </w:div>
            <w:div w:id="19989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15">
      <w:bodyDiv w:val="1"/>
      <w:marLeft w:val="0"/>
      <w:marRight w:val="0"/>
      <w:marTop w:val="0"/>
      <w:marBottom w:val="0"/>
      <w:divBdr>
        <w:top w:val="none" w:sz="0" w:space="0" w:color="auto"/>
        <w:left w:val="none" w:sz="0" w:space="0" w:color="auto"/>
        <w:bottom w:val="none" w:sz="0" w:space="0" w:color="auto"/>
        <w:right w:val="none" w:sz="0" w:space="0" w:color="auto"/>
      </w:divBdr>
    </w:div>
    <w:div w:id="870609709">
      <w:bodyDiv w:val="1"/>
      <w:marLeft w:val="0"/>
      <w:marRight w:val="0"/>
      <w:marTop w:val="0"/>
      <w:marBottom w:val="0"/>
      <w:divBdr>
        <w:top w:val="none" w:sz="0" w:space="0" w:color="auto"/>
        <w:left w:val="none" w:sz="0" w:space="0" w:color="auto"/>
        <w:bottom w:val="none" w:sz="0" w:space="0" w:color="auto"/>
        <w:right w:val="none" w:sz="0" w:space="0" w:color="auto"/>
      </w:divBdr>
      <w:divsChild>
        <w:div w:id="123164269">
          <w:marLeft w:val="0"/>
          <w:marRight w:val="0"/>
          <w:marTop w:val="0"/>
          <w:marBottom w:val="0"/>
          <w:divBdr>
            <w:top w:val="none" w:sz="0" w:space="0" w:color="auto"/>
            <w:left w:val="none" w:sz="0" w:space="0" w:color="auto"/>
            <w:bottom w:val="none" w:sz="0" w:space="0" w:color="auto"/>
            <w:right w:val="none" w:sz="0" w:space="0" w:color="auto"/>
          </w:divBdr>
          <w:divsChild>
            <w:div w:id="722484795">
              <w:marLeft w:val="0"/>
              <w:marRight w:val="0"/>
              <w:marTop w:val="0"/>
              <w:marBottom w:val="0"/>
              <w:divBdr>
                <w:top w:val="none" w:sz="0" w:space="0" w:color="auto"/>
                <w:left w:val="none" w:sz="0" w:space="0" w:color="auto"/>
                <w:bottom w:val="none" w:sz="0" w:space="0" w:color="auto"/>
                <w:right w:val="none" w:sz="0" w:space="0" w:color="auto"/>
              </w:divBdr>
            </w:div>
            <w:div w:id="18415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5055">
      <w:bodyDiv w:val="1"/>
      <w:marLeft w:val="0"/>
      <w:marRight w:val="0"/>
      <w:marTop w:val="0"/>
      <w:marBottom w:val="0"/>
      <w:divBdr>
        <w:top w:val="none" w:sz="0" w:space="0" w:color="auto"/>
        <w:left w:val="none" w:sz="0" w:space="0" w:color="auto"/>
        <w:bottom w:val="none" w:sz="0" w:space="0" w:color="auto"/>
        <w:right w:val="none" w:sz="0" w:space="0" w:color="auto"/>
      </w:divBdr>
    </w:div>
    <w:div w:id="893543292">
      <w:bodyDiv w:val="1"/>
      <w:marLeft w:val="0"/>
      <w:marRight w:val="0"/>
      <w:marTop w:val="0"/>
      <w:marBottom w:val="0"/>
      <w:divBdr>
        <w:top w:val="none" w:sz="0" w:space="0" w:color="auto"/>
        <w:left w:val="none" w:sz="0" w:space="0" w:color="auto"/>
        <w:bottom w:val="none" w:sz="0" w:space="0" w:color="auto"/>
        <w:right w:val="none" w:sz="0" w:space="0" w:color="auto"/>
      </w:divBdr>
    </w:div>
    <w:div w:id="894781324">
      <w:bodyDiv w:val="1"/>
      <w:marLeft w:val="0"/>
      <w:marRight w:val="0"/>
      <w:marTop w:val="0"/>
      <w:marBottom w:val="0"/>
      <w:divBdr>
        <w:top w:val="none" w:sz="0" w:space="0" w:color="auto"/>
        <w:left w:val="none" w:sz="0" w:space="0" w:color="auto"/>
        <w:bottom w:val="none" w:sz="0" w:space="0" w:color="auto"/>
        <w:right w:val="none" w:sz="0" w:space="0" w:color="auto"/>
      </w:divBdr>
    </w:div>
    <w:div w:id="911742570">
      <w:bodyDiv w:val="1"/>
      <w:marLeft w:val="0"/>
      <w:marRight w:val="0"/>
      <w:marTop w:val="0"/>
      <w:marBottom w:val="0"/>
      <w:divBdr>
        <w:top w:val="none" w:sz="0" w:space="0" w:color="auto"/>
        <w:left w:val="none" w:sz="0" w:space="0" w:color="auto"/>
        <w:bottom w:val="none" w:sz="0" w:space="0" w:color="auto"/>
        <w:right w:val="none" w:sz="0" w:space="0" w:color="auto"/>
      </w:divBdr>
    </w:div>
    <w:div w:id="915481627">
      <w:bodyDiv w:val="1"/>
      <w:marLeft w:val="0"/>
      <w:marRight w:val="0"/>
      <w:marTop w:val="0"/>
      <w:marBottom w:val="0"/>
      <w:divBdr>
        <w:top w:val="none" w:sz="0" w:space="0" w:color="auto"/>
        <w:left w:val="none" w:sz="0" w:space="0" w:color="auto"/>
        <w:bottom w:val="none" w:sz="0" w:space="0" w:color="auto"/>
        <w:right w:val="none" w:sz="0" w:space="0" w:color="auto"/>
      </w:divBdr>
    </w:div>
    <w:div w:id="932712831">
      <w:bodyDiv w:val="1"/>
      <w:marLeft w:val="0"/>
      <w:marRight w:val="0"/>
      <w:marTop w:val="0"/>
      <w:marBottom w:val="0"/>
      <w:divBdr>
        <w:top w:val="none" w:sz="0" w:space="0" w:color="auto"/>
        <w:left w:val="none" w:sz="0" w:space="0" w:color="auto"/>
        <w:bottom w:val="none" w:sz="0" w:space="0" w:color="auto"/>
        <w:right w:val="none" w:sz="0" w:space="0" w:color="auto"/>
      </w:divBdr>
      <w:divsChild>
        <w:div w:id="1317879040">
          <w:marLeft w:val="0"/>
          <w:marRight w:val="0"/>
          <w:marTop w:val="0"/>
          <w:marBottom w:val="0"/>
          <w:divBdr>
            <w:top w:val="none" w:sz="0" w:space="0" w:color="auto"/>
            <w:left w:val="none" w:sz="0" w:space="0" w:color="auto"/>
            <w:bottom w:val="none" w:sz="0" w:space="0" w:color="auto"/>
            <w:right w:val="none" w:sz="0" w:space="0" w:color="auto"/>
          </w:divBdr>
          <w:divsChild>
            <w:div w:id="1877813900">
              <w:marLeft w:val="0"/>
              <w:marRight w:val="0"/>
              <w:marTop w:val="0"/>
              <w:marBottom w:val="0"/>
              <w:divBdr>
                <w:top w:val="none" w:sz="0" w:space="0" w:color="auto"/>
                <w:left w:val="none" w:sz="0" w:space="0" w:color="auto"/>
                <w:bottom w:val="none" w:sz="0" w:space="0" w:color="auto"/>
                <w:right w:val="none" w:sz="0" w:space="0" w:color="auto"/>
              </w:divBdr>
              <w:divsChild>
                <w:div w:id="380328565">
                  <w:marLeft w:val="0"/>
                  <w:marRight w:val="0"/>
                  <w:marTop w:val="0"/>
                  <w:marBottom w:val="0"/>
                  <w:divBdr>
                    <w:top w:val="none" w:sz="0" w:space="0" w:color="auto"/>
                    <w:left w:val="none" w:sz="0" w:space="0" w:color="auto"/>
                    <w:bottom w:val="none" w:sz="0" w:space="0" w:color="auto"/>
                    <w:right w:val="none" w:sz="0" w:space="0" w:color="auto"/>
                  </w:divBdr>
                  <w:divsChild>
                    <w:div w:id="1129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1045">
      <w:bodyDiv w:val="1"/>
      <w:marLeft w:val="0"/>
      <w:marRight w:val="0"/>
      <w:marTop w:val="0"/>
      <w:marBottom w:val="0"/>
      <w:divBdr>
        <w:top w:val="none" w:sz="0" w:space="0" w:color="auto"/>
        <w:left w:val="none" w:sz="0" w:space="0" w:color="auto"/>
        <w:bottom w:val="none" w:sz="0" w:space="0" w:color="auto"/>
        <w:right w:val="none" w:sz="0" w:space="0" w:color="auto"/>
      </w:divBdr>
    </w:div>
    <w:div w:id="939726228">
      <w:bodyDiv w:val="1"/>
      <w:marLeft w:val="0"/>
      <w:marRight w:val="0"/>
      <w:marTop w:val="0"/>
      <w:marBottom w:val="0"/>
      <w:divBdr>
        <w:top w:val="none" w:sz="0" w:space="0" w:color="auto"/>
        <w:left w:val="none" w:sz="0" w:space="0" w:color="auto"/>
        <w:bottom w:val="none" w:sz="0" w:space="0" w:color="auto"/>
        <w:right w:val="none" w:sz="0" w:space="0" w:color="auto"/>
      </w:divBdr>
    </w:div>
    <w:div w:id="998070940">
      <w:bodyDiv w:val="1"/>
      <w:marLeft w:val="0"/>
      <w:marRight w:val="0"/>
      <w:marTop w:val="0"/>
      <w:marBottom w:val="0"/>
      <w:divBdr>
        <w:top w:val="none" w:sz="0" w:space="0" w:color="auto"/>
        <w:left w:val="none" w:sz="0" w:space="0" w:color="auto"/>
        <w:bottom w:val="none" w:sz="0" w:space="0" w:color="auto"/>
        <w:right w:val="none" w:sz="0" w:space="0" w:color="auto"/>
      </w:divBdr>
    </w:div>
    <w:div w:id="998078658">
      <w:bodyDiv w:val="1"/>
      <w:marLeft w:val="0"/>
      <w:marRight w:val="0"/>
      <w:marTop w:val="0"/>
      <w:marBottom w:val="0"/>
      <w:divBdr>
        <w:top w:val="none" w:sz="0" w:space="0" w:color="auto"/>
        <w:left w:val="none" w:sz="0" w:space="0" w:color="auto"/>
        <w:bottom w:val="none" w:sz="0" w:space="0" w:color="auto"/>
        <w:right w:val="none" w:sz="0" w:space="0" w:color="auto"/>
      </w:divBdr>
    </w:div>
    <w:div w:id="1007249018">
      <w:bodyDiv w:val="1"/>
      <w:marLeft w:val="0"/>
      <w:marRight w:val="0"/>
      <w:marTop w:val="0"/>
      <w:marBottom w:val="0"/>
      <w:divBdr>
        <w:top w:val="none" w:sz="0" w:space="0" w:color="auto"/>
        <w:left w:val="none" w:sz="0" w:space="0" w:color="auto"/>
        <w:bottom w:val="none" w:sz="0" w:space="0" w:color="auto"/>
        <w:right w:val="none" w:sz="0" w:space="0" w:color="auto"/>
      </w:divBdr>
    </w:div>
    <w:div w:id="1026713384">
      <w:bodyDiv w:val="1"/>
      <w:marLeft w:val="0"/>
      <w:marRight w:val="0"/>
      <w:marTop w:val="0"/>
      <w:marBottom w:val="0"/>
      <w:divBdr>
        <w:top w:val="none" w:sz="0" w:space="0" w:color="auto"/>
        <w:left w:val="none" w:sz="0" w:space="0" w:color="auto"/>
        <w:bottom w:val="none" w:sz="0" w:space="0" w:color="auto"/>
        <w:right w:val="none" w:sz="0" w:space="0" w:color="auto"/>
      </w:divBdr>
    </w:div>
    <w:div w:id="1028722049">
      <w:bodyDiv w:val="1"/>
      <w:marLeft w:val="0"/>
      <w:marRight w:val="0"/>
      <w:marTop w:val="0"/>
      <w:marBottom w:val="0"/>
      <w:divBdr>
        <w:top w:val="none" w:sz="0" w:space="0" w:color="auto"/>
        <w:left w:val="none" w:sz="0" w:space="0" w:color="auto"/>
        <w:bottom w:val="none" w:sz="0" w:space="0" w:color="auto"/>
        <w:right w:val="none" w:sz="0" w:space="0" w:color="auto"/>
      </w:divBdr>
    </w:div>
    <w:div w:id="1031495939">
      <w:bodyDiv w:val="1"/>
      <w:marLeft w:val="0"/>
      <w:marRight w:val="0"/>
      <w:marTop w:val="0"/>
      <w:marBottom w:val="0"/>
      <w:divBdr>
        <w:top w:val="none" w:sz="0" w:space="0" w:color="auto"/>
        <w:left w:val="none" w:sz="0" w:space="0" w:color="auto"/>
        <w:bottom w:val="none" w:sz="0" w:space="0" w:color="auto"/>
        <w:right w:val="none" w:sz="0" w:space="0" w:color="auto"/>
      </w:divBdr>
    </w:div>
    <w:div w:id="1033576379">
      <w:bodyDiv w:val="1"/>
      <w:marLeft w:val="0"/>
      <w:marRight w:val="0"/>
      <w:marTop w:val="0"/>
      <w:marBottom w:val="0"/>
      <w:divBdr>
        <w:top w:val="none" w:sz="0" w:space="0" w:color="auto"/>
        <w:left w:val="none" w:sz="0" w:space="0" w:color="auto"/>
        <w:bottom w:val="none" w:sz="0" w:space="0" w:color="auto"/>
        <w:right w:val="none" w:sz="0" w:space="0" w:color="auto"/>
      </w:divBdr>
    </w:div>
    <w:div w:id="1043867897">
      <w:bodyDiv w:val="1"/>
      <w:marLeft w:val="0"/>
      <w:marRight w:val="0"/>
      <w:marTop w:val="0"/>
      <w:marBottom w:val="0"/>
      <w:divBdr>
        <w:top w:val="none" w:sz="0" w:space="0" w:color="auto"/>
        <w:left w:val="none" w:sz="0" w:space="0" w:color="auto"/>
        <w:bottom w:val="none" w:sz="0" w:space="0" w:color="auto"/>
        <w:right w:val="none" w:sz="0" w:space="0" w:color="auto"/>
      </w:divBdr>
    </w:div>
    <w:div w:id="1054812862">
      <w:bodyDiv w:val="1"/>
      <w:marLeft w:val="0"/>
      <w:marRight w:val="0"/>
      <w:marTop w:val="0"/>
      <w:marBottom w:val="0"/>
      <w:divBdr>
        <w:top w:val="none" w:sz="0" w:space="0" w:color="auto"/>
        <w:left w:val="none" w:sz="0" w:space="0" w:color="auto"/>
        <w:bottom w:val="none" w:sz="0" w:space="0" w:color="auto"/>
        <w:right w:val="none" w:sz="0" w:space="0" w:color="auto"/>
      </w:divBdr>
    </w:div>
    <w:div w:id="1060984575">
      <w:bodyDiv w:val="1"/>
      <w:marLeft w:val="0"/>
      <w:marRight w:val="0"/>
      <w:marTop w:val="0"/>
      <w:marBottom w:val="0"/>
      <w:divBdr>
        <w:top w:val="none" w:sz="0" w:space="0" w:color="auto"/>
        <w:left w:val="none" w:sz="0" w:space="0" w:color="auto"/>
        <w:bottom w:val="none" w:sz="0" w:space="0" w:color="auto"/>
        <w:right w:val="none" w:sz="0" w:space="0" w:color="auto"/>
      </w:divBdr>
    </w:div>
    <w:div w:id="1066414062">
      <w:bodyDiv w:val="1"/>
      <w:marLeft w:val="0"/>
      <w:marRight w:val="0"/>
      <w:marTop w:val="0"/>
      <w:marBottom w:val="0"/>
      <w:divBdr>
        <w:top w:val="none" w:sz="0" w:space="0" w:color="auto"/>
        <w:left w:val="none" w:sz="0" w:space="0" w:color="auto"/>
        <w:bottom w:val="none" w:sz="0" w:space="0" w:color="auto"/>
        <w:right w:val="none" w:sz="0" w:space="0" w:color="auto"/>
      </w:divBdr>
    </w:div>
    <w:div w:id="1079136187">
      <w:bodyDiv w:val="1"/>
      <w:marLeft w:val="0"/>
      <w:marRight w:val="0"/>
      <w:marTop w:val="0"/>
      <w:marBottom w:val="0"/>
      <w:divBdr>
        <w:top w:val="none" w:sz="0" w:space="0" w:color="auto"/>
        <w:left w:val="none" w:sz="0" w:space="0" w:color="auto"/>
        <w:bottom w:val="none" w:sz="0" w:space="0" w:color="auto"/>
        <w:right w:val="none" w:sz="0" w:space="0" w:color="auto"/>
      </w:divBdr>
    </w:div>
    <w:div w:id="1096098414">
      <w:bodyDiv w:val="1"/>
      <w:marLeft w:val="0"/>
      <w:marRight w:val="0"/>
      <w:marTop w:val="0"/>
      <w:marBottom w:val="0"/>
      <w:divBdr>
        <w:top w:val="none" w:sz="0" w:space="0" w:color="auto"/>
        <w:left w:val="none" w:sz="0" w:space="0" w:color="auto"/>
        <w:bottom w:val="none" w:sz="0" w:space="0" w:color="auto"/>
        <w:right w:val="none" w:sz="0" w:space="0" w:color="auto"/>
      </w:divBdr>
    </w:div>
    <w:div w:id="1098138427">
      <w:bodyDiv w:val="1"/>
      <w:marLeft w:val="0"/>
      <w:marRight w:val="0"/>
      <w:marTop w:val="0"/>
      <w:marBottom w:val="0"/>
      <w:divBdr>
        <w:top w:val="none" w:sz="0" w:space="0" w:color="auto"/>
        <w:left w:val="none" w:sz="0" w:space="0" w:color="auto"/>
        <w:bottom w:val="none" w:sz="0" w:space="0" w:color="auto"/>
        <w:right w:val="none" w:sz="0" w:space="0" w:color="auto"/>
      </w:divBdr>
    </w:div>
    <w:div w:id="1105803397">
      <w:bodyDiv w:val="1"/>
      <w:marLeft w:val="0"/>
      <w:marRight w:val="0"/>
      <w:marTop w:val="0"/>
      <w:marBottom w:val="0"/>
      <w:divBdr>
        <w:top w:val="none" w:sz="0" w:space="0" w:color="auto"/>
        <w:left w:val="none" w:sz="0" w:space="0" w:color="auto"/>
        <w:bottom w:val="none" w:sz="0" w:space="0" w:color="auto"/>
        <w:right w:val="none" w:sz="0" w:space="0" w:color="auto"/>
      </w:divBdr>
      <w:divsChild>
        <w:div w:id="789477149">
          <w:marLeft w:val="0"/>
          <w:marRight w:val="0"/>
          <w:marTop w:val="0"/>
          <w:marBottom w:val="0"/>
          <w:divBdr>
            <w:top w:val="none" w:sz="0" w:space="0" w:color="auto"/>
            <w:left w:val="none" w:sz="0" w:space="0" w:color="auto"/>
            <w:bottom w:val="none" w:sz="0" w:space="0" w:color="auto"/>
            <w:right w:val="none" w:sz="0" w:space="0" w:color="auto"/>
          </w:divBdr>
          <w:divsChild>
            <w:div w:id="164520969">
              <w:marLeft w:val="0"/>
              <w:marRight w:val="0"/>
              <w:marTop w:val="0"/>
              <w:marBottom w:val="0"/>
              <w:divBdr>
                <w:top w:val="none" w:sz="0" w:space="0" w:color="auto"/>
                <w:left w:val="none" w:sz="0" w:space="0" w:color="auto"/>
                <w:bottom w:val="none" w:sz="0" w:space="0" w:color="auto"/>
                <w:right w:val="none" w:sz="0" w:space="0" w:color="auto"/>
              </w:divBdr>
            </w:div>
            <w:div w:id="981082723">
              <w:marLeft w:val="0"/>
              <w:marRight w:val="0"/>
              <w:marTop w:val="0"/>
              <w:marBottom w:val="0"/>
              <w:divBdr>
                <w:top w:val="none" w:sz="0" w:space="0" w:color="auto"/>
                <w:left w:val="none" w:sz="0" w:space="0" w:color="auto"/>
                <w:bottom w:val="none" w:sz="0" w:space="0" w:color="auto"/>
                <w:right w:val="none" w:sz="0" w:space="0" w:color="auto"/>
              </w:divBdr>
            </w:div>
            <w:div w:id="14625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988">
      <w:bodyDiv w:val="1"/>
      <w:marLeft w:val="0"/>
      <w:marRight w:val="0"/>
      <w:marTop w:val="0"/>
      <w:marBottom w:val="0"/>
      <w:divBdr>
        <w:top w:val="none" w:sz="0" w:space="0" w:color="auto"/>
        <w:left w:val="none" w:sz="0" w:space="0" w:color="auto"/>
        <w:bottom w:val="none" w:sz="0" w:space="0" w:color="auto"/>
        <w:right w:val="none" w:sz="0" w:space="0" w:color="auto"/>
      </w:divBdr>
    </w:div>
    <w:div w:id="1127040219">
      <w:bodyDiv w:val="1"/>
      <w:marLeft w:val="0"/>
      <w:marRight w:val="0"/>
      <w:marTop w:val="0"/>
      <w:marBottom w:val="0"/>
      <w:divBdr>
        <w:top w:val="none" w:sz="0" w:space="0" w:color="auto"/>
        <w:left w:val="none" w:sz="0" w:space="0" w:color="auto"/>
        <w:bottom w:val="none" w:sz="0" w:space="0" w:color="auto"/>
        <w:right w:val="none" w:sz="0" w:space="0" w:color="auto"/>
      </w:divBdr>
      <w:divsChild>
        <w:div w:id="1811241525">
          <w:marLeft w:val="0"/>
          <w:marRight w:val="0"/>
          <w:marTop w:val="0"/>
          <w:marBottom w:val="0"/>
          <w:divBdr>
            <w:top w:val="none" w:sz="0" w:space="0" w:color="auto"/>
            <w:left w:val="none" w:sz="0" w:space="0" w:color="auto"/>
            <w:bottom w:val="none" w:sz="0" w:space="0" w:color="auto"/>
            <w:right w:val="none" w:sz="0" w:space="0" w:color="auto"/>
          </w:divBdr>
          <w:divsChild>
            <w:div w:id="14770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392">
      <w:bodyDiv w:val="1"/>
      <w:marLeft w:val="0"/>
      <w:marRight w:val="0"/>
      <w:marTop w:val="0"/>
      <w:marBottom w:val="0"/>
      <w:divBdr>
        <w:top w:val="none" w:sz="0" w:space="0" w:color="auto"/>
        <w:left w:val="none" w:sz="0" w:space="0" w:color="auto"/>
        <w:bottom w:val="none" w:sz="0" w:space="0" w:color="auto"/>
        <w:right w:val="none" w:sz="0" w:space="0" w:color="auto"/>
      </w:divBdr>
      <w:divsChild>
        <w:div w:id="821432796">
          <w:marLeft w:val="0"/>
          <w:marRight w:val="0"/>
          <w:marTop w:val="0"/>
          <w:marBottom w:val="0"/>
          <w:divBdr>
            <w:top w:val="none" w:sz="0" w:space="0" w:color="auto"/>
            <w:left w:val="none" w:sz="0" w:space="0" w:color="auto"/>
            <w:bottom w:val="none" w:sz="0" w:space="0" w:color="auto"/>
            <w:right w:val="none" w:sz="0" w:space="0" w:color="auto"/>
          </w:divBdr>
          <w:divsChild>
            <w:div w:id="288559360">
              <w:marLeft w:val="0"/>
              <w:marRight w:val="0"/>
              <w:marTop w:val="0"/>
              <w:marBottom w:val="0"/>
              <w:divBdr>
                <w:top w:val="none" w:sz="0" w:space="0" w:color="auto"/>
                <w:left w:val="none" w:sz="0" w:space="0" w:color="auto"/>
                <w:bottom w:val="none" w:sz="0" w:space="0" w:color="auto"/>
                <w:right w:val="none" w:sz="0" w:space="0" w:color="auto"/>
              </w:divBdr>
            </w:div>
            <w:div w:id="298993749">
              <w:marLeft w:val="0"/>
              <w:marRight w:val="0"/>
              <w:marTop w:val="0"/>
              <w:marBottom w:val="0"/>
              <w:divBdr>
                <w:top w:val="none" w:sz="0" w:space="0" w:color="auto"/>
                <w:left w:val="none" w:sz="0" w:space="0" w:color="auto"/>
                <w:bottom w:val="none" w:sz="0" w:space="0" w:color="auto"/>
                <w:right w:val="none" w:sz="0" w:space="0" w:color="auto"/>
              </w:divBdr>
            </w:div>
            <w:div w:id="380205631">
              <w:marLeft w:val="0"/>
              <w:marRight w:val="0"/>
              <w:marTop w:val="0"/>
              <w:marBottom w:val="0"/>
              <w:divBdr>
                <w:top w:val="none" w:sz="0" w:space="0" w:color="auto"/>
                <w:left w:val="none" w:sz="0" w:space="0" w:color="auto"/>
                <w:bottom w:val="none" w:sz="0" w:space="0" w:color="auto"/>
                <w:right w:val="none" w:sz="0" w:space="0" w:color="auto"/>
              </w:divBdr>
            </w:div>
            <w:div w:id="870261686">
              <w:marLeft w:val="0"/>
              <w:marRight w:val="0"/>
              <w:marTop w:val="0"/>
              <w:marBottom w:val="0"/>
              <w:divBdr>
                <w:top w:val="none" w:sz="0" w:space="0" w:color="auto"/>
                <w:left w:val="none" w:sz="0" w:space="0" w:color="auto"/>
                <w:bottom w:val="none" w:sz="0" w:space="0" w:color="auto"/>
                <w:right w:val="none" w:sz="0" w:space="0" w:color="auto"/>
              </w:divBdr>
            </w:div>
            <w:div w:id="212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7780">
      <w:bodyDiv w:val="1"/>
      <w:marLeft w:val="0"/>
      <w:marRight w:val="0"/>
      <w:marTop w:val="0"/>
      <w:marBottom w:val="0"/>
      <w:divBdr>
        <w:top w:val="none" w:sz="0" w:space="0" w:color="auto"/>
        <w:left w:val="none" w:sz="0" w:space="0" w:color="auto"/>
        <w:bottom w:val="none" w:sz="0" w:space="0" w:color="auto"/>
        <w:right w:val="none" w:sz="0" w:space="0" w:color="auto"/>
      </w:divBdr>
    </w:div>
    <w:div w:id="1133792555">
      <w:bodyDiv w:val="1"/>
      <w:marLeft w:val="0"/>
      <w:marRight w:val="0"/>
      <w:marTop w:val="0"/>
      <w:marBottom w:val="0"/>
      <w:divBdr>
        <w:top w:val="none" w:sz="0" w:space="0" w:color="auto"/>
        <w:left w:val="none" w:sz="0" w:space="0" w:color="auto"/>
        <w:bottom w:val="none" w:sz="0" w:space="0" w:color="auto"/>
        <w:right w:val="none" w:sz="0" w:space="0" w:color="auto"/>
      </w:divBdr>
    </w:div>
    <w:div w:id="1141313061">
      <w:bodyDiv w:val="1"/>
      <w:marLeft w:val="0"/>
      <w:marRight w:val="0"/>
      <w:marTop w:val="0"/>
      <w:marBottom w:val="0"/>
      <w:divBdr>
        <w:top w:val="none" w:sz="0" w:space="0" w:color="auto"/>
        <w:left w:val="none" w:sz="0" w:space="0" w:color="auto"/>
        <w:bottom w:val="none" w:sz="0" w:space="0" w:color="auto"/>
        <w:right w:val="none" w:sz="0" w:space="0" w:color="auto"/>
      </w:divBdr>
      <w:divsChild>
        <w:div w:id="1962564179">
          <w:marLeft w:val="0"/>
          <w:marRight w:val="0"/>
          <w:marTop w:val="0"/>
          <w:marBottom w:val="0"/>
          <w:divBdr>
            <w:top w:val="none" w:sz="0" w:space="0" w:color="auto"/>
            <w:left w:val="none" w:sz="0" w:space="0" w:color="auto"/>
            <w:bottom w:val="none" w:sz="0" w:space="0" w:color="auto"/>
            <w:right w:val="none" w:sz="0" w:space="0" w:color="auto"/>
          </w:divBdr>
          <w:divsChild>
            <w:div w:id="523904402">
              <w:marLeft w:val="0"/>
              <w:marRight w:val="0"/>
              <w:marTop w:val="0"/>
              <w:marBottom w:val="0"/>
              <w:divBdr>
                <w:top w:val="none" w:sz="0" w:space="0" w:color="auto"/>
                <w:left w:val="none" w:sz="0" w:space="0" w:color="auto"/>
                <w:bottom w:val="none" w:sz="0" w:space="0" w:color="auto"/>
                <w:right w:val="none" w:sz="0" w:space="0" w:color="auto"/>
              </w:divBdr>
            </w:div>
            <w:div w:id="537089750">
              <w:marLeft w:val="0"/>
              <w:marRight w:val="0"/>
              <w:marTop w:val="0"/>
              <w:marBottom w:val="0"/>
              <w:divBdr>
                <w:top w:val="none" w:sz="0" w:space="0" w:color="auto"/>
                <w:left w:val="none" w:sz="0" w:space="0" w:color="auto"/>
                <w:bottom w:val="none" w:sz="0" w:space="0" w:color="auto"/>
                <w:right w:val="none" w:sz="0" w:space="0" w:color="auto"/>
              </w:divBdr>
            </w:div>
            <w:div w:id="1610744453">
              <w:marLeft w:val="0"/>
              <w:marRight w:val="0"/>
              <w:marTop w:val="0"/>
              <w:marBottom w:val="0"/>
              <w:divBdr>
                <w:top w:val="none" w:sz="0" w:space="0" w:color="auto"/>
                <w:left w:val="none" w:sz="0" w:space="0" w:color="auto"/>
                <w:bottom w:val="none" w:sz="0" w:space="0" w:color="auto"/>
                <w:right w:val="none" w:sz="0" w:space="0" w:color="auto"/>
              </w:divBdr>
            </w:div>
            <w:div w:id="19400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105">
      <w:bodyDiv w:val="1"/>
      <w:marLeft w:val="0"/>
      <w:marRight w:val="0"/>
      <w:marTop w:val="0"/>
      <w:marBottom w:val="0"/>
      <w:divBdr>
        <w:top w:val="none" w:sz="0" w:space="0" w:color="auto"/>
        <w:left w:val="none" w:sz="0" w:space="0" w:color="auto"/>
        <w:bottom w:val="none" w:sz="0" w:space="0" w:color="auto"/>
        <w:right w:val="none" w:sz="0" w:space="0" w:color="auto"/>
      </w:divBdr>
    </w:div>
    <w:div w:id="1145856185">
      <w:bodyDiv w:val="1"/>
      <w:marLeft w:val="0"/>
      <w:marRight w:val="0"/>
      <w:marTop w:val="0"/>
      <w:marBottom w:val="0"/>
      <w:divBdr>
        <w:top w:val="none" w:sz="0" w:space="0" w:color="auto"/>
        <w:left w:val="none" w:sz="0" w:space="0" w:color="auto"/>
        <w:bottom w:val="none" w:sz="0" w:space="0" w:color="auto"/>
        <w:right w:val="none" w:sz="0" w:space="0" w:color="auto"/>
      </w:divBdr>
    </w:div>
    <w:div w:id="1161699366">
      <w:bodyDiv w:val="1"/>
      <w:marLeft w:val="0"/>
      <w:marRight w:val="0"/>
      <w:marTop w:val="0"/>
      <w:marBottom w:val="0"/>
      <w:divBdr>
        <w:top w:val="none" w:sz="0" w:space="0" w:color="auto"/>
        <w:left w:val="none" w:sz="0" w:space="0" w:color="auto"/>
        <w:bottom w:val="none" w:sz="0" w:space="0" w:color="auto"/>
        <w:right w:val="none" w:sz="0" w:space="0" w:color="auto"/>
      </w:divBdr>
    </w:div>
    <w:div w:id="1172718912">
      <w:bodyDiv w:val="1"/>
      <w:marLeft w:val="0"/>
      <w:marRight w:val="0"/>
      <w:marTop w:val="0"/>
      <w:marBottom w:val="0"/>
      <w:divBdr>
        <w:top w:val="none" w:sz="0" w:space="0" w:color="auto"/>
        <w:left w:val="none" w:sz="0" w:space="0" w:color="auto"/>
        <w:bottom w:val="none" w:sz="0" w:space="0" w:color="auto"/>
        <w:right w:val="none" w:sz="0" w:space="0" w:color="auto"/>
      </w:divBdr>
    </w:div>
    <w:div w:id="1200583260">
      <w:bodyDiv w:val="1"/>
      <w:marLeft w:val="0"/>
      <w:marRight w:val="0"/>
      <w:marTop w:val="0"/>
      <w:marBottom w:val="0"/>
      <w:divBdr>
        <w:top w:val="none" w:sz="0" w:space="0" w:color="auto"/>
        <w:left w:val="none" w:sz="0" w:space="0" w:color="auto"/>
        <w:bottom w:val="none" w:sz="0" w:space="0" w:color="auto"/>
        <w:right w:val="none" w:sz="0" w:space="0" w:color="auto"/>
      </w:divBdr>
    </w:div>
    <w:div w:id="1226718673">
      <w:bodyDiv w:val="1"/>
      <w:marLeft w:val="0"/>
      <w:marRight w:val="0"/>
      <w:marTop w:val="0"/>
      <w:marBottom w:val="0"/>
      <w:divBdr>
        <w:top w:val="none" w:sz="0" w:space="0" w:color="auto"/>
        <w:left w:val="none" w:sz="0" w:space="0" w:color="auto"/>
        <w:bottom w:val="none" w:sz="0" w:space="0" w:color="auto"/>
        <w:right w:val="none" w:sz="0" w:space="0" w:color="auto"/>
      </w:divBdr>
    </w:div>
    <w:div w:id="1231892550">
      <w:bodyDiv w:val="1"/>
      <w:marLeft w:val="0"/>
      <w:marRight w:val="0"/>
      <w:marTop w:val="0"/>
      <w:marBottom w:val="0"/>
      <w:divBdr>
        <w:top w:val="none" w:sz="0" w:space="0" w:color="auto"/>
        <w:left w:val="none" w:sz="0" w:space="0" w:color="auto"/>
        <w:bottom w:val="none" w:sz="0" w:space="0" w:color="auto"/>
        <w:right w:val="none" w:sz="0" w:space="0" w:color="auto"/>
      </w:divBdr>
    </w:div>
    <w:div w:id="1232156670">
      <w:bodyDiv w:val="1"/>
      <w:marLeft w:val="0"/>
      <w:marRight w:val="0"/>
      <w:marTop w:val="0"/>
      <w:marBottom w:val="0"/>
      <w:divBdr>
        <w:top w:val="none" w:sz="0" w:space="0" w:color="auto"/>
        <w:left w:val="none" w:sz="0" w:space="0" w:color="auto"/>
        <w:bottom w:val="none" w:sz="0" w:space="0" w:color="auto"/>
        <w:right w:val="none" w:sz="0" w:space="0" w:color="auto"/>
      </w:divBdr>
    </w:div>
    <w:div w:id="1234778530">
      <w:bodyDiv w:val="1"/>
      <w:marLeft w:val="0"/>
      <w:marRight w:val="0"/>
      <w:marTop w:val="0"/>
      <w:marBottom w:val="0"/>
      <w:divBdr>
        <w:top w:val="none" w:sz="0" w:space="0" w:color="auto"/>
        <w:left w:val="none" w:sz="0" w:space="0" w:color="auto"/>
        <w:bottom w:val="none" w:sz="0" w:space="0" w:color="auto"/>
        <w:right w:val="none" w:sz="0" w:space="0" w:color="auto"/>
      </w:divBdr>
    </w:div>
    <w:div w:id="1244101052">
      <w:bodyDiv w:val="1"/>
      <w:marLeft w:val="0"/>
      <w:marRight w:val="0"/>
      <w:marTop w:val="0"/>
      <w:marBottom w:val="0"/>
      <w:divBdr>
        <w:top w:val="none" w:sz="0" w:space="0" w:color="auto"/>
        <w:left w:val="none" w:sz="0" w:space="0" w:color="auto"/>
        <w:bottom w:val="none" w:sz="0" w:space="0" w:color="auto"/>
        <w:right w:val="none" w:sz="0" w:space="0" w:color="auto"/>
      </w:divBdr>
    </w:div>
    <w:div w:id="1260597592">
      <w:bodyDiv w:val="1"/>
      <w:marLeft w:val="0"/>
      <w:marRight w:val="0"/>
      <w:marTop w:val="0"/>
      <w:marBottom w:val="0"/>
      <w:divBdr>
        <w:top w:val="none" w:sz="0" w:space="0" w:color="auto"/>
        <w:left w:val="none" w:sz="0" w:space="0" w:color="auto"/>
        <w:bottom w:val="none" w:sz="0" w:space="0" w:color="auto"/>
        <w:right w:val="none" w:sz="0" w:space="0" w:color="auto"/>
      </w:divBdr>
    </w:div>
    <w:div w:id="1265311338">
      <w:bodyDiv w:val="1"/>
      <w:marLeft w:val="0"/>
      <w:marRight w:val="0"/>
      <w:marTop w:val="0"/>
      <w:marBottom w:val="0"/>
      <w:divBdr>
        <w:top w:val="none" w:sz="0" w:space="0" w:color="auto"/>
        <w:left w:val="none" w:sz="0" w:space="0" w:color="auto"/>
        <w:bottom w:val="none" w:sz="0" w:space="0" w:color="auto"/>
        <w:right w:val="none" w:sz="0" w:space="0" w:color="auto"/>
      </w:divBdr>
    </w:div>
    <w:div w:id="1267037648">
      <w:bodyDiv w:val="1"/>
      <w:marLeft w:val="0"/>
      <w:marRight w:val="0"/>
      <w:marTop w:val="0"/>
      <w:marBottom w:val="0"/>
      <w:divBdr>
        <w:top w:val="none" w:sz="0" w:space="0" w:color="auto"/>
        <w:left w:val="none" w:sz="0" w:space="0" w:color="auto"/>
        <w:bottom w:val="none" w:sz="0" w:space="0" w:color="auto"/>
        <w:right w:val="none" w:sz="0" w:space="0" w:color="auto"/>
      </w:divBdr>
      <w:divsChild>
        <w:div w:id="1455368624">
          <w:marLeft w:val="0"/>
          <w:marRight w:val="0"/>
          <w:marTop w:val="0"/>
          <w:marBottom w:val="0"/>
          <w:divBdr>
            <w:top w:val="none" w:sz="0" w:space="0" w:color="auto"/>
            <w:left w:val="none" w:sz="0" w:space="0" w:color="auto"/>
            <w:bottom w:val="none" w:sz="0" w:space="0" w:color="auto"/>
            <w:right w:val="none" w:sz="0" w:space="0" w:color="auto"/>
          </w:divBdr>
          <w:divsChild>
            <w:div w:id="14620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573">
      <w:bodyDiv w:val="1"/>
      <w:marLeft w:val="0"/>
      <w:marRight w:val="0"/>
      <w:marTop w:val="0"/>
      <w:marBottom w:val="0"/>
      <w:divBdr>
        <w:top w:val="none" w:sz="0" w:space="0" w:color="auto"/>
        <w:left w:val="none" w:sz="0" w:space="0" w:color="auto"/>
        <w:bottom w:val="none" w:sz="0" w:space="0" w:color="auto"/>
        <w:right w:val="none" w:sz="0" w:space="0" w:color="auto"/>
      </w:divBdr>
    </w:div>
    <w:div w:id="1302157322">
      <w:bodyDiv w:val="1"/>
      <w:marLeft w:val="0"/>
      <w:marRight w:val="0"/>
      <w:marTop w:val="0"/>
      <w:marBottom w:val="0"/>
      <w:divBdr>
        <w:top w:val="none" w:sz="0" w:space="0" w:color="auto"/>
        <w:left w:val="none" w:sz="0" w:space="0" w:color="auto"/>
        <w:bottom w:val="none" w:sz="0" w:space="0" w:color="auto"/>
        <w:right w:val="none" w:sz="0" w:space="0" w:color="auto"/>
      </w:divBdr>
    </w:div>
    <w:div w:id="1316185790">
      <w:bodyDiv w:val="1"/>
      <w:marLeft w:val="0"/>
      <w:marRight w:val="0"/>
      <w:marTop w:val="0"/>
      <w:marBottom w:val="0"/>
      <w:divBdr>
        <w:top w:val="none" w:sz="0" w:space="0" w:color="auto"/>
        <w:left w:val="none" w:sz="0" w:space="0" w:color="auto"/>
        <w:bottom w:val="none" w:sz="0" w:space="0" w:color="auto"/>
        <w:right w:val="none" w:sz="0" w:space="0" w:color="auto"/>
      </w:divBdr>
    </w:div>
    <w:div w:id="1319841638">
      <w:bodyDiv w:val="1"/>
      <w:marLeft w:val="0"/>
      <w:marRight w:val="0"/>
      <w:marTop w:val="0"/>
      <w:marBottom w:val="0"/>
      <w:divBdr>
        <w:top w:val="none" w:sz="0" w:space="0" w:color="auto"/>
        <w:left w:val="none" w:sz="0" w:space="0" w:color="auto"/>
        <w:bottom w:val="none" w:sz="0" w:space="0" w:color="auto"/>
        <w:right w:val="none" w:sz="0" w:space="0" w:color="auto"/>
      </w:divBdr>
    </w:div>
    <w:div w:id="1326010618">
      <w:bodyDiv w:val="1"/>
      <w:marLeft w:val="0"/>
      <w:marRight w:val="0"/>
      <w:marTop w:val="0"/>
      <w:marBottom w:val="0"/>
      <w:divBdr>
        <w:top w:val="none" w:sz="0" w:space="0" w:color="auto"/>
        <w:left w:val="none" w:sz="0" w:space="0" w:color="auto"/>
        <w:bottom w:val="none" w:sz="0" w:space="0" w:color="auto"/>
        <w:right w:val="none" w:sz="0" w:space="0" w:color="auto"/>
      </w:divBdr>
    </w:div>
    <w:div w:id="1328939308">
      <w:bodyDiv w:val="1"/>
      <w:marLeft w:val="0"/>
      <w:marRight w:val="0"/>
      <w:marTop w:val="0"/>
      <w:marBottom w:val="0"/>
      <w:divBdr>
        <w:top w:val="none" w:sz="0" w:space="0" w:color="auto"/>
        <w:left w:val="none" w:sz="0" w:space="0" w:color="auto"/>
        <w:bottom w:val="none" w:sz="0" w:space="0" w:color="auto"/>
        <w:right w:val="none" w:sz="0" w:space="0" w:color="auto"/>
      </w:divBdr>
    </w:div>
    <w:div w:id="1336225294">
      <w:bodyDiv w:val="1"/>
      <w:marLeft w:val="0"/>
      <w:marRight w:val="0"/>
      <w:marTop w:val="0"/>
      <w:marBottom w:val="0"/>
      <w:divBdr>
        <w:top w:val="none" w:sz="0" w:space="0" w:color="auto"/>
        <w:left w:val="none" w:sz="0" w:space="0" w:color="auto"/>
        <w:bottom w:val="none" w:sz="0" w:space="0" w:color="auto"/>
        <w:right w:val="none" w:sz="0" w:space="0" w:color="auto"/>
      </w:divBdr>
    </w:div>
    <w:div w:id="1336302612">
      <w:bodyDiv w:val="1"/>
      <w:marLeft w:val="0"/>
      <w:marRight w:val="0"/>
      <w:marTop w:val="0"/>
      <w:marBottom w:val="0"/>
      <w:divBdr>
        <w:top w:val="none" w:sz="0" w:space="0" w:color="auto"/>
        <w:left w:val="none" w:sz="0" w:space="0" w:color="auto"/>
        <w:bottom w:val="none" w:sz="0" w:space="0" w:color="auto"/>
        <w:right w:val="none" w:sz="0" w:space="0" w:color="auto"/>
      </w:divBdr>
    </w:div>
    <w:div w:id="1336804930">
      <w:bodyDiv w:val="1"/>
      <w:marLeft w:val="0"/>
      <w:marRight w:val="0"/>
      <w:marTop w:val="0"/>
      <w:marBottom w:val="0"/>
      <w:divBdr>
        <w:top w:val="none" w:sz="0" w:space="0" w:color="auto"/>
        <w:left w:val="none" w:sz="0" w:space="0" w:color="auto"/>
        <w:bottom w:val="none" w:sz="0" w:space="0" w:color="auto"/>
        <w:right w:val="none" w:sz="0" w:space="0" w:color="auto"/>
      </w:divBdr>
    </w:div>
    <w:div w:id="1338117968">
      <w:bodyDiv w:val="1"/>
      <w:marLeft w:val="0"/>
      <w:marRight w:val="0"/>
      <w:marTop w:val="0"/>
      <w:marBottom w:val="0"/>
      <w:divBdr>
        <w:top w:val="none" w:sz="0" w:space="0" w:color="auto"/>
        <w:left w:val="none" w:sz="0" w:space="0" w:color="auto"/>
        <w:bottom w:val="none" w:sz="0" w:space="0" w:color="auto"/>
        <w:right w:val="none" w:sz="0" w:space="0" w:color="auto"/>
      </w:divBdr>
    </w:div>
    <w:div w:id="1349596200">
      <w:bodyDiv w:val="1"/>
      <w:marLeft w:val="0"/>
      <w:marRight w:val="0"/>
      <w:marTop w:val="0"/>
      <w:marBottom w:val="0"/>
      <w:divBdr>
        <w:top w:val="none" w:sz="0" w:space="0" w:color="auto"/>
        <w:left w:val="none" w:sz="0" w:space="0" w:color="auto"/>
        <w:bottom w:val="none" w:sz="0" w:space="0" w:color="auto"/>
        <w:right w:val="none" w:sz="0" w:space="0" w:color="auto"/>
      </w:divBdr>
    </w:div>
    <w:div w:id="1357197817">
      <w:bodyDiv w:val="1"/>
      <w:marLeft w:val="0"/>
      <w:marRight w:val="0"/>
      <w:marTop w:val="0"/>
      <w:marBottom w:val="0"/>
      <w:divBdr>
        <w:top w:val="none" w:sz="0" w:space="0" w:color="auto"/>
        <w:left w:val="none" w:sz="0" w:space="0" w:color="auto"/>
        <w:bottom w:val="none" w:sz="0" w:space="0" w:color="auto"/>
        <w:right w:val="none" w:sz="0" w:space="0" w:color="auto"/>
      </w:divBdr>
    </w:div>
    <w:div w:id="1365666733">
      <w:bodyDiv w:val="1"/>
      <w:marLeft w:val="0"/>
      <w:marRight w:val="0"/>
      <w:marTop w:val="0"/>
      <w:marBottom w:val="0"/>
      <w:divBdr>
        <w:top w:val="none" w:sz="0" w:space="0" w:color="auto"/>
        <w:left w:val="none" w:sz="0" w:space="0" w:color="auto"/>
        <w:bottom w:val="none" w:sz="0" w:space="0" w:color="auto"/>
        <w:right w:val="none" w:sz="0" w:space="0" w:color="auto"/>
      </w:divBdr>
    </w:div>
    <w:div w:id="1376928759">
      <w:bodyDiv w:val="1"/>
      <w:marLeft w:val="0"/>
      <w:marRight w:val="0"/>
      <w:marTop w:val="0"/>
      <w:marBottom w:val="0"/>
      <w:divBdr>
        <w:top w:val="none" w:sz="0" w:space="0" w:color="auto"/>
        <w:left w:val="none" w:sz="0" w:space="0" w:color="auto"/>
        <w:bottom w:val="none" w:sz="0" w:space="0" w:color="auto"/>
        <w:right w:val="none" w:sz="0" w:space="0" w:color="auto"/>
      </w:divBdr>
    </w:div>
    <w:div w:id="1377006569">
      <w:bodyDiv w:val="1"/>
      <w:marLeft w:val="0"/>
      <w:marRight w:val="0"/>
      <w:marTop w:val="0"/>
      <w:marBottom w:val="0"/>
      <w:divBdr>
        <w:top w:val="none" w:sz="0" w:space="0" w:color="auto"/>
        <w:left w:val="none" w:sz="0" w:space="0" w:color="auto"/>
        <w:bottom w:val="none" w:sz="0" w:space="0" w:color="auto"/>
        <w:right w:val="none" w:sz="0" w:space="0" w:color="auto"/>
      </w:divBdr>
      <w:divsChild>
        <w:div w:id="788276095">
          <w:marLeft w:val="0"/>
          <w:marRight w:val="0"/>
          <w:marTop w:val="0"/>
          <w:marBottom w:val="0"/>
          <w:divBdr>
            <w:top w:val="none" w:sz="0" w:space="0" w:color="auto"/>
            <w:left w:val="none" w:sz="0" w:space="0" w:color="auto"/>
            <w:bottom w:val="none" w:sz="0" w:space="0" w:color="auto"/>
            <w:right w:val="none" w:sz="0" w:space="0" w:color="auto"/>
          </w:divBdr>
          <w:divsChild>
            <w:div w:id="1592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000">
      <w:bodyDiv w:val="1"/>
      <w:marLeft w:val="0"/>
      <w:marRight w:val="0"/>
      <w:marTop w:val="0"/>
      <w:marBottom w:val="0"/>
      <w:divBdr>
        <w:top w:val="none" w:sz="0" w:space="0" w:color="auto"/>
        <w:left w:val="none" w:sz="0" w:space="0" w:color="auto"/>
        <w:bottom w:val="none" w:sz="0" w:space="0" w:color="auto"/>
        <w:right w:val="none" w:sz="0" w:space="0" w:color="auto"/>
      </w:divBdr>
    </w:div>
    <w:div w:id="1416517136">
      <w:bodyDiv w:val="1"/>
      <w:marLeft w:val="0"/>
      <w:marRight w:val="0"/>
      <w:marTop w:val="0"/>
      <w:marBottom w:val="0"/>
      <w:divBdr>
        <w:top w:val="none" w:sz="0" w:space="0" w:color="auto"/>
        <w:left w:val="none" w:sz="0" w:space="0" w:color="auto"/>
        <w:bottom w:val="none" w:sz="0" w:space="0" w:color="auto"/>
        <w:right w:val="none" w:sz="0" w:space="0" w:color="auto"/>
      </w:divBdr>
    </w:div>
    <w:div w:id="1429082024">
      <w:bodyDiv w:val="1"/>
      <w:marLeft w:val="0"/>
      <w:marRight w:val="0"/>
      <w:marTop w:val="0"/>
      <w:marBottom w:val="0"/>
      <w:divBdr>
        <w:top w:val="none" w:sz="0" w:space="0" w:color="auto"/>
        <w:left w:val="none" w:sz="0" w:space="0" w:color="auto"/>
        <w:bottom w:val="none" w:sz="0" w:space="0" w:color="auto"/>
        <w:right w:val="none" w:sz="0" w:space="0" w:color="auto"/>
      </w:divBdr>
    </w:div>
    <w:div w:id="1445885557">
      <w:bodyDiv w:val="1"/>
      <w:marLeft w:val="0"/>
      <w:marRight w:val="0"/>
      <w:marTop w:val="0"/>
      <w:marBottom w:val="0"/>
      <w:divBdr>
        <w:top w:val="none" w:sz="0" w:space="0" w:color="auto"/>
        <w:left w:val="none" w:sz="0" w:space="0" w:color="auto"/>
        <w:bottom w:val="none" w:sz="0" w:space="0" w:color="auto"/>
        <w:right w:val="none" w:sz="0" w:space="0" w:color="auto"/>
      </w:divBdr>
      <w:divsChild>
        <w:div w:id="2131238820">
          <w:marLeft w:val="0"/>
          <w:marRight w:val="0"/>
          <w:marTop w:val="0"/>
          <w:marBottom w:val="0"/>
          <w:divBdr>
            <w:top w:val="none" w:sz="0" w:space="0" w:color="auto"/>
            <w:left w:val="none" w:sz="0" w:space="0" w:color="auto"/>
            <w:bottom w:val="none" w:sz="0" w:space="0" w:color="auto"/>
            <w:right w:val="none" w:sz="0" w:space="0" w:color="auto"/>
          </w:divBdr>
          <w:divsChild>
            <w:div w:id="543374466">
              <w:marLeft w:val="0"/>
              <w:marRight w:val="0"/>
              <w:marTop w:val="0"/>
              <w:marBottom w:val="0"/>
              <w:divBdr>
                <w:top w:val="none" w:sz="0" w:space="0" w:color="auto"/>
                <w:left w:val="none" w:sz="0" w:space="0" w:color="auto"/>
                <w:bottom w:val="none" w:sz="0" w:space="0" w:color="auto"/>
                <w:right w:val="none" w:sz="0" w:space="0" w:color="auto"/>
              </w:divBdr>
            </w:div>
            <w:div w:id="1754667727">
              <w:marLeft w:val="0"/>
              <w:marRight w:val="0"/>
              <w:marTop w:val="0"/>
              <w:marBottom w:val="0"/>
              <w:divBdr>
                <w:top w:val="none" w:sz="0" w:space="0" w:color="auto"/>
                <w:left w:val="none" w:sz="0" w:space="0" w:color="auto"/>
                <w:bottom w:val="none" w:sz="0" w:space="0" w:color="auto"/>
                <w:right w:val="none" w:sz="0" w:space="0" w:color="auto"/>
              </w:divBdr>
            </w:div>
            <w:div w:id="18773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230">
      <w:bodyDiv w:val="1"/>
      <w:marLeft w:val="0"/>
      <w:marRight w:val="0"/>
      <w:marTop w:val="0"/>
      <w:marBottom w:val="0"/>
      <w:divBdr>
        <w:top w:val="none" w:sz="0" w:space="0" w:color="auto"/>
        <w:left w:val="none" w:sz="0" w:space="0" w:color="auto"/>
        <w:bottom w:val="none" w:sz="0" w:space="0" w:color="auto"/>
        <w:right w:val="none" w:sz="0" w:space="0" w:color="auto"/>
      </w:divBdr>
      <w:divsChild>
        <w:div w:id="1384282980">
          <w:marLeft w:val="0"/>
          <w:marRight w:val="0"/>
          <w:marTop w:val="0"/>
          <w:marBottom w:val="0"/>
          <w:divBdr>
            <w:top w:val="none" w:sz="0" w:space="0" w:color="auto"/>
            <w:left w:val="none" w:sz="0" w:space="0" w:color="auto"/>
            <w:bottom w:val="none" w:sz="0" w:space="0" w:color="auto"/>
            <w:right w:val="none" w:sz="0" w:space="0" w:color="auto"/>
          </w:divBdr>
          <w:divsChild>
            <w:div w:id="96102144">
              <w:marLeft w:val="0"/>
              <w:marRight w:val="0"/>
              <w:marTop w:val="0"/>
              <w:marBottom w:val="0"/>
              <w:divBdr>
                <w:top w:val="none" w:sz="0" w:space="0" w:color="auto"/>
                <w:left w:val="none" w:sz="0" w:space="0" w:color="auto"/>
                <w:bottom w:val="none" w:sz="0" w:space="0" w:color="auto"/>
                <w:right w:val="none" w:sz="0" w:space="0" w:color="auto"/>
              </w:divBdr>
            </w:div>
            <w:div w:id="268006203">
              <w:marLeft w:val="0"/>
              <w:marRight w:val="0"/>
              <w:marTop w:val="0"/>
              <w:marBottom w:val="0"/>
              <w:divBdr>
                <w:top w:val="none" w:sz="0" w:space="0" w:color="auto"/>
                <w:left w:val="none" w:sz="0" w:space="0" w:color="auto"/>
                <w:bottom w:val="none" w:sz="0" w:space="0" w:color="auto"/>
                <w:right w:val="none" w:sz="0" w:space="0" w:color="auto"/>
              </w:divBdr>
            </w:div>
            <w:div w:id="504898859">
              <w:marLeft w:val="0"/>
              <w:marRight w:val="0"/>
              <w:marTop w:val="0"/>
              <w:marBottom w:val="0"/>
              <w:divBdr>
                <w:top w:val="none" w:sz="0" w:space="0" w:color="auto"/>
                <w:left w:val="none" w:sz="0" w:space="0" w:color="auto"/>
                <w:bottom w:val="none" w:sz="0" w:space="0" w:color="auto"/>
                <w:right w:val="none" w:sz="0" w:space="0" w:color="auto"/>
              </w:divBdr>
            </w:div>
            <w:div w:id="20697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508">
      <w:bodyDiv w:val="1"/>
      <w:marLeft w:val="0"/>
      <w:marRight w:val="0"/>
      <w:marTop w:val="0"/>
      <w:marBottom w:val="0"/>
      <w:divBdr>
        <w:top w:val="none" w:sz="0" w:space="0" w:color="auto"/>
        <w:left w:val="none" w:sz="0" w:space="0" w:color="auto"/>
        <w:bottom w:val="none" w:sz="0" w:space="0" w:color="auto"/>
        <w:right w:val="none" w:sz="0" w:space="0" w:color="auto"/>
      </w:divBdr>
      <w:divsChild>
        <w:div w:id="72047544">
          <w:marLeft w:val="0"/>
          <w:marRight w:val="0"/>
          <w:marTop w:val="0"/>
          <w:marBottom w:val="0"/>
          <w:divBdr>
            <w:top w:val="none" w:sz="0" w:space="0" w:color="auto"/>
            <w:left w:val="none" w:sz="0" w:space="0" w:color="auto"/>
            <w:bottom w:val="none" w:sz="0" w:space="0" w:color="auto"/>
            <w:right w:val="none" w:sz="0" w:space="0" w:color="auto"/>
          </w:divBdr>
          <w:divsChild>
            <w:div w:id="32079558">
              <w:marLeft w:val="0"/>
              <w:marRight w:val="0"/>
              <w:marTop w:val="0"/>
              <w:marBottom w:val="0"/>
              <w:divBdr>
                <w:top w:val="none" w:sz="0" w:space="0" w:color="auto"/>
                <w:left w:val="none" w:sz="0" w:space="0" w:color="auto"/>
                <w:bottom w:val="none" w:sz="0" w:space="0" w:color="auto"/>
                <w:right w:val="none" w:sz="0" w:space="0" w:color="auto"/>
              </w:divBdr>
            </w:div>
            <w:div w:id="296181153">
              <w:marLeft w:val="0"/>
              <w:marRight w:val="0"/>
              <w:marTop w:val="0"/>
              <w:marBottom w:val="0"/>
              <w:divBdr>
                <w:top w:val="none" w:sz="0" w:space="0" w:color="auto"/>
                <w:left w:val="none" w:sz="0" w:space="0" w:color="auto"/>
                <w:bottom w:val="none" w:sz="0" w:space="0" w:color="auto"/>
                <w:right w:val="none" w:sz="0" w:space="0" w:color="auto"/>
              </w:divBdr>
            </w:div>
            <w:div w:id="342901380">
              <w:marLeft w:val="0"/>
              <w:marRight w:val="0"/>
              <w:marTop w:val="0"/>
              <w:marBottom w:val="0"/>
              <w:divBdr>
                <w:top w:val="none" w:sz="0" w:space="0" w:color="auto"/>
                <w:left w:val="none" w:sz="0" w:space="0" w:color="auto"/>
                <w:bottom w:val="none" w:sz="0" w:space="0" w:color="auto"/>
                <w:right w:val="none" w:sz="0" w:space="0" w:color="auto"/>
              </w:divBdr>
            </w:div>
            <w:div w:id="616958069">
              <w:marLeft w:val="0"/>
              <w:marRight w:val="0"/>
              <w:marTop w:val="0"/>
              <w:marBottom w:val="0"/>
              <w:divBdr>
                <w:top w:val="none" w:sz="0" w:space="0" w:color="auto"/>
                <w:left w:val="none" w:sz="0" w:space="0" w:color="auto"/>
                <w:bottom w:val="none" w:sz="0" w:space="0" w:color="auto"/>
                <w:right w:val="none" w:sz="0" w:space="0" w:color="auto"/>
              </w:divBdr>
            </w:div>
            <w:div w:id="1285500266">
              <w:marLeft w:val="0"/>
              <w:marRight w:val="0"/>
              <w:marTop w:val="0"/>
              <w:marBottom w:val="0"/>
              <w:divBdr>
                <w:top w:val="none" w:sz="0" w:space="0" w:color="auto"/>
                <w:left w:val="none" w:sz="0" w:space="0" w:color="auto"/>
                <w:bottom w:val="none" w:sz="0" w:space="0" w:color="auto"/>
                <w:right w:val="none" w:sz="0" w:space="0" w:color="auto"/>
              </w:divBdr>
            </w:div>
            <w:div w:id="12948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041">
      <w:bodyDiv w:val="1"/>
      <w:marLeft w:val="0"/>
      <w:marRight w:val="0"/>
      <w:marTop w:val="0"/>
      <w:marBottom w:val="0"/>
      <w:divBdr>
        <w:top w:val="none" w:sz="0" w:space="0" w:color="auto"/>
        <w:left w:val="none" w:sz="0" w:space="0" w:color="auto"/>
        <w:bottom w:val="none" w:sz="0" w:space="0" w:color="auto"/>
        <w:right w:val="none" w:sz="0" w:space="0" w:color="auto"/>
      </w:divBdr>
    </w:div>
    <w:div w:id="1471049462">
      <w:bodyDiv w:val="1"/>
      <w:marLeft w:val="0"/>
      <w:marRight w:val="0"/>
      <w:marTop w:val="0"/>
      <w:marBottom w:val="0"/>
      <w:divBdr>
        <w:top w:val="none" w:sz="0" w:space="0" w:color="auto"/>
        <w:left w:val="none" w:sz="0" w:space="0" w:color="auto"/>
        <w:bottom w:val="none" w:sz="0" w:space="0" w:color="auto"/>
        <w:right w:val="none" w:sz="0" w:space="0" w:color="auto"/>
      </w:divBdr>
    </w:div>
    <w:div w:id="1490707472">
      <w:bodyDiv w:val="1"/>
      <w:marLeft w:val="0"/>
      <w:marRight w:val="0"/>
      <w:marTop w:val="0"/>
      <w:marBottom w:val="0"/>
      <w:divBdr>
        <w:top w:val="none" w:sz="0" w:space="0" w:color="auto"/>
        <w:left w:val="none" w:sz="0" w:space="0" w:color="auto"/>
        <w:bottom w:val="none" w:sz="0" w:space="0" w:color="auto"/>
        <w:right w:val="none" w:sz="0" w:space="0" w:color="auto"/>
      </w:divBdr>
    </w:div>
    <w:div w:id="1492671920">
      <w:bodyDiv w:val="1"/>
      <w:marLeft w:val="0"/>
      <w:marRight w:val="0"/>
      <w:marTop w:val="0"/>
      <w:marBottom w:val="0"/>
      <w:divBdr>
        <w:top w:val="none" w:sz="0" w:space="0" w:color="auto"/>
        <w:left w:val="none" w:sz="0" w:space="0" w:color="auto"/>
        <w:bottom w:val="none" w:sz="0" w:space="0" w:color="auto"/>
        <w:right w:val="none" w:sz="0" w:space="0" w:color="auto"/>
      </w:divBdr>
    </w:div>
    <w:div w:id="1517769076">
      <w:bodyDiv w:val="1"/>
      <w:marLeft w:val="0"/>
      <w:marRight w:val="0"/>
      <w:marTop w:val="0"/>
      <w:marBottom w:val="0"/>
      <w:divBdr>
        <w:top w:val="none" w:sz="0" w:space="0" w:color="auto"/>
        <w:left w:val="none" w:sz="0" w:space="0" w:color="auto"/>
        <w:bottom w:val="none" w:sz="0" w:space="0" w:color="auto"/>
        <w:right w:val="none" w:sz="0" w:space="0" w:color="auto"/>
      </w:divBdr>
    </w:div>
    <w:div w:id="1519809129">
      <w:bodyDiv w:val="1"/>
      <w:marLeft w:val="0"/>
      <w:marRight w:val="0"/>
      <w:marTop w:val="0"/>
      <w:marBottom w:val="0"/>
      <w:divBdr>
        <w:top w:val="none" w:sz="0" w:space="0" w:color="auto"/>
        <w:left w:val="none" w:sz="0" w:space="0" w:color="auto"/>
        <w:bottom w:val="none" w:sz="0" w:space="0" w:color="auto"/>
        <w:right w:val="none" w:sz="0" w:space="0" w:color="auto"/>
      </w:divBdr>
    </w:div>
    <w:div w:id="1532106578">
      <w:bodyDiv w:val="1"/>
      <w:marLeft w:val="0"/>
      <w:marRight w:val="0"/>
      <w:marTop w:val="0"/>
      <w:marBottom w:val="0"/>
      <w:divBdr>
        <w:top w:val="none" w:sz="0" w:space="0" w:color="auto"/>
        <w:left w:val="none" w:sz="0" w:space="0" w:color="auto"/>
        <w:bottom w:val="none" w:sz="0" w:space="0" w:color="auto"/>
        <w:right w:val="none" w:sz="0" w:space="0" w:color="auto"/>
      </w:divBdr>
    </w:div>
    <w:div w:id="1535189128">
      <w:bodyDiv w:val="1"/>
      <w:marLeft w:val="0"/>
      <w:marRight w:val="0"/>
      <w:marTop w:val="0"/>
      <w:marBottom w:val="0"/>
      <w:divBdr>
        <w:top w:val="none" w:sz="0" w:space="0" w:color="auto"/>
        <w:left w:val="none" w:sz="0" w:space="0" w:color="auto"/>
        <w:bottom w:val="none" w:sz="0" w:space="0" w:color="auto"/>
        <w:right w:val="none" w:sz="0" w:space="0" w:color="auto"/>
      </w:divBdr>
    </w:div>
    <w:div w:id="1553034164">
      <w:bodyDiv w:val="1"/>
      <w:marLeft w:val="0"/>
      <w:marRight w:val="0"/>
      <w:marTop w:val="0"/>
      <w:marBottom w:val="0"/>
      <w:divBdr>
        <w:top w:val="none" w:sz="0" w:space="0" w:color="auto"/>
        <w:left w:val="none" w:sz="0" w:space="0" w:color="auto"/>
        <w:bottom w:val="none" w:sz="0" w:space="0" w:color="auto"/>
        <w:right w:val="none" w:sz="0" w:space="0" w:color="auto"/>
      </w:divBdr>
    </w:div>
    <w:div w:id="1553036673">
      <w:bodyDiv w:val="1"/>
      <w:marLeft w:val="0"/>
      <w:marRight w:val="0"/>
      <w:marTop w:val="0"/>
      <w:marBottom w:val="0"/>
      <w:divBdr>
        <w:top w:val="none" w:sz="0" w:space="0" w:color="auto"/>
        <w:left w:val="none" w:sz="0" w:space="0" w:color="auto"/>
        <w:bottom w:val="none" w:sz="0" w:space="0" w:color="auto"/>
        <w:right w:val="none" w:sz="0" w:space="0" w:color="auto"/>
      </w:divBdr>
    </w:div>
    <w:div w:id="1561479606">
      <w:bodyDiv w:val="1"/>
      <w:marLeft w:val="0"/>
      <w:marRight w:val="0"/>
      <w:marTop w:val="0"/>
      <w:marBottom w:val="0"/>
      <w:divBdr>
        <w:top w:val="none" w:sz="0" w:space="0" w:color="auto"/>
        <w:left w:val="none" w:sz="0" w:space="0" w:color="auto"/>
        <w:bottom w:val="none" w:sz="0" w:space="0" w:color="auto"/>
        <w:right w:val="none" w:sz="0" w:space="0" w:color="auto"/>
      </w:divBdr>
    </w:div>
    <w:div w:id="1565483219">
      <w:bodyDiv w:val="1"/>
      <w:marLeft w:val="30"/>
      <w:marRight w:val="30"/>
      <w:marTop w:val="0"/>
      <w:marBottom w:val="0"/>
      <w:divBdr>
        <w:top w:val="none" w:sz="0" w:space="0" w:color="auto"/>
        <w:left w:val="none" w:sz="0" w:space="0" w:color="auto"/>
        <w:bottom w:val="none" w:sz="0" w:space="0" w:color="auto"/>
        <w:right w:val="none" w:sz="0" w:space="0" w:color="auto"/>
      </w:divBdr>
      <w:divsChild>
        <w:div w:id="370107829">
          <w:marLeft w:val="0"/>
          <w:marRight w:val="0"/>
          <w:marTop w:val="0"/>
          <w:marBottom w:val="0"/>
          <w:divBdr>
            <w:top w:val="none" w:sz="0" w:space="0" w:color="auto"/>
            <w:left w:val="none" w:sz="0" w:space="0" w:color="auto"/>
            <w:bottom w:val="none" w:sz="0" w:space="0" w:color="auto"/>
            <w:right w:val="none" w:sz="0" w:space="0" w:color="auto"/>
          </w:divBdr>
          <w:divsChild>
            <w:div w:id="227425388">
              <w:marLeft w:val="0"/>
              <w:marRight w:val="0"/>
              <w:marTop w:val="0"/>
              <w:marBottom w:val="0"/>
              <w:divBdr>
                <w:top w:val="none" w:sz="0" w:space="0" w:color="auto"/>
                <w:left w:val="none" w:sz="0" w:space="0" w:color="auto"/>
                <w:bottom w:val="none" w:sz="0" w:space="0" w:color="auto"/>
                <w:right w:val="none" w:sz="0" w:space="0" w:color="auto"/>
              </w:divBdr>
              <w:divsChild>
                <w:div w:id="1288928632">
                  <w:marLeft w:val="180"/>
                  <w:marRight w:val="0"/>
                  <w:marTop w:val="0"/>
                  <w:marBottom w:val="0"/>
                  <w:divBdr>
                    <w:top w:val="none" w:sz="0" w:space="0" w:color="auto"/>
                    <w:left w:val="none" w:sz="0" w:space="0" w:color="auto"/>
                    <w:bottom w:val="none" w:sz="0" w:space="0" w:color="auto"/>
                    <w:right w:val="none" w:sz="0" w:space="0" w:color="auto"/>
                  </w:divBdr>
                  <w:divsChild>
                    <w:div w:id="13334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4771">
              <w:marLeft w:val="0"/>
              <w:marRight w:val="0"/>
              <w:marTop w:val="0"/>
              <w:marBottom w:val="0"/>
              <w:divBdr>
                <w:top w:val="none" w:sz="0" w:space="0" w:color="auto"/>
                <w:left w:val="none" w:sz="0" w:space="0" w:color="auto"/>
                <w:bottom w:val="none" w:sz="0" w:space="0" w:color="auto"/>
                <w:right w:val="none" w:sz="0" w:space="0" w:color="auto"/>
              </w:divBdr>
            </w:div>
          </w:divsChild>
        </w:div>
        <w:div w:id="470557534">
          <w:marLeft w:val="0"/>
          <w:marRight w:val="0"/>
          <w:marTop w:val="0"/>
          <w:marBottom w:val="0"/>
          <w:divBdr>
            <w:top w:val="none" w:sz="0" w:space="0" w:color="auto"/>
            <w:left w:val="none" w:sz="0" w:space="0" w:color="auto"/>
            <w:bottom w:val="none" w:sz="0" w:space="0" w:color="auto"/>
            <w:right w:val="none" w:sz="0" w:space="0" w:color="auto"/>
          </w:divBdr>
          <w:divsChild>
            <w:div w:id="412439462">
              <w:marLeft w:val="0"/>
              <w:marRight w:val="0"/>
              <w:marTop w:val="0"/>
              <w:marBottom w:val="0"/>
              <w:divBdr>
                <w:top w:val="none" w:sz="0" w:space="0" w:color="auto"/>
                <w:left w:val="none" w:sz="0" w:space="0" w:color="auto"/>
                <w:bottom w:val="none" w:sz="0" w:space="0" w:color="auto"/>
                <w:right w:val="none" w:sz="0" w:space="0" w:color="auto"/>
              </w:divBdr>
              <w:divsChild>
                <w:div w:id="1784304536">
                  <w:marLeft w:val="180"/>
                  <w:marRight w:val="0"/>
                  <w:marTop w:val="0"/>
                  <w:marBottom w:val="0"/>
                  <w:divBdr>
                    <w:top w:val="none" w:sz="0" w:space="0" w:color="auto"/>
                    <w:left w:val="none" w:sz="0" w:space="0" w:color="auto"/>
                    <w:bottom w:val="none" w:sz="0" w:space="0" w:color="auto"/>
                    <w:right w:val="none" w:sz="0" w:space="0" w:color="auto"/>
                  </w:divBdr>
                  <w:divsChild>
                    <w:div w:id="16685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2012">
          <w:marLeft w:val="0"/>
          <w:marRight w:val="0"/>
          <w:marTop w:val="0"/>
          <w:marBottom w:val="0"/>
          <w:divBdr>
            <w:top w:val="none" w:sz="0" w:space="0" w:color="auto"/>
            <w:left w:val="none" w:sz="0" w:space="0" w:color="auto"/>
            <w:bottom w:val="none" w:sz="0" w:space="0" w:color="auto"/>
            <w:right w:val="none" w:sz="0" w:space="0" w:color="auto"/>
          </w:divBdr>
          <w:divsChild>
            <w:div w:id="2060200743">
              <w:marLeft w:val="0"/>
              <w:marRight w:val="0"/>
              <w:marTop w:val="0"/>
              <w:marBottom w:val="0"/>
              <w:divBdr>
                <w:top w:val="none" w:sz="0" w:space="0" w:color="auto"/>
                <w:left w:val="none" w:sz="0" w:space="0" w:color="auto"/>
                <w:bottom w:val="none" w:sz="0" w:space="0" w:color="auto"/>
                <w:right w:val="none" w:sz="0" w:space="0" w:color="auto"/>
              </w:divBdr>
              <w:divsChild>
                <w:div w:id="486626730">
                  <w:marLeft w:val="180"/>
                  <w:marRight w:val="0"/>
                  <w:marTop w:val="0"/>
                  <w:marBottom w:val="0"/>
                  <w:divBdr>
                    <w:top w:val="none" w:sz="0" w:space="0" w:color="auto"/>
                    <w:left w:val="none" w:sz="0" w:space="0" w:color="auto"/>
                    <w:bottom w:val="none" w:sz="0" w:space="0" w:color="auto"/>
                    <w:right w:val="none" w:sz="0" w:space="0" w:color="auto"/>
                  </w:divBdr>
                  <w:divsChild>
                    <w:div w:id="20419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047">
          <w:marLeft w:val="0"/>
          <w:marRight w:val="0"/>
          <w:marTop w:val="0"/>
          <w:marBottom w:val="0"/>
          <w:divBdr>
            <w:top w:val="none" w:sz="0" w:space="0" w:color="auto"/>
            <w:left w:val="none" w:sz="0" w:space="0" w:color="auto"/>
            <w:bottom w:val="none" w:sz="0" w:space="0" w:color="auto"/>
            <w:right w:val="none" w:sz="0" w:space="0" w:color="auto"/>
          </w:divBdr>
          <w:divsChild>
            <w:div w:id="144707440">
              <w:marLeft w:val="0"/>
              <w:marRight w:val="0"/>
              <w:marTop w:val="0"/>
              <w:marBottom w:val="0"/>
              <w:divBdr>
                <w:top w:val="none" w:sz="0" w:space="0" w:color="auto"/>
                <w:left w:val="none" w:sz="0" w:space="0" w:color="auto"/>
                <w:bottom w:val="none" w:sz="0" w:space="0" w:color="auto"/>
                <w:right w:val="none" w:sz="0" w:space="0" w:color="auto"/>
              </w:divBdr>
            </w:div>
            <w:div w:id="1955357074">
              <w:marLeft w:val="0"/>
              <w:marRight w:val="0"/>
              <w:marTop w:val="0"/>
              <w:marBottom w:val="0"/>
              <w:divBdr>
                <w:top w:val="none" w:sz="0" w:space="0" w:color="auto"/>
                <w:left w:val="none" w:sz="0" w:space="0" w:color="auto"/>
                <w:bottom w:val="none" w:sz="0" w:space="0" w:color="auto"/>
                <w:right w:val="none" w:sz="0" w:space="0" w:color="auto"/>
              </w:divBdr>
              <w:divsChild>
                <w:div w:id="1170826724">
                  <w:marLeft w:val="180"/>
                  <w:marRight w:val="0"/>
                  <w:marTop w:val="0"/>
                  <w:marBottom w:val="0"/>
                  <w:divBdr>
                    <w:top w:val="none" w:sz="0" w:space="0" w:color="auto"/>
                    <w:left w:val="none" w:sz="0" w:space="0" w:color="auto"/>
                    <w:bottom w:val="none" w:sz="0" w:space="0" w:color="auto"/>
                    <w:right w:val="none" w:sz="0" w:space="0" w:color="auto"/>
                  </w:divBdr>
                  <w:divsChild>
                    <w:div w:id="13089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1718">
          <w:marLeft w:val="0"/>
          <w:marRight w:val="0"/>
          <w:marTop w:val="0"/>
          <w:marBottom w:val="0"/>
          <w:divBdr>
            <w:top w:val="none" w:sz="0" w:space="0" w:color="auto"/>
            <w:left w:val="none" w:sz="0" w:space="0" w:color="auto"/>
            <w:bottom w:val="none" w:sz="0" w:space="0" w:color="auto"/>
            <w:right w:val="none" w:sz="0" w:space="0" w:color="auto"/>
          </w:divBdr>
          <w:divsChild>
            <w:div w:id="960650879">
              <w:marLeft w:val="0"/>
              <w:marRight w:val="0"/>
              <w:marTop w:val="0"/>
              <w:marBottom w:val="0"/>
              <w:divBdr>
                <w:top w:val="none" w:sz="0" w:space="0" w:color="auto"/>
                <w:left w:val="none" w:sz="0" w:space="0" w:color="auto"/>
                <w:bottom w:val="none" w:sz="0" w:space="0" w:color="auto"/>
                <w:right w:val="none" w:sz="0" w:space="0" w:color="auto"/>
              </w:divBdr>
              <w:divsChild>
                <w:div w:id="715278439">
                  <w:marLeft w:val="180"/>
                  <w:marRight w:val="0"/>
                  <w:marTop w:val="0"/>
                  <w:marBottom w:val="0"/>
                  <w:divBdr>
                    <w:top w:val="none" w:sz="0" w:space="0" w:color="auto"/>
                    <w:left w:val="none" w:sz="0" w:space="0" w:color="auto"/>
                    <w:bottom w:val="none" w:sz="0" w:space="0" w:color="auto"/>
                    <w:right w:val="none" w:sz="0" w:space="0" w:color="auto"/>
                  </w:divBdr>
                  <w:divsChild>
                    <w:div w:id="773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305">
              <w:marLeft w:val="0"/>
              <w:marRight w:val="0"/>
              <w:marTop w:val="0"/>
              <w:marBottom w:val="0"/>
              <w:divBdr>
                <w:top w:val="none" w:sz="0" w:space="0" w:color="auto"/>
                <w:left w:val="none" w:sz="0" w:space="0" w:color="auto"/>
                <w:bottom w:val="none" w:sz="0" w:space="0" w:color="auto"/>
                <w:right w:val="none" w:sz="0" w:space="0" w:color="auto"/>
              </w:divBdr>
            </w:div>
          </w:divsChild>
        </w:div>
        <w:div w:id="1297028727">
          <w:marLeft w:val="0"/>
          <w:marRight w:val="0"/>
          <w:marTop w:val="0"/>
          <w:marBottom w:val="0"/>
          <w:divBdr>
            <w:top w:val="none" w:sz="0" w:space="0" w:color="auto"/>
            <w:left w:val="none" w:sz="0" w:space="0" w:color="auto"/>
            <w:bottom w:val="none" w:sz="0" w:space="0" w:color="auto"/>
            <w:right w:val="none" w:sz="0" w:space="0" w:color="auto"/>
          </w:divBdr>
          <w:divsChild>
            <w:div w:id="96877621">
              <w:marLeft w:val="0"/>
              <w:marRight w:val="0"/>
              <w:marTop w:val="0"/>
              <w:marBottom w:val="0"/>
              <w:divBdr>
                <w:top w:val="none" w:sz="0" w:space="0" w:color="auto"/>
                <w:left w:val="none" w:sz="0" w:space="0" w:color="auto"/>
                <w:bottom w:val="none" w:sz="0" w:space="0" w:color="auto"/>
                <w:right w:val="none" w:sz="0" w:space="0" w:color="auto"/>
              </w:divBdr>
            </w:div>
            <w:div w:id="99449226">
              <w:marLeft w:val="0"/>
              <w:marRight w:val="0"/>
              <w:marTop w:val="0"/>
              <w:marBottom w:val="0"/>
              <w:divBdr>
                <w:top w:val="none" w:sz="0" w:space="0" w:color="auto"/>
                <w:left w:val="none" w:sz="0" w:space="0" w:color="auto"/>
                <w:bottom w:val="none" w:sz="0" w:space="0" w:color="auto"/>
                <w:right w:val="none" w:sz="0" w:space="0" w:color="auto"/>
              </w:divBdr>
              <w:divsChild>
                <w:div w:id="195853267">
                  <w:marLeft w:val="180"/>
                  <w:marRight w:val="0"/>
                  <w:marTop w:val="0"/>
                  <w:marBottom w:val="0"/>
                  <w:divBdr>
                    <w:top w:val="none" w:sz="0" w:space="0" w:color="auto"/>
                    <w:left w:val="none" w:sz="0" w:space="0" w:color="auto"/>
                    <w:bottom w:val="none" w:sz="0" w:space="0" w:color="auto"/>
                    <w:right w:val="none" w:sz="0" w:space="0" w:color="auto"/>
                  </w:divBdr>
                  <w:divsChild>
                    <w:div w:id="1537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519">
          <w:marLeft w:val="0"/>
          <w:marRight w:val="0"/>
          <w:marTop w:val="0"/>
          <w:marBottom w:val="0"/>
          <w:divBdr>
            <w:top w:val="none" w:sz="0" w:space="0" w:color="auto"/>
            <w:left w:val="none" w:sz="0" w:space="0" w:color="auto"/>
            <w:bottom w:val="none" w:sz="0" w:space="0" w:color="auto"/>
            <w:right w:val="none" w:sz="0" w:space="0" w:color="auto"/>
          </w:divBdr>
          <w:divsChild>
            <w:div w:id="43216276">
              <w:marLeft w:val="0"/>
              <w:marRight w:val="0"/>
              <w:marTop w:val="0"/>
              <w:marBottom w:val="0"/>
              <w:divBdr>
                <w:top w:val="none" w:sz="0" w:space="0" w:color="auto"/>
                <w:left w:val="none" w:sz="0" w:space="0" w:color="auto"/>
                <w:bottom w:val="none" w:sz="0" w:space="0" w:color="auto"/>
                <w:right w:val="none" w:sz="0" w:space="0" w:color="auto"/>
              </w:divBdr>
              <w:divsChild>
                <w:div w:id="1535076092">
                  <w:marLeft w:val="180"/>
                  <w:marRight w:val="0"/>
                  <w:marTop w:val="0"/>
                  <w:marBottom w:val="0"/>
                  <w:divBdr>
                    <w:top w:val="none" w:sz="0" w:space="0" w:color="auto"/>
                    <w:left w:val="none" w:sz="0" w:space="0" w:color="auto"/>
                    <w:bottom w:val="none" w:sz="0" w:space="0" w:color="auto"/>
                    <w:right w:val="none" w:sz="0" w:space="0" w:color="auto"/>
                  </w:divBdr>
                  <w:divsChild>
                    <w:div w:id="1331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819">
      <w:bodyDiv w:val="1"/>
      <w:marLeft w:val="0"/>
      <w:marRight w:val="0"/>
      <w:marTop w:val="0"/>
      <w:marBottom w:val="0"/>
      <w:divBdr>
        <w:top w:val="none" w:sz="0" w:space="0" w:color="auto"/>
        <w:left w:val="none" w:sz="0" w:space="0" w:color="auto"/>
        <w:bottom w:val="none" w:sz="0" w:space="0" w:color="auto"/>
        <w:right w:val="none" w:sz="0" w:space="0" w:color="auto"/>
      </w:divBdr>
    </w:div>
    <w:div w:id="1575625366">
      <w:bodyDiv w:val="1"/>
      <w:marLeft w:val="0"/>
      <w:marRight w:val="0"/>
      <w:marTop w:val="0"/>
      <w:marBottom w:val="0"/>
      <w:divBdr>
        <w:top w:val="none" w:sz="0" w:space="0" w:color="auto"/>
        <w:left w:val="none" w:sz="0" w:space="0" w:color="auto"/>
        <w:bottom w:val="none" w:sz="0" w:space="0" w:color="auto"/>
        <w:right w:val="none" w:sz="0" w:space="0" w:color="auto"/>
      </w:divBdr>
    </w:div>
    <w:div w:id="1586960527">
      <w:bodyDiv w:val="1"/>
      <w:marLeft w:val="0"/>
      <w:marRight w:val="0"/>
      <w:marTop w:val="0"/>
      <w:marBottom w:val="0"/>
      <w:divBdr>
        <w:top w:val="none" w:sz="0" w:space="0" w:color="auto"/>
        <w:left w:val="none" w:sz="0" w:space="0" w:color="auto"/>
        <w:bottom w:val="none" w:sz="0" w:space="0" w:color="auto"/>
        <w:right w:val="none" w:sz="0" w:space="0" w:color="auto"/>
      </w:divBdr>
    </w:div>
    <w:div w:id="1595628623">
      <w:bodyDiv w:val="1"/>
      <w:marLeft w:val="0"/>
      <w:marRight w:val="0"/>
      <w:marTop w:val="0"/>
      <w:marBottom w:val="0"/>
      <w:divBdr>
        <w:top w:val="none" w:sz="0" w:space="0" w:color="auto"/>
        <w:left w:val="none" w:sz="0" w:space="0" w:color="auto"/>
        <w:bottom w:val="none" w:sz="0" w:space="0" w:color="auto"/>
        <w:right w:val="none" w:sz="0" w:space="0" w:color="auto"/>
      </w:divBdr>
    </w:div>
    <w:div w:id="1601259007">
      <w:bodyDiv w:val="1"/>
      <w:marLeft w:val="0"/>
      <w:marRight w:val="0"/>
      <w:marTop w:val="0"/>
      <w:marBottom w:val="0"/>
      <w:divBdr>
        <w:top w:val="none" w:sz="0" w:space="0" w:color="auto"/>
        <w:left w:val="none" w:sz="0" w:space="0" w:color="auto"/>
        <w:bottom w:val="none" w:sz="0" w:space="0" w:color="auto"/>
        <w:right w:val="none" w:sz="0" w:space="0" w:color="auto"/>
      </w:divBdr>
    </w:div>
    <w:div w:id="1605306681">
      <w:bodyDiv w:val="1"/>
      <w:marLeft w:val="0"/>
      <w:marRight w:val="0"/>
      <w:marTop w:val="0"/>
      <w:marBottom w:val="0"/>
      <w:divBdr>
        <w:top w:val="none" w:sz="0" w:space="0" w:color="auto"/>
        <w:left w:val="none" w:sz="0" w:space="0" w:color="auto"/>
        <w:bottom w:val="none" w:sz="0" w:space="0" w:color="auto"/>
        <w:right w:val="none" w:sz="0" w:space="0" w:color="auto"/>
      </w:divBdr>
      <w:divsChild>
        <w:div w:id="697779854">
          <w:marLeft w:val="0"/>
          <w:marRight w:val="0"/>
          <w:marTop w:val="0"/>
          <w:marBottom w:val="0"/>
          <w:divBdr>
            <w:top w:val="none" w:sz="0" w:space="0" w:color="auto"/>
            <w:left w:val="none" w:sz="0" w:space="0" w:color="auto"/>
            <w:bottom w:val="none" w:sz="0" w:space="0" w:color="auto"/>
            <w:right w:val="none" w:sz="0" w:space="0" w:color="auto"/>
          </w:divBdr>
          <w:divsChild>
            <w:div w:id="93983162">
              <w:marLeft w:val="0"/>
              <w:marRight w:val="0"/>
              <w:marTop w:val="0"/>
              <w:marBottom w:val="0"/>
              <w:divBdr>
                <w:top w:val="none" w:sz="0" w:space="0" w:color="auto"/>
                <w:left w:val="none" w:sz="0" w:space="0" w:color="auto"/>
                <w:bottom w:val="none" w:sz="0" w:space="0" w:color="auto"/>
                <w:right w:val="none" w:sz="0" w:space="0" w:color="auto"/>
              </w:divBdr>
            </w:div>
            <w:div w:id="1266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184">
      <w:bodyDiv w:val="1"/>
      <w:marLeft w:val="0"/>
      <w:marRight w:val="0"/>
      <w:marTop w:val="0"/>
      <w:marBottom w:val="0"/>
      <w:divBdr>
        <w:top w:val="none" w:sz="0" w:space="0" w:color="auto"/>
        <w:left w:val="none" w:sz="0" w:space="0" w:color="auto"/>
        <w:bottom w:val="none" w:sz="0" w:space="0" w:color="auto"/>
        <w:right w:val="none" w:sz="0" w:space="0" w:color="auto"/>
      </w:divBdr>
    </w:div>
    <w:div w:id="1640916811">
      <w:bodyDiv w:val="1"/>
      <w:marLeft w:val="0"/>
      <w:marRight w:val="0"/>
      <w:marTop w:val="0"/>
      <w:marBottom w:val="0"/>
      <w:divBdr>
        <w:top w:val="none" w:sz="0" w:space="0" w:color="auto"/>
        <w:left w:val="none" w:sz="0" w:space="0" w:color="auto"/>
        <w:bottom w:val="none" w:sz="0" w:space="0" w:color="auto"/>
        <w:right w:val="none" w:sz="0" w:space="0" w:color="auto"/>
      </w:divBdr>
    </w:div>
    <w:div w:id="1665284395">
      <w:bodyDiv w:val="1"/>
      <w:marLeft w:val="0"/>
      <w:marRight w:val="0"/>
      <w:marTop w:val="0"/>
      <w:marBottom w:val="0"/>
      <w:divBdr>
        <w:top w:val="none" w:sz="0" w:space="0" w:color="auto"/>
        <w:left w:val="none" w:sz="0" w:space="0" w:color="auto"/>
        <w:bottom w:val="none" w:sz="0" w:space="0" w:color="auto"/>
        <w:right w:val="none" w:sz="0" w:space="0" w:color="auto"/>
      </w:divBdr>
    </w:div>
    <w:div w:id="1683438701">
      <w:bodyDiv w:val="1"/>
      <w:marLeft w:val="0"/>
      <w:marRight w:val="0"/>
      <w:marTop w:val="0"/>
      <w:marBottom w:val="0"/>
      <w:divBdr>
        <w:top w:val="none" w:sz="0" w:space="0" w:color="auto"/>
        <w:left w:val="none" w:sz="0" w:space="0" w:color="auto"/>
        <w:bottom w:val="none" w:sz="0" w:space="0" w:color="auto"/>
        <w:right w:val="none" w:sz="0" w:space="0" w:color="auto"/>
      </w:divBdr>
    </w:div>
    <w:div w:id="1684700645">
      <w:bodyDiv w:val="1"/>
      <w:marLeft w:val="0"/>
      <w:marRight w:val="0"/>
      <w:marTop w:val="0"/>
      <w:marBottom w:val="0"/>
      <w:divBdr>
        <w:top w:val="none" w:sz="0" w:space="0" w:color="auto"/>
        <w:left w:val="none" w:sz="0" w:space="0" w:color="auto"/>
        <w:bottom w:val="none" w:sz="0" w:space="0" w:color="auto"/>
        <w:right w:val="none" w:sz="0" w:space="0" w:color="auto"/>
      </w:divBdr>
    </w:div>
    <w:div w:id="1690792597">
      <w:bodyDiv w:val="1"/>
      <w:marLeft w:val="0"/>
      <w:marRight w:val="0"/>
      <w:marTop w:val="0"/>
      <w:marBottom w:val="0"/>
      <w:divBdr>
        <w:top w:val="none" w:sz="0" w:space="0" w:color="auto"/>
        <w:left w:val="none" w:sz="0" w:space="0" w:color="auto"/>
        <w:bottom w:val="none" w:sz="0" w:space="0" w:color="auto"/>
        <w:right w:val="none" w:sz="0" w:space="0" w:color="auto"/>
      </w:divBdr>
    </w:div>
    <w:div w:id="1700281123">
      <w:bodyDiv w:val="1"/>
      <w:marLeft w:val="0"/>
      <w:marRight w:val="0"/>
      <w:marTop w:val="0"/>
      <w:marBottom w:val="0"/>
      <w:divBdr>
        <w:top w:val="none" w:sz="0" w:space="0" w:color="auto"/>
        <w:left w:val="none" w:sz="0" w:space="0" w:color="auto"/>
        <w:bottom w:val="none" w:sz="0" w:space="0" w:color="auto"/>
        <w:right w:val="none" w:sz="0" w:space="0" w:color="auto"/>
      </w:divBdr>
      <w:divsChild>
        <w:div w:id="567690434">
          <w:marLeft w:val="0"/>
          <w:marRight w:val="0"/>
          <w:marTop w:val="0"/>
          <w:marBottom w:val="0"/>
          <w:divBdr>
            <w:top w:val="none" w:sz="0" w:space="0" w:color="auto"/>
            <w:left w:val="none" w:sz="0" w:space="0" w:color="auto"/>
            <w:bottom w:val="none" w:sz="0" w:space="0" w:color="auto"/>
            <w:right w:val="none" w:sz="0" w:space="0" w:color="auto"/>
          </w:divBdr>
          <w:divsChild>
            <w:div w:id="14898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241">
      <w:bodyDiv w:val="1"/>
      <w:marLeft w:val="0"/>
      <w:marRight w:val="0"/>
      <w:marTop w:val="0"/>
      <w:marBottom w:val="0"/>
      <w:divBdr>
        <w:top w:val="none" w:sz="0" w:space="0" w:color="auto"/>
        <w:left w:val="none" w:sz="0" w:space="0" w:color="auto"/>
        <w:bottom w:val="none" w:sz="0" w:space="0" w:color="auto"/>
        <w:right w:val="none" w:sz="0" w:space="0" w:color="auto"/>
      </w:divBdr>
    </w:div>
    <w:div w:id="1748645622">
      <w:bodyDiv w:val="1"/>
      <w:marLeft w:val="0"/>
      <w:marRight w:val="0"/>
      <w:marTop w:val="0"/>
      <w:marBottom w:val="0"/>
      <w:divBdr>
        <w:top w:val="none" w:sz="0" w:space="0" w:color="auto"/>
        <w:left w:val="none" w:sz="0" w:space="0" w:color="auto"/>
        <w:bottom w:val="none" w:sz="0" w:space="0" w:color="auto"/>
        <w:right w:val="none" w:sz="0" w:space="0" w:color="auto"/>
      </w:divBdr>
    </w:div>
    <w:div w:id="1748645750">
      <w:bodyDiv w:val="1"/>
      <w:marLeft w:val="0"/>
      <w:marRight w:val="0"/>
      <w:marTop w:val="0"/>
      <w:marBottom w:val="0"/>
      <w:divBdr>
        <w:top w:val="none" w:sz="0" w:space="0" w:color="auto"/>
        <w:left w:val="none" w:sz="0" w:space="0" w:color="auto"/>
        <w:bottom w:val="none" w:sz="0" w:space="0" w:color="auto"/>
        <w:right w:val="none" w:sz="0" w:space="0" w:color="auto"/>
      </w:divBdr>
      <w:divsChild>
        <w:div w:id="485972194">
          <w:marLeft w:val="0"/>
          <w:marRight w:val="0"/>
          <w:marTop w:val="0"/>
          <w:marBottom w:val="0"/>
          <w:divBdr>
            <w:top w:val="none" w:sz="0" w:space="0" w:color="auto"/>
            <w:left w:val="none" w:sz="0" w:space="0" w:color="auto"/>
            <w:bottom w:val="none" w:sz="0" w:space="0" w:color="auto"/>
            <w:right w:val="none" w:sz="0" w:space="0" w:color="auto"/>
          </w:divBdr>
          <w:divsChild>
            <w:div w:id="405541019">
              <w:marLeft w:val="0"/>
              <w:marRight w:val="0"/>
              <w:marTop w:val="0"/>
              <w:marBottom w:val="0"/>
              <w:divBdr>
                <w:top w:val="none" w:sz="0" w:space="0" w:color="auto"/>
                <w:left w:val="none" w:sz="0" w:space="0" w:color="auto"/>
                <w:bottom w:val="none" w:sz="0" w:space="0" w:color="auto"/>
                <w:right w:val="none" w:sz="0" w:space="0" w:color="auto"/>
              </w:divBdr>
            </w:div>
            <w:div w:id="4783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006">
      <w:bodyDiv w:val="1"/>
      <w:marLeft w:val="0"/>
      <w:marRight w:val="0"/>
      <w:marTop w:val="0"/>
      <w:marBottom w:val="0"/>
      <w:divBdr>
        <w:top w:val="none" w:sz="0" w:space="0" w:color="auto"/>
        <w:left w:val="none" w:sz="0" w:space="0" w:color="auto"/>
        <w:bottom w:val="none" w:sz="0" w:space="0" w:color="auto"/>
        <w:right w:val="none" w:sz="0" w:space="0" w:color="auto"/>
      </w:divBdr>
      <w:divsChild>
        <w:div w:id="636422791">
          <w:marLeft w:val="0"/>
          <w:marRight w:val="0"/>
          <w:marTop w:val="0"/>
          <w:marBottom w:val="0"/>
          <w:divBdr>
            <w:top w:val="none" w:sz="0" w:space="0" w:color="auto"/>
            <w:left w:val="none" w:sz="0" w:space="0" w:color="auto"/>
            <w:bottom w:val="none" w:sz="0" w:space="0" w:color="auto"/>
            <w:right w:val="none" w:sz="0" w:space="0" w:color="auto"/>
          </w:divBdr>
          <w:divsChild>
            <w:div w:id="337927030">
              <w:marLeft w:val="0"/>
              <w:marRight w:val="0"/>
              <w:marTop w:val="0"/>
              <w:marBottom w:val="0"/>
              <w:divBdr>
                <w:top w:val="none" w:sz="0" w:space="0" w:color="auto"/>
                <w:left w:val="none" w:sz="0" w:space="0" w:color="auto"/>
                <w:bottom w:val="none" w:sz="0" w:space="0" w:color="auto"/>
                <w:right w:val="none" w:sz="0" w:space="0" w:color="auto"/>
              </w:divBdr>
            </w:div>
            <w:div w:id="906569454">
              <w:marLeft w:val="0"/>
              <w:marRight w:val="0"/>
              <w:marTop w:val="0"/>
              <w:marBottom w:val="0"/>
              <w:divBdr>
                <w:top w:val="none" w:sz="0" w:space="0" w:color="auto"/>
                <w:left w:val="none" w:sz="0" w:space="0" w:color="auto"/>
                <w:bottom w:val="none" w:sz="0" w:space="0" w:color="auto"/>
                <w:right w:val="none" w:sz="0" w:space="0" w:color="auto"/>
              </w:divBdr>
            </w:div>
            <w:div w:id="1044872208">
              <w:marLeft w:val="0"/>
              <w:marRight w:val="0"/>
              <w:marTop w:val="0"/>
              <w:marBottom w:val="0"/>
              <w:divBdr>
                <w:top w:val="none" w:sz="0" w:space="0" w:color="auto"/>
                <w:left w:val="none" w:sz="0" w:space="0" w:color="auto"/>
                <w:bottom w:val="none" w:sz="0" w:space="0" w:color="auto"/>
                <w:right w:val="none" w:sz="0" w:space="0" w:color="auto"/>
              </w:divBdr>
            </w:div>
            <w:div w:id="1457334603">
              <w:marLeft w:val="0"/>
              <w:marRight w:val="0"/>
              <w:marTop w:val="0"/>
              <w:marBottom w:val="0"/>
              <w:divBdr>
                <w:top w:val="none" w:sz="0" w:space="0" w:color="auto"/>
                <w:left w:val="none" w:sz="0" w:space="0" w:color="auto"/>
                <w:bottom w:val="none" w:sz="0" w:space="0" w:color="auto"/>
                <w:right w:val="none" w:sz="0" w:space="0" w:color="auto"/>
              </w:divBdr>
            </w:div>
            <w:div w:id="1606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659">
      <w:bodyDiv w:val="1"/>
      <w:marLeft w:val="0"/>
      <w:marRight w:val="0"/>
      <w:marTop w:val="0"/>
      <w:marBottom w:val="0"/>
      <w:divBdr>
        <w:top w:val="none" w:sz="0" w:space="0" w:color="auto"/>
        <w:left w:val="none" w:sz="0" w:space="0" w:color="auto"/>
        <w:bottom w:val="none" w:sz="0" w:space="0" w:color="auto"/>
        <w:right w:val="none" w:sz="0" w:space="0" w:color="auto"/>
      </w:divBdr>
    </w:div>
    <w:div w:id="1787771687">
      <w:bodyDiv w:val="1"/>
      <w:marLeft w:val="0"/>
      <w:marRight w:val="0"/>
      <w:marTop w:val="0"/>
      <w:marBottom w:val="0"/>
      <w:divBdr>
        <w:top w:val="none" w:sz="0" w:space="0" w:color="auto"/>
        <w:left w:val="none" w:sz="0" w:space="0" w:color="auto"/>
        <w:bottom w:val="none" w:sz="0" w:space="0" w:color="auto"/>
        <w:right w:val="none" w:sz="0" w:space="0" w:color="auto"/>
      </w:divBdr>
    </w:div>
    <w:div w:id="1789201200">
      <w:bodyDiv w:val="1"/>
      <w:marLeft w:val="0"/>
      <w:marRight w:val="0"/>
      <w:marTop w:val="0"/>
      <w:marBottom w:val="0"/>
      <w:divBdr>
        <w:top w:val="none" w:sz="0" w:space="0" w:color="auto"/>
        <w:left w:val="none" w:sz="0" w:space="0" w:color="auto"/>
        <w:bottom w:val="none" w:sz="0" w:space="0" w:color="auto"/>
        <w:right w:val="none" w:sz="0" w:space="0" w:color="auto"/>
      </w:divBdr>
    </w:div>
    <w:div w:id="1815561965">
      <w:bodyDiv w:val="1"/>
      <w:marLeft w:val="0"/>
      <w:marRight w:val="0"/>
      <w:marTop w:val="0"/>
      <w:marBottom w:val="0"/>
      <w:divBdr>
        <w:top w:val="none" w:sz="0" w:space="0" w:color="auto"/>
        <w:left w:val="none" w:sz="0" w:space="0" w:color="auto"/>
        <w:bottom w:val="none" w:sz="0" w:space="0" w:color="auto"/>
        <w:right w:val="none" w:sz="0" w:space="0" w:color="auto"/>
      </w:divBdr>
    </w:div>
    <w:div w:id="1818263148">
      <w:bodyDiv w:val="1"/>
      <w:marLeft w:val="0"/>
      <w:marRight w:val="0"/>
      <w:marTop w:val="0"/>
      <w:marBottom w:val="0"/>
      <w:divBdr>
        <w:top w:val="none" w:sz="0" w:space="0" w:color="auto"/>
        <w:left w:val="none" w:sz="0" w:space="0" w:color="auto"/>
        <w:bottom w:val="none" w:sz="0" w:space="0" w:color="auto"/>
        <w:right w:val="none" w:sz="0" w:space="0" w:color="auto"/>
      </w:divBdr>
    </w:div>
    <w:div w:id="1832208029">
      <w:bodyDiv w:val="1"/>
      <w:marLeft w:val="0"/>
      <w:marRight w:val="0"/>
      <w:marTop w:val="0"/>
      <w:marBottom w:val="0"/>
      <w:divBdr>
        <w:top w:val="none" w:sz="0" w:space="0" w:color="auto"/>
        <w:left w:val="none" w:sz="0" w:space="0" w:color="auto"/>
        <w:bottom w:val="none" w:sz="0" w:space="0" w:color="auto"/>
        <w:right w:val="none" w:sz="0" w:space="0" w:color="auto"/>
      </w:divBdr>
    </w:div>
    <w:div w:id="1832789781">
      <w:bodyDiv w:val="1"/>
      <w:marLeft w:val="0"/>
      <w:marRight w:val="0"/>
      <w:marTop w:val="0"/>
      <w:marBottom w:val="0"/>
      <w:divBdr>
        <w:top w:val="none" w:sz="0" w:space="0" w:color="auto"/>
        <w:left w:val="none" w:sz="0" w:space="0" w:color="auto"/>
        <w:bottom w:val="none" w:sz="0" w:space="0" w:color="auto"/>
        <w:right w:val="none" w:sz="0" w:space="0" w:color="auto"/>
      </w:divBdr>
    </w:div>
    <w:div w:id="1861431470">
      <w:bodyDiv w:val="1"/>
      <w:marLeft w:val="0"/>
      <w:marRight w:val="0"/>
      <w:marTop w:val="0"/>
      <w:marBottom w:val="0"/>
      <w:divBdr>
        <w:top w:val="none" w:sz="0" w:space="0" w:color="auto"/>
        <w:left w:val="none" w:sz="0" w:space="0" w:color="auto"/>
        <w:bottom w:val="none" w:sz="0" w:space="0" w:color="auto"/>
        <w:right w:val="none" w:sz="0" w:space="0" w:color="auto"/>
      </w:divBdr>
    </w:div>
    <w:div w:id="1886595951">
      <w:bodyDiv w:val="1"/>
      <w:marLeft w:val="0"/>
      <w:marRight w:val="0"/>
      <w:marTop w:val="0"/>
      <w:marBottom w:val="0"/>
      <w:divBdr>
        <w:top w:val="none" w:sz="0" w:space="0" w:color="auto"/>
        <w:left w:val="none" w:sz="0" w:space="0" w:color="auto"/>
        <w:bottom w:val="none" w:sz="0" w:space="0" w:color="auto"/>
        <w:right w:val="none" w:sz="0" w:space="0" w:color="auto"/>
      </w:divBdr>
    </w:div>
    <w:div w:id="1889564476">
      <w:bodyDiv w:val="1"/>
      <w:marLeft w:val="0"/>
      <w:marRight w:val="0"/>
      <w:marTop w:val="0"/>
      <w:marBottom w:val="0"/>
      <w:divBdr>
        <w:top w:val="none" w:sz="0" w:space="0" w:color="auto"/>
        <w:left w:val="none" w:sz="0" w:space="0" w:color="auto"/>
        <w:bottom w:val="none" w:sz="0" w:space="0" w:color="auto"/>
        <w:right w:val="none" w:sz="0" w:space="0" w:color="auto"/>
      </w:divBdr>
    </w:div>
    <w:div w:id="1923297102">
      <w:bodyDiv w:val="1"/>
      <w:marLeft w:val="0"/>
      <w:marRight w:val="0"/>
      <w:marTop w:val="0"/>
      <w:marBottom w:val="0"/>
      <w:divBdr>
        <w:top w:val="none" w:sz="0" w:space="0" w:color="auto"/>
        <w:left w:val="none" w:sz="0" w:space="0" w:color="auto"/>
        <w:bottom w:val="none" w:sz="0" w:space="0" w:color="auto"/>
        <w:right w:val="none" w:sz="0" w:space="0" w:color="auto"/>
      </w:divBdr>
    </w:div>
    <w:div w:id="1924757156">
      <w:bodyDiv w:val="1"/>
      <w:marLeft w:val="0"/>
      <w:marRight w:val="0"/>
      <w:marTop w:val="0"/>
      <w:marBottom w:val="0"/>
      <w:divBdr>
        <w:top w:val="none" w:sz="0" w:space="0" w:color="auto"/>
        <w:left w:val="none" w:sz="0" w:space="0" w:color="auto"/>
        <w:bottom w:val="none" w:sz="0" w:space="0" w:color="auto"/>
        <w:right w:val="none" w:sz="0" w:space="0" w:color="auto"/>
      </w:divBdr>
    </w:div>
    <w:div w:id="1938516064">
      <w:bodyDiv w:val="1"/>
      <w:marLeft w:val="0"/>
      <w:marRight w:val="0"/>
      <w:marTop w:val="0"/>
      <w:marBottom w:val="0"/>
      <w:divBdr>
        <w:top w:val="none" w:sz="0" w:space="0" w:color="auto"/>
        <w:left w:val="none" w:sz="0" w:space="0" w:color="auto"/>
        <w:bottom w:val="none" w:sz="0" w:space="0" w:color="auto"/>
        <w:right w:val="none" w:sz="0" w:space="0" w:color="auto"/>
      </w:divBdr>
    </w:div>
    <w:div w:id="1940486212">
      <w:bodyDiv w:val="1"/>
      <w:marLeft w:val="0"/>
      <w:marRight w:val="0"/>
      <w:marTop w:val="0"/>
      <w:marBottom w:val="0"/>
      <w:divBdr>
        <w:top w:val="none" w:sz="0" w:space="0" w:color="auto"/>
        <w:left w:val="none" w:sz="0" w:space="0" w:color="auto"/>
        <w:bottom w:val="none" w:sz="0" w:space="0" w:color="auto"/>
        <w:right w:val="none" w:sz="0" w:space="0" w:color="auto"/>
      </w:divBdr>
    </w:div>
    <w:div w:id="1948267501">
      <w:bodyDiv w:val="1"/>
      <w:marLeft w:val="0"/>
      <w:marRight w:val="0"/>
      <w:marTop w:val="0"/>
      <w:marBottom w:val="0"/>
      <w:divBdr>
        <w:top w:val="none" w:sz="0" w:space="0" w:color="auto"/>
        <w:left w:val="none" w:sz="0" w:space="0" w:color="auto"/>
        <w:bottom w:val="none" w:sz="0" w:space="0" w:color="auto"/>
        <w:right w:val="none" w:sz="0" w:space="0" w:color="auto"/>
      </w:divBdr>
    </w:div>
    <w:div w:id="1971476921">
      <w:bodyDiv w:val="1"/>
      <w:marLeft w:val="0"/>
      <w:marRight w:val="0"/>
      <w:marTop w:val="0"/>
      <w:marBottom w:val="0"/>
      <w:divBdr>
        <w:top w:val="none" w:sz="0" w:space="0" w:color="auto"/>
        <w:left w:val="none" w:sz="0" w:space="0" w:color="auto"/>
        <w:bottom w:val="none" w:sz="0" w:space="0" w:color="auto"/>
        <w:right w:val="none" w:sz="0" w:space="0" w:color="auto"/>
      </w:divBdr>
    </w:div>
    <w:div w:id="1984970655">
      <w:bodyDiv w:val="1"/>
      <w:marLeft w:val="0"/>
      <w:marRight w:val="0"/>
      <w:marTop w:val="0"/>
      <w:marBottom w:val="0"/>
      <w:divBdr>
        <w:top w:val="none" w:sz="0" w:space="0" w:color="auto"/>
        <w:left w:val="none" w:sz="0" w:space="0" w:color="auto"/>
        <w:bottom w:val="none" w:sz="0" w:space="0" w:color="auto"/>
        <w:right w:val="none" w:sz="0" w:space="0" w:color="auto"/>
      </w:divBdr>
      <w:divsChild>
        <w:div w:id="1310668683">
          <w:marLeft w:val="0"/>
          <w:marRight w:val="0"/>
          <w:marTop w:val="0"/>
          <w:marBottom w:val="0"/>
          <w:divBdr>
            <w:top w:val="none" w:sz="0" w:space="0" w:color="auto"/>
            <w:left w:val="none" w:sz="0" w:space="0" w:color="auto"/>
            <w:bottom w:val="none" w:sz="0" w:space="0" w:color="auto"/>
            <w:right w:val="none" w:sz="0" w:space="0" w:color="auto"/>
          </w:divBdr>
          <w:divsChild>
            <w:div w:id="242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675">
      <w:bodyDiv w:val="1"/>
      <w:marLeft w:val="0"/>
      <w:marRight w:val="0"/>
      <w:marTop w:val="0"/>
      <w:marBottom w:val="0"/>
      <w:divBdr>
        <w:top w:val="none" w:sz="0" w:space="0" w:color="auto"/>
        <w:left w:val="none" w:sz="0" w:space="0" w:color="auto"/>
        <w:bottom w:val="none" w:sz="0" w:space="0" w:color="auto"/>
        <w:right w:val="none" w:sz="0" w:space="0" w:color="auto"/>
      </w:divBdr>
    </w:div>
    <w:div w:id="2001883075">
      <w:bodyDiv w:val="1"/>
      <w:marLeft w:val="0"/>
      <w:marRight w:val="0"/>
      <w:marTop w:val="0"/>
      <w:marBottom w:val="0"/>
      <w:divBdr>
        <w:top w:val="none" w:sz="0" w:space="0" w:color="auto"/>
        <w:left w:val="none" w:sz="0" w:space="0" w:color="auto"/>
        <w:bottom w:val="none" w:sz="0" w:space="0" w:color="auto"/>
        <w:right w:val="none" w:sz="0" w:space="0" w:color="auto"/>
      </w:divBdr>
    </w:div>
    <w:div w:id="2009168720">
      <w:bodyDiv w:val="1"/>
      <w:marLeft w:val="0"/>
      <w:marRight w:val="0"/>
      <w:marTop w:val="0"/>
      <w:marBottom w:val="0"/>
      <w:divBdr>
        <w:top w:val="none" w:sz="0" w:space="0" w:color="auto"/>
        <w:left w:val="none" w:sz="0" w:space="0" w:color="auto"/>
        <w:bottom w:val="none" w:sz="0" w:space="0" w:color="auto"/>
        <w:right w:val="none" w:sz="0" w:space="0" w:color="auto"/>
      </w:divBdr>
    </w:div>
    <w:div w:id="2031644659">
      <w:bodyDiv w:val="1"/>
      <w:marLeft w:val="0"/>
      <w:marRight w:val="0"/>
      <w:marTop w:val="0"/>
      <w:marBottom w:val="0"/>
      <w:divBdr>
        <w:top w:val="none" w:sz="0" w:space="0" w:color="auto"/>
        <w:left w:val="none" w:sz="0" w:space="0" w:color="auto"/>
        <w:bottom w:val="none" w:sz="0" w:space="0" w:color="auto"/>
        <w:right w:val="none" w:sz="0" w:space="0" w:color="auto"/>
      </w:divBdr>
    </w:div>
    <w:div w:id="2056616015">
      <w:bodyDiv w:val="1"/>
      <w:marLeft w:val="0"/>
      <w:marRight w:val="0"/>
      <w:marTop w:val="0"/>
      <w:marBottom w:val="0"/>
      <w:divBdr>
        <w:top w:val="none" w:sz="0" w:space="0" w:color="auto"/>
        <w:left w:val="none" w:sz="0" w:space="0" w:color="auto"/>
        <w:bottom w:val="none" w:sz="0" w:space="0" w:color="auto"/>
        <w:right w:val="none" w:sz="0" w:space="0" w:color="auto"/>
      </w:divBdr>
    </w:div>
    <w:div w:id="2059939844">
      <w:bodyDiv w:val="1"/>
      <w:marLeft w:val="0"/>
      <w:marRight w:val="0"/>
      <w:marTop w:val="0"/>
      <w:marBottom w:val="0"/>
      <w:divBdr>
        <w:top w:val="none" w:sz="0" w:space="0" w:color="auto"/>
        <w:left w:val="none" w:sz="0" w:space="0" w:color="auto"/>
        <w:bottom w:val="none" w:sz="0" w:space="0" w:color="auto"/>
        <w:right w:val="none" w:sz="0" w:space="0" w:color="auto"/>
      </w:divBdr>
    </w:div>
    <w:div w:id="2078477430">
      <w:bodyDiv w:val="1"/>
      <w:marLeft w:val="0"/>
      <w:marRight w:val="0"/>
      <w:marTop w:val="0"/>
      <w:marBottom w:val="0"/>
      <w:divBdr>
        <w:top w:val="none" w:sz="0" w:space="0" w:color="auto"/>
        <w:left w:val="none" w:sz="0" w:space="0" w:color="auto"/>
        <w:bottom w:val="none" w:sz="0" w:space="0" w:color="auto"/>
        <w:right w:val="none" w:sz="0" w:space="0" w:color="auto"/>
      </w:divBdr>
      <w:divsChild>
        <w:div w:id="11417674">
          <w:marLeft w:val="0"/>
          <w:marRight w:val="0"/>
          <w:marTop w:val="0"/>
          <w:marBottom w:val="0"/>
          <w:divBdr>
            <w:top w:val="none" w:sz="0" w:space="0" w:color="auto"/>
            <w:left w:val="none" w:sz="0" w:space="0" w:color="auto"/>
            <w:bottom w:val="none" w:sz="0" w:space="0" w:color="auto"/>
            <w:right w:val="none" w:sz="0" w:space="0" w:color="auto"/>
          </w:divBdr>
        </w:div>
      </w:divsChild>
    </w:div>
    <w:div w:id="2097627622">
      <w:bodyDiv w:val="1"/>
      <w:marLeft w:val="0"/>
      <w:marRight w:val="0"/>
      <w:marTop w:val="0"/>
      <w:marBottom w:val="0"/>
      <w:divBdr>
        <w:top w:val="none" w:sz="0" w:space="0" w:color="auto"/>
        <w:left w:val="none" w:sz="0" w:space="0" w:color="auto"/>
        <w:bottom w:val="none" w:sz="0" w:space="0" w:color="auto"/>
        <w:right w:val="none" w:sz="0" w:space="0" w:color="auto"/>
      </w:divBdr>
    </w:div>
    <w:div w:id="2105032146">
      <w:bodyDiv w:val="1"/>
      <w:marLeft w:val="0"/>
      <w:marRight w:val="0"/>
      <w:marTop w:val="0"/>
      <w:marBottom w:val="0"/>
      <w:divBdr>
        <w:top w:val="none" w:sz="0" w:space="0" w:color="auto"/>
        <w:left w:val="none" w:sz="0" w:space="0" w:color="auto"/>
        <w:bottom w:val="none" w:sz="0" w:space="0" w:color="auto"/>
        <w:right w:val="none" w:sz="0" w:space="0" w:color="auto"/>
      </w:divBdr>
    </w:div>
    <w:div w:id="2106606791">
      <w:bodyDiv w:val="1"/>
      <w:marLeft w:val="0"/>
      <w:marRight w:val="0"/>
      <w:marTop w:val="0"/>
      <w:marBottom w:val="0"/>
      <w:divBdr>
        <w:top w:val="none" w:sz="0" w:space="0" w:color="auto"/>
        <w:left w:val="none" w:sz="0" w:space="0" w:color="auto"/>
        <w:bottom w:val="none" w:sz="0" w:space="0" w:color="auto"/>
        <w:right w:val="none" w:sz="0" w:space="0" w:color="auto"/>
      </w:divBdr>
    </w:div>
    <w:div w:id="2129542125">
      <w:bodyDiv w:val="1"/>
      <w:marLeft w:val="0"/>
      <w:marRight w:val="0"/>
      <w:marTop w:val="0"/>
      <w:marBottom w:val="0"/>
      <w:divBdr>
        <w:top w:val="none" w:sz="0" w:space="0" w:color="auto"/>
        <w:left w:val="none" w:sz="0" w:space="0" w:color="auto"/>
        <w:bottom w:val="none" w:sz="0" w:space="0" w:color="auto"/>
        <w:right w:val="none" w:sz="0" w:space="0" w:color="auto"/>
      </w:divBdr>
    </w:div>
    <w:div w:id="21311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E3563-DA6C-4243-8C68-481A6C44C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 книга - задачи и решения</vt:lpstr>
    </vt:vector>
  </TitlesOfParts>
  <Manager>svetlin@nakov.com</Manager>
  <Company>Telerik Corp.</Company>
  <LinksUpToDate>false</LinksUpToDate>
  <CharactersWithSpaces>1880</CharactersWithSpaces>
  <SharedDoc>false</SharedDoc>
  <HLinks>
    <vt:vector size="1398" baseType="variant">
      <vt:variant>
        <vt:i4>6029324</vt:i4>
      </vt:variant>
      <vt:variant>
        <vt:i4>987</vt:i4>
      </vt:variant>
      <vt:variant>
        <vt:i4>0</vt:i4>
      </vt:variant>
      <vt:variant>
        <vt:i4>5</vt:i4>
      </vt:variant>
      <vt:variant>
        <vt:lpwstr>http://en.wikipedia.org/wiki/Sieve_of_Eratosthenes</vt:lpwstr>
      </vt:variant>
      <vt:variant>
        <vt:lpwstr/>
      </vt:variant>
      <vt:variant>
        <vt:i4>5242888</vt:i4>
      </vt:variant>
      <vt:variant>
        <vt:i4>984</vt:i4>
      </vt:variant>
      <vt:variant>
        <vt:i4>0</vt:i4>
      </vt:variant>
      <vt:variant>
        <vt:i4>5</vt:i4>
      </vt:variant>
      <vt:variant>
        <vt:lpwstr>http://introcsharpbook.googlecode.com/svn/trunk/book/resources/High-Quality-Code.rar</vt:lpwstr>
      </vt:variant>
      <vt:variant>
        <vt:lpwstr/>
      </vt:variant>
      <vt:variant>
        <vt:i4>1835109</vt:i4>
      </vt:variant>
      <vt:variant>
        <vt:i4>978</vt:i4>
      </vt:variant>
      <vt:variant>
        <vt:i4>0</vt:i4>
      </vt:variant>
      <vt:variant>
        <vt:i4>5</vt:i4>
      </vt:variant>
      <vt:variant>
        <vt:lpwstr/>
      </vt:variant>
      <vt:variant>
        <vt:lpwstr>_Глава_22._Ламбда</vt:lpwstr>
      </vt:variant>
      <vt:variant>
        <vt:i4>72090640</vt:i4>
      </vt:variant>
      <vt:variant>
        <vt:i4>972</vt:i4>
      </vt:variant>
      <vt:variant>
        <vt:i4>0</vt:i4>
      </vt:variant>
      <vt:variant>
        <vt:i4>5</vt:i4>
      </vt:variant>
      <vt:variant>
        <vt:lpwstr/>
      </vt:variant>
      <vt:variant>
        <vt:lpwstr>_Класът_ArrayList_–</vt:lpwstr>
      </vt:variant>
      <vt:variant>
        <vt:i4>8323081</vt:i4>
      </vt:variant>
      <vt:variant>
        <vt:i4>969</vt:i4>
      </vt:variant>
      <vt:variant>
        <vt:i4>0</vt:i4>
      </vt:variant>
      <vt:variant>
        <vt:i4>5</vt:i4>
      </vt:variant>
      <vt:variant>
        <vt:lpwstr/>
      </vt:variant>
      <vt:variant>
        <vt:lpwstr>_Статичен_списък_(реализация</vt:lpwstr>
      </vt:variant>
      <vt:variant>
        <vt:i4>72418339</vt:i4>
      </vt:variant>
      <vt:variant>
        <vt:i4>966</vt:i4>
      </vt:variant>
      <vt:variant>
        <vt:i4>0</vt:i4>
      </vt:variant>
      <vt:variant>
        <vt:i4>5</vt:i4>
      </vt:variant>
      <vt:variant>
        <vt:lpwstr/>
      </vt:variant>
      <vt:variant>
        <vt:lpwstr>_Глава_20._Принципи</vt:lpwstr>
      </vt:variant>
      <vt:variant>
        <vt:i4>72220714</vt:i4>
      </vt:variant>
      <vt:variant>
        <vt:i4>963</vt:i4>
      </vt:variant>
      <vt:variant>
        <vt:i4>0</vt:i4>
      </vt:variant>
      <vt:variant>
        <vt:i4>5</vt:i4>
      </vt:variant>
      <vt:variant>
        <vt:lpwstr/>
      </vt:variant>
      <vt:variant>
        <vt:lpwstr>_Интерфейси</vt:lpwstr>
      </vt:variant>
      <vt:variant>
        <vt:i4>1114209</vt:i4>
      </vt:variant>
      <vt:variant>
        <vt:i4>960</vt:i4>
      </vt:variant>
      <vt:variant>
        <vt:i4>0</vt:i4>
      </vt:variant>
      <vt:variant>
        <vt:i4>5</vt:i4>
      </vt:variant>
      <vt:variant>
        <vt:lpwstr/>
      </vt:variant>
      <vt:variant>
        <vt:lpwstr>_Глава_12._Обработка</vt:lpwstr>
      </vt:variant>
      <vt:variant>
        <vt:i4>73269334</vt:i4>
      </vt:variant>
      <vt:variant>
        <vt:i4>954</vt:i4>
      </vt:variant>
      <vt:variant>
        <vt:i4>0</vt:i4>
      </vt:variant>
      <vt:variant>
        <vt:i4>5</vt:i4>
      </vt:variant>
      <vt:variant>
        <vt:lpwstr/>
      </vt:variant>
      <vt:variant>
        <vt:lpwstr>_Обработка_на_грешки_1</vt:lpwstr>
      </vt:variant>
      <vt:variant>
        <vt:i4>6227013</vt:i4>
      </vt:variant>
      <vt:variant>
        <vt:i4>942</vt:i4>
      </vt:variant>
      <vt:variant>
        <vt:i4>0</vt:i4>
      </vt:variant>
      <vt:variant>
        <vt:i4>5</vt:i4>
      </vt:variant>
      <vt:variant>
        <vt:lpwstr/>
      </vt:variant>
      <vt:variant>
        <vt:lpwstr>_Кодиране_на_файловете.</vt:lpwstr>
      </vt:variant>
      <vt:variant>
        <vt:i4>2622523</vt:i4>
      </vt:variant>
      <vt:variant>
        <vt:i4>930</vt:i4>
      </vt:variant>
      <vt:variant>
        <vt:i4>0</vt:i4>
      </vt:variant>
      <vt:variant>
        <vt:i4>5</vt:i4>
      </vt:variant>
      <vt:variant>
        <vt:lpwstr/>
      </vt:variant>
      <vt:variant>
        <vt:lpwstr>_Приют_за_бездомни</vt:lpwstr>
      </vt:variant>
      <vt:variant>
        <vt:i4>5571659</vt:i4>
      </vt:variant>
      <vt:variant>
        <vt:i4>927</vt:i4>
      </vt:variant>
      <vt:variant>
        <vt:i4>0</vt:i4>
      </vt:variant>
      <vt:variant>
        <vt:i4>5</vt:i4>
      </vt:variant>
      <vt:variant>
        <vt:lpwstr/>
      </vt:variant>
      <vt:variant>
        <vt:lpwstr>_Използване_на_неизвестните</vt:lpwstr>
      </vt:variant>
      <vt:variant>
        <vt:i4>2622523</vt:i4>
      </vt:variant>
      <vt:variant>
        <vt:i4>921</vt:i4>
      </vt:variant>
      <vt:variant>
        <vt:i4>0</vt:i4>
      </vt:variant>
      <vt:variant>
        <vt:i4>5</vt:i4>
      </vt:variant>
      <vt:variant>
        <vt:lpwstr/>
      </vt:variant>
      <vt:variant>
        <vt:lpwstr>_Приют_за_бездомни</vt:lpwstr>
      </vt:variant>
      <vt:variant>
        <vt:i4>69928016</vt:i4>
      </vt:variant>
      <vt:variant>
        <vt:i4>915</vt:i4>
      </vt:variant>
      <vt:variant>
        <vt:i4>0</vt:i4>
      </vt:variant>
      <vt:variant>
        <vt:i4>5</vt:i4>
      </vt:variant>
      <vt:variant>
        <vt:lpwstr/>
      </vt:variant>
      <vt:variant>
        <vt:lpwstr>_Глава_16._Линейни</vt:lpwstr>
      </vt:variant>
      <vt:variant>
        <vt:i4>72418339</vt:i4>
      </vt:variant>
      <vt:variant>
        <vt:i4>909</vt:i4>
      </vt:variant>
      <vt:variant>
        <vt:i4>0</vt:i4>
      </vt:variant>
      <vt:variant>
        <vt:i4>5</vt:i4>
      </vt:variant>
      <vt:variant>
        <vt:lpwstr/>
      </vt:variant>
      <vt:variant>
        <vt:lpwstr>_Глава_20._Принципи</vt:lpwstr>
      </vt:variant>
      <vt:variant>
        <vt:i4>73793662</vt:i4>
      </vt:variant>
      <vt:variant>
        <vt:i4>891</vt:i4>
      </vt:variant>
      <vt:variant>
        <vt:i4>0</vt:i4>
      </vt:variant>
      <vt:variant>
        <vt:i4>5</vt:i4>
      </vt:variant>
      <vt:variant>
        <vt:lpwstr/>
      </vt:variant>
      <vt:variant>
        <vt:lpwstr>_Именуване_на_константите</vt:lpwstr>
      </vt:variant>
      <vt:variant>
        <vt:i4>71827561</vt:i4>
      </vt:variant>
      <vt:variant>
        <vt:i4>888</vt:i4>
      </vt:variant>
      <vt:variant>
        <vt:i4>0</vt:i4>
      </vt:variant>
      <vt:variant>
        <vt:i4>5</vt:i4>
      </vt:variant>
      <vt:variant>
        <vt:lpwstr/>
      </vt:variant>
      <vt:variant>
        <vt:lpwstr>_Константи_(constants)</vt:lpwstr>
      </vt:variant>
      <vt:variant>
        <vt:i4>1835029</vt:i4>
      </vt:variant>
      <vt:variant>
        <vt:i4>876</vt:i4>
      </vt:variant>
      <vt:variant>
        <vt:i4>0</vt:i4>
      </vt:variant>
      <vt:variant>
        <vt:i4>5</vt:i4>
      </vt:variant>
      <vt:variant>
        <vt:lpwstr/>
      </vt:variant>
      <vt:variant>
        <vt:lpwstr>_Глава_21._Качествен</vt:lpwstr>
      </vt:variant>
      <vt:variant>
        <vt:i4>72811558</vt:i4>
      </vt:variant>
      <vt:variant>
        <vt:i4>870</vt:i4>
      </vt:variant>
      <vt:variant>
        <vt:i4>0</vt:i4>
      </vt:variant>
      <vt:variant>
        <vt:i4>5</vt:i4>
      </vt:variant>
      <vt:variant>
        <vt:lpwstr/>
      </vt:variant>
      <vt:variant>
        <vt:lpwstr>_Изброени_типове_(enumerations)</vt:lpwstr>
      </vt:variant>
      <vt:variant>
        <vt:i4>1835029</vt:i4>
      </vt:variant>
      <vt:variant>
        <vt:i4>852</vt:i4>
      </vt:variant>
      <vt:variant>
        <vt:i4>0</vt:i4>
      </vt:variant>
      <vt:variant>
        <vt:i4>5</vt:i4>
      </vt:variant>
      <vt:variant>
        <vt:lpwstr/>
      </vt:variant>
      <vt:variant>
        <vt:lpwstr>_Глава_21._Качествен</vt:lpwstr>
      </vt:variant>
      <vt:variant>
        <vt:i4>71761929</vt:i4>
      </vt:variant>
      <vt:variant>
        <vt:i4>849</vt:i4>
      </vt:variant>
      <vt:variant>
        <vt:i4>0</vt:i4>
      </vt:variant>
      <vt:variant>
        <vt:i4>5</vt:i4>
      </vt:variant>
      <vt:variant>
        <vt:lpwstr/>
      </vt:variant>
      <vt:variant>
        <vt:lpwstr>_Статични_класове_(static</vt:lpwstr>
      </vt:variant>
      <vt:variant>
        <vt:i4>6685805</vt:i4>
      </vt:variant>
      <vt:variant>
        <vt:i4>831</vt:i4>
      </vt:variant>
      <vt:variant>
        <vt:i4>0</vt:i4>
      </vt:variant>
      <vt:variant>
        <vt:i4>5</vt:i4>
      </vt:variant>
      <vt:variant>
        <vt:lpwstr/>
      </vt:variant>
      <vt:variant>
        <vt:lpwstr>_Глава_9._Методи</vt:lpwstr>
      </vt:variant>
      <vt:variant>
        <vt:i4>6227022</vt:i4>
      </vt:variant>
      <vt:variant>
        <vt:i4>828</vt:i4>
      </vt:variant>
      <vt:variant>
        <vt:i4>0</vt:i4>
      </vt:variant>
      <vt:variant>
        <vt:i4>5</vt:i4>
      </vt:variant>
      <vt:variant>
        <vt:lpwstr/>
      </vt:variant>
      <vt:variant>
        <vt:lpwstr>_Припокриване_на_полета</vt:lpwstr>
      </vt:variant>
      <vt:variant>
        <vt:i4>6685805</vt:i4>
      </vt:variant>
      <vt:variant>
        <vt:i4>825</vt:i4>
      </vt:variant>
      <vt:variant>
        <vt:i4>0</vt:i4>
      </vt:variant>
      <vt:variant>
        <vt:i4>5</vt:i4>
      </vt:variant>
      <vt:variant>
        <vt:lpwstr/>
      </vt:variant>
      <vt:variant>
        <vt:lpwstr>_Глава_9._Методи</vt:lpwstr>
      </vt:variant>
      <vt:variant>
        <vt:i4>74186868</vt:i4>
      </vt:variant>
      <vt:variant>
        <vt:i4>822</vt:i4>
      </vt:variant>
      <vt:variant>
        <vt:i4>0</vt:i4>
      </vt:variant>
      <vt:variant>
        <vt:i4>5</vt:i4>
      </vt:variant>
      <vt:variant>
        <vt:lpwstr/>
      </vt:variant>
      <vt:variant>
        <vt:lpwstr>_Извикване_на_конструктор</vt:lpwstr>
      </vt:variant>
      <vt:variant>
        <vt:i4>72418339</vt:i4>
      </vt:variant>
      <vt:variant>
        <vt:i4>819</vt:i4>
      </vt:variant>
      <vt:variant>
        <vt:i4>0</vt:i4>
      </vt:variant>
      <vt:variant>
        <vt:i4>5</vt:i4>
      </vt:variant>
      <vt:variant>
        <vt:lpwstr/>
      </vt:variant>
      <vt:variant>
        <vt:lpwstr>_Глава_20._Принципи</vt:lpwstr>
      </vt:variant>
      <vt:variant>
        <vt:i4>2621476</vt:i4>
      </vt:variant>
      <vt:variant>
        <vt:i4>816</vt:i4>
      </vt:variant>
      <vt:variant>
        <vt:i4>0</vt:i4>
      </vt:variant>
      <vt:variant>
        <vt:i4>5</vt:i4>
      </vt:variant>
      <vt:variant>
        <vt:lpwstr/>
      </vt:variant>
      <vt:variant>
        <vt:lpwstr>_Статични_конструктори</vt:lpwstr>
      </vt:variant>
      <vt:variant>
        <vt:i4>5899335</vt:i4>
      </vt:variant>
      <vt:variant>
        <vt:i4>813</vt:i4>
      </vt:variant>
      <vt:variant>
        <vt:i4>0</vt:i4>
      </vt:variant>
      <vt:variant>
        <vt:i4>5</vt:i4>
      </vt:variant>
      <vt:variant>
        <vt:lpwstr/>
      </vt:variant>
      <vt:variant>
        <vt:lpwstr>_Деклариране_на_конструктор</vt:lpwstr>
      </vt:variant>
      <vt:variant>
        <vt:i4>7274518</vt:i4>
      </vt:variant>
      <vt:variant>
        <vt:i4>810</vt:i4>
      </vt:variant>
      <vt:variant>
        <vt:i4>0</vt:i4>
      </vt:variant>
      <vt:variant>
        <vt:i4>5</vt:i4>
      </vt:variant>
      <vt:variant>
        <vt:lpwstr/>
      </vt:variant>
      <vt:variant>
        <vt:lpwstr>_Глава_11._Създаване</vt:lpwstr>
      </vt:variant>
      <vt:variant>
        <vt:i4>72418339</vt:i4>
      </vt:variant>
      <vt:variant>
        <vt:i4>807</vt:i4>
      </vt:variant>
      <vt:variant>
        <vt:i4>0</vt:i4>
      </vt:variant>
      <vt:variant>
        <vt:i4>5</vt:i4>
      </vt:variant>
      <vt:variant>
        <vt:lpwstr/>
      </vt:variant>
      <vt:variant>
        <vt:lpwstr>_Глава_20._Принципи</vt:lpwstr>
      </vt:variant>
      <vt:variant>
        <vt:i4>72418339</vt:i4>
      </vt:variant>
      <vt:variant>
        <vt:i4>801</vt:i4>
      </vt:variant>
      <vt:variant>
        <vt:i4>0</vt:i4>
      </vt:variant>
      <vt:variant>
        <vt:i4>5</vt:i4>
      </vt:variant>
      <vt:variant>
        <vt:lpwstr/>
      </vt:variant>
      <vt:variant>
        <vt:lpwstr>_Глава_20._Принципи</vt:lpwstr>
      </vt:variant>
      <vt:variant>
        <vt:i4>5899333</vt:i4>
      </vt:variant>
      <vt:variant>
        <vt:i4>798</vt:i4>
      </vt:variant>
      <vt:variant>
        <vt:i4>0</vt:i4>
      </vt:variant>
      <vt:variant>
        <vt:i4>5</vt:i4>
      </vt:variant>
      <vt:variant>
        <vt:lpwstr/>
      </vt:variant>
      <vt:variant>
        <vt:lpwstr>_Деклариране_на_полета</vt:lpwstr>
      </vt:variant>
      <vt:variant>
        <vt:i4>7274518</vt:i4>
      </vt:variant>
      <vt:variant>
        <vt:i4>789</vt:i4>
      </vt:variant>
      <vt:variant>
        <vt:i4>0</vt:i4>
      </vt:variant>
      <vt:variant>
        <vt:i4>5</vt:i4>
      </vt:variant>
      <vt:variant>
        <vt:lpwstr/>
      </vt:variant>
      <vt:variant>
        <vt:lpwstr>_Глава_11._Създаване</vt:lpwstr>
      </vt:variant>
      <vt:variant>
        <vt:i4>71761929</vt:i4>
      </vt:variant>
      <vt:variant>
        <vt:i4>786</vt:i4>
      </vt:variant>
      <vt:variant>
        <vt:i4>0</vt:i4>
      </vt:variant>
      <vt:variant>
        <vt:i4>5</vt:i4>
      </vt:variant>
      <vt:variant>
        <vt:lpwstr/>
      </vt:variant>
      <vt:variant>
        <vt:lpwstr>_Статични_класове_(static</vt:lpwstr>
      </vt:variant>
      <vt:variant>
        <vt:i4>5375050</vt:i4>
      </vt:variant>
      <vt:variant>
        <vt:i4>783</vt:i4>
      </vt:variant>
      <vt:variant>
        <vt:i4>0</vt:i4>
      </vt:variant>
      <vt:variant>
        <vt:i4>5</vt:i4>
      </vt:variant>
      <vt:variant>
        <vt:lpwstr/>
      </vt:variant>
      <vt:variant>
        <vt:lpwstr>_Видимост_на_полета</vt:lpwstr>
      </vt:variant>
      <vt:variant>
        <vt:i4>6685805</vt:i4>
      </vt:variant>
      <vt:variant>
        <vt:i4>780</vt:i4>
      </vt:variant>
      <vt:variant>
        <vt:i4>0</vt:i4>
      </vt:variant>
      <vt:variant>
        <vt:i4>5</vt:i4>
      </vt:variant>
      <vt:variant>
        <vt:lpwstr/>
      </vt:variant>
      <vt:variant>
        <vt:lpwstr>_Глава_9._Методи</vt:lpwstr>
      </vt:variant>
      <vt:variant>
        <vt:i4>2163778</vt:i4>
      </vt:variant>
      <vt:variant>
        <vt:i4>777</vt:i4>
      </vt:variant>
      <vt:variant>
        <vt:i4>0</vt:i4>
      </vt:variant>
      <vt:variant>
        <vt:i4>5</vt:i4>
      </vt:variant>
      <vt:variant>
        <vt:lpwstr/>
      </vt:variant>
      <vt:variant>
        <vt:lpwstr>_Инициализация_по_време</vt:lpwstr>
      </vt:variant>
      <vt:variant>
        <vt:i4>6947869</vt:i4>
      </vt:variant>
      <vt:variant>
        <vt:i4>771</vt:i4>
      </vt:variant>
      <vt:variant>
        <vt:i4>0</vt:i4>
      </vt:variant>
      <vt:variant>
        <vt:i4>5</vt:i4>
      </vt:variant>
      <vt:variant>
        <vt:lpwstr/>
      </vt:variant>
      <vt:variant>
        <vt:lpwstr>_Глава_2._Примитивни</vt:lpwstr>
      </vt:variant>
      <vt:variant>
        <vt:i4>5375050</vt:i4>
      </vt:variant>
      <vt:variant>
        <vt:i4>765</vt:i4>
      </vt:variant>
      <vt:variant>
        <vt:i4>0</vt:i4>
      </vt:variant>
      <vt:variant>
        <vt:i4>5</vt:i4>
      </vt:variant>
      <vt:variant>
        <vt:lpwstr/>
      </vt:variant>
      <vt:variant>
        <vt:lpwstr>_Видимост_на_полета</vt:lpwstr>
      </vt:variant>
      <vt:variant>
        <vt:i4>6947869</vt:i4>
      </vt:variant>
      <vt:variant>
        <vt:i4>762</vt:i4>
      </vt:variant>
      <vt:variant>
        <vt:i4>0</vt:i4>
      </vt:variant>
      <vt:variant>
        <vt:i4>5</vt:i4>
      </vt:variant>
      <vt:variant>
        <vt:lpwstr/>
      </vt:variant>
      <vt:variant>
        <vt:lpwstr>_Глава_2._Примитивни</vt:lpwstr>
      </vt:variant>
      <vt:variant>
        <vt:i4>6685805</vt:i4>
      </vt:variant>
      <vt:variant>
        <vt:i4>756</vt:i4>
      </vt:variant>
      <vt:variant>
        <vt:i4>0</vt:i4>
      </vt:variant>
      <vt:variant>
        <vt:i4>5</vt:i4>
      </vt:variant>
      <vt:variant>
        <vt:lpwstr/>
      </vt:variant>
      <vt:variant>
        <vt:lpwstr>_Глава_9._Методи</vt:lpwstr>
      </vt:variant>
      <vt:variant>
        <vt:i4>1835029</vt:i4>
      </vt:variant>
      <vt:variant>
        <vt:i4>753</vt:i4>
      </vt:variant>
      <vt:variant>
        <vt:i4>0</vt:i4>
      </vt:variant>
      <vt:variant>
        <vt:i4>5</vt:i4>
      </vt:variant>
      <vt:variant>
        <vt:lpwstr/>
      </vt:variant>
      <vt:variant>
        <vt:lpwstr>_Глава_21._Качествен</vt:lpwstr>
      </vt:variant>
      <vt:variant>
        <vt:i4>71827485</vt:i4>
      </vt:variant>
      <vt:variant>
        <vt:i4>750</vt:i4>
      </vt:variant>
      <vt:variant>
        <vt:i4>0</vt:i4>
      </vt:variant>
      <vt:variant>
        <vt:i4>5</vt:i4>
      </vt:variant>
      <vt:variant>
        <vt:lpwstr/>
      </vt:variant>
      <vt:variant>
        <vt:lpwstr>_Вътрешни_класове_(nested</vt:lpwstr>
      </vt:variant>
      <vt:variant>
        <vt:i4>72418339</vt:i4>
      </vt:variant>
      <vt:variant>
        <vt:i4>747</vt:i4>
      </vt:variant>
      <vt:variant>
        <vt:i4>0</vt:i4>
      </vt:variant>
      <vt:variant>
        <vt:i4>5</vt:i4>
      </vt:variant>
      <vt:variant>
        <vt:lpwstr/>
      </vt:variant>
      <vt:variant>
        <vt:lpwstr>_Глава_20._Принципи</vt:lpwstr>
      </vt:variant>
      <vt:variant>
        <vt:i4>72418339</vt:i4>
      </vt:variant>
      <vt:variant>
        <vt:i4>744</vt:i4>
      </vt:variant>
      <vt:variant>
        <vt:i4>0</vt:i4>
      </vt:variant>
      <vt:variant>
        <vt:i4>5</vt:i4>
      </vt:variant>
      <vt:variant>
        <vt:lpwstr/>
      </vt:variant>
      <vt:variant>
        <vt:lpwstr>_Глава_20._Принципи</vt:lpwstr>
      </vt:variant>
      <vt:variant>
        <vt:i4>6685805</vt:i4>
      </vt:variant>
      <vt:variant>
        <vt:i4>741</vt:i4>
      </vt:variant>
      <vt:variant>
        <vt:i4>0</vt:i4>
      </vt:variant>
      <vt:variant>
        <vt:i4>5</vt:i4>
      </vt:variant>
      <vt:variant>
        <vt:lpwstr/>
      </vt:variant>
      <vt:variant>
        <vt:lpwstr>_Глава_9._Методи</vt:lpwstr>
      </vt:variant>
      <vt:variant>
        <vt:i4>7274518</vt:i4>
      </vt:variant>
      <vt:variant>
        <vt:i4>738</vt:i4>
      </vt:variant>
      <vt:variant>
        <vt:i4>0</vt:i4>
      </vt:variant>
      <vt:variant>
        <vt:i4>5</vt:i4>
      </vt:variant>
      <vt:variant>
        <vt:lpwstr/>
      </vt:variant>
      <vt:variant>
        <vt:lpwstr>_Глава_11._Създаване</vt:lpwstr>
      </vt:variant>
      <vt:variant>
        <vt:i4>7274518</vt:i4>
      </vt:variant>
      <vt:variant>
        <vt:i4>735</vt:i4>
      </vt:variant>
      <vt:variant>
        <vt:i4>0</vt:i4>
      </vt:variant>
      <vt:variant>
        <vt:i4>5</vt:i4>
      </vt:variant>
      <vt:variant>
        <vt:lpwstr/>
      </vt:variant>
      <vt:variant>
        <vt:lpwstr>_Глава_11._Създаване</vt:lpwstr>
      </vt:variant>
      <vt:variant>
        <vt:i4>2229317</vt:i4>
      </vt:variant>
      <vt:variant>
        <vt:i4>732</vt:i4>
      </vt:variant>
      <vt:variant>
        <vt:i4>0</vt:i4>
      </vt:variant>
      <vt:variant>
        <vt:i4>5</vt:i4>
      </vt:variant>
      <vt:variant>
        <vt:lpwstr/>
      </vt:variant>
      <vt:variant>
        <vt:lpwstr>_Елементи_на_класа</vt:lpwstr>
      </vt:variant>
      <vt:variant>
        <vt:i4>7274518</vt:i4>
      </vt:variant>
      <vt:variant>
        <vt:i4>729</vt:i4>
      </vt:variant>
      <vt:variant>
        <vt:i4>0</vt:i4>
      </vt:variant>
      <vt:variant>
        <vt:i4>5</vt:i4>
      </vt:variant>
      <vt:variant>
        <vt:lpwstr/>
      </vt:variant>
      <vt:variant>
        <vt:lpwstr>_Глава_11._Създаване</vt:lpwstr>
      </vt:variant>
      <vt:variant>
        <vt:i4>6685805</vt:i4>
      </vt:variant>
      <vt:variant>
        <vt:i4>726</vt:i4>
      </vt:variant>
      <vt:variant>
        <vt:i4>0</vt:i4>
      </vt:variant>
      <vt:variant>
        <vt:i4>5</vt:i4>
      </vt:variant>
      <vt:variant>
        <vt:lpwstr/>
      </vt:variant>
      <vt:variant>
        <vt:lpwstr>_Глава_9._Методи</vt:lpwstr>
      </vt:variant>
      <vt:variant>
        <vt:i4>8193132</vt:i4>
      </vt:variant>
      <vt:variant>
        <vt:i4>723</vt:i4>
      </vt:variant>
      <vt:variant>
        <vt:i4>0</vt:i4>
      </vt:variant>
      <vt:variant>
        <vt:i4>5</vt:i4>
      </vt:variant>
      <vt:variant>
        <vt:lpwstr/>
      </vt:variant>
      <vt:variant>
        <vt:lpwstr>_Какво_е_символен</vt:lpwstr>
      </vt:variant>
      <vt:variant>
        <vt:i4>1572910</vt:i4>
      </vt:variant>
      <vt:variant>
        <vt:i4>720</vt:i4>
      </vt:variant>
      <vt:variant>
        <vt:i4>0</vt:i4>
      </vt:variant>
      <vt:variant>
        <vt:i4>5</vt:i4>
      </vt:variant>
      <vt:variant>
        <vt:lpwstr>mailto:baj.ivan@yahoo.co.uk</vt:lpwstr>
      </vt:variant>
      <vt:variant>
        <vt:lpwstr/>
      </vt:variant>
      <vt:variant>
        <vt:i4>393279</vt:i4>
      </vt:variant>
      <vt:variant>
        <vt:i4>717</vt:i4>
      </vt:variant>
      <vt:variant>
        <vt:i4>0</vt:i4>
      </vt:variant>
      <vt:variant>
        <vt:i4>5</vt:i4>
      </vt:variant>
      <vt:variant>
        <vt:lpwstr>mailto:example@abv.bg</vt:lpwstr>
      </vt:variant>
      <vt:variant>
        <vt:lpwstr/>
      </vt:variant>
      <vt:variant>
        <vt:i4>5898332</vt:i4>
      </vt:variant>
      <vt:variant>
        <vt:i4>714</vt:i4>
      </vt:variant>
      <vt:variant>
        <vt:i4>0</vt:i4>
      </vt:variant>
      <vt:variant>
        <vt:i4>5</vt:i4>
      </vt:variant>
      <vt:variant>
        <vt:lpwstr>http://www.devbg.org/forum/index.php</vt:lpwstr>
      </vt:variant>
      <vt:variant>
        <vt:lpwstr/>
      </vt:variant>
      <vt:variant>
        <vt:i4>1966097</vt:i4>
      </vt:variant>
      <vt:variant>
        <vt:i4>708</vt:i4>
      </vt:variant>
      <vt:variant>
        <vt:i4>0</vt:i4>
      </vt:variant>
      <vt:variant>
        <vt:i4>5</vt:i4>
      </vt:variant>
      <vt:variant>
        <vt:lpwstr>http://msdn.microsoft.com/en-us/library/txafckwd.aspx</vt:lpwstr>
      </vt:variant>
      <vt:variant>
        <vt:lpwstr/>
      </vt:variant>
      <vt:variant>
        <vt:i4>69795883</vt:i4>
      </vt:variant>
      <vt:variant>
        <vt:i4>705</vt:i4>
      </vt:variant>
      <vt:variant>
        <vt:i4>0</vt:i4>
      </vt:variant>
      <vt:variant>
        <vt:i4>5</vt:i4>
      </vt:variant>
      <vt:variant>
        <vt:lpwstr/>
      </vt:variant>
      <vt:variant>
        <vt:lpwstr>_Глава_4._Вход</vt:lpwstr>
      </vt:variant>
      <vt:variant>
        <vt:i4>524364</vt:i4>
      </vt:variant>
      <vt:variant>
        <vt:i4>699</vt:i4>
      </vt:variant>
      <vt:variant>
        <vt:i4>0</vt:i4>
      </vt:variant>
      <vt:variant>
        <vt:i4>5</vt:i4>
      </vt:variant>
      <vt:variant>
        <vt:lpwstr>http://msdn.microsoft.com/en-us/library/system.text.regularexpressions.regex%28VS.100%29.aspx</vt:lpwstr>
      </vt:variant>
      <vt:variant>
        <vt:lpwstr/>
      </vt:variant>
      <vt:variant>
        <vt:i4>4259849</vt:i4>
      </vt:variant>
      <vt:variant>
        <vt:i4>696</vt:i4>
      </vt:variant>
      <vt:variant>
        <vt:i4>0</vt:i4>
      </vt:variant>
      <vt:variant>
        <vt:i4>5</vt:i4>
      </vt:variant>
      <vt:variant>
        <vt:lpwstr>http://regexlib.com/</vt:lpwstr>
      </vt:variant>
      <vt:variant>
        <vt:lpwstr/>
      </vt:variant>
      <vt:variant>
        <vt:i4>2031709</vt:i4>
      </vt:variant>
      <vt:variant>
        <vt:i4>693</vt:i4>
      </vt:variant>
      <vt:variant>
        <vt:i4>0</vt:i4>
      </vt:variant>
      <vt:variant>
        <vt:i4>5</vt:i4>
      </vt:variant>
      <vt:variant>
        <vt:lpwstr>http://www.regular-expressions.info/</vt:lpwstr>
      </vt:variant>
      <vt:variant>
        <vt:lpwstr/>
      </vt:variant>
      <vt:variant>
        <vt:i4>68419587</vt:i4>
      </vt:variant>
      <vt:variant>
        <vt:i4>684</vt:i4>
      </vt:variant>
      <vt:variant>
        <vt:i4>0</vt:i4>
      </vt:variant>
      <vt:variant>
        <vt:i4>5</vt:i4>
      </vt:variant>
      <vt:variant>
        <vt:lpwstr/>
      </vt:variant>
      <vt:variant>
        <vt:lpwstr>_Сравняване_на_низове</vt:lpwstr>
      </vt:variant>
      <vt:variant>
        <vt:i4>70385747</vt:i4>
      </vt:variant>
      <vt:variant>
        <vt:i4>681</vt:i4>
      </vt:variant>
      <vt:variant>
        <vt:i4>0</vt:i4>
      </vt:variant>
      <vt:variant>
        <vt:i4>5</vt:i4>
      </vt:variant>
      <vt:variant>
        <vt:lpwstr/>
      </vt:variant>
      <vt:variant>
        <vt:lpwstr>_Построяване_и_промяна</vt:lpwstr>
      </vt:variant>
      <vt:variant>
        <vt:i4>69140483</vt:i4>
      </vt:variant>
      <vt:variant>
        <vt:i4>675</vt:i4>
      </vt:variant>
      <vt:variant>
        <vt:i4>0</vt:i4>
      </vt:variant>
      <vt:variant>
        <vt:i4>5</vt:i4>
      </vt:variant>
      <vt:variant>
        <vt:lpwstr/>
      </vt:variant>
      <vt:variant>
        <vt:lpwstr>_Построяване_на_символни</vt:lpwstr>
      </vt:variant>
      <vt:variant>
        <vt:i4>4392018</vt:i4>
      </vt:variant>
      <vt:variant>
        <vt:i4>669</vt:i4>
      </vt:variant>
      <vt:variant>
        <vt:i4>0</vt:i4>
      </vt:variant>
      <vt:variant>
        <vt:i4>5</vt:i4>
      </vt:variant>
      <vt:variant>
        <vt:lpwstr/>
      </vt:variant>
      <vt:variant>
        <vt:lpwstr>_Глава_14._Дефиниране_1</vt:lpwstr>
      </vt:variant>
      <vt:variant>
        <vt:i4>69795883</vt:i4>
      </vt:variant>
      <vt:variant>
        <vt:i4>666</vt:i4>
      </vt:variant>
      <vt:variant>
        <vt:i4>0</vt:i4>
      </vt:variant>
      <vt:variant>
        <vt:i4>5</vt:i4>
      </vt:variant>
      <vt:variant>
        <vt:lpwstr/>
      </vt:variant>
      <vt:variant>
        <vt:lpwstr>_Глава_4._Вход</vt:lpwstr>
      </vt:variant>
      <vt:variant>
        <vt:i4>69469225</vt:i4>
      </vt:variant>
      <vt:variant>
        <vt:i4>663</vt:i4>
      </vt:variant>
      <vt:variant>
        <vt:i4>0</vt:i4>
      </vt:variant>
      <vt:variant>
        <vt:i4>5</vt:i4>
      </vt:variant>
      <vt:variant>
        <vt:lpwstr/>
      </vt:variant>
      <vt:variant>
        <vt:lpwstr>_Глава_15._Текстови</vt:lpwstr>
      </vt:variant>
      <vt:variant>
        <vt:i4>70910033</vt:i4>
      </vt:variant>
      <vt:variant>
        <vt:i4>660</vt:i4>
      </vt:variant>
      <vt:variant>
        <vt:i4>0</vt:i4>
      </vt:variant>
      <vt:variant>
        <vt:i4>5</vt:i4>
      </vt:variant>
      <vt:variant>
        <vt:lpwstr/>
      </vt:variant>
      <vt:variant>
        <vt:lpwstr>_Предимства_при_използване</vt:lpwstr>
      </vt:variant>
      <vt:variant>
        <vt:i4>70189124</vt:i4>
      </vt:variant>
      <vt:variant>
        <vt:i4>657</vt:i4>
      </vt:variant>
      <vt:variant>
        <vt:i4>0</vt:i4>
      </vt:variant>
      <vt:variant>
        <vt:i4>5</vt:i4>
      </vt:variant>
      <vt:variant>
        <vt:lpwstr/>
      </vt:variant>
      <vt:variant>
        <vt:lpwstr>_Конструкцията_try-finally</vt:lpwstr>
      </vt:variant>
      <vt:variant>
        <vt:i4>7733289</vt:i4>
      </vt:variant>
      <vt:variant>
        <vt:i4>654</vt:i4>
      </vt:variant>
      <vt:variant>
        <vt:i4>0</vt:i4>
      </vt:variant>
      <vt:variant>
        <vt:i4>5</vt:i4>
      </vt:variant>
      <vt:variant>
        <vt:lpwstr>http://www.devbg.org/img/Logo-BASD.jpg</vt:lpwstr>
      </vt:variant>
      <vt:variant>
        <vt:lpwstr/>
      </vt:variant>
      <vt:variant>
        <vt:i4>72418339</vt:i4>
      </vt:variant>
      <vt:variant>
        <vt:i4>627</vt:i4>
      </vt:variant>
      <vt:variant>
        <vt:i4>0</vt:i4>
      </vt:variant>
      <vt:variant>
        <vt:i4>5</vt:i4>
      </vt:variant>
      <vt:variant>
        <vt:lpwstr/>
      </vt:variant>
      <vt:variant>
        <vt:lpwstr>_Глава_20._Принципи</vt:lpwstr>
      </vt:variant>
      <vt:variant>
        <vt:i4>73925713</vt:i4>
      </vt:variant>
      <vt:variant>
        <vt:i4>618</vt:i4>
      </vt:variant>
      <vt:variant>
        <vt:i4>0</vt:i4>
      </vt:variant>
      <vt:variant>
        <vt:i4>5</vt:i4>
      </vt:variant>
      <vt:variant>
        <vt:lpwstr/>
      </vt:variant>
      <vt:variant>
        <vt:lpwstr>_Абстракция_(Abstraction)</vt:lpwstr>
      </vt:variant>
      <vt:variant>
        <vt:i4>69469225</vt:i4>
      </vt:variant>
      <vt:variant>
        <vt:i4>609</vt:i4>
      </vt:variant>
      <vt:variant>
        <vt:i4>0</vt:i4>
      </vt:variant>
      <vt:variant>
        <vt:i4>5</vt:i4>
      </vt:variant>
      <vt:variant>
        <vt:lpwstr/>
      </vt:variant>
      <vt:variant>
        <vt:lpwstr>_Глава_15._Текстови</vt:lpwstr>
      </vt:variant>
      <vt:variant>
        <vt:i4>538574937</vt:i4>
      </vt:variant>
      <vt:variant>
        <vt:i4>606</vt:i4>
      </vt:variant>
      <vt:variant>
        <vt:i4>0</vt:i4>
      </vt:variant>
      <vt:variant>
        <vt:i4>5</vt:i4>
      </vt:variant>
      <vt:variant>
        <vt:lpwstr/>
      </vt:variant>
      <vt:variant>
        <vt:lpwstr>_Stack_Trace_–</vt:lpwstr>
      </vt:variant>
      <vt:variant>
        <vt:i4>2884659</vt:i4>
      </vt:variant>
      <vt:variant>
        <vt:i4>603</vt:i4>
      </vt:variant>
      <vt:variant>
        <vt:i4>0</vt:i4>
      </vt:variant>
      <vt:variant>
        <vt:i4>5</vt:i4>
      </vt:variant>
      <vt:variant>
        <vt:lpwstr/>
      </vt:variant>
      <vt:variant>
        <vt:lpwstr>_Кога_да_разчитаме</vt:lpwstr>
      </vt:variant>
      <vt:variant>
        <vt:i4>72418339</vt:i4>
      </vt:variant>
      <vt:variant>
        <vt:i4>600</vt:i4>
      </vt:variant>
      <vt:variant>
        <vt:i4>0</vt:i4>
      </vt:variant>
      <vt:variant>
        <vt:i4>5</vt:i4>
      </vt:variant>
      <vt:variant>
        <vt:lpwstr/>
      </vt:variant>
      <vt:variant>
        <vt:lpwstr>_Глава_20._Принципи</vt:lpwstr>
      </vt:variant>
      <vt:variant>
        <vt:i4>3473526</vt:i4>
      </vt:variant>
      <vt:variant>
        <vt:i4>597</vt:i4>
      </vt:variant>
      <vt:variant>
        <vt:i4>0</vt:i4>
      </vt:variant>
      <vt:variant>
        <vt:i4>5</vt:i4>
      </vt:variant>
      <vt:variant>
        <vt:lpwstr>http://en.wikipedia.org/wiki/Reverse_Polish_notation</vt:lpwstr>
      </vt:variant>
      <vt:variant>
        <vt:lpwstr/>
      </vt:variant>
      <vt:variant>
        <vt:i4>4587627</vt:i4>
      </vt:variant>
      <vt:variant>
        <vt:i4>594</vt:i4>
      </vt:variant>
      <vt:variant>
        <vt:i4>0</vt:i4>
      </vt:variant>
      <vt:variant>
        <vt:i4>5</vt:i4>
      </vt:variant>
      <vt:variant>
        <vt:lpwstr>http://en.wikipedia.org/wiki/Shunting-yard_algorithm</vt:lpwstr>
      </vt:variant>
      <vt:variant>
        <vt:lpwstr/>
      </vt:variant>
      <vt:variant>
        <vt:i4>69795883</vt:i4>
      </vt:variant>
      <vt:variant>
        <vt:i4>588</vt:i4>
      </vt:variant>
      <vt:variant>
        <vt:i4>0</vt:i4>
      </vt:variant>
      <vt:variant>
        <vt:i4>5</vt:i4>
      </vt:variant>
      <vt:variant>
        <vt:lpwstr/>
      </vt:variant>
      <vt:variant>
        <vt:lpwstr>_Глава_4._Вход</vt:lpwstr>
      </vt:variant>
      <vt:variant>
        <vt:i4>72483924</vt:i4>
      </vt:variant>
      <vt:variant>
        <vt:i4>582</vt:i4>
      </vt:variant>
      <vt:variant>
        <vt:i4>0</vt:i4>
      </vt:variant>
      <vt:variant>
        <vt:i4>5</vt:i4>
      </vt:variant>
      <vt:variant>
        <vt:lpwstr/>
      </vt:variant>
      <vt:variant>
        <vt:lpwstr>_Глава_13._Символни</vt:lpwstr>
      </vt:variant>
      <vt:variant>
        <vt:i4>72483924</vt:i4>
      </vt:variant>
      <vt:variant>
        <vt:i4>570</vt:i4>
      </vt:variant>
      <vt:variant>
        <vt:i4>0</vt:i4>
      </vt:variant>
      <vt:variant>
        <vt:i4>5</vt:i4>
      </vt:variant>
      <vt:variant>
        <vt:lpwstr/>
      </vt:variant>
      <vt:variant>
        <vt:lpwstr>_Глава_13._Символни</vt:lpwstr>
      </vt:variant>
      <vt:variant>
        <vt:i4>4392018</vt:i4>
      </vt:variant>
      <vt:variant>
        <vt:i4>567</vt:i4>
      </vt:variant>
      <vt:variant>
        <vt:i4>0</vt:i4>
      </vt:variant>
      <vt:variant>
        <vt:i4>5</vt:i4>
      </vt:variant>
      <vt:variant>
        <vt:lpwstr/>
      </vt:variant>
      <vt:variant>
        <vt:lpwstr>_Глава_14._Дефиниране_1</vt:lpwstr>
      </vt:variant>
      <vt:variant>
        <vt:i4>4392018</vt:i4>
      </vt:variant>
      <vt:variant>
        <vt:i4>558</vt:i4>
      </vt:variant>
      <vt:variant>
        <vt:i4>0</vt:i4>
      </vt:variant>
      <vt:variant>
        <vt:i4>5</vt:i4>
      </vt:variant>
      <vt:variant>
        <vt:lpwstr/>
      </vt:variant>
      <vt:variant>
        <vt:lpwstr>_Глава_14._Дефиниране_1</vt:lpwstr>
      </vt:variant>
      <vt:variant>
        <vt:i4>72418339</vt:i4>
      </vt:variant>
      <vt:variant>
        <vt:i4>555</vt:i4>
      </vt:variant>
      <vt:variant>
        <vt:i4>0</vt:i4>
      </vt:variant>
      <vt:variant>
        <vt:i4>5</vt:i4>
      </vt:variant>
      <vt:variant>
        <vt:lpwstr/>
      </vt:variant>
      <vt:variant>
        <vt:lpwstr>_Глава_20._Принципи</vt:lpwstr>
      </vt:variant>
      <vt:variant>
        <vt:i4>4392018</vt:i4>
      </vt:variant>
      <vt:variant>
        <vt:i4>552</vt:i4>
      </vt:variant>
      <vt:variant>
        <vt:i4>0</vt:i4>
      </vt:variant>
      <vt:variant>
        <vt:i4>5</vt:i4>
      </vt:variant>
      <vt:variant>
        <vt:lpwstr/>
      </vt:variant>
      <vt:variant>
        <vt:lpwstr>_Глава_14._Дефиниране_1</vt:lpwstr>
      </vt:variant>
      <vt:variant>
        <vt:i4>71827488</vt:i4>
      </vt:variant>
      <vt:variant>
        <vt:i4>549</vt:i4>
      </vt:variant>
      <vt:variant>
        <vt:i4>0</vt:i4>
      </vt:variant>
      <vt:variant>
        <vt:i4>5</vt:i4>
      </vt:variant>
      <vt:variant>
        <vt:lpwstr/>
      </vt:variant>
      <vt:variant>
        <vt:lpwstr>_Създаване_и_използване</vt:lpwstr>
      </vt:variant>
      <vt:variant>
        <vt:i4>4392018</vt:i4>
      </vt:variant>
      <vt:variant>
        <vt:i4>546</vt:i4>
      </vt:variant>
      <vt:variant>
        <vt:i4>0</vt:i4>
      </vt:variant>
      <vt:variant>
        <vt:i4>5</vt:i4>
      </vt:variant>
      <vt:variant>
        <vt:lpwstr/>
      </vt:variant>
      <vt:variant>
        <vt:lpwstr>_Глава_14._Дефиниране_1</vt:lpwstr>
      </vt:variant>
      <vt:variant>
        <vt:i4>4392018</vt:i4>
      </vt:variant>
      <vt:variant>
        <vt:i4>543</vt:i4>
      </vt:variant>
      <vt:variant>
        <vt:i4>0</vt:i4>
      </vt:variant>
      <vt:variant>
        <vt:i4>5</vt:i4>
      </vt:variant>
      <vt:variant>
        <vt:lpwstr/>
      </vt:variant>
      <vt:variant>
        <vt:lpwstr>_Глава_14._Дефиниране_1</vt:lpwstr>
      </vt:variant>
      <vt:variant>
        <vt:i4>72418339</vt:i4>
      </vt:variant>
      <vt:variant>
        <vt:i4>540</vt:i4>
      </vt:variant>
      <vt:variant>
        <vt:i4>0</vt:i4>
      </vt:variant>
      <vt:variant>
        <vt:i4>5</vt:i4>
      </vt:variant>
      <vt:variant>
        <vt:lpwstr/>
      </vt:variant>
      <vt:variant>
        <vt:lpwstr>_Глава_20._Принципи</vt:lpwstr>
      </vt:variant>
      <vt:variant>
        <vt:i4>327725</vt:i4>
      </vt:variant>
      <vt:variant>
        <vt:i4>537</vt:i4>
      </vt:variant>
      <vt:variant>
        <vt:i4>0</vt:i4>
      </vt:variant>
      <vt:variant>
        <vt:i4>5</vt:i4>
      </vt:variant>
      <vt:variant>
        <vt:lpwstr>http://en.wikipedia.org/wiki/Breadth-first_search</vt:lpwstr>
      </vt:variant>
      <vt:variant>
        <vt:lpwstr/>
      </vt:variant>
      <vt:variant>
        <vt:i4>7012394</vt:i4>
      </vt:variant>
      <vt:variant>
        <vt:i4>534</vt:i4>
      </vt:variant>
      <vt:variant>
        <vt:i4>0</vt:i4>
      </vt:variant>
      <vt:variant>
        <vt:i4>5</vt:i4>
      </vt:variant>
      <vt:variant>
        <vt:lpwstr>http://en.wikipedia.org/wiki/Subset_sum_problem</vt:lpwstr>
      </vt:variant>
      <vt:variant>
        <vt:lpwstr/>
      </vt:variant>
      <vt:variant>
        <vt:i4>327725</vt:i4>
      </vt:variant>
      <vt:variant>
        <vt:i4>531</vt:i4>
      </vt:variant>
      <vt:variant>
        <vt:i4>0</vt:i4>
      </vt:variant>
      <vt:variant>
        <vt:i4>5</vt:i4>
      </vt:variant>
      <vt:variant>
        <vt:lpwstr>http://en.wikipedia.org/wiki/Breadth-first_search</vt:lpwstr>
      </vt:variant>
      <vt:variant>
        <vt:lpwstr/>
      </vt:variant>
      <vt:variant>
        <vt:i4>1114209</vt:i4>
      </vt:variant>
      <vt:variant>
        <vt:i4>525</vt:i4>
      </vt:variant>
      <vt:variant>
        <vt:i4>0</vt:i4>
      </vt:variant>
      <vt:variant>
        <vt:i4>5</vt:i4>
      </vt:variant>
      <vt:variant>
        <vt:lpwstr/>
      </vt:variant>
      <vt:variant>
        <vt:lpwstr>_Глава_12._Обработка</vt:lpwstr>
      </vt:variant>
      <vt:variant>
        <vt:i4>1835029</vt:i4>
      </vt:variant>
      <vt:variant>
        <vt:i4>522</vt:i4>
      </vt:variant>
      <vt:variant>
        <vt:i4>0</vt:i4>
      </vt:variant>
      <vt:variant>
        <vt:i4>5</vt:i4>
      </vt:variant>
      <vt:variant>
        <vt:lpwstr/>
      </vt:variant>
      <vt:variant>
        <vt:lpwstr>_Глава_21._Качествен</vt:lpwstr>
      </vt:variant>
      <vt:variant>
        <vt:i4>1114209</vt:i4>
      </vt:variant>
      <vt:variant>
        <vt:i4>519</vt:i4>
      </vt:variant>
      <vt:variant>
        <vt:i4>0</vt:i4>
      </vt:variant>
      <vt:variant>
        <vt:i4>5</vt:i4>
      </vt:variant>
      <vt:variant>
        <vt:lpwstr/>
      </vt:variant>
      <vt:variant>
        <vt:lpwstr>_Глава_12._Обработка</vt:lpwstr>
      </vt:variant>
      <vt:variant>
        <vt:i4>73728115</vt:i4>
      </vt:variant>
      <vt:variant>
        <vt:i4>510</vt:i4>
      </vt:variant>
      <vt:variant>
        <vt:i4>0</vt:i4>
      </vt:variant>
      <vt:variant>
        <vt:i4>5</vt:i4>
      </vt:variant>
      <vt:variant>
        <vt:lpwstr/>
      </vt:variant>
      <vt:variant>
        <vt:lpwstr>_Използване_на_параметри</vt:lpwstr>
      </vt:variant>
      <vt:variant>
        <vt:i4>7013480</vt:i4>
      </vt:variant>
      <vt:variant>
        <vt:i4>504</vt:i4>
      </vt:variant>
      <vt:variant>
        <vt:i4>0</vt:i4>
      </vt:variant>
      <vt:variant>
        <vt:i4>5</vt:i4>
      </vt:variant>
      <vt:variant>
        <vt:lpwstr/>
      </vt:variant>
      <vt:variant>
        <vt:lpwstr>_Глава_7._Масиви</vt:lpwstr>
      </vt:variant>
      <vt:variant>
        <vt:i4>70124625</vt:i4>
      </vt:variant>
      <vt:variant>
        <vt:i4>495</vt:i4>
      </vt:variant>
      <vt:variant>
        <vt:i4>0</vt:i4>
      </vt:variant>
      <vt:variant>
        <vt:i4>5</vt:i4>
      </vt:variant>
      <vt:variant>
        <vt:lpwstr/>
      </vt:variant>
      <vt:variant>
        <vt:lpwstr>_Глава_10._Рекурсия</vt:lpwstr>
      </vt:variant>
      <vt:variant>
        <vt:i4>6947869</vt:i4>
      </vt:variant>
      <vt:variant>
        <vt:i4>492</vt:i4>
      </vt:variant>
      <vt:variant>
        <vt:i4>0</vt:i4>
      </vt:variant>
      <vt:variant>
        <vt:i4>5</vt:i4>
      </vt:variant>
      <vt:variant>
        <vt:lpwstr/>
      </vt:variant>
      <vt:variant>
        <vt:lpwstr>_Глава_2._Примитивни</vt:lpwstr>
      </vt:variant>
      <vt:variant>
        <vt:i4>4392018</vt:i4>
      </vt:variant>
      <vt:variant>
        <vt:i4>486</vt:i4>
      </vt:variant>
      <vt:variant>
        <vt:i4>0</vt:i4>
      </vt:variant>
      <vt:variant>
        <vt:i4>5</vt:i4>
      </vt:variant>
      <vt:variant>
        <vt:lpwstr/>
      </vt:variant>
      <vt:variant>
        <vt:lpwstr>_Глава_14._Дефиниране_1</vt:lpwstr>
      </vt:variant>
      <vt:variant>
        <vt:i4>4392018</vt:i4>
      </vt:variant>
      <vt:variant>
        <vt:i4>483</vt:i4>
      </vt:variant>
      <vt:variant>
        <vt:i4>0</vt:i4>
      </vt:variant>
      <vt:variant>
        <vt:i4>5</vt:i4>
      </vt:variant>
      <vt:variant>
        <vt:lpwstr/>
      </vt:variant>
      <vt:variant>
        <vt:lpwstr>_Глава_14._Дефиниране_1</vt:lpwstr>
      </vt:variant>
      <vt:variant>
        <vt:i4>68419699</vt:i4>
      </vt:variant>
      <vt:variant>
        <vt:i4>477</vt:i4>
      </vt:variant>
      <vt:variant>
        <vt:i4>0</vt:i4>
      </vt:variant>
      <vt:variant>
        <vt:i4>5</vt:i4>
      </vt:variant>
      <vt:variant>
        <vt:lpwstr/>
      </vt:variant>
      <vt:variant>
        <vt:lpwstr>_Защо_типа_на</vt:lpwstr>
      </vt:variant>
      <vt:variant>
        <vt:i4>4392018</vt:i4>
      </vt:variant>
      <vt:variant>
        <vt:i4>471</vt:i4>
      </vt:variant>
      <vt:variant>
        <vt:i4>0</vt:i4>
      </vt:variant>
      <vt:variant>
        <vt:i4>5</vt:i4>
      </vt:variant>
      <vt:variant>
        <vt:lpwstr/>
      </vt:variant>
      <vt:variant>
        <vt:lpwstr>_Глава_14._Дефиниране_1</vt:lpwstr>
      </vt:variant>
      <vt:variant>
        <vt:i4>4392018</vt:i4>
      </vt:variant>
      <vt:variant>
        <vt:i4>459</vt:i4>
      </vt:variant>
      <vt:variant>
        <vt:i4>0</vt:i4>
      </vt:variant>
      <vt:variant>
        <vt:i4>5</vt:i4>
      </vt:variant>
      <vt:variant>
        <vt:lpwstr/>
      </vt:variant>
      <vt:variant>
        <vt:lpwstr>_Глава_14._Дефиниране_1</vt:lpwstr>
      </vt:variant>
      <vt:variant>
        <vt:i4>7929858</vt:i4>
      </vt:variant>
      <vt:variant>
        <vt:i4>453</vt:i4>
      </vt:variant>
      <vt:variant>
        <vt:i4>0</vt:i4>
      </vt:variant>
      <vt:variant>
        <vt:i4>5</vt:i4>
      </vt:variant>
      <vt:variant>
        <vt:lpwstr>http://en.wikipedia.org/wiki/IEEE_754</vt:lpwstr>
      </vt:variant>
      <vt:variant>
        <vt:lpwstr/>
      </vt:variant>
      <vt:variant>
        <vt:i4>70124625</vt:i4>
      </vt:variant>
      <vt:variant>
        <vt:i4>438</vt:i4>
      </vt:variant>
      <vt:variant>
        <vt:i4>0</vt:i4>
      </vt:variant>
      <vt:variant>
        <vt:i4>5</vt:i4>
      </vt:variant>
      <vt:variant>
        <vt:lpwstr/>
      </vt:variant>
      <vt:variant>
        <vt:lpwstr>_Глава_10._Рекурсия</vt:lpwstr>
      </vt:variant>
      <vt:variant>
        <vt:i4>7013480</vt:i4>
      </vt:variant>
      <vt:variant>
        <vt:i4>432</vt:i4>
      </vt:variant>
      <vt:variant>
        <vt:i4>0</vt:i4>
      </vt:variant>
      <vt:variant>
        <vt:i4>5</vt:i4>
      </vt:variant>
      <vt:variant>
        <vt:lpwstr/>
      </vt:variant>
      <vt:variant>
        <vt:lpwstr>_Глава_7._Масиви</vt:lpwstr>
      </vt:variant>
      <vt:variant>
        <vt:i4>7013480</vt:i4>
      </vt:variant>
      <vt:variant>
        <vt:i4>429</vt:i4>
      </vt:variant>
      <vt:variant>
        <vt:i4>0</vt:i4>
      </vt:variant>
      <vt:variant>
        <vt:i4>5</vt:i4>
      </vt:variant>
      <vt:variant>
        <vt:lpwstr/>
      </vt:variant>
      <vt:variant>
        <vt:lpwstr>_Глава_7._Масиви</vt:lpwstr>
      </vt:variant>
      <vt:variant>
        <vt:i4>2360394</vt:i4>
      </vt:variant>
      <vt:variant>
        <vt:i4>426</vt:i4>
      </vt:variant>
      <vt:variant>
        <vt:i4>0</vt:i4>
      </vt:variant>
      <vt:variant>
        <vt:i4>5</vt:i4>
      </vt:variant>
      <vt:variant>
        <vt:lpwstr/>
      </vt:variant>
      <vt:variant>
        <vt:lpwstr>_Глава_8._Бройни_1</vt:lpwstr>
      </vt:variant>
      <vt:variant>
        <vt:i4>6750230</vt:i4>
      </vt:variant>
      <vt:variant>
        <vt:i4>423</vt:i4>
      </vt:variant>
      <vt:variant>
        <vt:i4>0</vt:i4>
      </vt:variant>
      <vt:variant>
        <vt:i4>5</vt:i4>
      </vt:variant>
      <vt:variant>
        <vt:lpwstr>http://en.wikipedia.org/wiki/Numeral_system</vt:lpwstr>
      </vt:variant>
      <vt:variant>
        <vt:lpwstr/>
      </vt:variant>
      <vt:variant>
        <vt:i4>2360370</vt:i4>
      </vt:variant>
      <vt:variant>
        <vt:i4>420</vt:i4>
      </vt:variant>
      <vt:variant>
        <vt:i4>0</vt:i4>
      </vt:variant>
      <vt:variant>
        <vt:i4>5</vt:i4>
      </vt:variant>
      <vt:variant>
        <vt:lpwstr/>
      </vt:variant>
      <vt:variant>
        <vt:lpwstr>_Отпечатване_на_триъгълник</vt:lpwstr>
      </vt:variant>
      <vt:variant>
        <vt:i4>7013480</vt:i4>
      </vt:variant>
      <vt:variant>
        <vt:i4>411</vt:i4>
      </vt:variant>
      <vt:variant>
        <vt:i4>0</vt:i4>
      </vt:variant>
      <vt:variant>
        <vt:i4>5</vt:i4>
      </vt:variant>
      <vt:variant>
        <vt:lpwstr/>
      </vt:variant>
      <vt:variant>
        <vt:lpwstr>_Глава_7._Масиви</vt:lpwstr>
      </vt:variant>
      <vt:variant>
        <vt:i4>1835040</vt:i4>
      </vt:variant>
      <vt:variant>
        <vt:i4>396</vt:i4>
      </vt:variant>
      <vt:variant>
        <vt:i4>0</vt:i4>
      </vt:variant>
      <vt:variant>
        <vt:i4>5</vt:i4>
      </vt:variant>
      <vt:variant>
        <vt:lpwstr/>
      </vt:variant>
      <vt:variant>
        <vt:lpwstr>_Условна_конструкция_if</vt:lpwstr>
      </vt:variant>
      <vt:variant>
        <vt:i4>2424923</vt:i4>
      </vt:variant>
      <vt:variant>
        <vt:i4>393</vt:i4>
      </vt:variant>
      <vt:variant>
        <vt:i4>0</vt:i4>
      </vt:variant>
      <vt:variant>
        <vt:i4>5</vt:i4>
      </vt:variant>
      <vt:variant>
        <vt:lpwstr/>
      </vt:variant>
      <vt:variant>
        <vt:lpwstr>_Условна_конструкция_switch-case</vt:lpwstr>
      </vt:variant>
      <vt:variant>
        <vt:i4>6685805</vt:i4>
      </vt:variant>
      <vt:variant>
        <vt:i4>390</vt:i4>
      </vt:variant>
      <vt:variant>
        <vt:i4>0</vt:i4>
      </vt:variant>
      <vt:variant>
        <vt:i4>5</vt:i4>
      </vt:variant>
      <vt:variant>
        <vt:lpwstr/>
      </vt:variant>
      <vt:variant>
        <vt:lpwstr>_Глава_9._Методи</vt:lpwstr>
      </vt:variant>
      <vt:variant>
        <vt:i4>72483924</vt:i4>
      </vt:variant>
      <vt:variant>
        <vt:i4>384</vt:i4>
      </vt:variant>
      <vt:variant>
        <vt:i4>0</vt:i4>
      </vt:variant>
      <vt:variant>
        <vt:i4>5</vt:i4>
      </vt:variant>
      <vt:variant>
        <vt:lpwstr/>
      </vt:variant>
      <vt:variant>
        <vt:lpwstr>_Глава_13._Символни</vt:lpwstr>
      </vt:variant>
      <vt:variant>
        <vt:i4>8060944</vt:i4>
      </vt:variant>
      <vt:variant>
        <vt:i4>381</vt:i4>
      </vt:variant>
      <vt:variant>
        <vt:i4>0</vt:i4>
      </vt:variant>
      <vt:variant>
        <vt:i4>5</vt:i4>
      </vt:variant>
      <vt:variant>
        <vt:lpwstr>http://en.wikipedia.org/wiki/Fibonacci_sequence</vt:lpwstr>
      </vt:variant>
      <vt:variant>
        <vt:lpwstr/>
      </vt:variant>
      <vt:variant>
        <vt:i4>67503203</vt:i4>
      </vt:variant>
      <vt:variant>
        <vt:i4>378</vt:i4>
      </vt:variant>
      <vt:variant>
        <vt:i4>0</vt:i4>
      </vt:variant>
      <vt:variant>
        <vt:i4>5</vt:i4>
      </vt:variant>
      <vt:variant>
        <vt:lpwstr/>
      </vt:variant>
      <vt:variant>
        <vt:lpwstr>_Глава_6._Цикли_1</vt:lpwstr>
      </vt:variant>
      <vt:variant>
        <vt:i4>72941659</vt:i4>
      </vt:variant>
      <vt:variant>
        <vt:i4>375</vt:i4>
      </vt:variant>
      <vt:variant>
        <vt:i4>0</vt:i4>
      </vt:variant>
      <vt:variant>
        <vt:i4>5</vt:i4>
      </vt:variant>
      <vt:variant>
        <vt:lpwstr/>
      </vt:variant>
      <vt:variant>
        <vt:lpwstr>_Глава_6._Цикли</vt:lpwstr>
      </vt:variant>
      <vt:variant>
        <vt:i4>67503203</vt:i4>
      </vt:variant>
      <vt:variant>
        <vt:i4>372</vt:i4>
      </vt:variant>
      <vt:variant>
        <vt:i4>0</vt:i4>
      </vt:variant>
      <vt:variant>
        <vt:i4>5</vt:i4>
      </vt:variant>
      <vt:variant>
        <vt:lpwstr/>
      </vt:variant>
      <vt:variant>
        <vt:lpwstr>_Глава_6._Цикли_1</vt:lpwstr>
      </vt:variant>
      <vt:variant>
        <vt:i4>67503203</vt:i4>
      </vt:variant>
      <vt:variant>
        <vt:i4>369</vt:i4>
      </vt:variant>
      <vt:variant>
        <vt:i4>0</vt:i4>
      </vt:variant>
      <vt:variant>
        <vt:i4>5</vt:i4>
      </vt:variant>
      <vt:variant>
        <vt:lpwstr/>
      </vt:variant>
      <vt:variant>
        <vt:lpwstr>_Глава_6._Цикли_1</vt:lpwstr>
      </vt:variant>
      <vt:variant>
        <vt:i4>1114209</vt:i4>
      </vt:variant>
      <vt:variant>
        <vt:i4>366</vt:i4>
      </vt:variant>
      <vt:variant>
        <vt:i4>0</vt:i4>
      </vt:variant>
      <vt:variant>
        <vt:i4>5</vt:i4>
      </vt:variant>
      <vt:variant>
        <vt:lpwstr/>
      </vt:variant>
      <vt:variant>
        <vt:lpwstr>_Глава_12._Обработка</vt:lpwstr>
      </vt:variant>
      <vt:variant>
        <vt:i4>1114209</vt:i4>
      </vt:variant>
      <vt:variant>
        <vt:i4>363</vt:i4>
      </vt:variant>
      <vt:variant>
        <vt:i4>0</vt:i4>
      </vt:variant>
      <vt:variant>
        <vt:i4>5</vt:i4>
      </vt:variant>
      <vt:variant>
        <vt:lpwstr/>
      </vt:variant>
      <vt:variant>
        <vt:lpwstr>_Глава_12._Обработка</vt:lpwstr>
      </vt:variant>
      <vt:variant>
        <vt:i4>4392018</vt:i4>
      </vt:variant>
      <vt:variant>
        <vt:i4>357</vt:i4>
      </vt:variant>
      <vt:variant>
        <vt:i4>0</vt:i4>
      </vt:variant>
      <vt:variant>
        <vt:i4>5</vt:i4>
      </vt:variant>
      <vt:variant>
        <vt:lpwstr/>
      </vt:variant>
      <vt:variant>
        <vt:lpwstr>_Глава_14._Дефиниране_1</vt:lpwstr>
      </vt:variant>
      <vt:variant>
        <vt:i4>69337122</vt:i4>
      </vt:variant>
      <vt:variant>
        <vt:i4>351</vt:i4>
      </vt:variant>
      <vt:variant>
        <vt:i4>0</vt:i4>
      </vt:variant>
      <vt:variant>
        <vt:i4>5</vt:i4>
      </vt:variant>
      <vt:variant>
        <vt:lpwstr/>
      </vt:variant>
      <vt:variant>
        <vt:lpwstr>_Глава_3._Оператори</vt:lpwstr>
      </vt:variant>
      <vt:variant>
        <vt:i4>7274518</vt:i4>
      </vt:variant>
      <vt:variant>
        <vt:i4>345</vt:i4>
      </vt:variant>
      <vt:variant>
        <vt:i4>0</vt:i4>
      </vt:variant>
      <vt:variant>
        <vt:i4>5</vt:i4>
      </vt:variant>
      <vt:variant>
        <vt:lpwstr/>
      </vt:variant>
      <vt:variant>
        <vt:lpwstr>_Глава_11._Създаване</vt:lpwstr>
      </vt:variant>
      <vt:variant>
        <vt:i4>69795883</vt:i4>
      </vt:variant>
      <vt:variant>
        <vt:i4>336</vt:i4>
      </vt:variant>
      <vt:variant>
        <vt:i4>0</vt:i4>
      </vt:variant>
      <vt:variant>
        <vt:i4>5</vt:i4>
      </vt:variant>
      <vt:variant>
        <vt:lpwstr/>
      </vt:variant>
      <vt:variant>
        <vt:lpwstr>_Глава_4._Вход</vt:lpwstr>
      </vt:variant>
      <vt:variant>
        <vt:i4>1114209</vt:i4>
      </vt:variant>
      <vt:variant>
        <vt:i4>333</vt:i4>
      </vt:variant>
      <vt:variant>
        <vt:i4>0</vt:i4>
      </vt:variant>
      <vt:variant>
        <vt:i4>5</vt:i4>
      </vt:variant>
      <vt:variant>
        <vt:lpwstr/>
      </vt:variant>
      <vt:variant>
        <vt:lpwstr>_Глава_12._Обработка</vt:lpwstr>
      </vt:variant>
      <vt:variant>
        <vt:i4>72418339</vt:i4>
      </vt:variant>
      <vt:variant>
        <vt:i4>327</vt:i4>
      </vt:variant>
      <vt:variant>
        <vt:i4>0</vt:i4>
      </vt:variant>
      <vt:variant>
        <vt:i4>5</vt:i4>
      </vt:variant>
      <vt:variant>
        <vt:lpwstr/>
      </vt:variant>
      <vt:variant>
        <vt:lpwstr>_Глава_20._Принципи</vt:lpwstr>
      </vt:variant>
      <vt:variant>
        <vt:i4>7274518</vt:i4>
      </vt:variant>
      <vt:variant>
        <vt:i4>324</vt:i4>
      </vt:variant>
      <vt:variant>
        <vt:i4>0</vt:i4>
      </vt:variant>
      <vt:variant>
        <vt:i4>5</vt:i4>
      </vt:variant>
      <vt:variant>
        <vt:lpwstr/>
      </vt:variant>
      <vt:variant>
        <vt:lpwstr>_Глава_11._Създаване</vt:lpwstr>
      </vt:variant>
      <vt:variant>
        <vt:i4>2688059</vt:i4>
      </vt:variant>
      <vt:variant>
        <vt:i4>321</vt:i4>
      </vt:variant>
      <vt:variant>
        <vt:i4>0</vt:i4>
      </vt:variant>
      <vt:variant>
        <vt:i4>5</vt:i4>
      </vt:variant>
      <vt:variant>
        <vt:lpwstr/>
      </vt:variant>
      <vt:variant>
        <vt:lpwstr>_Преобразуване_на_типовете</vt:lpwstr>
      </vt:variant>
      <vt:variant>
        <vt:i4>2360394</vt:i4>
      </vt:variant>
      <vt:variant>
        <vt:i4>315</vt:i4>
      </vt:variant>
      <vt:variant>
        <vt:i4>0</vt:i4>
      </vt:variant>
      <vt:variant>
        <vt:i4>5</vt:i4>
      </vt:variant>
      <vt:variant>
        <vt:lpwstr/>
      </vt:variant>
      <vt:variant>
        <vt:lpwstr>_Глава_8._Бройни_1</vt:lpwstr>
      </vt:variant>
      <vt:variant>
        <vt:i4>72483924</vt:i4>
      </vt:variant>
      <vt:variant>
        <vt:i4>312</vt:i4>
      </vt:variant>
      <vt:variant>
        <vt:i4>0</vt:i4>
      </vt:variant>
      <vt:variant>
        <vt:i4>5</vt:i4>
      </vt:variant>
      <vt:variant>
        <vt:lpwstr/>
      </vt:variant>
      <vt:variant>
        <vt:lpwstr>_Глава_13._Символни</vt:lpwstr>
      </vt:variant>
      <vt:variant>
        <vt:i4>6947869</vt:i4>
      </vt:variant>
      <vt:variant>
        <vt:i4>306</vt:i4>
      </vt:variant>
      <vt:variant>
        <vt:i4>0</vt:i4>
      </vt:variant>
      <vt:variant>
        <vt:i4>5</vt:i4>
      </vt:variant>
      <vt:variant>
        <vt:lpwstr/>
      </vt:variant>
      <vt:variant>
        <vt:lpwstr>_Глава_2._Примитивни</vt:lpwstr>
      </vt:variant>
      <vt:variant>
        <vt:i4>2359380</vt:i4>
      </vt:variant>
      <vt:variant>
        <vt:i4>303</vt:i4>
      </vt:variant>
      <vt:variant>
        <vt:i4>0</vt:i4>
      </vt:variant>
      <vt:variant>
        <vt:i4>5</vt:i4>
      </vt:variant>
      <vt:variant>
        <vt:lpwstr/>
      </vt:variant>
      <vt:variant>
        <vt:lpwstr>_Символни_литерали</vt:lpwstr>
      </vt:variant>
      <vt:variant>
        <vt:i4>589830</vt:i4>
      </vt:variant>
      <vt:variant>
        <vt:i4>300</vt:i4>
      </vt:variant>
      <vt:variant>
        <vt:i4>0</vt:i4>
      </vt:variant>
      <vt:variant>
        <vt:i4>5</vt:i4>
      </vt:variant>
      <vt:variant>
        <vt:lpwstr/>
      </vt:variant>
      <vt:variant>
        <vt:lpwstr>_Обектен_тип</vt:lpwstr>
      </vt:variant>
      <vt:variant>
        <vt:i4>73924614</vt:i4>
      </vt:variant>
      <vt:variant>
        <vt:i4>297</vt:i4>
      </vt:variant>
      <vt:variant>
        <vt:i4>0</vt:i4>
      </vt:variant>
      <vt:variant>
        <vt:i4>5</vt:i4>
      </vt:variant>
      <vt:variant>
        <vt:lpwstr/>
      </vt:variant>
      <vt:variant>
        <vt:lpwstr>_Символни_низове_(стрингове)</vt:lpwstr>
      </vt:variant>
      <vt:variant>
        <vt:i4>589830</vt:i4>
      </vt:variant>
      <vt:variant>
        <vt:i4>294</vt:i4>
      </vt:variant>
      <vt:variant>
        <vt:i4>0</vt:i4>
      </vt:variant>
      <vt:variant>
        <vt:i4>5</vt:i4>
      </vt:variant>
      <vt:variant>
        <vt:lpwstr/>
      </vt:variant>
      <vt:variant>
        <vt:lpwstr>_Обектен_тип</vt:lpwstr>
      </vt:variant>
      <vt:variant>
        <vt:i4>73924614</vt:i4>
      </vt:variant>
      <vt:variant>
        <vt:i4>291</vt:i4>
      </vt:variant>
      <vt:variant>
        <vt:i4>0</vt:i4>
      </vt:variant>
      <vt:variant>
        <vt:i4>5</vt:i4>
      </vt:variant>
      <vt:variant>
        <vt:lpwstr/>
      </vt:variant>
      <vt:variant>
        <vt:lpwstr>_Символни_низове_(стрингове)</vt:lpwstr>
      </vt:variant>
      <vt:variant>
        <vt:i4>71631950</vt:i4>
      </vt:variant>
      <vt:variant>
        <vt:i4>288</vt:i4>
      </vt:variant>
      <vt:variant>
        <vt:i4>0</vt:i4>
      </vt:variant>
      <vt:variant>
        <vt:i4>5</vt:i4>
      </vt:variant>
      <vt:variant>
        <vt:lpwstr/>
      </vt:variant>
      <vt:variant>
        <vt:lpwstr>_Булев_тип</vt:lpwstr>
      </vt:variant>
      <vt:variant>
        <vt:i4>7602184</vt:i4>
      </vt:variant>
      <vt:variant>
        <vt:i4>285</vt:i4>
      </vt:variant>
      <vt:variant>
        <vt:i4>0</vt:i4>
      </vt:variant>
      <vt:variant>
        <vt:i4>5</vt:i4>
      </vt:variant>
      <vt:variant>
        <vt:lpwstr/>
      </vt:variant>
      <vt:variant>
        <vt:lpwstr>_Целочислени_литерали</vt:lpwstr>
      </vt:variant>
      <vt:variant>
        <vt:i4>7602184</vt:i4>
      </vt:variant>
      <vt:variant>
        <vt:i4>282</vt:i4>
      </vt:variant>
      <vt:variant>
        <vt:i4>0</vt:i4>
      </vt:variant>
      <vt:variant>
        <vt:i4>5</vt:i4>
      </vt:variant>
      <vt:variant>
        <vt:lpwstr/>
      </vt:variant>
      <vt:variant>
        <vt:lpwstr>_Целочислени_литерали</vt:lpwstr>
      </vt:variant>
      <vt:variant>
        <vt:i4>72483924</vt:i4>
      </vt:variant>
      <vt:variant>
        <vt:i4>279</vt:i4>
      </vt:variant>
      <vt:variant>
        <vt:i4>0</vt:i4>
      </vt:variant>
      <vt:variant>
        <vt:i4>5</vt:i4>
      </vt:variant>
      <vt:variant>
        <vt:lpwstr/>
      </vt:variant>
      <vt:variant>
        <vt:lpwstr>_Глава_13._Символни</vt:lpwstr>
      </vt:variant>
      <vt:variant>
        <vt:i4>4259919</vt:i4>
      </vt:variant>
      <vt:variant>
        <vt:i4>276</vt:i4>
      </vt:variant>
      <vt:variant>
        <vt:i4>0</vt:i4>
      </vt:variant>
      <vt:variant>
        <vt:i4>5</vt:i4>
      </vt:variant>
      <vt:variant>
        <vt:lpwstr/>
      </vt:variant>
      <vt:variant>
        <vt:lpwstr>_Escaping_последователности</vt:lpwstr>
      </vt:variant>
      <vt:variant>
        <vt:i4>2360394</vt:i4>
      </vt:variant>
      <vt:variant>
        <vt:i4>273</vt:i4>
      </vt:variant>
      <vt:variant>
        <vt:i4>0</vt:i4>
      </vt:variant>
      <vt:variant>
        <vt:i4>5</vt:i4>
      </vt:variant>
      <vt:variant>
        <vt:lpwstr/>
      </vt:variant>
      <vt:variant>
        <vt:lpwstr>_Глава_8._Бройни_1</vt:lpwstr>
      </vt:variant>
      <vt:variant>
        <vt:i4>1835029</vt:i4>
      </vt:variant>
      <vt:variant>
        <vt:i4>267</vt:i4>
      </vt:variant>
      <vt:variant>
        <vt:i4>0</vt:i4>
      </vt:variant>
      <vt:variant>
        <vt:i4>5</vt:i4>
      </vt:variant>
      <vt:variant>
        <vt:lpwstr/>
      </vt:variant>
      <vt:variant>
        <vt:lpwstr>_Глава_21._Качествен</vt:lpwstr>
      </vt:variant>
      <vt:variant>
        <vt:i4>5046289</vt:i4>
      </vt:variant>
      <vt:variant>
        <vt:i4>264</vt:i4>
      </vt:variant>
      <vt:variant>
        <vt:i4>0</vt:i4>
      </vt:variant>
      <vt:variant>
        <vt:i4>5</vt:i4>
      </vt:variant>
      <vt:variant>
        <vt:lpwstr>http://msdn.microsoft.com/en-us/library/2aeyhxcd%28VS.100%29.aspx</vt:lpwstr>
      </vt:variant>
      <vt:variant>
        <vt:lpwstr/>
      </vt:variant>
      <vt:variant>
        <vt:i4>4980741</vt:i4>
      </vt:variant>
      <vt:variant>
        <vt:i4>261</vt:i4>
      </vt:variant>
      <vt:variant>
        <vt:i4>0</vt:i4>
      </vt:variant>
      <vt:variant>
        <vt:i4>5</vt:i4>
      </vt:variant>
      <vt:variant>
        <vt:lpwstr>http://msdn.microsoft.com/en-us/library/x13ttww7%28VS.100%29.aspx</vt:lpwstr>
      </vt:variant>
      <vt:variant>
        <vt:lpwstr/>
      </vt:variant>
      <vt:variant>
        <vt:i4>917581</vt:i4>
      </vt:variant>
      <vt:variant>
        <vt:i4>258</vt:i4>
      </vt:variant>
      <vt:variant>
        <vt:i4>0</vt:i4>
      </vt:variant>
      <vt:variant>
        <vt:i4>5</vt:i4>
      </vt:variant>
      <vt:variant>
        <vt:lpwstr>http://msdn.microsoft.com/en-us/library/yah0tteb%28VS.100%29.aspx</vt:lpwstr>
      </vt:variant>
      <vt:variant>
        <vt:lpwstr/>
      </vt:variant>
      <vt:variant>
        <vt:i4>65556</vt:i4>
      </vt:variant>
      <vt:variant>
        <vt:i4>255</vt:i4>
      </vt:variant>
      <vt:variant>
        <vt:i4>0</vt:i4>
      </vt:variant>
      <vt:variant>
        <vt:i4>5</vt:i4>
      </vt:variant>
      <vt:variant>
        <vt:lpwstr>http://msdn.microsoft.com/en-us/library/9fkccyh4%28VS.100%29.aspx</vt:lpwstr>
      </vt:variant>
      <vt:variant>
        <vt:lpwstr/>
      </vt:variant>
      <vt:variant>
        <vt:i4>4456517</vt:i4>
      </vt:variant>
      <vt:variant>
        <vt:i4>252</vt:i4>
      </vt:variant>
      <vt:variant>
        <vt:i4>0</vt:i4>
      </vt:variant>
      <vt:variant>
        <vt:i4>5</vt:i4>
      </vt:variant>
      <vt:variant>
        <vt:lpwstr>http://msdn.microsoft.com/en-us/library/zhdeatwt%28VS.100%29.aspx</vt:lpwstr>
      </vt:variant>
      <vt:variant>
        <vt:lpwstr/>
      </vt:variant>
      <vt:variant>
        <vt:i4>5701705</vt:i4>
      </vt:variant>
      <vt:variant>
        <vt:i4>249</vt:i4>
      </vt:variant>
      <vt:variant>
        <vt:i4>0</vt:i4>
      </vt:variant>
      <vt:variant>
        <vt:i4>5</vt:i4>
      </vt:variant>
      <vt:variant>
        <vt:lpwstr>http://msdn.microsoft.com/en-us/library/cbf1574z%28VS.100%29.aspx</vt:lpwstr>
      </vt:variant>
      <vt:variant>
        <vt:lpwstr/>
      </vt:variant>
      <vt:variant>
        <vt:i4>131096</vt:i4>
      </vt:variant>
      <vt:variant>
        <vt:i4>246</vt:i4>
      </vt:variant>
      <vt:variant>
        <vt:i4>0</vt:i4>
      </vt:variant>
      <vt:variant>
        <vt:i4>5</vt:i4>
      </vt:variant>
      <vt:variant>
        <vt:lpwstr>http://msdn.microsoft.com/en-us/library/chfa2zb8%28VS.100%29.aspx</vt:lpwstr>
      </vt:variant>
      <vt:variant>
        <vt:lpwstr/>
      </vt:variant>
      <vt:variant>
        <vt:i4>4849675</vt:i4>
      </vt:variant>
      <vt:variant>
        <vt:i4>243</vt:i4>
      </vt:variant>
      <vt:variant>
        <vt:i4>0</vt:i4>
      </vt:variant>
      <vt:variant>
        <vt:i4>5</vt:i4>
      </vt:variant>
      <vt:variant>
        <vt:lpwstr>http://msdn.microsoft.com/en-us/library/a569z7k8%28VS.100%29.aspx</vt:lpwstr>
      </vt:variant>
      <vt:variant>
        <vt:lpwstr/>
      </vt:variant>
      <vt:variant>
        <vt:i4>5177410</vt:i4>
      </vt:variant>
      <vt:variant>
        <vt:i4>240</vt:i4>
      </vt:variant>
      <vt:variant>
        <vt:i4>0</vt:i4>
      </vt:variant>
      <vt:variant>
        <vt:i4>5</vt:i4>
      </vt:variant>
      <vt:variant>
        <vt:lpwstr>http://msdn.microsoft.com/en-us/library/t98873t4%28VS.100%29.aspx</vt:lpwstr>
      </vt:variant>
      <vt:variant>
        <vt:lpwstr/>
      </vt:variant>
      <vt:variant>
        <vt:i4>4784129</vt:i4>
      </vt:variant>
      <vt:variant>
        <vt:i4>237</vt:i4>
      </vt:variant>
      <vt:variant>
        <vt:i4>0</vt:i4>
      </vt:variant>
      <vt:variant>
        <vt:i4>5</vt:i4>
      </vt:variant>
      <vt:variant>
        <vt:lpwstr>http://msdn.microsoft.com/en-us/library/x0sksh43%28VS.100%29.aspx</vt:lpwstr>
      </vt:variant>
      <vt:variant>
        <vt:lpwstr/>
      </vt:variant>
      <vt:variant>
        <vt:i4>5570591</vt:i4>
      </vt:variant>
      <vt:variant>
        <vt:i4>234</vt:i4>
      </vt:variant>
      <vt:variant>
        <vt:i4>0</vt:i4>
      </vt:variant>
      <vt:variant>
        <vt:i4>5</vt:i4>
      </vt:variant>
      <vt:variant>
        <vt:lpwstr>http://msdn.microsoft.com/en-us/library/58918ffs%28VS.100%29.aspx</vt:lpwstr>
      </vt:variant>
      <vt:variant>
        <vt:lpwstr/>
      </vt:variant>
      <vt:variant>
        <vt:i4>1310815</vt:i4>
      </vt:variant>
      <vt:variant>
        <vt:i4>231</vt:i4>
      </vt:variant>
      <vt:variant>
        <vt:i4>0</vt:i4>
      </vt:variant>
      <vt:variant>
        <vt:i4>5</vt:i4>
      </vt:variant>
      <vt:variant>
        <vt:lpwstr>http://msdn.microsoft.com/en-us/library/0yd65esw%28VS.100%29.aspx</vt:lpwstr>
      </vt:variant>
      <vt:variant>
        <vt:lpwstr/>
      </vt:variant>
      <vt:variant>
        <vt:i4>655432</vt:i4>
      </vt:variant>
      <vt:variant>
        <vt:i4>228</vt:i4>
      </vt:variant>
      <vt:variant>
        <vt:i4>0</vt:i4>
      </vt:variant>
      <vt:variant>
        <vt:i4>5</vt:i4>
      </vt:variant>
      <vt:variant>
        <vt:lpwstr>http://msdn.microsoft.com/en-us/library/eahhcxk2%28VS.100%29.aspx</vt:lpwstr>
      </vt:variant>
      <vt:variant>
        <vt:lpwstr/>
      </vt:variant>
      <vt:variant>
        <vt:i4>1441798</vt:i4>
      </vt:variant>
      <vt:variant>
        <vt:i4>225</vt:i4>
      </vt:variant>
      <vt:variant>
        <vt:i4>0</vt:i4>
      </vt:variant>
      <vt:variant>
        <vt:i4>5</vt:i4>
      </vt:variant>
      <vt:variant>
        <vt:lpwstr>http://msdn.microsoft.com/en-us/library/1ah5wsex%28VS.100%29.aspx</vt:lpwstr>
      </vt:variant>
      <vt:variant>
        <vt:lpwstr/>
      </vt:variant>
      <vt:variant>
        <vt:i4>5898331</vt:i4>
      </vt:variant>
      <vt:variant>
        <vt:i4>222</vt:i4>
      </vt:variant>
      <vt:variant>
        <vt:i4>0</vt:i4>
      </vt:variant>
      <vt:variant>
        <vt:i4>5</vt:i4>
      </vt:variant>
      <vt:variant>
        <vt:lpwstr>http://msdn.microsoft.com/en-us/library/dk1507sz%28VS.100%29.aspx</vt:lpwstr>
      </vt:variant>
      <vt:variant>
        <vt:lpwstr/>
      </vt:variant>
      <vt:variant>
        <vt:i4>6029327</vt:i4>
      </vt:variant>
      <vt:variant>
        <vt:i4>219</vt:i4>
      </vt:variant>
      <vt:variant>
        <vt:i4>0</vt:i4>
      </vt:variant>
      <vt:variant>
        <vt:i4>5</vt:i4>
      </vt:variant>
      <vt:variant>
        <vt:lpwstr>http://msdn.microsoft.com/en-us/library/06tc147t%28VS.100%29.aspx</vt:lpwstr>
      </vt:variant>
      <vt:variant>
        <vt:lpwstr/>
      </vt:variant>
      <vt:variant>
        <vt:i4>5963796</vt:i4>
      </vt:variant>
      <vt:variant>
        <vt:i4>216</vt:i4>
      </vt:variant>
      <vt:variant>
        <vt:i4>0</vt:i4>
      </vt:variant>
      <vt:variant>
        <vt:i4>5</vt:i4>
      </vt:variant>
      <vt:variant>
        <vt:lpwstr>http://msdn.microsoft.com/en-us/library/ah19swz4%28VS.100%29.aspx</vt:lpwstr>
      </vt:variant>
      <vt:variant>
        <vt:lpwstr/>
      </vt:variant>
      <vt:variant>
        <vt:i4>1900571</vt:i4>
      </vt:variant>
      <vt:variant>
        <vt:i4>213</vt:i4>
      </vt:variant>
      <vt:variant>
        <vt:i4>0</vt:i4>
      </vt:variant>
      <vt:variant>
        <vt:i4>5</vt:i4>
      </vt:variant>
      <vt:variant>
        <vt:lpwstr>http://msdn.microsoft.com/en-us/library/362314fe%28VS.100%29.aspx</vt:lpwstr>
      </vt:variant>
      <vt:variant>
        <vt:lpwstr/>
      </vt:variant>
      <vt:variant>
        <vt:i4>5767246</vt:i4>
      </vt:variant>
      <vt:variant>
        <vt:i4>210</vt:i4>
      </vt:variant>
      <vt:variant>
        <vt:i4>0</vt:i4>
      </vt:variant>
      <vt:variant>
        <vt:i4>5</vt:i4>
      </vt:variant>
      <vt:variant>
        <vt:lpwstr>http://msdn.microsoft.com/en-us/library/98f28cdx%28VS.100%29.aspx</vt:lpwstr>
      </vt:variant>
      <vt:variant>
        <vt:lpwstr/>
      </vt:variant>
      <vt:variant>
        <vt:i4>327772</vt:i4>
      </vt:variant>
      <vt:variant>
        <vt:i4>207</vt:i4>
      </vt:variant>
      <vt:variant>
        <vt:i4>0</vt:i4>
      </vt:variant>
      <vt:variant>
        <vt:i4>5</vt:i4>
      </vt:variant>
      <vt:variant>
        <vt:lpwstr>http://msdn.microsoft.com/en-us/library/cx9s2sy4%28VS.100%29.aspx</vt:lpwstr>
      </vt:variant>
      <vt:variant>
        <vt:lpwstr/>
      </vt:variant>
      <vt:variant>
        <vt:i4>5701699</vt:i4>
      </vt:variant>
      <vt:variant>
        <vt:i4>204</vt:i4>
      </vt:variant>
      <vt:variant>
        <vt:i4>0</vt:i4>
      </vt:variant>
      <vt:variant>
        <vt:i4>5</vt:i4>
      </vt:variant>
      <vt:variant>
        <vt:lpwstr>http://msdn.microsoft.com/en-us/library/eahchzkf%28VS.100%29.aspx</vt:lpwstr>
      </vt:variant>
      <vt:variant>
        <vt:lpwstr/>
      </vt:variant>
      <vt:variant>
        <vt:i4>5046280</vt:i4>
      </vt:variant>
      <vt:variant>
        <vt:i4>201</vt:i4>
      </vt:variant>
      <vt:variant>
        <vt:i4>0</vt:i4>
      </vt:variant>
      <vt:variant>
        <vt:i4>5</vt:i4>
      </vt:variant>
      <vt:variant>
        <vt:lpwstr>http://msdn.microsoft.com/en-us/library/ybs77ex4%28VS.100%29.aspx</vt:lpwstr>
      </vt:variant>
      <vt:variant>
        <vt:lpwstr/>
      </vt:variant>
      <vt:variant>
        <vt:i4>4653137</vt:i4>
      </vt:variant>
      <vt:variant>
        <vt:i4>198</vt:i4>
      </vt:variant>
      <vt:variant>
        <vt:i4>0</vt:i4>
      </vt:variant>
      <vt:variant>
        <vt:i4>5</vt:i4>
      </vt:variant>
      <vt:variant>
        <vt:lpwstr>http://msdn.microsoft.com/en-us/library/88c54tsw%28VS.100%29.aspx</vt:lpwstr>
      </vt:variant>
      <vt:variant>
        <vt:lpwstr/>
      </vt:variant>
      <vt:variant>
        <vt:i4>5832780</vt:i4>
      </vt:variant>
      <vt:variant>
        <vt:i4>195</vt:i4>
      </vt:variant>
      <vt:variant>
        <vt:i4>0</vt:i4>
      </vt:variant>
      <vt:variant>
        <vt:i4>5</vt:i4>
      </vt:variant>
      <vt:variant>
        <vt:lpwstr>http://msdn.microsoft.com/en-us/library/d86he86x%28VS.100%29.aspx</vt:lpwstr>
      </vt:variant>
      <vt:variant>
        <vt:lpwstr/>
      </vt:variant>
      <vt:variant>
        <vt:i4>2031616</vt:i4>
      </vt:variant>
      <vt:variant>
        <vt:i4>192</vt:i4>
      </vt:variant>
      <vt:variant>
        <vt:i4>0</vt:i4>
      </vt:variant>
      <vt:variant>
        <vt:i4>5</vt:i4>
      </vt:variant>
      <vt:variant>
        <vt:lpwstr>http://msdn.microsoft.com/en-us/library/1h3swy84%28VS.100%29.aspx</vt:lpwstr>
      </vt:variant>
      <vt:variant>
        <vt:lpwstr/>
      </vt:variant>
      <vt:variant>
        <vt:i4>1245213</vt:i4>
      </vt:variant>
      <vt:variant>
        <vt:i4>189</vt:i4>
      </vt:variant>
      <vt:variant>
        <vt:i4>0</vt:i4>
      </vt:variant>
      <vt:variant>
        <vt:i4>5</vt:i4>
      </vt:variant>
      <vt:variant>
        <vt:lpwstr>http://msdn.microsoft.com/en-us/library/14akc2c7%28VS.100%29.aspx</vt:lpwstr>
      </vt:variant>
      <vt:variant>
        <vt:lpwstr/>
      </vt:variant>
      <vt:variant>
        <vt:i4>1114140</vt:i4>
      </vt:variant>
      <vt:variant>
        <vt:i4>186</vt:i4>
      </vt:variant>
      <vt:variant>
        <vt:i4>0</vt:i4>
      </vt:variant>
      <vt:variant>
        <vt:i4>5</vt:i4>
      </vt:variant>
      <vt:variant>
        <vt:lpwstr>http://msdn.microsoft.com/en-us/library/acdd6hb7%28VS.100%29.aspx</vt:lpwstr>
      </vt:variant>
      <vt:variant>
        <vt:lpwstr/>
      </vt:variant>
      <vt:variant>
        <vt:i4>6160392</vt:i4>
      </vt:variant>
      <vt:variant>
        <vt:i4>183</vt:i4>
      </vt:variant>
      <vt:variant>
        <vt:i4>0</vt:i4>
      </vt:variant>
      <vt:variant>
        <vt:i4>5</vt:i4>
      </vt:variant>
      <vt:variant>
        <vt:lpwstr>http://msdn.microsoft.com/en-us/library/yzh058ae%28VS.100%29.aspx</vt:lpwstr>
      </vt:variant>
      <vt:variant>
        <vt:lpwstr/>
      </vt:variant>
      <vt:variant>
        <vt:i4>4784207</vt:i4>
      </vt:variant>
      <vt:variant>
        <vt:i4>180</vt:i4>
      </vt:variant>
      <vt:variant>
        <vt:i4>0</vt:i4>
      </vt:variant>
      <vt:variant>
        <vt:i4>5</vt:i4>
      </vt:variant>
      <vt:variant>
        <vt:lpwstr>http://msdn.microsoft.com/en-us/library/bcd5672a%28VS.100%29.aspx</vt:lpwstr>
      </vt:variant>
      <vt:variant>
        <vt:lpwstr/>
      </vt:variant>
      <vt:variant>
        <vt:i4>1179657</vt:i4>
      </vt:variant>
      <vt:variant>
        <vt:i4>177</vt:i4>
      </vt:variant>
      <vt:variant>
        <vt:i4>0</vt:i4>
      </vt:variant>
      <vt:variant>
        <vt:i4>5</vt:i4>
      </vt:variant>
      <vt:variant>
        <vt:lpwstr>http://msdn.microsoft.com/en-us/library/st6sy9xe%28VS.100%29.aspx</vt:lpwstr>
      </vt:variant>
      <vt:variant>
        <vt:lpwstr/>
      </vt:variant>
      <vt:variant>
        <vt:i4>4587613</vt:i4>
      </vt:variant>
      <vt:variant>
        <vt:i4>174</vt:i4>
      </vt:variant>
      <vt:variant>
        <vt:i4>0</vt:i4>
      </vt:variant>
      <vt:variant>
        <vt:i4>5</vt:i4>
      </vt:variant>
      <vt:variant>
        <vt:lpwstr>http://msdn.microsoft.com/en-us/library/w5zay9db%28VS.100%29.aspx</vt:lpwstr>
      </vt:variant>
      <vt:variant>
        <vt:lpwstr/>
      </vt:variant>
      <vt:variant>
        <vt:i4>1572890</vt:i4>
      </vt:variant>
      <vt:variant>
        <vt:i4>171</vt:i4>
      </vt:variant>
      <vt:variant>
        <vt:i4>0</vt:i4>
      </vt:variant>
      <vt:variant>
        <vt:i4>5</vt:i4>
      </vt:variant>
      <vt:variant>
        <vt:lpwstr>http://msdn.microsoft.com/en-us/library/ebca9ah3%28VS.100%29.aspx</vt:lpwstr>
      </vt:variant>
      <vt:variant>
        <vt:lpwstr/>
      </vt:variant>
      <vt:variant>
        <vt:i4>1572892</vt:i4>
      </vt:variant>
      <vt:variant>
        <vt:i4>168</vt:i4>
      </vt:variant>
      <vt:variant>
        <vt:i4>0</vt:i4>
      </vt:variant>
      <vt:variant>
        <vt:i4>5</vt:i4>
      </vt:variant>
      <vt:variant>
        <vt:lpwstr>http://msdn.microsoft.com/en-us/library/dd469487%28VS.100%29.aspx</vt:lpwstr>
      </vt:variant>
      <vt:variant>
        <vt:lpwstr/>
      </vt:variant>
      <vt:variant>
        <vt:i4>5701712</vt:i4>
      </vt:variant>
      <vt:variant>
        <vt:i4>165</vt:i4>
      </vt:variant>
      <vt:variant>
        <vt:i4>0</vt:i4>
      </vt:variant>
      <vt:variant>
        <vt:i4>5</vt:i4>
      </vt:variant>
      <vt:variant>
        <vt:lpwstr>http://msdn.microsoft.com/en-us/library/t3c3bfhx%28VS.100%29.aspx</vt:lpwstr>
      </vt:variant>
      <vt:variant>
        <vt:lpwstr/>
      </vt:variant>
      <vt:variant>
        <vt:i4>4784159</vt:i4>
      </vt:variant>
      <vt:variant>
        <vt:i4>162</vt:i4>
      </vt:variant>
      <vt:variant>
        <vt:i4>0</vt:i4>
      </vt:variant>
      <vt:variant>
        <vt:i4>5</vt:i4>
      </vt:variant>
      <vt:variant>
        <vt:lpwstr>http://msdn.microsoft.com/en-us/library/s53ehcz3%28VS.100%29.aspx</vt:lpwstr>
      </vt:variant>
      <vt:variant>
        <vt:lpwstr/>
      </vt:variant>
      <vt:variant>
        <vt:i4>5308447</vt:i4>
      </vt:variant>
      <vt:variant>
        <vt:i4>159</vt:i4>
      </vt:variant>
      <vt:variant>
        <vt:i4>0</vt:i4>
      </vt:variant>
      <vt:variant>
        <vt:i4>5</vt:i4>
      </vt:variant>
      <vt:variant>
        <vt:lpwstr>http://msdn.microsoft.com/en-us/library/9kkx3h3c%28VS.100%29.aspx</vt:lpwstr>
      </vt:variant>
      <vt:variant>
        <vt:lpwstr/>
      </vt:variant>
      <vt:variant>
        <vt:i4>1966165</vt:i4>
      </vt:variant>
      <vt:variant>
        <vt:i4>156</vt:i4>
      </vt:variant>
      <vt:variant>
        <vt:i4>0</vt:i4>
      </vt:variant>
      <vt:variant>
        <vt:i4>5</vt:i4>
      </vt:variant>
      <vt:variant>
        <vt:lpwstr>http://msdn.microsoft.com/en-us/library/edakx9da%28VS.100%29.aspx</vt:lpwstr>
      </vt:variant>
      <vt:variant>
        <vt:lpwstr/>
      </vt:variant>
      <vt:variant>
        <vt:i4>524380</vt:i4>
      </vt:variant>
      <vt:variant>
        <vt:i4>153</vt:i4>
      </vt:variant>
      <vt:variant>
        <vt:i4>0</vt:i4>
      </vt:variant>
      <vt:variant>
        <vt:i4>5</vt:i4>
      </vt:variant>
      <vt:variant>
        <vt:lpwstr>http://msdn.microsoft.com/en-us/library/51y09td4%28VS.100%29.aspx</vt:lpwstr>
      </vt:variant>
      <vt:variant>
        <vt:lpwstr/>
      </vt:variant>
      <vt:variant>
        <vt:i4>4325404</vt:i4>
      </vt:variant>
      <vt:variant>
        <vt:i4>150</vt:i4>
      </vt:variant>
      <vt:variant>
        <vt:i4>0</vt:i4>
      </vt:variant>
      <vt:variant>
        <vt:i4>5</vt:i4>
      </vt:variant>
      <vt:variant>
        <vt:lpwstr>http://msdn.microsoft.com/en-us/library/z2kcy19k%28VS.100%29.aspx</vt:lpwstr>
      </vt:variant>
      <vt:variant>
        <vt:lpwstr/>
      </vt:variant>
      <vt:variant>
        <vt:i4>5963855</vt:i4>
      </vt:variant>
      <vt:variant>
        <vt:i4>147</vt:i4>
      </vt:variant>
      <vt:variant>
        <vt:i4>0</vt:i4>
      </vt:variant>
      <vt:variant>
        <vt:i4>5</vt:i4>
      </vt:variant>
      <vt:variant>
        <vt:lpwstr>http://msdn.microsoft.com/en-us/library/ctetwysk%28VS.100%29.aspx</vt:lpwstr>
      </vt:variant>
      <vt:variant>
        <vt:lpwstr/>
      </vt:variant>
      <vt:variant>
        <vt:i4>524366</vt:i4>
      </vt:variant>
      <vt:variant>
        <vt:i4>144</vt:i4>
      </vt:variant>
      <vt:variant>
        <vt:i4>0</vt:i4>
      </vt:variant>
      <vt:variant>
        <vt:i4>5</vt:i4>
      </vt:variant>
      <vt:variant>
        <vt:lpwstr>http://msdn.microsoft.com/en-us/library/c5kehkcz%28VS.100%29.aspx</vt:lpwstr>
      </vt:variant>
      <vt:variant>
        <vt:lpwstr/>
      </vt:variant>
      <vt:variant>
        <vt:i4>983127</vt:i4>
      </vt:variant>
      <vt:variant>
        <vt:i4>141</vt:i4>
      </vt:variant>
      <vt:variant>
        <vt:i4>0</vt:i4>
      </vt:variant>
      <vt:variant>
        <vt:i4>5</vt:i4>
      </vt:variant>
      <vt:variant>
        <vt:lpwstr>http://msdn.microsoft.com/en-us/library/scekt9xw%28VS.100%29.aspx</vt:lpwstr>
      </vt:variant>
      <vt:variant>
        <vt:lpwstr/>
      </vt:variant>
      <vt:variant>
        <vt:i4>1703967</vt:i4>
      </vt:variant>
      <vt:variant>
        <vt:i4>138</vt:i4>
      </vt:variant>
      <vt:variant>
        <vt:i4>0</vt:i4>
      </vt:variant>
      <vt:variant>
        <vt:i4>5</vt:i4>
      </vt:variant>
      <vt:variant>
        <vt:lpwstr>http://msdn.microsoft.com/en-us/library/7c5ka91b%28VS.100%29.aspx</vt:lpwstr>
      </vt:variant>
      <vt:variant>
        <vt:lpwstr/>
      </vt:variant>
      <vt:variant>
        <vt:i4>6094871</vt:i4>
      </vt:variant>
      <vt:variant>
        <vt:i4>135</vt:i4>
      </vt:variant>
      <vt:variant>
        <vt:i4>0</vt:i4>
      </vt:variant>
      <vt:variant>
        <vt:i4>5</vt:i4>
      </vt:variant>
      <vt:variant>
        <vt:lpwstr>http://msdn.microsoft.com/en-us/library/87d83y5b%28VS.100%29.aspx</vt:lpwstr>
      </vt:variant>
      <vt:variant>
        <vt:lpwstr/>
      </vt:variant>
      <vt:variant>
        <vt:i4>6225926</vt:i4>
      </vt:variant>
      <vt:variant>
        <vt:i4>132</vt:i4>
      </vt:variant>
      <vt:variant>
        <vt:i4>0</vt:i4>
      </vt:variant>
      <vt:variant>
        <vt:i4>5</vt:i4>
      </vt:variant>
      <vt:variant>
        <vt:lpwstr>http://msdn.microsoft.com/en-us/library/5kzh1b5w%28VS.100%29.aspx</vt:lpwstr>
      </vt:variant>
      <vt:variant>
        <vt:lpwstr/>
      </vt:variant>
      <vt:variant>
        <vt:i4>1769500</vt:i4>
      </vt:variant>
      <vt:variant>
        <vt:i4>129</vt:i4>
      </vt:variant>
      <vt:variant>
        <vt:i4>0</vt:i4>
      </vt:variant>
      <vt:variant>
        <vt:i4>5</vt:i4>
      </vt:variant>
      <vt:variant>
        <vt:lpwstr>http://msdn.microsoft.com/en-us/library/dd469484%28VS.100%29.aspx</vt:lpwstr>
      </vt:variant>
      <vt:variant>
        <vt:lpwstr/>
      </vt:variant>
      <vt:variant>
        <vt:i4>262222</vt:i4>
      </vt:variant>
      <vt:variant>
        <vt:i4>126</vt:i4>
      </vt:variant>
      <vt:variant>
        <vt:i4>0</vt:i4>
      </vt:variant>
      <vt:variant>
        <vt:i4>5</vt:i4>
      </vt:variant>
      <vt:variant>
        <vt:lpwstr>http://msdn.microsoft.com/en-us/library/ttw7t8t6%28VS.100%29.aspx</vt:lpwstr>
      </vt:variant>
      <vt:variant>
        <vt:lpwstr/>
      </vt:variant>
      <vt:variant>
        <vt:i4>1179733</vt:i4>
      </vt:variant>
      <vt:variant>
        <vt:i4>123</vt:i4>
      </vt:variant>
      <vt:variant>
        <vt:i4>0</vt:i4>
      </vt:variant>
      <vt:variant>
        <vt:i4>5</vt:i4>
      </vt:variant>
      <vt:variant>
        <vt:lpwstr>http://msdn.microsoft.com/en-us/library/z5z9kes2%28VS.100%29.aspx</vt:lpwstr>
      </vt:variant>
      <vt:variant>
        <vt:lpwstr/>
      </vt:variant>
      <vt:variant>
        <vt:i4>1048598</vt:i4>
      </vt:variant>
      <vt:variant>
        <vt:i4>120</vt:i4>
      </vt:variant>
      <vt:variant>
        <vt:i4>0</vt:i4>
      </vt:variant>
      <vt:variant>
        <vt:i4>5</vt:i4>
      </vt:variant>
      <vt:variant>
        <vt:lpwstr>http://msdn.microsoft.com/en-us/library/5011f09h%28VS.100%29.aspx</vt:lpwstr>
      </vt:variant>
      <vt:variant>
        <vt:lpwstr/>
      </vt:variant>
      <vt:variant>
        <vt:i4>1703942</vt:i4>
      </vt:variant>
      <vt:variant>
        <vt:i4>117</vt:i4>
      </vt:variant>
      <vt:variant>
        <vt:i4>0</vt:i4>
      </vt:variant>
      <vt:variant>
        <vt:i4>5</vt:i4>
      </vt:variant>
      <vt:variant>
        <vt:lpwstr>http://msdn.microsoft.com/en-us/library/13940fs2%28VS.100%29.aspx</vt:lpwstr>
      </vt:variant>
      <vt:variant>
        <vt:lpwstr/>
      </vt:variant>
      <vt:variant>
        <vt:i4>262222</vt:i4>
      </vt:variant>
      <vt:variant>
        <vt:i4>114</vt:i4>
      </vt:variant>
      <vt:variant>
        <vt:i4>0</vt:i4>
      </vt:variant>
      <vt:variant>
        <vt:i4>5</vt:i4>
      </vt:variant>
      <vt:variant>
        <vt:lpwstr>http://msdn.microsoft.com/en-us/library/ttw7t8t6%28VS.100%29.aspx</vt:lpwstr>
      </vt:variant>
      <vt:variant>
        <vt:lpwstr/>
      </vt:variant>
      <vt:variant>
        <vt:i4>589839</vt:i4>
      </vt:variant>
      <vt:variant>
        <vt:i4>111</vt:i4>
      </vt:variant>
      <vt:variant>
        <vt:i4>0</vt:i4>
      </vt:variant>
      <vt:variant>
        <vt:i4>5</vt:i4>
      </vt:variant>
      <vt:variant>
        <vt:lpwstr>http://msdn.microsoft.com/en-us/library/ch45axte%28VS.100%29.aspx</vt:lpwstr>
      </vt:variant>
      <vt:variant>
        <vt:lpwstr/>
      </vt:variant>
      <vt:variant>
        <vt:i4>5111813</vt:i4>
      </vt:variant>
      <vt:variant>
        <vt:i4>108</vt:i4>
      </vt:variant>
      <vt:variant>
        <vt:i4>0</vt:i4>
      </vt:variant>
      <vt:variant>
        <vt:i4>5</vt:i4>
      </vt:variant>
      <vt:variant>
        <vt:lpwstr>http://msdn.microsoft.com/en-us/library/b1e65aza%28VS.100%29.aspx</vt:lpwstr>
      </vt:variant>
      <vt:variant>
        <vt:lpwstr/>
      </vt:variant>
      <vt:variant>
        <vt:i4>5374043</vt:i4>
      </vt:variant>
      <vt:variant>
        <vt:i4>105</vt:i4>
      </vt:variant>
      <vt:variant>
        <vt:i4>0</vt:i4>
      </vt:variant>
      <vt:variant>
        <vt:i4>5</vt:i4>
      </vt:variant>
      <vt:variant>
        <vt:lpwstr>http://msdn.microsoft.com/en-us/library/f58wzh21%28VS.100%29.aspx</vt:lpwstr>
      </vt:variant>
      <vt:variant>
        <vt:lpwstr/>
      </vt:variant>
      <vt:variant>
        <vt:i4>4718657</vt:i4>
      </vt:variant>
      <vt:variant>
        <vt:i4>102</vt:i4>
      </vt:variant>
      <vt:variant>
        <vt:i4>0</vt:i4>
      </vt:variant>
      <vt:variant>
        <vt:i4>5</vt:i4>
      </vt:variant>
      <vt:variant>
        <vt:lpwstr>http://msdn.microsoft.com/en-us/library/zwc8s4fz%28VS.100%29.aspx</vt:lpwstr>
      </vt:variant>
      <vt:variant>
        <vt:lpwstr/>
      </vt:variant>
      <vt:variant>
        <vt:i4>5636104</vt:i4>
      </vt:variant>
      <vt:variant>
        <vt:i4>99</vt:i4>
      </vt:variant>
      <vt:variant>
        <vt:i4>0</vt:i4>
      </vt:variant>
      <vt:variant>
        <vt:i4>5</vt:i4>
      </vt:variant>
      <vt:variant>
        <vt:lpwstr>http://msdn.microsoft.com/en-us/library/67bxt5ee%28VS.100%29.aspx</vt:lpwstr>
      </vt:variant>
      <vt:variant>
        <vt:lpwstr/>
      </vt:variant>
      <vt:variant>
        <vt:i4>1638464</vt:i4>
      </vt:variant>
      <vt:variant>
        <vt:i4>96</vt:i4>
      </vt:variant>
      <vt:variant>
        <vt:i4>0</vt:i4>
      </vt:variant>
      <vt:variant>
        <vt:i4>5</vt:i4>
      </vt:variant>
      <vt:variant>
        <vt:lpwstr>http://msdn.microsoft.com/en-us/library/e59b22c5%28VS.100%29.aspx</vt:lpwstr>
      </vt:variant>
      <vt:variant>
        <vt:lpwstr/>
      </vt:variant>
      <vt:variant>
        <vt:i4>458836</vt:i4>
      </vt:variant>
      <vt:variant>
        <vt:i4>93</vt:i4>
      </vt:variant>
      <vt:variant>
        <vt:i4>0</vt:i4>
      </vt:variant>
      <vt:variant>
        <vt:i4>5</vt:i4>
      </vt:variant>
      <vt:variant>
        <vt:lpwstr>http://msdn.microsoft.com/en-us/library/xhbhezf4%28VS.100%29.aspx</vt:lpwstr>
      </vt:variant>
      <vt:variant>
        <vt:lpwstr/>
      </vt:variant>
      <vt:variant>
        <vt:i4>4915281</vt:i4>
      </vt:variant>
      <vt:variant>
        <vt:i4>90</vt:i4>
      </vt:variant>
      <vt:variant>
        <vt:i4>0</vt:i4>
      </vt:variant>
      <vt:variant>
        <vt:i4>5</vt:i4>
      </vt:variant>
      <vt:variant>
        <vt:lpwstr>http://msdn.microsoft.com/en-us/library/8627sbea%28VS.100%29.aspx</vt:lpwstr>
      </vt:variant>
      <vt:variant>
        <vt:lpwstr/>
      </vt:variant>
      <vt:variant>
        <vt:i4>6094939</vt:i4>
      </vt:variant>
      <vt:variant>
        <vt:i4>87</vt:i4>
      </vt:variant>
      <vt:variant>
        <vt:i4>0</vt:i4>
      </vt:variant>
      <vt:variant>
        <vt:i4>5</vt:i4>
      </vt:variant>
      <vt:variant>
        <vt:lpwstr>http://msdn.microsoft.com/en-us/library/sbbt4032%28VS.100%29.aspx</vt:lpwstr>
      </vt:variant>
      <vt:variant>
        <vt:lpwstr/>
      </vt:variant>
      <vt:variant>
        <vt:i4>1048598</vt:i4>
      </vt:variant>
      <vt:variant>
        <vt:i4>84</vt:i4>
      </vt:variant>
      <vt:variant>
        <vt:i4>0</vt:i4>
      </vt:variant>
      <vt:variant>
        <vt:i4>5</vt:i4>
      </vt:variant>
      <vt:variant>
        <vt:lpwstr>http://msdn.microsoft.com/en-us/library/5011f09h%28VS.100%29.aspx</vt:lpwstr>
      </vt:variant>
      <vt:variant>
        <vt:lpwstr/>
      </vt:variant>
      <vt:variant>
        <vt:i4>4456530</vt:i4>
      </vt:variant>
      <vt:variant>
        <vt:i4>81</vt:i4>
      </vt:variant>
      <vt:variant>
        <vt:i4>0</vt:i4>
      </vt:variant>
      <vt:variant>
        <vt:i4>5</vt:i4>
      </vt:variant>
      <vt:variant>
        <vt:lpwstr>http://msdn.microsoft.com/en-us/library/678hzkk9%28VS.100%29.aspx</vt:lpwstr>
      </vt:variant>
      <vt:variant>
        <vt:lpwstr/>
      </vt:variant>
      <vt:variant>
        <vt:i4>983070</vt:i4>
      </vt:variant>
      <vt:variant>
        <vt:i4>78</vt:i4>
      </vt:variant>
      <vt:variant>
        <vt:i4>0</vt:i4>
      </vt:variant>
      <vt:variant>
        <vt:i4>5</vt:i4>
      </vt:variant>
      <vt:variant>
        <vt:lpwstr>http://msdn.microsoft.com/en-us/library/370s1zax%28VS.100%29.aspx</vt:lpwstr>
      </vt:variant>
      <vt:variant>
        <vt:lpwstr/>
      </vt:variant>
      <vt:variant>
        <vt:i4>196613</vt:i4>
      </vt:variant>
      <vt:variant>
        <vt:i4>75</vt:i4>
      </vt:variant>
      <vt:variant>
        <vt:i4>0</vt:i4>
      </vt:variant>
      <vt:variant>
        <vt:i4>5</vt:i4>
      </vt:variant>
      <vt:variant>
        <vt:lpwstr>http://msdn.microsoft.com/en-us/library/900fyy8e%28VS.100%29.aspx</vt:lpwstr>
      </vt:variant>
      <vt:variant>
        <vt:lpwstr/>
      </vt:variant>
      <vt:variant>
        <vt:i4>4784136</vt:i4>
      </vt:variant>
      <vt:variant>
        <vt:i4>72</vt:i4>
      </vt:variant>
      <vt:variant>
        <vt:i4>0</vt:i4>
      </vt:variant>
      <vt:variant>
        <vt:i4>5</vt:i4>
      </vt:variant>
      <vt:variant>
        <vt:lpwstr>http://msdn.microsoft.com/en-us/library/25tdedf5%28VS.100%29.aspx</vt:lpwstr>
      </vt:variant>
      <vt:variant>
        <vt:lpwstr/>
      </vt:variant>
      <vt:variant>
        <vt:i4>4718669</vt:i4>
      </vt:variant>
      <vt:variant>
        <vt:i4>69</vt:i4>
      </vt:variant>
      <vt:variant>
        <vt:i4>0</vt:i4>
      </vt:variant>
      <vt:variant>
        <vt:i4>5</vt:i4>
      </vt:variant>
      <vt:variant>
        <vt:lpwstr>http://msdn.microsoft.com/en-us/library/364x0z75%28VS.100%29.aspx</vt:lpwstr>
      </vt:variant>
      <vt:variant>
        <vt:lpwstr/>
      </vt:variant>
      <vt:variant>
        <vt:i4>6029403</vt:i4>
      </vt:variant>
      <vt:variant>
        <vt:i4>66</vt:i4>
      </vt:variant>
      <vt:variant>
        <vt:i4>0</vt:i4>
      </vt:variant>
      <vt:variant>
        <vt:i4>5</vt:i4>
      </vt:variant>
      <vt:variant>
        <vt:lpwstr>http://msdn.microsoft.com/en-us/library/923ahwt1%28VS.100%29.aspx</vt:lpwstr>
      </vt:variant>
      <vt:variant>
        <vt:lpwstr/>
      </vt:variant>
      <vt:variant>
        <vt:i4>4194312</vt:i4>
      </vt:variant>
      <vt:variant>
        <vt:i4>63</vt:i4>
      </vt:variant>
      <vt:variant>
        <vt:i4>0</vt:i4>
      </vt:variant>
      <vt:variant>
        <vt:i4>5</vt:i4>
      </vt:variant>
      <vt:variant>
        <vt:lpwstr>http://msdn.microsoft.com/en-us/library/e6w8fe1b%28VS.100%29.aspx</vt:lpwstr>
      </vt:variant>
      <vt:variant>
        <vt:lpwstr/>
      </vt:variant>
      <vt:variant>
        <vt:i4>4718670</vt:i4>
      </vt:variant>
      <vt:variant>
        <vt:i4>60</vt:i4>
      </vt:variant>
      <vt:variant>
        <vt:i4>0</vt:i4>
      </vt:variant>
      <vt:variant>
        <vt:i4>5</vt:i4>
      </vt:variant>
      <vt:variant>
        <vt:lpwstr>http://msdn.microsoft.com/en-us/library/0b0thckt%28VS.100%29.aspx</vt:lpwstr>
      </vt:variant>
      <vt:variant>
        <vt:lpwstr/>
      </vt:variant>
      <vt:variant>
        <vt:i4>4456473</vt:i4>
      </vt:variant>
      <vt:variant>
        <vt:i4>57</vt:i4>
      </vt:variant>
      <vt:variant>
        <vt:i4>0</vt:i4>
      </vt:variant>
      <vt:variant>
        <vt:i4>5</vt:i4>
      </vt:variant>
      <vt:variant>
        <vt:lpwstr>http://msdn.microsoft.com/en-us/library/74b4xzyw%28VS.100%29.aspx</vt:lpwstr>
      </vt:variant>
      <vt:variant>
        <vt:lpwstr/>
      </vt:variant>
      <vt:variant>
        <vt:i4>4325448</vt:i4>
      </vt:variant>
      <vt:variant>
        <vt:i4>54</vt:i4>
      </vt:variant>
      <vt:variant>
        <vt:i4>0</vt:i4>
      </vt:variant>
      <vt:variant>
        <vt:i4>5</vt:i4>
      </vt:variant>
      <vt:variant>
        <vt:lpwstr>http://msdn.microsoft.com/en-us/library/x9h8tsay%28VS.100%29.aspx</vt:lpwstr>
      </vt:variant>
      <vt:variant>
        <vt:lpwstr/>
      </vt:variant>
      <vt:variant>
        <vt:i4>1310815</vt:i4>
      </vt:variant>
      <vt:variant>
        <vt:i4>51</vt:i4>
      </vt:variant>
      <vt:variant>
        <vt:i4>0</vt:i4>
      </vt:variant>
      <vt:variant>
        <vt:i4>5</vt:i4>
      </vt:variant>
      <vt:variant>
        <vt:lpwstr>http://msdn.microsoft.com/en-us/library/0yd65esw%28VS.100%29.aspx</vt:lpwstr>
      </vt:variant>
      <vt:variant>
        <vt:lpwstr/>
      </vt:variant>
      <vt:variant>
        <vt:i4>6029327</vt:i4>
      </vt:variant>
      <vt:variant>
        <vt:i4>48</vt:i4>
      </vt:variant>
      <vt:variant>
        <vt:i4>0</vt:i4>
      </vt:variant>
      <vt:variant>
        <vt:i4>5</vt:i4>
      </vt:variant>
      <vt:variant>
        <vt:lpwstr>http://msdn.microsoft.com/en-us/library/06tc147t%28VS.100%29.aspx</vt:lpwstr>
      </vt:variant>
      <vt:variant>
        <vt:lpwstr/>
      </vt:variant>
      <vt:variant>
        <vt:i4>4980755</vt:i4>
      </vt:variant>
      <vt:variant>
        <vt:i4>45</vt:i4>
      </vt:variant>
      <vt:variant>
        <vt:i4>0</vt:i4>
      </vt:variant>
      <vt:variant>
        <vt:i4>5</vt:i4>
      </vt:variant>
      <vt:variant>
        <vt:lpwstr>http://msdn.microsoft.com/en-us/library/5bdb6693%28VS.100%29.aspx</vt:lpwstr>
      </vt:variant>
      <vt:variant>
        <vt:lpwstr/>
      </vt:variant>
      <vt:variant>
        <vt:i4>89</vt:i4>
      </vt:variant>
      <vt:variant>
        <vt:i4>42</vt:i4>
      </vt:variant>
      <vt:variant>
        <vt:i4>0</vt:i4>
      </vt:variant>
      <vt:variant>
        <vt:i4>5</vt:i4>
      </vt:variant>
      <vt:variant>
        <vt:lpwstr>http://msdn.microsoft.com/en-us/library/adbctzc4%28VS.100%29.aspx</vt:lpwstr>
      </vt:variant>
      <vt:variant>
        <vt:lpwstr/>
      </vt:variant>
      <vt:variant>
        <vt:i4>262232</vt:i4>
      </vt:variant>
      <vt:variant>
        <vt:i4>39</vt:i4>
      </vt:variant>
      <vt:variant>
        <vt:i4>0</vt:i4>
      </vt:variant>
      <vt:variant>
        <vt:i4>5</vt:i4>
      </vt:variant>
      <vt:variant>
        <vt:lpwstr>http://msdn.microsoft.com/en-us/library/c8f5xwh7%28VS.100%29.aspx</vt:lpwstr>
      </vt:variant>
      <vt:variant>
        <vt:lpwstr/>
      </vt:variant>
      <vt:variant>
        <vt:i4>4980805</vt:i4>
      </vt:variant>
      <vt:variant>
        <vt:i4>36</vt:i4>
      </vt:variant>
      <vt:variant>
        <vt:i4>0</vt:i4>
      </vt:variant>
      <vt:variant>
        <vt:i4>5</vt:i4>
      </vt:variant>
      <vt:variant>
        <vt:lpwstr>http://msdn.microsoft.com/en-us/library/hfw7t1ce%28VS.100%29.aspx</vt:lpwstr>
      </vt:variant>
      <vt:variant>
        <vt:lpwstr/>
      </vt:variant>
      <vt:variant>
        <vt:i4>5963851</vt:i4>
      </vt:variant>
      <vt:variant>
        <vt:i4>33</vt:i4>
      </vt:variant>
      <vt:variant>
        <vt:i4>0</vt:i4>
      </vt:variant>
      <vt:variant>
        <vt:i4>5</vt:i4>
      </vt:variant>
      <vt:variant>
        <vt:lpwstr>http://msdn.microsoft.com/en-us/library/cscsdfbt%28VS.100%29.aspx</vt:lpwstr>
      </vt:variant>
      <vt:variant>
        <vt:lpwstr/>
      </vt:variant>
      <vt:variant>
        <vt:i4>4849745</vt:i4>
      </vt:variant>
      <vt:variant>
        <vt:i4>30</vt:i4>
      </vt:variant>
      <vt:variant>
        <vt:i4>0</vt:i4>
      </vt:variant>
      <vt:variant>
        <vt:i4>5</vt:i4>
      </vt:variant>
      <vt:variant>
        <vt:lpwstr>http://msdn.microsoft.com/en-us/library/sf985hc5%28VS.100%29.aspx</vt:lpwstr>
      </vt:variant>
      <vt:variant>
        <vt:lpwstr/>
      </vt:variant>
      <vt:variant>
        <vt:i4>7406620</vt:i4>
      </vt:variant>
      <vt:variant>
        <vt:i4>27</vt:i4>
      </vt:variant>
      <vt:variant>
        <vt:i4>0</vt:i4>
      </vt:variant>
      <vt:variant>
        <vt:i4>5</vt:i4>
      </vt:variant>
      <vt:variant>
        <vt:lpwstr/>
      </vt:variant>
      <vt:variant>
        <vt:lpwstr>_Стойностни_и_референтни</vt:lpwstr>
      </vt:variant>
      <vt:variant>
        <vt:i4>72483924</vt:i4>
      </vt:variant>
      <vt:variant>
        <vt:i4>24</vt:i4>
      </vt:variant>
      <vt:variant>
        <vt:i4>0</vt:i4>
      </vt:variant>
      <vt:variant>
        <vt:i4>5</vt:i4>
      </vt:variant>
      <vt:variant>
        <vt:lpwstr/>
      </vt:variant>
      <vt:variant>
        <vt:lpwstr>_Глава_13._Символни</vt:lpwstr>
      </vt:variant>
      <vt:variant>
        <vt:i4>72483924</vt:i4>
      </vt:variant>
      <vt:variant>
        <vt:i4>21</vt:i4>
      </vt:variant>
      <vt:variant>
        <vt:i4>0</vt:i4>
      </vt:variant>
      <vt:variant>
        <vt:i4>5</vt:i4>
      </vt:variant>
      <vt:variant>
        <vt:lpwstr/>
      </vt:variant>
      <vt:variant>
        <vt:lpwstr>_Глава_13._Символни</vt:lpwstr>
      </vt:variant>
      <vt:variant>
        <vt:i4>2360394</vt:i4>
      </vt:variant>
      <vt:variant>
        <vt:i4>9</vt:i4>
      </vt:variant>
      <vt:variant>
        <vt:i4>0</vt:i4>
      </vt:variant>
      <vt:variant>
        <vt:i4>5</vt:i4>
      </vt:variant>
      <vt:variant>
        <vt:lpwstr/>
      </vt:variant>
      <vt:variant>
        <vt:lpwstr>_Глава_8._Бройни_1</vt:lpwstr>
      </vt:variant>
      <vt:variant>
        <vt:i4>68617323</vt:i4>
      </vt:variant>
      <vt:variant>
        <vt:i4>6</vt:i4>
      </vt:variant>
      <vt:variant>
        <vt:i4>0</vt:i4>
      </vt:variant>
      <vt:variant>
        <vt:i4>5</vt:i4>
      </vt:variant>
      <vt:variant>
        <vt:lpwstr/>
      </vt:variant>
      <vt:variant>
        <vt:lpwstr>_Реални_литерали</vt:lpwstr>
      </vt:variant>
      <vt:variant>
        <vt:i4>69075062</vt:i4>
      </vt:variant>
      <vt:variant>
        <vt:i4>3</vt:i4>
      </vt:variant>
      <vt:variant>
        <vt:i4>0</vt:i4>
      </vt:variant>
      <vt:variant>
        <vt:i4>5</vt:i4>
      </vt:variant>
      <vt:variant>
        <vt:lpwstr/>
      </vt:variant>
      <vt:variant>
        <vt:lpwstr>_Инициализация_на_променливи</vt:lpwstr>
      </vt:variant>
      <vt:variant>
        <vt:i4>2098238</vt:i4>
      </vt:variant>
      <vt:variant>
        <vt:i4>0</vt:i4>
      </vt:variant>
      <vt:variant>
        <vt:i4>0</vt:i4>
      </vt:variant>
      <vt:variant>
        <vt:i4>5</vt:i4>
      </vt:variant>
      <vt:variant>
        <vt:lpwstr/>
      </vt:variant>
      <vt:variant>
        <vt:lpwstr>_Деклариране_на_променливи</vt:lpwstr>
      </vt:variant>
      <vt:variant>
        <vt:i4>7274540</vt:i4>
      </vt:variant>
      <vt:variant>
        <vt:i4>316422</vt:i4>
      </vt:variant>
      <vt:variant>
        <vt:i4>1045</vt:i4>
      </vt:variant>
      <vt:variant>
        <vt:i4>1</vt:i4>
      </vt:variant>
      <vt:variant>
        <vt:lpwstr>http://www.cpp-tutor.de/mfc/mfc/kap2/_intern/idi_exc.gif</vt:lpwstr>
      </vt:variant>
      <vt:variant>
        <vt:lpwstr/>
      </vt:variant>
      <vt:variant>
        <vt:i4>7274540</vt:i4>
      </vt:variant>
      <vt:variant>
        <vt:i4>631030</vt:i4>
      </vt:variant>
      <vt:variant>
        <vt:i4>1083</vt:i4>
      </vt:variant>
      <vt:variant>
        <vt:i4>1</vt:i4>
      </vt:variant>
      <vt:variant>
        <vt:lpwstr>http://www.cpp-tutor.de/mfc/mfc/kap2/_intern/idi_exc.gif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книга - задачи и решения</dc:title>
  <dc:subject>Book "Introduction to Programming with C#"</dc:subject>
  <dc:creator>DJANO</dc:creator>
  <cp:keywords>C# книга; упражнения; задачи; решения</cp:keywords>
  <dc:description>Книгата "Въведение в програмирането със C#"	се разпространява със свободен лиценз и има за цел да предостави на начинаещите програмисти стабилна основа от фундаментални знания без значение от езика за програмиране. Тази книга обхваща фундаменталните основи на програмирането, които не са се променили съществено през последните 10 години. Учебното съдържание е разработено от авторитетен авторски колектив под ръководството на Светлин Наков и покрива както начални теми като променливи, условни конструкции, цикли и масиви, така и по-сложни концепции като структури от данни (списъци, стекове, опашки, дървета, хеш-таблици и други), рекурсия и рекурсивни алгоритми, обектно-ориентирано програмиране и качествен програмен код. От книгата ще научите как да мислите и разсъждавате като програмисти и как ефективно и качествено да решавате задачи по програмиране. Ще овладеете фундаменталните принципи на програмирането и основните структури от данни и алгоритми, без които не можете да станете софтуерен инженер. Книгата е на български език и се разпространява безплатно в електронен формат. Официален уеб сайт: http://www.introprogramming.info/</dc:description>
  <cp:lastModifiedBy>DJANO</cp:lastModifiedBy>
  <cp:revision>4</cp:revision>
  <cp:lastPrinted>2011-07-28T13:02:00Z</cp:lastPrinted>
  <dcterms:created xsi:type="dcterms:W3CDTF">2012-03-28T22:03:00Z</dcterms:created>
  <dcterms:modified xsi:type="dcterms:W3CDTF">2012-03-29T20:51:00Z</dcterms:modified>
</cp:coreProperties>
</file>