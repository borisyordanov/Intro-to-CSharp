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C36" w:rsidRDefault="004E6C36" w:rsidP="004E6C36">
      <w:pPr>
        <w:pStyle w:val="Heading1"/>
      </w:pPr>
      <w:bookmarkStart w:id="0" w:name="_Toc243587012"/>
      <w:bookmarkStart w:id="1" w:name="_Toc299460801"/>
      <w:bookmarkStart w:id="2" w:name="_Toc299628522"/>
      <w:bookmarkStart w:id="3" w:name="_Toc299628798"/>
    </w:p>
    <w:tbl>
      <w:tblPr>
        <w:tblStyle w:val="TableGrid"/>
        <w:tblW w:w="0" w:type="auto"/>
        <w:tblInd w:w="108" w:type="dxa"/>
        <w:tblLook w:val="04A0" w:firstRow="1" w:lastRow="0" w:firstColumn="1" w:lastColumn="0" w:noHBand="0" w:noVBand="1"/>
      </w:tblPr>
      <w:tblGrid>
        <w:gridCol w:w="5387"/>
        <w:gridCol w:w="5386"/>
      </w:tblGrid>
      <w:tr w:rsidR="00473AA8" w:rsidRPr="006B0528" w:rsidTr="003C55ED">
        <w:tc>
          <w:tcPr>
            <w:tcW w:w="10773" w:type="dxa"/>
            <w:gridSpan w:val="2"/>
            <w:vAlign w:val="center"/>
          </w:tcPr>
          <w:p w:rsidR="00473AA8" w:rsidRPr="00D5373B" w:rsidRDefault="00473AA8" w:rsidP="0062457C">
            <w:pPr>
              <w:pStyle w:val="ProblemTitle"/>
            </w:pPr>
            <w:r w:rsidRPr="00D5373B">
              <w:t xml:space="preserve">Задача </w:t>
            </w:r>
            <w:r w:rsidR="008C3897" w:rsidRPr="00D5373B">
              <w:rPr>
                <w:lang w:val="en-US"/>
              </w:rPr>
              <w:t>2</w:t>
            </w:r>
            <w:r w:rsidRPr="00D5373B">
              <w:t>.</w:t>
            </w:r>
            <w:r w:rsidRPr="00D5373B">
              <w:rPr>
                <w:lang w:val="en-US"/>
              </w:rPr>
              <w:t xml:space="preserve"> </w:t>
            </w:r>
            <w:r w:rsidR="0062457C" w:rsidRPr="00D5373B">
              <w:t>Положително, отрицателно или нула.</w:t>
            </w:r>
          </w:p>
        </w:tc>
      </w:tr>
      <w:tr w:rsidR="00473AA8" w:rsidTr="003C55ED">
        <w:tc>
          <w:tcPr>
            <w:tcW w:w="10773" w:type="dxa"/>
            <w:gridSpan w:val="2"/>
            <w:vAlign w:val="center"/>
          </w:tcPr>
          <w:p w:rsidR="00F46490" w:rsidRPr="00F46490" w:rsidRDefault="002B5D4C" w:rsidP="00F46490">
            <w:pPr>
              <w:spacing w:after="120"/>
              <w:jc w:val="left"/>
              <w:rPr>
                <w:b/>
                <w:lang w:val="en-US"/>
              </w:rPr>
            </w:pPr>
            <w:r>
              <w:rPr>
                <w:b/>
              </w:rPr>
              <w:t>Условие</w:t>
            </w:r>
          </w:p>
          <w:p w:rsidR="00473AA8" w:rsidRPr="001243BD" w:rsidRDefault="00F46490" w:rsidP="00F46490">
            <w:pPr>
              <w:pStyle w:val="Default"/>
              <w:rPr>
                <w:sz w:val="20"/>
                <w:szCs w:val="20"/>
                <w:lang w:val="en-US"/>
              </w:rPr>
            </w:pPr>
            <w:r>
              <w:rPr>
                <w:sz w:val="20"/>
                <w:szCs w:val="20"/>
              </w:rPr>
              <w:t>Напишете програма, която показва знака (</w:t>
            </w:r>
            <w:r>
              <w:rPr>
                <w:rFonts w:ascii="Courier New" w:hAnsi="Courier New" w:cs="Courier New"/>
                <w:b/>
                <w:bCs/>
                <w:sz w:val="20"/>
                <w:szCs w:val="20"/>
              </w:rPr>
              <w:t xml:space="preserve">+ </w:t>
            </w:r>
            <w:r>
              <w:rPr>
                <w:sz w:val="20"/>
                <w:szCs w:val="20"/>
              </w:rPr>
              <w:t xml:space="preserve">или </w:t>
            </w:r>
            <w:r>
              <w:rPr>
                <w:rFonts w:ascii="Courier New" w:hAnsi="Courier New" w:cs="Courier New"/>
                <w:b/>
                <w:bCs/>
                <w:sz w:val="20"/>
                <w:szCs w:val="20"/>
              </w:rPr>
              <w:t>-</w:t>
            </w:r>
            <w:r>
              <w:rPr>
                <w:sz w:val="20"/>
                <w:szCs w:val="20"/>
              </w:rPr>
              <w:t xml:space="preserve">) от произведението на три реални числа, без да го пресмята. Използвайте последователност от </w:t>
            </w:r>
            <w:r>
              <w:rPr>
                <w:rFonts w:ascii="Courier New" w:hAnsi="Courier New" w:cs="Courier New"/>
                <w:b/>
                <w:bCs/>
                <w:sz w:val="20"/>
                <w:szCs w:val="20"/>
              </w:rPr>
              <w:t xml:space="preserve">if </w:t>
            </w:r>
            <w:r>
              <w:rPr>
                <w:sz w:val="20"/>
                <w:szCs w:val="20"/>
              </w:rPr>
              <w:t xml:space="preserve">оператори. </w:t>
            </w:r>
            <w:r w:rsidR="001243BD">
              <w:rPr>
                <w:sz w:val="20"/>
                <w:szCs w:val="20"/>
                <w:lang w:val="en-US"/>
              </w:rPr>
              <w:br/>
            </w:r>
          </w:p>
        </w:tc>
      </w:tr>
      <w:tr w:rsidR="0049078A" w:rsidTr="003C55ED">
        <w:tc>
          <w:tcPr>
            <w:tcW w:w="10773" w:type="dxa"/>
            <w:gridSpan w:val="2"/>
            <w:vAlign w:val="center"/>
          </w:tcPr>
          <w:p w:rsidR="0049078A" w:rsidRDefault="0049078A" w:rsidP="003C55ED">
            <w:pPr>
              <w:spacing w:after="120"/>
              <w:jc w:val="left"/>
              <w:rPr>
                <w:b/>
              </w:rPr>
            </w:pPr>
            <w:r>
              <w:rPr>
                <w:b/>
              </w:rPr>
              <w:t>Описание на входа</w:t>
            </w:r>
          </w:p>
          <w:p w:rsidR="0049078A" w:rsidRPr="002C35D8" w:rsidRDefault="002B489D" w:rsidP="00154D0F">
            <w:pPr>
              <w:spacing w:after="120"/>
            </w:pPr>
            <w:r>
              <w:t>Входните данни се четат от конзолата. Всяко целочислено число се чете на отделен ред.</w:t>
            </w:r>
          </w:p>
        </w:tc>
      </w:tr>
      <w:tr w:rsidR="0049078A" w:rsidTr="003C55ED">
        <w:tc>
          <w:tcPr>
            <w:tcW w:w="10773" w:type="dxa"/>
            <w:gridSpan w:val="2"/>
            <w:vAlign w:val="center"/>
          </w:tcPr>
          <w:p w:rsidR="0049078A" w:rsidRDefault="0049078A" w:rsidP="003C55ED">
            <w:pPr>
              <w:spacing w:after="120"/>
              <w:jc w:val="left"/>
              <w:rPr>
                <w:b/>
              </w:rPr>
            </w:pPr>
            <w:r>
              <w:rPr>
                <w:b/>
              </w:rPr>
              <w:t>Описание на изхода</w:t>
            </w:r>
          </w:p>
          <w:p w:rsidR="0049078A" w:rsidRPr="003C0EE0" w:rsidRDefault="009B2F4F" w:rsidP="005A6745">
            <w:pPr>
              <w:spacing w:after="120"/>
              <w:rPr>
                <w:lang w:val="en-US"/>
              </w:rPr>
            </w:pPr>
            <w:r>
              <w:t xml:space="preserve">На изхода се очаква да се изведе знак </w:t>
            </w:r>
            <w:r w:rsidR="00B52D8E">
              <w:t>(</w:t>
            </w:r>
            <w:r>
              <w:t>+ или -</w:t>
            </w:r>
            <w:r w:rsidR="00B52D8E">
              <w:t>)</w:t>
            </w:r>
            <w:r>
              <w:t xml:space="preserve">. Ако въведените числа са </w:t>
            </w:r>
            <w:r w:rsidR="005A6745">
              <w:t>с 0 стойности</w:t>
            </w:r>
            <w:r>
              <w:t xml:space="preserve"> трябва се изведе резултат „0“.</w:t>
            </w:r>
          </w:p>
        </w:tc>
      </w:tr>
      <w:tr w:rsidR="00473AA8" w:rsidTr="003C55ED">
        <w:tc>
          <w:tcPr>
            <w:tcW w:w="10773" w:type="dxa"/>
            <w:gridSpan w:val="2"/>
            <w:vAlign w:val="center"/>
          </w:tcPr>
          <w:p w:rsidR="00473AA8" w:rsidRDefault="002B5D4C" w:rsidP="003C55ED">
            <w:pPr>
              <w:spacing w:after="120"/>
              <w:jc w:val="left"/>
              <w:rPr>
                <w:b/>
              </w:rPr>
            </w:pPr>
            <w:r>
              <w:rPr>
                <w:b/>
              </w:rPr>
              <w:t>Анализ на задачата</w:t>
            </w:r>
          </w:p>
          <w:p w:rsidR="00473AA8" w:rsidRPr="007A4C16" w:rsidRDefault="00D34068" w:rsidP="003C0EE0">
            <w:pPr>
              <w:spacing w:after="120"/>
            </w:pPr>
            <w:r>
              <w:t>Декларираме трите променливи, които ще ни съхраняват стойностите, които четем от конзолата.</w:t>
            </w:r>
            <w:r w:rsidR="007A4C16">
              <w:t xml:space="preserve"> Чрез поредица от условни конструкции </w:t>
            </w:r>
            <w:r w:rsidR="007A4C16" w:rsidRPr="007A4C16">
              <w:rPr>
                <w:b/>
                <w:lang w:val="en-US"/>
              </w:rPr>
              <w:t>if</w:t>
            </w:r>
            <w:r w:rsidR="007A4C16">
              <w:rPr>
                <w:b/>
                <w:lang w:val="en-US"/>
              </w:rPr>
              <w:t xml:space="preserve"> </w:t>
            </w:r>
            <w:r w:rsidR="007A4C16">
              <w:t>сравняваме знаци на всяко едно от числата. Ако имаме едно положително и две отрицателни числа, знака, който трябва да се изведе е (+) и така по тази логика сравняваме всички възможни комбинации от положителни и отрицателни числа. Ако всички въведени числа са със стойност (0) извеждаме резултат (0).</w:t>
            </w:r>
          </w:p>
        </w:tc>
      </w:tr>
      <w:tr w:rsidR="00E20313" w:rsidTr="003C55ED">
        <w:tc>
          <w:tcPr>
            <w:tcW w:w="10773" w:type="dxa"/>
            <w:gridSpan w:val="2"/>
            <w:vAlign w:val="center"/>
          </w:tcPr>
          <w:p w:rsidR="00E20313" w:rsidRPr="00E20313" w:rsidRDefault="00E20313" w:rsidP="003C55ED">
            <w:pPr>
              <w:spacing w:after="120"/>
              <w:jc w:val="left"/>
              <w:rPr>
                <w:b/>
                <w:lang w:val="en-US"/>
              </w:rPr>
            </w:pPr>
            <w:r>
              <w:rPr>
                <w:b/>
                <w:lang w:val="en-US"/>
              </w:rPr>
              <w:t>Time Limit: 0,1 sec.</w:t>
            </w:r>
            <w:bookmarkStart w:id="4" w:name="_GoBack"/>
            <w:bookmarkEnd w:id="4"/>
          </w:p>
        </w:tc>
      </w:tr>
      <w:tr w:rsidR="00473AA8" w:rsidTr="003C55ED">
        <w:tc>
          <w:tcPr>
            <w:tcW w:w="10773" w:type="dxa"/>
            <w:gridSpan w:val="2"/>
            <w:vAlign w:val="center"/>
          </w:tcPr>
          <w:p w:rsidR="00473AA8" w:rsidRPr="004E6C36" w:rsidRDefault="00473AA8" w:rsidP="003C55ED">
            <w:pPr>
              <w:spacing w:after="120"/>
              <w:jc w:val="left"/>
              <w:rPr>
                <w:b/>
              </w:rPr>
            </w:pPr>
            <w:r w:rsidRPr="004E6C36">
              <w:rPr>
                <w:b/>
              </w:rPr>
              <w:t>Решение (сорс код)</w:t>
            </w:r>
          </w:p>
        </w:tc>
      </w:tr>
      <w:tr w:rsidR="00473AA8" w:rsidRPr="00473AA8" w:rsidTr="003C55ED">
        <w:tc>
          <w:tcPr>
            <w:tcW w:w="10773" w:type="dxa"/>
            <w:gridSpan w:val="2"/>
            <w:tcMar>
              <w:top w:w="113" w:type="dxa"/>
              <w:bottom w:w="113" w:type="dxa"/>
            </w:tcMar>
            <w:vAlign w:val="center"/>
          </w:tcPr>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8B649F" w:rsidRDefault="008B649F" w:rsidP="008B649F">
            <w:pPr>
              <w:autoSpaceDE w:val="0"/>
              <w:autoSpaceDN w:val="0"/>
              <w:adjustRightInd w:val="0"/>
              <w:spacing w:before="0"/>
              <w:jc w:val="left"/>
              <w:rPr>
                <w:rFonts w:ascii="Consolas" w:hAnsi="Consolas" w:cs="Consolas"/>
                <w:sz w:val="19"/>
                <w:szCs w:val="19"/>
                <w:lang w:eastAsia="en-US"/>
              </w:rPr>
            </w:pP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TaskTwoSignOfProduct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SignOfThreeNums</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 b, c;</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8B649F" w:rsidRDefault="008B649F" w:rsidP="008B649F">
            <w:pPr>
              <w:autoSpaceDE w:val="0"/>
              <w:autoSpaceDN w:val="0"/>
              <w:adjustRightInd w:val="0"/>
              <w:spacing w:before="0"/>
              <w:jc w:val="left"/>
              <w:rPr>
                <w:rFonts w:ascii="Consolas" w:hAnsi="Consolas" w:cs="Consolas"/>
                <w:sz w:val="19"/>
                <w:szCs w:val="19"/>
                <w:lang w:eastAsia="en-US"/>
              </w:rPr>
            </w:pP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&gt;=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(b &gt;=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&gt;=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 0) &amp;&amp; (b == 0) &amp;&amp; (c ==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&lt;=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 0) &amp;&amp; (b == 0) &amp;&amp; (c ==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(b &lt;=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&gt;=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 0) &amp;&amp; (b == 0) &amp;&amp; (c ==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&lt;=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 0) &amp;&amp; (b == 0) &amp;&amp; (c ==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&lt;=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(b &gt;=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&gt;=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 0) &amp;&amp; (b == 0) &amp;&amp; (c ==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&lt;=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 0) &amp;&amp; (b == 0) &amp;&amp; (c ==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(b &lt;=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&gt;=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 0) &amp;&amp; (b == 0) &amp;&amp; (c ==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0000FF"/>
                <w:sz w:val="19"/>
                <w:szCs w:val="19"/>
                <w:lang w:eastAsia="en-US"/>
              </w:rPr>
              <w:t>else</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&lt;=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 0) &amp;&amp; (b == 0) &amp;&amp; (c == 0))</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w:t>
            </w:r>
            <w:r>
              <w:rPr>
                <w:rFonts w:ascii="Consolas" w:hAnsi="Consolas" w:cs="Consolas"/>
                <w:sz w:val="19"/>
                <w:szCs w:val="19"/>
                <w:lang w:eastAsia="en-US"/>
              </w:rPr>
              <w:t>);</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B649F" w:rsidRDefault="008B649F" w:rsidP="008B649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B81AF7" w:rsidRPr="0037759C" w:rsidRDefault="008B649F" w:rsidP="00B81AF7">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473AA8" w:rsidRPr="00473AA8" w:rsidRDefault="00473AA8" w:rsidP="00B81AF7">
            <w:pPr>
              <w:autoSpaceDE w:val="0"/>
              <w:autoSpaceDN w:val="0"/>
              <w:adjustRightInd w:val="0"/>
              <w:spacing w:before="0"/>
              <w:jc w:val="left"/>
              <w:rPr>
                <w:rFonts w:ascii="Consolas" w:hAnsi="Consolas" w:cs="Consolas"/>
                <w:noProof/>
                <w:szCs w:val="20"/>
              </w:rPr>
            </w:pPr>
          </w:p>
        </w:tc>
      </w:tr>
      <w:tr w:rsidR="00473AA8" w:rsidTr="003C55ED">
        <w:tc>
          <w:tcPr>
            <w:tcW w:w="10773" w:type="dxa"/>
            <w:gridSpan w:val="2"/>
            <w:vAlign w:val="center"/>
          </w:tcPr>
          <w:p w:rsidR="00473AA8" w:rsidRPr="004E6C36" w:rsidRDefault="002B5D4C" w:rsidP="00473AA8">
            <w:pPr>
              <w:spacing w:after="120"/>
              <w:jc w:val="left"/>
              <w:rPr>
                <w:b/>
              </w:rPr>
            </w:pPr>
            <w:r>
              <w:rPr>
                <w:b/>
              </w:rPr>
              <w:lastRenderedPageBreak/>
              <w:t>Тестове</w:t>
            </w:r>
          </w:p>
          <w:p w:rsidR="00473AA8" w:rsidRPr="004E6C36" w:rsidRDefault="000A7EB7" w:rsidP="000A7EB7">
            <w:pPr>
              <w:spacing w:after="120"/>
              <w:jc w:val="left"/>
              <w:rPr>
                <w:b/>
              </w:rPr>
            </w:pPr>
            <w:r>
              <w:t>Провеждат се тестове с 3 отрицателни, 3 положителни, 2 отрицателни и 1 положително числа, докато се изтестват всички възможни комбинации.</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473AA8" w:rsidRDefault="00127BF3" w:rsidP="00EB7BD8">
            <w:pPr>
              <w:spacing w:after="120"/>
              <w:jc w:val="left"/>
              <w:rPr>
                <w:rFonts w:ascii="Consolas" w:hAnsi="Consolas" w:cs="Consolas"/>
                <w:noProof/>
              </w:rPr>
            </w:pPr>
            <w:r w:rsidRPr="00127BF3">
              <w:rPr>
                <w:rFonts w:ascii="Consolas" w:hAnsi="Consolas" w:cs="Consolas"/>
                <w:noProof/>
              </w:rPr>
              <w:t>-</w:t>
            </w:r>
            <w:r w:rsidR="00A433F1">
              <w:rPr>
                <w:rFonts w:ascii="Consolas" w:hAnsi="Consolas" w:cs="Consolas"/>
                <w:noProof/>
              </w:rPr>
              <w:t>2</w:t>
            </w:r>
          </w:p>
          <w:p w:rsidR="00127BF3" w:rsidRDefault="00127BF3" w:rsidP="00A433F1">
            <w:pPr>
              <w:spacing w:after="120"/>
              <w:jc w:val="left"/>
              <w:rPr>
                <w:rFonts w:ascii="Consolas" w:hAnsi="Consolas" w:cs="Consolas"/>
                <w:noProof/>
              </w:rPr>
            </w:pPr>
            <w:r w:rsidRPr="00127BF3">
              <w:rPr>
                <w:rFonts w:ascii="Consolas" w:hAnsi="Consolas" w:cs="Consolas"/>
                <w:noProof/>
              </w:rPr>
              <w:t>-</w:t>
            </w:r>
            <w:r w:rsidR="00A433F1">
              <w:rPr>
                <w:rFonts w:ascii="Consolas" w:hAnsi="Consolas" w:cs="Consolas"/>
                <w:noProof/>
              </w:rPr>
              <w:t>3</w:t>
            </w:r>
          </w:p>
          <w:p w:rsidR="00A433F1" w:rsidRPr="00EB7BD8" w:rsidRDefault="00A433F1" w:rsidP="00A433F1">
            <w:pPr>
              <w:spacing w:after="120"/>
              <w:jc w:val="left"/>
              <w:rPr>
                <w:rFonts w:ascii="Consolas" w:hAnsi="Consolas" w:cs="Consolas"/>
                <w:noProof/>
                <w:highlight w:val="yellow"/>
              </w:rPr>
            </w:pPr>
            <w:r>
              <w:rPr>
                <w:rFonts w:ascii="Consolas" w:hAnsi="Consolas" w:cs="Consolas"/>
                <w:noProof/>
              </w:rPr>
              <w:t>-4</w:t>
            </w:r>
          </w:p>
        </w:tc>
        <w:tc>
          <w:tcPr>
            <w:tcW w:w="5386" w:type="dxa"/>
          </w:tcPr>
          <w:p w:rsidR="00473AA8" w:rsidRPr="00F73CEF" w:rsidRDefault="009369B7" w:rsidP="00EB7BD8">
            <w:pPr>
              <w:spacing w:after="120"/>
              <w:jc w:val="left"/>
              <w:rPr>
                <w:rFonts w:ascii="Consolas" w:hAnsi="Consolas" w:cs="Consolas"/>
                <w:noProof/>
              </w:rPr>
            </w:pPr>
            <w:r>
              <w:rPr>
                <w:rFonts w:ascii="Consolas" w:hAnsi="Consolas" w:cs="Consolas"/>
                <w:noProof/>
              </w:rPr>
              <w:t>-</w:t>
            </w:r>
          </w:p>
        </w:tc>
      </w:tr>
      <w:tr w:rsidR="00E833FC" w:rsidTr="003C55ED">
        <w:tc>
          <w:tcPr>
            <w:tcW w:w="5387" w:type="dxa"/>
            <w:vAlign w:val="center"/>
          </w:tcPr>
          <w:p w:rsidR="00EB7BD8" w:rsidRPr="004E6C36" w:rsidRDefault="00EB7BD8" w:rsidP="003C55ED">
            <w:pPr>
              <w:spacing w:after="120"/>
              <w:jc w:val="left"/>
              <w:rPr>
                <w:b/>
              </w:rPr>
            </w:pPr>
            <w:r>
              <w:rPr>
                <w:b/>
              </w:rPr>
              <w:t>Вход</w:t>
            </w:r>
          </w:p>
        </w:tc>
        <w:tc>
          <w:tcPr>
            <w:tcW w:w="5386" w:type="dxa"/>
            <w:vAlign w:val="center"/>
          </w:tcPr>
          <w:p w:rsidR="00EB7BD8" w:rsidRPr="004E6C36" w:rsidRDefault="00EB7BD8" w:rsidP="003C55ED">
            <w:pPr>
              <w:spacing w:after="120"/>
              <w:jc w:val="left"/>
              <w:rPr>
                <w:b/>
              </w:rPr>
            </w:pPr>
            <w:r>
              <w:rPr>
                <w:b/>
              </w:rPr>
              <w:t>Изход</w:t>
            </w:r>
          </w:p>
        </w:tc>
      </w:tr>
      <w:tr w:rsidR="00E833FC" w:rsidRPr="00F73CEF" w:rsidTr="003C55ED">
        <w:tc>
          <w:tcPr>
            <w:tcW w:w="5387" w:type="dxa"/>
          </w:tcPr>
          <w:p w:rsidR="004617E7" w:rsidRDefault="001E52B6" w:rsidP="003C55ED">
            <w:pPr>
              <w:spacing w:after="120"/>
              <w:jc w:val="left"/>
              <w:rPr>
                <w:rFonts w:ascii="Consolas" w:hAnsi="Consolas" w:cs="Consolas"/>
                <w:noProof/>
              </w:rPr>
            </w:pPr>
            <w:r>
              <w:rPr>
                <w:rFonts w:ascii="Consolas" w:hAnsi="Consolas" w:cs="Consolas"/>
                <w:noProof/>
              </w:rPr>
              <w:t>1</w:t>
            </w:r>
          </w:p>
          <w:p w:rsidR="001E52B6" w:rsidRDefault="001E52B6" w:rsidP="003C55ED">
            <w:pPr>
              <w:spacing w:after="120"/>
              <w:jc w:val="left"/>
              <w:rPr>
                <w:rFonts w:ascii="Consolas" w:hAnsi="Consolas" w:cs="Consolas"/>
                <w:noProof/>
              </w:rPr>
            </w:pPr>
            <w:r>
              <w:rPr>
                <w:rFonts w:ascii="Consolas" w:hAnsi="Consolas" w:cs="Consolas"/>
                <w:noProof/>
              </w:rPr>
              <w:t>2</w:t>
            </w:r>
          </w:p>
          <w:p w:rsidR="001E52B6" w:rsidRPr="004617E7" w:rsidRDefault="001E52B6" w:rsidP="003C55ED">
            <w:pPr>
              <w:spacing w:after="120"/>
              <w:jc w:val="left"/>
              <w:rPr>
                <w:rFonts w:ascii="Consolas" w:hAnsi="Consolas" w:cs="Consolas"/>
                <w:noProof/>
              </w:rPr>
            </w:pPr>
            <w:r>
              <w:rPr>
                <w:rFonts w:ascii="Consolas" w:hAnsi="Consolas" w:cs="Consolas"/>
                <w:noProof/>
              </w:rPr>
              <w:t>3</w:t>
            </w:r>
          </w:p>
        </w:tc>
        <w:tc>
          <w:tcPr>
            <w:tcW w:w="5386" w:type="dxa"/>
          </w:tcPr>
          <w:p w:rsidR="00EB7BD8" w:rsidRPr="00F73CEF" w:rsidRDefault="001E52B6" w:rsidP="000E3A9A">
            <w:pPr>
              <w:spacing w:after="120"/>
              <w:jc w:val="left"/>
              <w:rPr>
                <w:rFonts w:ascii="Consolas" w:hAnsi="Consolas" w:cs="Consolas"/>
                <w:noProof/>
              </w:rPr>
            </w:pPr>
            <w:r>
              <w:rPr>
                <w:rFonts w:ascii="Consolas" w:hAnsi="Consolas" w:cs="Consolas"/>
                <w:noProof/>
              </w:rPr>
              <w:t>+</w:t>
            </w:r>
          </w:p>
        </w:tc>
      </w:tr>
      <w:tr w:rsidR="00461704" w:rsidRPr="00F73CEF" w:rsidTr="00F17D07">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F17D07">
        <w:tc>
          <w:tcPr>
            <w:tcW w:w="5387" w:type="dxa"/>
          </w:tcPr>
          <w:p w:rsidR="00461704" w:rsidRDefault="00184934" w:rsidP="007F670A">
            <w:pPr>
              <w:spacing w:after="120"/>
              <w:jc w:val="left"/>
              <w:rPr>
                <w:rFonts w:ascii="Consolas" w:hAnsi="Consolas" w:cs="Consolas"/>
                <w:noProof/>
              </w:rPr>
            </w:pPr>
            <w:r>
              <w:rPr>
                <w:rFonts w:ascii="Consolas" w:hAnsi="Consolas" w:cs="Consolas"/>
                <w:noProof/>
              </w:rPr>
              <w:t>0</w:t>
            </w:r>
          </w:p>
          <w:p w:rsidR="00184934" w:rsidRDefault="00184934" w:rsidP="007F670A">
            <w:pPr>
              <w:spacing w:after="120"/>
              <w:jc w:val="left"/>
              <w:rPr>
                <w:rFonts w:ascii="Consolas" w:hAnsi="Consolas" w:cs="Consolas"/>
                <w:noProof/>
              </w:rPr>
            </w:pPr>
            <w:r>
              <w:rPr>
                <w:rFonts w:ascii="Consolas" w:hAnsi="Consolas" w:cs="Consolas"/>
                <w:noProof/>
              </w:rPr>
              <w:t>0</w:t>
            </w:r>
          </w:p>
          <w:p w:rsidR="00184934" w:rsidRPr="004617E7" w:rsidRDefault="00184934" w:rsidP="007F670A">
            <w:pPr>
              <w:spacing w:after="120"/>
              <w:jc w:val="left"/>
              <w:rPr>
                <w:rFonts w:ascii="Consolas" w:hAnsi="Consolas" w:cs="Consolas"/>
                <w:noProof/>
              </w:rPr>
            </w:pPr>
            <w:r>
              <w:rPr>
                <w:rFonts w:ascii="Consolas" w:hAnsi="Consolas" w:cs="Consolas"/>
                <w:noProof/>
              </w:rPr>
              <w:t>0</w:t>
            </w:r>
          </w:p>
        </w:tc>
        <w:tc>
          <w:tcPr>
            <w:tcW w:w="5386" w:type="dxa"/>
          </w:tcPr>
          <w:p w:rsidR="00461704" w:rsidRPr="00F73CEF" w:rsidRDefault="00461704" w:rsidP="007F670A">
            <w:pPr>
              <w:spacing w:after="120"/>
              <w:jc w:val="left"/>
              <w:rPr>
                <w:rFonts w:ascii="Consolas" w:hAnsi="Consolas" w:cs="Consolas"/>
                <w:noProof/>
              </w:rPr>
            </w:pPr>
            <w:r>
              <w:rPr>
                <w:rFonts w:ascii="Consolas" w:hAnsi="Consolas" w:cs="Consolas"/>
                <w:noProof/>
              </w:rPr>
              <w:t>0</w:t>
            </w:r>
          </w:p>
        </w:tc>
      </w:tr>
      <w:tr w:rsidR="00461704" w:rsidRPr="00F73CEF" w:rsidTr="00997AF8">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997AF8">
        <w:tc>
          <w:tcPr>
            <w:tcW w:w="5387" w:type="dxa"/>
          </w:tcPr>
          <w:p w:rsidR="00461704" w:rsidRDefault="00346944" w:rsidP="00461704">
            <w:pPr>
              <w:spacing w:after="120"/>
              <w:jc w:val="left"/>
              <w:rPr>
                <w:rFonts w:ascii="Consolas" w:hAnsi="Consolas" w:cs="Consolas"/>
                <w:noProof/>
              </w:rPr>
            </w:pPr>
            <w:r>
              <w:rPr>
                <w:rFonts w:ascii="Consolas" w:hAnsi="Consolas" w:cs="Consolas"/>
                <w:noProof/>
              </w:rPr>
              <w:t>-1</w:t>
            </w:r>
          </w:p>
          <w:p w:rsidR="00346944" w:rsidRDefault="00346944" w:rsidP="00346944">
            <w:pPr>
              <w:spacing w:after="120"/>
              <w:jc w:val="left"/>
              <w:rPr>
                <w:rFonts w:ascii="Consolas" w:hAnsi="Consolas" w:cs="Consolas"/>
                <w:noProof/>
              </w:rPr>
            </w:pPr>
            <w:r>
              <w:rPr>
                <w:rFonts w:ascii="Consolas" w:hAnsi="Consolas" w:cs="Consolas"/>
                <w:noProof/>
              </w:rPr>
              <w:t>2</w:t>
            </w:r>
          </w:p>
          <w:p w:rsidR="00F12858" w:rsidRPr="004617E7" w:rsidRDefault="00F12858" w:rsidP="00346944">
            <w:pPr>
              <w:spacing w:after="120"/>
              <w:jc w:val="left"/>
              <w:rPr>
                <w:rFonts w:ascii="Consolas" w:hAnsi="Consolas" w:cs="Consolas"/>
                <w:noProof/>
              </w:rPr>
            </w:pPr>
            <w:r>
              <w:rPr>
                <w:rFonts w:ascii="Consolas" w:hAnsi="Consolas" w:cs="Consolas"/>
                <w:noProof/>
              </w:rPr>
              <w:t>0</w:t>
            </w:r>
          </w:p>
        </w:tc>
        <w:tc>
          <w:tcPr>
            <w:tcW w:w="5386" w:type="dxa"/>
          </w:tcPr>
          <w:p w:rsidR="00F12858" w:rsidRPr="00F73CEF" w:rsidRDefault="00F2084A" w:rsidP="007F670A">
            <w:pPr>
              <w:spacing w:after="120"/>
              <w:jc w:val="left"/>
              <w:rPr>
                <w:rFonts w:ascii="Consolas" w:hAnsi="Consolas" w:cs="Consolas"/>
                <w:noProof/>
              </w:rPr>
            </w:pPr>
            <w:r>
              <w:rPr>
                <w:rFonts w:ascii="Consolas" w:hAnsi="Consolas" w:cs="Consolas"/>
                <w:noProof/>
              </w:rPr>
              <w:t>-</w:t>
            </w:r>
          </w:p>
        </w:tc>
      </w:tr>
      <w:tr w:rsidR="00635D17" w:rsidRPr="00F73CEF" w:rsidTr="0075670B">
        <w:tc>
          <w:tcPr>
            <w:tcW w:w="5387" w:type="dxa"/>
            <w:vAlign w:val="center"/>
          </w:tcPr>
          <w:p w:rsidR="00635D17" w:rsidRPr="004E6C36" w:rsidRDefault="00635D17" w:rsidP="007F670A">
            <w:pPr>
              <w:spacing w:after="120"/>
              <w:jc w:val="left"/>
              <w:rPr>
                <w:b/>
              </w:rPr>
            </w:pPr>
            <w:r>
              <w:rPr>
                <w:b/>
              </w:rPr>
              <w:t>Вход</w:t>
            </w:r>
          </w:p>
        </w:tc>
        <w:tc>
          <w:tcPr>
            <w:tcW w:w="5386" w:type="dxa"/>
            <w:vAlign w:val="center"/>
          </w:tcPr>
          <w:p w:rsidR="00635D17" w:rsidRPr="004E6C36" w:rsidRDefault="00635D17" w:rsidP="007F670A">
            <w:pPr>
              <w:spacing w:after="120"/>
              <w:jc w:val="left"/>
              <w:rPr>
                <w:b/>
              </w:rPr>
            </w:pPr>
            <w:r>
              <w:rPr>
                <w:b/>
              </w:rPr>
              <w:t>Изход</w:t>
            </w:r>
          </w:p>
        </w:tc>
      </w:tr>
      <w:tr w:rsidR="00635D17" w:rsidRPr="00F73CEF" w:rsidTr="0075670B">
        <w:tc>
          <w:tcPr>
            <w:tcW w:w="5387" w:type="dxa"/>
          </w:tcPr>
          <w:p w:rsidR="00635D17" w:rsidRDefault="00F2084A" w:rsidP="007F670A">
            <w:pPr>
              <w:spacing w:after="120"/>
              <w:jc w:val="left"/>
              <w:rPr>
                <w:rFonts w:ascii="Consolas" w:hAnsi="Consolas" w:cs="Consolas"/>
                <w:noProof/>
              </w:rPr>
            </w:pPr>
            <w:r>
              <w:rPr>
                <w:rFonts w:ascii="Consolas" w:hAnsi="Consolas" w:cs="Consolas"/>
                <w:noProof/>
              </w:rPr>
              <w:t>-10</w:t>
            </w:r>
          </w:p>
          <w:p w:rsidR="00F2084A" w:rsidRDefault="00F2084A" w:rsidP="007F670A">
            <w:pPr>
              <w:spacing w:after="120"/>
              <w:jc w:val="left"/>
              <w:rPr>
                <w:rFonts w:ascii="Consolas" w:hAnsi="Consolas" w:cs="Consolas"/>
                <w:noProof/>
              </w:rPr>
            </w:pPr>
            <w:r>
              <w:rPr>
                <w:rFonts w:ascii="Consolas" w:hAnsi="Consolas" w:cs="Consolas"/>
                <w:noProof/>
              </w:rPr>
              <w:t>-5</w:t>
            </w:r>
          </w:p>
          <w:p w:rsidR="00F2084A" w:rsidRPr="004617E7" w:rsidRDefault="00F2084A" w:rsidP="007F670A">
            <w:pPr>
              <w:spacing w:after="120"/>
              <w:jc w:val="left"/>
              <w:rPr>
                <w:rFonts w:ascii="Consolas" w:hAnsi="Consolas" w:cs="Consolas"/>
                <w:noProof/>
              </w:rPr>
            </w:pPr>
            <w:r>
              <w:rPr>
                <w:rFonts w:ascii="Consolas" w:hAnsi="Consolas" w:cs="Consolas"/>
                <w:noProof/>
              </w:rPr>
              <w:t>10</w:t>
            </w:r>
          </w:p>
        </w:tc>
        <w:tc>
          <w:tcPr>
            <w:tcW w:w="5386" w:type="dxa"/>
          </w:tcPr>
          <w:p w:rsidR="00635D17" w:rsidRPr="00F73CEF" w:rsidRDefault="007E53E3" w:rsidP="007F670A">
            <w:pPr>
              <w:spacing w:after="120"/>
              <w:jc w:val="left"/>
              <w:rPr>
                <w:rFonts w:ascii="Consolas" w:hAnsi="Consolas" w:cs="Consolas"/>
                <w:noProof/>
              </w:rPr>
            </w:pPr>
            <w:r>
              <w:rPr>
                <w:rFonts w:ascii="Consolas" w:hAnsi="Consolas" w:cs="Consolas"/>
                <w:noProof/>
              </w:rPr>
              <w:t>+</w:t>
            </w:r>
          </w:p>
        </w:tc>
      </w:tr>
      <w:tr w:rsidR="00DF50D1" w:rsidRPr="00F73CEF" w:rsidTr="00811085">
        <w:tc>
          <w:tcPr>
            <w:tcW w:w="5387" w:type="dxa"/>
            <w:vAlign w:val="center"/>
          </w:tcPr>
          <w:p w:rsidR="00DF50D1" w:rsidRPr="004E6C36" w:rsidRDefault="00DF50D1" w:rsidP="007F670A">
            <w:pPr>
              <w:spacing w:after="120"/>
              <w:jc w:val="left"/>
              <w:rPr>
                <w:b/>
              </w:rPr>
            </w:pPr>
            <w:r>
              <w:rPr>
                <w:b/>
              </w:rPr>
              <w:t>Вход</w:t>
            </w:r>
          </w:p>
        </w:tc>
        <w:tc>
          <w:tcPr>
            <w:tcW w:w="5386" w:type="dxa"/>
            <w:vAlign w:val="center"/>
          </w:tcPr>
          <w:p w:rsidR="00DF50D1" w:rsidRPr="004E6C36" w:rsidRDefault="00DF50D1" w:rsidP="007F670A">
            <w:pPr>
              <w:spacing w:after="120"/>
              <w:jc w:val="left"/>
              <w:rPr>
                <w:b/>
              </w:rPr>
            </w:pPr>
            <w:r>
              <w:rPr>
                <w:b/>
              </w:rPr>
              <w:t>Изход</w:t>
            </w:r>
          </w:p>
        </w:tc>
      </w:tr>
      <w:tr w:rsidR="00DF50D1" w:rsidRPr="00F73CEF" w:rsidTr="00811085">
        <w:tc>
          <w:tcPr>
            <w:tcW w:w="5387" w:type="dxa"/>
          </w:tcPr>
          <w:p w:rsidR="00E05A13" w:rsidRDefault="00603928" w:rsidP="007F670A">
            <w:pPr>
              <w:spacing w:after="120"/>
              <w:jc w:val="left"/>
              <w:rPr>
                <w:rFonts w:ascii="Consolas" w:hAnsi="Consolas" w:cs="Consolas"/>
                <w:noProof/>
              </w:rPr>
            </w:pPr>
            <w:r>
              <w:rPr>
                <w:rFonts w:ascii="Consolas" w:hAnsi="Consolas" w:cs="Consolas"/>
                <w:noProof/>
              </w:rPr>
              <w:lastRenderedPageBreak/>
              <w:t>-10</w:t>
            </w:r>
          </w:p>
          <w:p w:rsidR="00603928" w:rsidRDefault="00603928" w:rsidP="007F670A">
            <w:pPr>
              <w:spacing w:after="120"/>
              <w:jc w:val="left"/>
              <w:rPr>
                <w:rFonts w:ascii="Consolas" w:hAnsi="Consolas" w:cs="Consolas"/>
                <w:noProof/>
              </w:rPr>
            </w:pPr>
            <w:r>
              <w:rPr>
                <w:rFonts w:ascii="Consolas" w:hAnsi="Consolas" w:cs="Consolas"/>
                <w:noProof/>
              </w:rPr>
              <w:t>0</w:t>
            </w:r>
          </w:p>
          <w:p w:rsidR="00603928" w:rsidRPr="004617E7" w:rsidRDefault="00603928" w:rsidP="007F670A">
            <w:pPr>
              <w:spacing w:after="120"/>
              <w:jc w:val="left"/>
              <w:rPr>
                <w:rFonts w:ascii="Consolas" w:hAnsi="Consolas" w:cs="Consolas"/>
                <w:noProof/>
              </w:rPr>
            </w:pPr>
            <w:r>
              <w:rPr>
                <w:rFonts w:ascii="Consolas" w:hAnsi="Consolas" w:cs="Consolas"/>
                <w:noProof/>
              </w:rPr>
              <w:t>0</w:t>
            </w:r>
          </w:p>
        </w:tc>
        <w:tc>
          <w:tcPr>
            <w:tcW w:w="5386" w:type="dxa"/>
          </w:tcPr>
          <w:p w:rsidR="00E05A13" w:rsidRPr="00F73CEF" w:rsidRDefault="004D6A65" w:rsidP="007F670A">
            <w:pPr>
              <w:spacing w:after="120"/>
              <w:jc w:val="left"/>
              <w:rPr>
                <w:rFonts w:ascii="Consolas" w:hAnsi="Consolas" w:cs="Consolas"/>
                <w:noProof/>
              </w:rPr>
            </w:pPr>
            <w:r>
              <w:rPr>
                <w:rFonts w:ascii="Consolas" w:hAnsi="Consolas" w:cs="Consolas"/>
                <w:noProof/>
              </w:rPr>
              <w:t>0</w:t>
            </w:r>
          </w:p>
        </w:tc>
      </w:tr>
      <w:tr w:rsidR="00A87523" w:rsidRPr="00F73CEF" w:rsidTr="002D0455">
        <w:tc>
          <w:tcPr>
            <w:tcW w:w="5387" w:type="dxa"/>
            <w:vAlign w:val="center"/>
          </w:tcPr>
          <w:p w:rsidR="00A87523" w:rsidRPr="004E6C36" w:rsidRDefault="00A87523" w:rsidP="007F670A">
            <w:pPr>
              <w:spacing w:after="120"/>
              <w:jc w:val="left"/>
              <w:rPr>
                <w:b/>
              </w:rPr>
            </w:pPr>
            <w:r>
              <w:rPr>
                <w:b/>
              </w:rPr>
              <w:t>Вход</w:t>
            </w:r>
          </w:p>
        </w:tc>
        <w:tc>
          <w:tcPr>
            <w:tcW w:w="5386" w:type="dxa"/>
            <w:vAlign w:val="center"/>
          </w:tcPr>
          <w:p w:rsidR="00A87523" w:rsidRPr="004E6C36" w:rsidRDefault="00A87523" w:rsidP="007F670A">
            <w:pPr>
              <w:spacing w:after="120"/>
              <w:jc w:val="left"/>
              <w:rPr>
                <w:b/>
              </w:rPr>
            </w:pPr>
            <w:r>
              <w:rPr>
                <w:b/>
              </w:rPr>
              <w:t>Изход</w:t>
            </w:r>
          </w:p>
        </w:tc>
      </w:tr>
      <w:tr w:rsidR="00A87523" w:rsidRPr="00F73CEF" w:rsidTr="002D0455">
        <w:tc>
          <w:tcPr>
            <w:tcW w:w="5387" w:type="dxa"/>
          </w:tcPr>
          <w:p w:rsidR="004D6A65" w:rsidRDefault="004D6A65" w:rsidP="004D6A65">
            <w:pPr>
              <w:spacing w:after="120"/>
              <w:jc w:val="left"/>
              <w:rPr>
                <w:rFonts w:ascii="Consolas" w:hAnsi="Consolas" w:cs="Consolas"/>
                <w:noProof/>
              </w:rPr>
            </w:pPr>
            <w:r>
              <w:rPr>
                <w:rFonts w:ascii="Consolas" w:hAnsi="Consolas" w:cs="Consolas"/>
                <w:noProof/>
              </w:rPr>
              <w:t>999</w:t>
            </w:r>
          </w:p>
          <w:p w:rsidR="004D6A65" w:rsidRDefault="004D6A65" w:rsidP="004D6A65">
            <w:pPr>
              <w:spacing w:after="120"/>
              <w:jc w:val="left"/>
              <w:rPr>
                <w:rFonts w:ascii="Consolas" w:hAnsi="Consolas" w:cs="Consolas"/>
                <w:noProof/>
              </w:rPr>
            </w:pPr>
            <w:r>
              <w:rPr>
                <w:rFonts w:ascii="Consolas" w:hAnsi="Consolas" w:cs="Consolas"/>
                <w:noProof/>
              </w:rPr>
              <w:t>-999</w:t>
            </w:r>
          </w:p>
          <w:p w:rsidR="00A87523" w:rsidRPr="004617E7" w:rsidRDefault="004D6A65" w:rsidP="004D6A65">
            <w:pPr>
              <w:spacing w:after="120"/>
              <w:jc w:val="left"/>
              <w:rPr>
                <w:rFonts w:ascii="Consolas" w:hAnsi="Consolas" w:cs="Consolas"/>
                <w:noProof/>
              </w:rPr>
            </w:pPr>
            <w:r>
              <w:rPr>
                <w:rFonts w:ascii="Consolas" w:hAnsi="Consolas" w:cs="Consolas"/>
                <w:noProof/>
              </w:rPr>
              <w:t>-100</w:t>
            </w:r>
          </w:p>
        </w:tc>
        <w:tc>
          <w:tcPr>
            <w:tcW w:w="5386" w:type="dxa"/>
          </w:tcPr>
          <w:p w:rsidR="00A87523" w:rsidRPr="00F73CEF" w:rsidRDefault="00C7487A" w:rsidP="007F670A">
            <w:pPr>
              <w:spacing w:after="120"/>
              <w:jc w:val="left"/>
              <w:rPr>
                <w:rFonts w:ascii="Consolas" w:hAnsi="Consolas" w:cs="Consolas"/>
                <w:noProof/>
              </w:rPr>
            </w:pPr>
            <w:r>
              <w:rPr>
                <w:rFonts w:ascii="Consolas" w:hAnsi="Consolas" w:cs="Consolas"/>
                <w:noProof/>
              </w:rPr>
              <w:t>+</w:t>
            </w:r>
          </w:p>
        </w:tc>
      </w:tr>
      <w:tr w:rsidR="00970CD4" w:rsidRPr="00F73CEF" w:rsidTr="00484021">
        <w:tc>
          <w:tcPr>
            <w:tcW w:w="5387" w:type="dxa"/>
            <w:vAlign w:val="center"/>
          </w:tcPr>
          <w:p w:rsidR="00970CD4" w:rsidRPr="004E6C36" w:rsidRDefault="00970CD4" w:rsidP="007F670A">
            <w:pPr>
              <w:spacing w:after="120"/>
              <w:jc w:val="left"/>
              <w:rPr>
                <w:b/>
              </w:rPr>
            </w:pPr>
            <w:r>
              <w:rPr>
                <w:b/>
              </w:rPr>
              <w:t>Вход</w:t>
            </w:r>
          </w:p>
        </w:tc>
        <w:tc>
          <w:tcPr>
            <w:tcW w:w="5386" w:type="dxa"/>
            <w:vAlign w:val="center"/>
          </w:tcPr>
          <w:p w:rsidR="00970CD4" w:rsidRPr="004E6C36" w:rsidRDefault="00970CD4" w:rsidP="007F670A">
            <w:pPr>
              <w:spacing w:after="120"/>
              <w:jc w:val="left"/>
              <w:rPr>
                <w:b/>
              </w:rPr>
            </w:pPr>
            <w:r>
              <w:rPr>
                <w:b/>
              </w:rPr>
              <w:t>Изход</w:t>
            </w:r>
          </w:p>
        </w:tc>
      </w:tr>
      <w:tr w:rsidR="00970CD4" w:rsidRPr="00F73CEF" w:rsidTr="00484021">
        <w:tc>
          <w:tcPr>
            <w:tcW w:w="5387" w:type="dxa"/>
          </w:tcPr>
          <w:p w:rsidR="00970CD4" w:rsidRDefault="00F63A6B" w:rsidP="00970CD4">
            <w:pPr>
              <w:spacing w:after="120"/>
              <w:jc w:val="left"/>
              <w:rPr>
                <w:rFonts w:ascii="Consolas" w:hAnsi="Consolas" w:cs="Consolas"/>
                <w:noProof/>
              </w:rPr>
            </w:pPr>
            <w:r>
              <w:rPr>
                <w:rFonts w:ascii="Consolas" w:hAnsi="Consolas" w:cs="Consolas"/>
                <w:noProof/>
              </w:rPr>
              <w:t>56789</w:t>
            </w:r>
          </w:p>
          <w:p w:rsidR="00F63A6B" w:rsidRDefault="00F63A6B" w:rsidP="00970CD4">
            <w:pPr>
              <w:spacing w:after="120"/>
              <w:jc w:val="left"/>
              <w:rPr>
                <w:rFonts w:ascii="Consolas" w:hAnsi="Consolas" w:cs="Consolas"/>
                <w:noProof/>
              </w:rPr>
            </w:pPr>
            <w:r>
              <w:rPr>
                <w:rFonts w:ascii="Consolas" w:hAnsi="Consolas" w:cs="Consolas"/>
                <w:noProof/>
              </w:rPr>
              <w:t>98765</w:t>
            </w:r>
          </w:p>
          <w:p w:rsidR="00F63A6B" w:rsidRPr="004617E7" w:rsidRDefault="00F63A6B" w:rsidP="00970CD4">
            <w:pPr>
              <w:spacing w:after="120"/>
              <w:jc w:val="left"/>
              <w:rPr>
                <w:rFonts w:ascii="Consolas" w:hAnsi="Consolas" w:cs="Consolas"/>
                <w:noProof/>
              </w:rPr>
            </w:pPr>
            <w:r>
              <w:rPr>
                <w:rFonts w:ascii="Consolas" w:hAnsi="Consolas" w:cs="Consolas"/>
                <w:noProof/>
              </w:rPr>
              <w:t>10</w:t>
            </w:r>
          </w:p>
        </w:tc>
        <w:tc>
          <w:tcPr>
            <w:tcW w:w="5386" w:type="dxa"/>
          </w:tcPr>
          <w:p w:rsidR="000512FE" w:rsidRPr="00F73CEF" w:rsidRDefault="000C3F48" w:rsidP="007F670A">
            <w:pPr>
              <w:spacing w:after="120"/>
              <w:jc w:val="left"/>
              <w:rPr>
                <w:rFonts w:ascii="Consolas" w:hAnsi="Consolas" w:cs="Consolas"/>
                <w:noProof/>
              </w:rPr>
            </w:pPr>
            <w:r>
              <w:rPr>
                <w:rFonts w:ascii="Consolas" w:hAnsi="Consolas" w:cs="Consolas"/>
                <w:noProof/>
              </w:rPr>
              <w:t>+</w:t>
            </w:r>
          </w:p>
        </w:tc>
      </w:tr>
      <w:tr w:rsidR="00371AF4" w:rsidRPr="00F73CEF" w:rsidTr="00B42CBC">
        <w:tc>
          <w:tcPr>
            <w:tcW w:w="5387" w:type="dxa"/>
            <w:vAlign w:val="center"/>
          </w:tcPr>
          <w:p w:rsidR="00371AF4" w:rsidRPr="004E6C36" w:rsidRDefault="00371AF4" w:rsidP="007F670A">
            <w:pPr>
              <w:spacing w:after="120"/>
              <w:jc w:val="left"/>
              <w:rPr>
                <w:b/>
              </w:rPr>
            </w:pPr>
            <w:r>
              <w:rPr>
                <w:b/>
              </w:rPr>
              <w:t>Вход</w:t>
            </w:r>
          </w:p>
        </w:tc>
        <w:tc>
          <w:tcPr>
            <w:tcW w:w="5386" w:type="dxa"/>
            <w:vAlign w:val="center"/>
          </w:tcPr>
          <w:p w:rsidR="00371AF4" w:rsidRPr="004E6C36" w:rsidRDefault="00371AF4" w:rsidP="007F670A">
            <w:pPr>
              <w:spacing w:after="120"/>
              <w:jc w:val="left"/>
              <w:rPr>
                <w:b/>
              </w:rPr>
            </w:pPr>
            <w:r>
              <w:rPr>
                <w:b/>
              </w:rPr>
              <w:t>Изход</w:t>
            </w:r>
          </w:p>
        </w:tc>
      </w:tr>
      <w:tr w:rsidR="00371AF4" w:rsidRPr="00F73CEF" w:rsidTr="00B42CBC">
        <w:tc>
          <w:tcPr>
            <w:tcW w:w="5387" w:type="dxa"/>
          </w:tcPr>
          <w:p w:rsidR="008F6711" w:rsidRDefault="002A1957" w:rsidP="007F670A">
            <w:pPr>
              <w:spacing w:after="120"/>
              <w:jc w:val="left"/>
              <w:rPr>
                <w:rFonts w:ascii="Consolas" w:hAnsi="Consolas" w:cs="Consolas"/>
                <w:noProof/>
              </w:rPr>
            </w:pPr>
            <w:r>
              <w:rPr>
                <w:rFonts w:ascii="Consolas" w:hAnsi="Consolas" w:cs="Consolas"/>
                <w:noProof/>
              </w:rPr>
              <w:t>-10</w:t>
            </w:r>
          </w:p>
          <w:p w:rsidR="002A1957" w:rsidRDefault="002A1957" w:rsidP="007F670A">
            <w:pPr>
              <w:spacing w:after="120"/>
              <w:jc w:val="left"/>
              <w:rPr>
                <w:rFonts w:ascii="Consolas" w:hAnsi="Consolas" w:cs="Consolas"/>
                <w:noProof/>
              </w:rPr>
            </w:pPr>
            <w:r>
              <w:rPr>
                <w:rFonts w:ascii="Consolas" w:hAnsi="Consolas" w:cs="Consolas"/>
                <w:noProof/>
              </w:rPr>
              <w:t>90</w:t>
            </w:r>
          </w:p>
          <w:p w:rsidR="002A1957" w:rsidRPr="004617E7" w:rsidRDefault="002A1957" w:rsidP="007F670A">
            <w:pPr>
              <w:spacing w:after="120"/>
              <w:jc w:val="left"/>
              <w:rPr>
                <w:rFonts w:ascii="Consolas" w:hAnsi="Consolas" w:cs="Consolas"/>
                <w:noProof/>
              </w:rPr>
            </w:pPr>
            <w:r>
              <w:rPr>
                <w:rFonts w:ascii="Consolas" w:hAnsi="Consolas" w:cs="Consolas"/>
                <w:noProof/>
              </w:rPr>
              <w:t>123456789</w:t>
            </w:r>
          </w:p>
        </w:tc>
        <w:tc>
          <w:tcPr>
            <w:tcW w:w="5386" w:type="dxa"/>
          </w:tcPr>
          <w:p w:rsidR="00371AF4" w:rsidRPr="00F73CEF" w:rsidRDefault="00074368" w:rsidP="008F6711">
            <w:pPr>
              <w:spacing w:after="120"/>
              <w:jc w:val="left"/>
              <w:rPr>
                <w:rFonts w:ascii="Consolas" w:hAnsi="Consolas" w:cs="Consolas"/>
                <w:noProof/>
              </w:rPr>
            </w:pPr>
            <w:r>
              <w:rPr>
                <w:rFonts w:ascii="Consolas" w:hAnsi="Consolas" w:cs="Consolas"/>
                <w:noProof/>
              </w:rPr>
              <w:t>-</w:t>
            </w:r>
          </w:p>
        </w:tc>
      </w:tr>
      <w:tr w:rsidR="009E2A3C" w:rsidRPr="00F73CEF" w:rsidTr="00355C7F">
        <w:tc>
          <w:tcPr>
            <w:tcW w:w="5387" w:type="dxa"/>
            <w:vAlign w:val="center"/>
          </w:tcPr>
          <w:p w:rsidR="009E2A3C" w:rsidRPr="004E6C36" w:rsidRDefault="009E2A3C" w:rsidP="007F670A">
            <w:pPr>
              <w:spacing w:after="120"/>
              <w:jc w:val="left"/>
              <w:rPr>
                <w:b/>
              </w:rPr>
            </w:pPr>
            <w:r>
              <w:rPr>
                <w:b/>
              </w:rPr>
              <w:t>Вход</w:t>
            </w:r>
          </w:p>
        </w:tc>
        <w:tc>
          <w:tcPr>
            <w:tcW w:w="5386" w:type="dxa"/>
            <w:vAlign w:val="center"/>
          </w:tcPr>
          <w:p w:rsidR="009E2A3C" w:rsidRPr="004E6C36" w:rsidRDefault="009E2A3C" w:rsidP="007F670A">
            <w:pPr>
              <w:spacing w:after="120"/>
              <w:jc w:val="left"/>
              <w:rPr>
                <w:b/>
              </w:rPr>
            </w:pPr>
            <w:r>
              <w:rPr>
                <w:b/>
              </w:rPr>
              <w:t>Изход</w:t>
            </w:r>
          </w:p>
        </w:tc>
      </w:tr>
      <w:tr w:rsidR="009E2A3C" w:rsidRPr="00F73CEF" w:rsidTr="00355C7F">
        <w:tc>
          <w:tcPr>
            <w:tcW w:w="5387" w:type="dxa"/>
          </w:tcPr>
          <w:p w:rsidR="009E2A3C" w:rsidRDefault="00C0448D" w:rsidP="007F670A">
            <w:pPr>
              <w:spacing w:after="120"/>
              <w:jc w:val="left"/>
              <w:rPr>
                <w:rFonts w:ascii="Consolas" w:hAnsi="Consolas" w:cs="Consolas"/>
                <w:noProof/>
              </w:rPr>
            </w:pPr>
            <w:r>
              <w:rPr>
                <w:rFonts w:ascii="Consolas" w:hAnsi="Consolas" w:cs="Consolas"/>
                <w:noProof/>
              </w:rPr>
              <w:t>-0</w:t>
            </w:r>
          </w:p>
          <w:p w:rsidR="00C0448D" w:rsidRDefault="00C0448D" w:rsidP="007F670A">
            <w:pPr>
              <w:spacing w:after="120"/>
              <w:jc w:val="left"/>
              <w:rPr>
                <w:rFonts w:ascii="Consolas" w:hAnsi="Consolas" w:cs="Consolas"/>
                <w:noProof/>
              </w:rPr>
            </w:pPr>
            <w:r>
              <w:rPr>
                <w:rFonts w:ascii="Consolas" w:hAnsi="Consolas" w:cs="Consolas"/>
                <w:noProof/>
              </w:rPr>
              <w:t>10</w:t>
            </w:r>
          </w:p>
          <w:p w:rsidR="00C0448D" w:rsidRPr="004617E7" w:rsidRDefault="00C0448D" w:rsidP="007F670A">
            <w:pPr>
              <w:spacing w:after="120"/>
              <w:jc w:val="left"/>
              <w:rPr>
                <w:rFonts w:ascii="Consolas" w:hAnsi="Consolas" w:cs="Consolas"/>
                <w:noProof/>
              </w:rPr>
            </w:pPr>
            <w:r>
              <w:rPr>
                <w:rFonts w:ascii="Consolas" w:hAnsi="Consolas" w:cs="Consolas"/>
                <w:noProof/>
              </w:rPr>
              <w:t>50</w:t>
            </w:r>
          </w:p>
        </w:tc>
        <w:tc>
          <w:tcPr>
            <w:tcW w:w="5386" w:type="dxa"/>
          </w:tcPr>
          <w:p w:rsidR="009E2A3C" w:rsidRPr="00F73CEF" w:rsidRDefault="00C0448D" w:rsidP="007F670A">
            <w:pPr>
              <w:spacing w:after="120"/>
              <w:jc w:val="left"/>
              <w:rPr>
                <w:rFonts w:ascii="Consolas" w:hAnsi="Consolas" w:cs="Consolas"/>
                <w:noProof/>
              </w:rPr>
            </w:pPr>
            <w:r>
              <w:rPr>
                <w:rFonts w:ascii="Consolas" w:hAnsi="Consolas" w:cs="Consolas"/>
                <w:noProof/>
              </w:rPr>
              <w:t>+</w:t>
            </w:r>
          </w:p>
        </w:tc>
      </w:tr>
      <w:tr w:rsidR="00736081" w:rsidRPr="00F73CEF" w:rsidTr="00345E0D">
        <w:tc>
          <w:tcPr>
            <w:tcW w:w="5387" w:type="dxa"/>
            <w:vAlign w:val="center"/>
          </w:tcPr>
          <w:p w:rsidR="00736081" w:rsidRPr="004E6C36" w:rsidRDefault="00736081" w:rsidP="007F670A">
            <w:pPr>
              <w:spacing w:after="120"/>
              <w:jc w:val="left"/>
              <w:rPr>
                <w:b/>
              </w:rPr>
            </w:pPr>
            <w:r>
              <w:rPr>
                <w:b/>
              </w:rPr>
              <w:t>Вход</w:t>
            </w:r>
          </w:p>
        </w:tc>
        <w:tc>
          <w:tcPr>
            <w:tcW w:w="5386" w:type="dxa"/>
            <w:vAlign w:val="center"/>
          </w:tcPr>
          <w:p w:rsidR="00736081" w:rsidRPr="004E6C36" w:rsidRDefault="00736081" w:rsidP="007F670A">
            <w:pPr>
              <w:spacing w:after="120"/>
              <w:jc w:val="left"/>
              <w:rPr>
                <w:b/>
              </w:rPr>
            </w:pPr>
            <w:r>
              <w:rPr>
                <w:b/>
              </w:rPr>
              <w:t>Изход</w:t>
            </w:r>
          </w:p>
        </w:tc>
      </w:tr>
      <w:tr w:rsidR="00736081" w:rsidRPr="00F73CEF" w:rsidTr="00345E0D">
        <w:tc>
          <w:tcPr>
            <w:tcW w:w="5387" w:type="dxa"/>
          </w:tcPr>
          <w:p w:rsidR="00D7293F" w:rsidRDefault="007E33AD" w:rsidP="007F670A">
            <w:pPr>
              <w:spacing w:after="120"/>
              <w:jc w:val="left"/>
              <w:rPr>
                <w:rFonts w:ascii="Consolas" w:hAnsi="Consolas" w:cs="Consolas"/>
                <w:noProof/>
              </w:rPr>
            </w:pPr>
            <w:r>
              <w:rPr>
                <w:rFonts w:ascii="Consolas" w:hAnsi="Consolas" w:cs="Consolas"/>
                <w:noProof/>
              </w:rPr>
              <w:t>0</w:t>
            </w:r>
          </w:p>
          <w:p w:rsidR="007E33AD" w:rsidRDefault="007E33AD" w:rsidP="007F670A">
            <w:pPr>
              <w:spacing w:after="120"/>
              <w:jc w:val="left"/>
              <w:rPr>
                <w:rFonts w:ascii="Consolas" w:hAnsi="Consolas" w:cs="Consolas"/>
                <w:noProof/>
              </w:rPr>
            </w:pPr>
            <w:r>
              <w:rPr>
                <w:rFonts w:ascii="Consolas" w:hAnsi="Consolas" w:cs="Consolas"/>
                <w:noProof/>
              </w:rPr>
              <w:t>-5</w:t>
            </w:r>
          </w:p>
          <w:p w:rsidR="007E33AD" w:rsidRPr="004617E7" w:rsidRDefault="007E33AD" w:rsidP="007F670A">
            <w:pPr>
              <w:spacing w:after="120"/>
              <w:jc w:val="left"/>
              <w:rPr>
                <w:rFonts w:ascii="Consolas" w:hAnsi="Consolas" w:cs="Consolas"/>
                <w:noProof/>
              </w:rPr>
            </w:pPr>
            <w:r>
              <w:rPr>
                <w:rFonts w:ascii="Consolas" w:hAnsi="Consolas" w:cs="Consolas"/>
                <w:noProof/>
              </w:rPr>
              <w:t>1</w:t>
            </w:r>
          </w:p>
        </w:tc>
        <w:tc>
          <w:tcPr>
            <w:tcW w:w="5386" w:type="dxa"/>
          </w:tcPr>
          <w:p w:rsidR="00736081" w:rsidRPr="00F73CEF" w:rsidRDefault="00152CF3" w:rsidP="007F670A">
            <w:pPr>
              <w:spacing w:after="120"/>
              <w:jc w:val="left"/>
              <w:rPr>
                <w:rFonts w:ascii="Consolas" w:hAnsi="Consolas" w:cs="Consolas"/>
                <w:noProof/>
              </w:rPr>
            </w:pPr>
            <w:r>
              <w:rPr>
                <w:rFonts w:ascii="Consolas" w:hAnsi="Consolas" w:cs="Consolas"/>
                <w:noProof/>
              </w:rPr>
              <w:t>-</w:t>
            </w:r>
          </w:p>
        </w:tc>
      </w:tr>
      <w:bookmarkEnd w:id="0"/>
      <w:bookmarkEnd w:id="1"/>
      <w:bookmarkEnd w:id="2"/>
      <w:bookmarkEnd w:id="3"/>
    </w:tbl>
    <w:p w:rsidR="00E834C2" w:rsidRDefault="00E834C2" w:rsidP="006567D9">
      <w:pPr>
        <w:spacing w:after="120"/>
        <w:rPr>
          <w:noProof/>
          <w:lang w:val="en-US"/>
        </w:rPr>
      </w:pPr>
    </w:p>
    <w:sectPr w:rsidR="00E834C2" w:rsidSect="00E834C2">
      <w:headerReference w:type="default" r:id="rId9"/>
      <w:headerReference w:type="first" r:id="rId10"/>
      <w:footerReference w:type="first" r:id="rId11"/>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732" w:rsidRDefault="00F77732">
      <w:r>
        <w:separator/>
      </w:r>
    </w:p>
    <w:p w:rsidR="00F77732" w:rsidRDefault="00F77732"/>
  </w:endnote>
  <w:endnote w:type="continuationSeparator" w:id="0">
    <w:p w:rsidR="00F77732" w:rsidRDefault="00F77732">
      <w:r>
        <w:continuationSeparator/>
      </w:r>
    </w:p>
    <w:p w:rsidR="00F77732" w:rsidRDefault="00F77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altName w:val="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DD43B1" w:rsidRDefault="003C55ED" w:rsidP="00DD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732" w:rsidRDefault="00F77732">
      <w:r>
        <w:separator/>
      </w:r>
    </w:p>
    <w:p w:rsidR="00F77732" w:rsidRDefault="00F77732"/>
  </w:footnote>
  <w:footnote w:type="continuationSeparator" w:id="0">
    <w:p w:rsidR="00F77732" w:rsidRDefault="00F77732">
      <w:r>
        <w:continuationSeparator/>
      </w:r>
    </w:p>
    <w:p w:rsidR="00F77732" w:rsidRDefault="00F777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7">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9">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5">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8">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1">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2">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3">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4">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5">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7">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8">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4">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8"/>
  </w:num>
  <w:num w:numId="2">
    <w:abstractNumId w:val="29"/>
  </w:num>
  <w:num w:numId="3">
    <w:abstractNumId w:val="15"/>
  </w:num>
  <w:num w:numId="4">
    <w:abstractNumId w:val="44"/>
  </w:num>
  <w:num w:numId="5">
    <w:abstractNumId w:val="43"/>
  </w:num>
  <w:num w:numId="6">
    <w:abstractNumId w:val="39"/>
  </w:num>
  <w:num w:numId="7">
    <w:abstractNumId w:val="30"/>
  </w:num>
  <w:num w:numId="8">
    <w:abstractNumId w:val="24"/>
  </w:num>
  <w:num w:numId="9">
    <w:abstractNumId w:val="27"/>
  </w:num>
  <w:num w:numId="10">
    <w:abstractNumId w:val="21"/>
  </w:num>
  <w:num w:numId="11">
    <w:abstractNumId w:val="41"/>
  </w:num>
  <w:num w:numId="12">
    <w:abstractNumId w:val="28"/>
  </w:num>
  <w:num w:numId="13">
    <w:abstractNumId w:val="37"/>
  </w:num>
  <w:num w:numId="14">
    <w:abstractNumId w:val="34"/>
  </w:num>
  <w:num w:numId="15">
    <w:abstractNumId w:val="19"/>
  </w:num>
  <w:num w:numId="16">
    <w:abstractNumId w:val="32"/>
  </w:num>
  <w:num w:numId="17">
    <w:abstractNumId w:val="17"/>
  </w:num>
  <w:num w:numId="18">
    <w:abstractNumId w:val="11"/>
  </w:num>
  <w:num w:numId="19">
    <w:abstractNumId w:val="22"/>
  </w:num>
  <w:num w:numId="20">
    <w:abstractNumId w:val="36"/>
  </w:num>
  <w:num w:numId="21">
    <w:abstractNumId w:val="7"/>
  </w:num>
  <w:num w:numId="22">
    <w:abstractNumId w:val="3"/>
  </w:num>
  <w:num w:numId="23">
    <w:abstractNumId w:val="12"/>
  </w:num>
  <w:num w:numId="24">
    <w:abstractNumId w:val="9"/>
  </w:num>
  <w:num w:numId="25">
    <w:abstractNumId w:val="20"/>
  </w:num>
  <w:num w:numId="26">
    <w:abstractNumId w:val="40"/>
  </w:num>
  <w:num w:numId="27">
    <w:abstractNumId w:val="8"/>
  </w:num>
  <w:num w:numId="28">
    <w:abstractNumId w:val="16"/>
  </w:num>
  <w:num w:numId="29">
    <w:abstractNumId w:val="13"/>
  </w:num>
  <w:num w:numId="30">
    <w:abstractNumId w:val="23"/>
  </w:num>
  <w:num w:numId="31">
    <w:abstractNumId w:val="31"/>
  </w:num>
  <w:num w:numId="32">
    <w:abstractNumId w:val="10"/>
  </w:num>
  <w:num w:numId="33">
    <w:abstractNumId w:val="38"/>
  </w:num>
  <w:num w:numId="34">
    <w:abstractNumId w:val="0"/>
  </w:num>
  <w:num w:numId="35">
    <w:abstractNumId w:val="45"/>
  </w:num>
  <w:num w:numId="36">
    <w:abstractNumId w:val="42"/>
  </w:num>
  <w:num w:numId="37">
    <w:abstractNumId w:val="26"/>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6C2D"/>
    <w:rsid w:val="0004793E"/>
    <w:rsid w:val="000512F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368"/>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7ADE"/>
    <w:rsid w:val="000A7EB7"/>
    <w:rsid w:val="000B0AA0"/>
    <w:rsid w:val="000B4BFB"/>
    <w:rsid w:val="000B54C0"/>
    <w:rsid w:val="000C18CB"/>
    <w:rsid w:val="000C22C6"/>
    <w:rsid w:val="000C2692"/>
    <w:rsid w:val="000C2F8A"/>
    <w:rsid w:val="000C3F48"/>
    <w:rsid w:val="000C4A5B"/>
    <w:rsid w:val="000C4E50"/>
    <w:rsid w:val="000C5338"/>
    <w:rsid w:val="000C5702"/>
    <w:rsid w:val="000C59EE"/>
    <w:rsid w:val="000C6119"/>
    <w:rsid w:val="000D0406"/>
    <w:rsid w:val="000D2399"/>
    <w:rsid w:val="000D271C"/>
    <w:rsid w:val="000D4454"/>
    <w:rsid w:val="000D666C"/>
    <w:rsid w:val="000E10BA"/>
    <w:rsid w:val="000E17ED"/>
    <w:rsid w:val="000E3523"/>
    <w:rsid w:val="000E3A9A"/>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91F"/>
    <w:rsid w:val="0012298C"/>
    <w:rsid w:val="00122C36"/>
    <w:rsid w:val="00122D45"/>
    <w:rsid w:val="00123E2B"/>
    <w:rsid w:val="001243BD"/>
    <w:rsid w:val="00127155"/>
    <w:rsid w:val="0012724B"/>
    <w:rsid w:val="00127BF3"/>
    <w:rsid w:val="001308AC"/>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2CF3"/>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4934"/>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CEA"/>
    <w:rsid w:val="001E1EFE"/>
    <w:rsid w:val="001E4BF6"/>
    <w:rsid w:val="001E50B6"/>
    <w:rsid w:val="001E52B6"/>
    <w:rsid w:val="001E75A3"/>
    <w:rsid w:val="001F094F"/>
    <w:rsid w:val="001F1C30"/>
    <w:rsid w:val="001F27CA"/>
    <w:rsid w:val="001F3E5B"/>
    <w:rsid w:val="001F5B6B"/>
    <w:rsid w:val="001F6C92"/>
    <w:rsid w:val="001F7520"/>
    <w:rsid w:val="00200B14"/>
    <w:rsid w:val="00204334"/>
    <w:rsid w:val="0020632F"/>
    <w:rsid w:val="00211B14"/>
    <w:rsid w:val="002121AE"/>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60F4F"/>
    <w:rsid w:val="00261DD3"/>
    <w:rsid w:val="002634A9"/>
    <w:rsid w:val="00264144"/>
    <w:rsid w:val="002649D1"/>
    <w:rsid w:val="00264E30"/>
    <w:rsid w:val="00266217"/>
    <w:rsid w:val="00266C43"/>
    <w:rsid w:val="00266F0A"/>
    <w:rsid w:val="00267824"/>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1957"/>
    <w:rsid w:val="002A2E7E"/>
    <w:rsid w:val="002A3134"/>
    <w:rsid w:val="002A3A6F"/>
    <w:rsid w:val="002A6372"/>
    <w:rsid w:val="002A715E"/>
    <w:rsid w:val="002B047C"/>
    <w:rsid w:val="002B0864"/>
    <w:rsid w:val="002B15FD"/>
    <w:rsid w:val="002B29BC"/>
    <w:rsid w:val="002B30EE"/>
    <w:rsid w:val="002B489D"/>
    <w:rsid w:val="002B5A87"/>
    <w:rsid w:val="002B5D4C"/>
    <w:rsid w:val="002B6188"/>
    <w:rsid w:val="002B6863"/>
    <w:rsid w:val="002B6C36"/>
    <w:rsid w:val="002B6C4A"/>
    <w:rsid w:val="002B7D52"/>
    <w:rsid w:val="002B7F98"/>
    <w:rsid w:val="002C0584"/>
    <w:rsid w:val="002C3031"/>
    <w:rsid w:val="002C35D8"/>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444F"/>
    <w:rsid w:val="00346944"/>
    <w:rsid w:val="00347159"/>
    <w:rsid w:val="00350A5F"/>
    <w:rsid w:val="00350BD4"/>
    <w:rsid w:val="00350EED"/>
    <w:rsid w:val="00351D62"/>
    <w:rsid w:val="0035532D"/>
    <w:rsid w:val="0035658B"/>
    <w:rsid w:val="00356DB6"/>
    <w:rsid w:val="00356E8D"/>
    <w:rsid w:val="003603F4"/>
    <w:rsid w:val="00361185"/>
    <w:rsid w:val="00371A35"/>
    <w:rsid w:val="00371AF4"/>
    <w:rsid w:val="00373907"/>
    <w:rsid w:val="00374351"/>
    <w:rsid w:val="0037715F"/>
    <w:rsid w:val="00377274"/>
    <w:rsid w:val="0037759C"/>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0EE0"/>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704"/>
    <w:rsid w:val="004617E7"/>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5745"/>
    <w:rsid w:val="004C5FD8"/>
    <w:rsid w:val="004C640F"/>
    <w:rsid w:val="004D07F6"/>
    <w:rsid w:val="004D0BF2"/>
    <w:rsid w:val="004D1B75"/>
    <w:rsid w:val="004D347B"/>
    <w:rsid w:val="004D5A41"/>
    <w:rsid w:val="004D6A65"/>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6745"/>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4B9C"/>
    <w:rsid w:val="005E5827"/>
    <w:rsid w:val="005E7B2B"/>
    <w:rsid w:val="005F255D"/>
    <w:rsid w:val="00601AC6"/>
    <w:rsid w:val="00603928"/>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57C"/>
    <w:rsid w:val="006247E2"/>
    <w:rsid w:val="0062556B"/>
    <w:rsid w:val="00625D4C"/>
    <w:rsid w:val="00632B3C"/>
    <w:rsid w:val="006338F8"/>
    <w:rsid w:val="00634F49"/>
    <w:rsid w:val="00635D17"/>
    <w:rsid w:val="00636E8D"/>
    <w:rsid w:val="0063768C"/>
    <w:rsid w:val="00641420"/>
    <w:rsid w:val="00650177"/>
    <w:rsid w:val="00652C00"/>
    <w:rsid w:val="00653007"/>
    <w:rsid w:val="0065573E"/>
    <w:rsid w:val="00655D4D"/>
    <w:rsid w:val="006567D9"/>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D0"/>
    <w:rsid w:val="006B3EB7"/>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081"/>
    <w:rsid w:val="007365DB"/>
    <w:rsid w:val="00736C13"/>
    <w:rsid w:val="0073709D"/>
    <w:rsid w:val="00742684"/>
    <w:rsid w:val="00742E0B"/>
    <w:rsid w:val="00750471"/>
    <w:rsid w:val="007537AC"/>
    <w:rsid w:val="007539E9"/>
    <w:rsid w:val="00754300"/>
    <w:rsid w:val="0075452F"/>
    <w:rsid w:val="00757A22"/>
    <w:rsid w:val="00760099"/>
    <w:rsid w:val="007616CF"/>
    <w:rsid w:val="00761E09"/>
    <w:rsid w:val="007658EA"/>
    <w:rsid w:val="00765EE7"/>
    <w:rsid w:val="007662A2"/>
    <w:rsid w:val="00767149"/>
    <w:rsid w:val="007723B3"/>
    <w:rsid w:val="00773863"/>
    <w:rsid w:val="00775BDB"/>
    <w:rsid w:val="007761BB"/>
    <w:rsid w:val="00776F7B"/>
    <w:rsid w:val="007776CF"/>
    <w:rsid w:val="00780F92"/>
    <w:rsid w:val="007818EB"/>
    <w:rsid w:val="007826DF"/>
    <w:rsid w:val="00787362"/>
    <w:rsid w:val="00794FF5"/>
    <w:rsid w:val="00795612"/>
    <w:rsid w:val="00795FBD"/>
    <w:rsid w:val="0079772E"/>
    <w:rsid w:val="007A11B4"/>
    <w:rsid w:val="007A1A95"/>
    <w:rsid w:val="007A4C16"/>
    <w:rsid w:val="007A5119"/>
    <w:rsid w:val="007A588F"/>
    <w:rsid w:val="007A65DF"/>
    <w:rsid w:val="007A7DAB"/>
    <w:rsid w:val="007B3095"/>
    <w:rsid w:val="007B3AE0"/>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E1534"/>
    <w:rsid w:val="007E1A16"/>
    <w:rsid w:val="007E2619"/>
    <w:rsid w:val="007E31EC"/>
    <w:rsid w:val="007E33AD"/>
    <w:rsid w:val="007E53E3"/>
    <w:rsid w:val="007E5DBE"/>
    <w:rsid w:val="007F0198"/>
    <w:rsid w:val="007F20D9"/>
    <w:rsid w:val="007F2E70"/>
    <w:rsid w:val="007F64EC"/>
    <w:rsid w:val="007F6F07"/>
    <w:rsid w:val="0080092D"/>
    <w:rsid w:val="00802059"/>
    <w:rsid w:val="008028A7"/>
    <w:rsid w:val="00805F92"/>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B649F"/>
    <w:rsid w:val="008C0EF2"/>
    <w:rsid w:val="008C20E5"/>
    <w:rsid w:val="008C2BF7"/>
    <w:rsid w:val="008C389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8F6711"/>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27C2B"/>
    <w:rsid w:val="00931C55"/>
    <w:rsid w:val="0093225F"/>
    <w:rsid w:val="009357A8"/>
    <w:rsid w:val="009369B7"/>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CD4"/>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2F4F"/>
    <w:rsid w:val="009B3656"/>
    <w:rsid w:val="009B4FF5"/>
    <w:rsid w:val="009B559B"/>
    <w:rsid w:val="009B79D6"/>
    <w:rsid w:val="009B7FBA"/>
    <w:rsid w:val="009C0793"/>
    <w:rsid w:val="009C109E"/>
    <w:rsid w:val="009C27A5"/>
    <w:rsid w:val="009D11BA"/>
    <w:rsid w:val="009D1B45"/>
    <w:rsid w:val="009D5DA4"/>
    <w:rsid w:val="009E03DC"/>
    <w:rsid w:val="009E1548"/>
    <w:rsid w:val="009E2710"/>
    <w:rsid w:val="009E2A3C"/>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33F1"/>
    <w:rsid w:val="00A44021"/>
    <w:rsid w:val="00A443B9"/>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87523"/>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18D"/>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E6C"/>
    <w:rsid w:val="00AE0953"/>
    <w:rsid w:val="00AE14FE"/>
    <w:rsid w:val="00AE27AC"/>
    <w:rsid w:val="00AE31CC"/>
    <w:rsid w:val="00AE666F"/>
    <w:rsid w:val="00AE6ED5"/>
    <w:rsid w:val="00AE7773"/>
    <w:rsid w:val="00AF066F"/>
    <w:rsid w:val="00AF1BB9"/>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2D8E"/>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12E6"/>
    <w:rsid w:val="00B81AF7"/>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48D"/>
    <w:rsid w:val="00C04CA9"/>
    <w:rsid w:val="00C10430"/>
    <w:rsid w:val="00C10509"/>
    <w:rsid w:val="00C10520"/>
    <w:rsid w:val="00C120CF"/>
    <w:rsid w:val="00C149A1"/>
    <w:rsid w:val="00C14B3C"/>
    <w:rsid w:val="00C16CDA"/>
    <w:rsid w:val="00C1787C"/>
    <w:rsid w:val="00C17AAA"/>
    <w:rsid w:val="00C17C34"/>
    <w:rsid w:val="00C20C30"/>
    <w:rsid w:val="00C21B10"/>
    <w:rsid w:val="00C23774"/>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487A"/>
    <w:rsid w:val="00C75153"/>
    <w:rsid w:val="00C76814"/>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D7157"/>
    <w:rsid w:val="00CE00E1"/>
    <w:rsid w:val="00CE0A2F"/>
    <w:rsid w:val="00CE1B6D"/>
    <w:rsid w:val="00CE1C3E"/>
    <w:rsid w:val="00CE29F9"/>
    <w:rsid w:val="00CE4BDA"/>
    <w:rsid w:val="00CE5823"/>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273F"/>
    <w:rsid w:val="00D258B8"/>
    <w:rsid w:val="00D2756F"/>
    <w:rsid w:val="00D305C0"/>
    <w:rsid w:val="00D31C36"/>
    <w:rsid w:val="00D34068"/>
    <w:rsid w:val="00D34EB7"/>
    <w:rsid w:val="00D34FD4"/>
    <w:rsid w:val="00D35692"/>
    <w:rsid w:val="00D36C1A"/>
    <w:rsid w:val="00D400FC"/>
    <w:rsid w:val="00D4166A"/>
    <w:rsid w:val="00D43422"/>
    <w:rsid w:val="00D43657"/>
    <w:rsid w:val="00D44F1E"/>
    <w:rsid w:val="00D45B81"/>
    <w:rsid w:val="00D50527"/>
    <w:rsid w:val="00D5373B"/>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93F"/>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5494"/>
    <w:rsid w:val="00D958A6"/>
    <w:rsid w:val="00D95D3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50D1"/>
    <w:rsid w:val="00DF651B"/>
    <w:rsid w:val="00E01F1F"/>
    <w:rsid w:val="00E024AF"/>
    <w:rsid w:val="00E03D43"/>
    <w:rsid w:val="00E04EFB"/>
    <w:rsid w:val="00E0534D"/>
    <w:rsid w:val="00E05A13"/>
    <w:rsid w:val="00E06A7D"/>
    <w:rsid w:val="00E07C96"/>
    <w:rsid w:val="00E13B89"/>
    <w:rsid w:val="00E15A5A"/>
    <w:rsid w:val="00E1626C"/>
    <w:rsid w:val="00E17F6B"/>
    <w:rsid w:val="00E20313"/>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2858"/>
    <w:rsid w:val="00F13888"/>
    <w:rsid w:val="00F142D5"/>
    <w:rsid w:val="00F15211"/>
    <w:rsid w:val="00F159CF"/>
    <w:rsid w:val="00F15A7A"/>
    <w:rsid w:val="00F2084A"/>
    <w:rsid w:val="00F214F2"/>
    <w:rsid w:val="00F235AD"/>
    <w:rsid w:val="00F23852"/>
    <w:rsid w:val="00F25DF0"/>
    <w:rsid w:val="00F2670C"/>
    <w:rsid w:val="00F2796E"/>
    <w:rsid w:val="00F318FF"/>
    <w:rsid w:val="00F32189"/>
    <w:rsid w:val="00F3233A"/>
    <w:rsid w:val="00F32946"/>
    <w:rsid w:val="00F349A6"/>
    <w:rsid w:val="00F368B6"/>
    <w:rsid w:val="00F369C2"/>
    <w:rsid w:val="00F37B9A"/>
    <w:rsid w:val="00F408BB"/>
    <w:rsid w:val="00F42469"/>
    <w:rsid w:val="00F44C97"/>
    <w:rsid w:val="00F46490"/>
    <w:rsid w:val="00F46B04"/>
    <w:rsid w:val="00F46F7A"/>
    <w:rsid w:val="00F50F52"/>
    <w:rsid w:val="00F5380C"/>
    <w:rsid w:val="00F55045"/>
    <w:rsid w:val="00F56789"/>
    <w:rsid w:val="00F56AB8"/>
    <w:rsid w:val="00F57C42"/>
    <w:rsid w:val="00F60701"/>
    <w:rsid w:val="00F61278"/>
    <w:rsid w:val="00F62348"/>
    <w:rsid w:val="00F63A6B"/>
    <w:rsid w:val="00F64661"/>
    <w:rsid w:val="00F65AFB"/>
    <w:rsid w:val="00F733C6"/>
    <w:rsid w:val="00F73664"/>
    <w:rsid w:val="00F73CEF"/>
    <w:rsid w:val="00F73DC3"/>
    <w:rsid w:val="00F74AA2"/>
    <w:rsid w:val="00F74E54"/>
    <w:rsid w:val="00F759E7"/>
    <w:rsid w:val="00F77732"/>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5E86"/>
    <w:rsid w:val="00FB790D"/>
    <w:rsid w:val="00FC037F"/>
    <w:rsid w:val="00FC11C1"/>
    <w:rsid w:val="00FC2B97"/>
    <w:rsid w:val="00FC300B"/>
    <w:rsid w:val="00FC3AC2"/>
    <w:rsid w:val="00FC3FF3"/>
    <w:rsid w:val="00FC4FEC"/>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C52FC-42F7-4D60-8619-19AD0D33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5072</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DJANO</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DJANO</cp:lastModifiedBy>
  <cp:revision>4</cp:revision>
  <cp:lastPrinted>2011-07-28T13:02:00Z</cp:lastPrinted>
  <dcterms:created xsi:type="dcterms:W3CDTF">2012-03-28T19:43:00Z</dcterms:created>
  <dcterms:modified xsi:type="dcterms:W3CDTF">2012-03-29T20:56:00Z</dcterms:modified>
</cp:coreProperties>
</file>